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861921" w14:textId="43F020CF" w:rsidR="00B639C5" w:rsidRPr="00755B79" w:rsidRDefault="000219F3" w:rsidP="00B639C5">
      <w:pPr>
        <w:spacing w:after="0" w:line="240" w:lineRule="auto"/>
        <w:ind w:left="100" w:right="-20"/>
        <w:jc w:val="center"/>
        <w:rPr>
          <w:rFonts w:ascii="Times New Roman" w:eastAsia="Cambria" w:hAnsi="Times New Roman" w:cs="Times New Roman"/>
          <w:sz w:val="24"/>
          <w:szCs w:val="24"/>
        </w:rPr>
      </w:pPr>
      <w:r>
        <w:rPr>
          <w:rFonts w:ascii="Times New Roman" w:eastAsia="Cambria" w:hAnsi="Times New Roman" w:cs="Times New Roman"/>
          <w:color w:val="17365D"/>
          <w:spacing w:val="-9"/>
          <w:sz w:val="24"/>
          <w:szCs w:val="24"/>
        </w:rPr>
        <w:t>Performance Work Statement</w:t>
      </w:r>
    </w:p>
    <w:p w14:paraId="747EE7A5" w14:textId="7671EB4F" w:rsidR="00B639C5" w:rsidRPr="00755B79" w:rsidRDefault="000219F3" w:rsidP="00B639C5">
      <w:pPr>
        <w:spacing w:after="0" w:line="240" w:lineRule="auto"/>
        <w:ind w:left="100" w:right="-20"/>
        <w:jc w:val="center"/>
        <w:rPr>
          <w:rFonts w:ascii="Times New Roman" w:eastAsia="Cambria" w:hAnsi="Times New Roman" w:cs="Times New Roman"/>
          <w:color w:val="17365D"/>
          <w:spacing w:val="-1"/>
          <w:position w:val="-2"/>
          <w:sz w:val="24"/>
          <w:szCs w:val="24"/>
        </w:rPr>
      </w:pPr>
      <w:r>
        <w:rPr>
          <w:rFonts w:ascii="Times New Roman" w:eastAsia="Cambria" w:hAnsi="Times New Roman" w:cs="Times New Roman"/>
          <w:color w:val="17365D"/>
          <w:spacing w:val="-1"/>
          <w:position w:val="-2"/>
          <w:sz w:val="24"/>
          <w:szCs w:val="24"/>
        </w:rPr>
        <w:t>US</w:t>
      </w:r>
      <w:r w:rsidR="00B639C5" w:rsidRPr="00755B79">
        <w:rPr>
          <w:rFonts w:ascii="Times New Roman" w:eastAsia="Cambria" w:hAnsi="Times New Roman" w:cs="Times New Roman"/>
          <w:color w:val="17365D"/>
          <w:spacing w:val="-1"/>
          <w:position w:val="-2"/>
          <w:sz w:val="24"/>
          <w:szCs w:val="24"/>
        </w:rPr>
        <w:t xml:space="preserve"> Citiz</w:t>
      </w:r>
      <w:r>
        <w:rPr>
          <w:rFonts w:ascii="Times New Roman" w:eastAsia="Cambria" w:hAnsi="Times New Roman" w:cs="Times New Roman"/>
          <w:color w:val="17365D"/>
          <w:spacing w:val="-1"/>
          <w:position w:val="-2"/>
          <w:sz w:val="24"/>
          <w:szCs w:val="24"/>
        </w:rPr>
        <w:t>enship and Immigration Services</w:t>
      </w:r>
    </w:p>
    <w:p w14:paraId="43898AEB" w14:textId="4F43C8EE" w:rsidR="00B639C5" w:rsidRPr="00755B79" w:rsidRDefault="00B639C5" w:rsidP="00B639C5">
      <w:pPr>
        <w:spacing w:after="0" w:line="240" w:lineRule="auto"/>
        <w:ind w:left="100" w:right="-20"/>
        <w:jc w:val="center"/>
        <w:rPr>
          <w:rFonts w:ascii="Times New Roman" w:eastAsia="Cambria" w:hAnsi="Times New Roman" w:cs="Times New Roman"/>
          <w:color w:val="17365D"/>
          <w:spacing w:val="-1"/>
          <w:position w:val="-2"/>
          <w:sz w:val="24"/>
          <w:szCs w:val="24"/>
        </w:rPr>
      </w:pPr>
      <w:r>
        <w:rPr>
          <w:rFonts w:ascii="Times New Roman" w:eastAsia="Cambria" w:hAnsi="Times New Roman" w:cs="Times New Roman"/>
          <w:color w:val="17365D"/>
          <w:spacing w:val="-1"/>
          <w:position w:val="-2"/>
          <w:sz w:val="24"/>
          <w:szCs w:val="24"/>
        </w:rPr>
        <w:t>Biometrics Development, Security, and Operations</w:t>
      </w:r>
      <w:r w:rsidRPr="00755B79">
        <w:rPr>
          <w:rFonts w:ascii="Times New Roman" w:eastAsia="Cambria" w:hAnsi="Times New Roman" w:cs="Times New Roman"/>
          <w:color w:val="17365D"/>
          <w:spacing w:val="-1"/>
          <w:position w:val="-2"/>
          <w:sz w:val="24"/>
          <w:szCs w:val="24"/>
        </w:rPr>
        <w:t xml:space="preserve"> </w:t>
      </w:r>
    </w:p>
    <w:p w14:paraId="0EA33B75" w14:textId="77777777" w:rsidR="00B639C5" w:rsidRPr="00755B79" w:rsidRDefault="00B639C5" w:rsidP="00B639C5">
      <w:pPr>
        <w:spacing w:after="0" w:line="190" w:lineRule="exact"/>
        <w:rPr>
          <w:rFonts w:ascii="Times New Roman" w:hAnsi="Times New Roman" w:cs="Times New Roman"/>
          <w:sz w:val="24"/>
          <w:szCs w:val="24"/>
        </w:rPr>
      </w:pPr>
      <w:r w:rsidRPr="00755B79">
        <w:rPr>
          <w:rFonts w:ascii="Times New Roman" w:hAnsi="Times New Roman" w:cs="Times New Roman"/>
          <w:noProof/>
          <w:sz w:val="24"/>
          <w:szCs w:val="24"/>
        </w:rPr>
        <mc:AlternateContent>
          <mc:Choice Requires="wpg">
            <w:drawing>
              <wp:anchor distT="0" distB="0" distL="114300" distR="114300" simplePos="0" relativeHeight="251659264" behindDoc="1" locked="0" layoutInCell="1" allowOverlap="1" wp14:anchorId="43379614" wp14:editId="46856078">
                <wp:simplePos x="0" y="0"/>
                <wp:positionH relativeFrom="page">
                  <wp:posOffset>819785</wp:posOffset>
                </wp:positionH>
                <wp:positionV relativeFrom="paragraph">
                  <wp:posOffset>72086</wp:posOffset>
                </wp:positionV>
                <wp:extent cx="6106795" cy="1270"/>
                <wp:effectExtent l="0" t="0" r="27305" b="17780"/>
                <wp:wrapNone/>
                <wp:docPr id="1" name="Group 7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6795" cy="1270"/>
                          <a:chOff x="1291" y="653"/>
                          <a:chExt cx="9617" cy="2"/>
                        </a:xfrm>
                      </wpg:grpSpPr>
                      <wps:wsp>
                        <wps:cNvPr id="2" name="Freeform 759"/>
                        <wps:cNvSpPr>
                          <a:spLocks/>
                        </wps:cNvSpPr>
                        <wps:spPr bwMode="auto">
                          <a:xfrm>
                            <a:off x="1291" y="653"/>
                            <a:ext cx="9617" cy="2"/>
                          </a:xfrm>
                          <a:custGeom>
                            <a:avLst/>
                            <a:gdLst>
                              <a:gd name="T0" fmla="+- 0 1291 1291"/>
                              <a:gd name="T1" fmla="*/ T0 w 9617"/>
                              <a:gd name="T2" fmla="+- 0 10908 1291"/>
                              <a:gd name="T3" fmla="*/ T2 w 9617"/>
                            </a:gdLst>
                            <a:ahLst/>
                            <a:cxnLst>
                              <a:cxn ang="0">
                                <a:pos x="T1" y="0"/>
                              </a:cxn>
                              <a:cxn ang="0">
                                <a:pos x="T3" y="0"/>
                              </a:cxn>
                            </a:cxnLst>
                            <a:rect l="0" t="0" r="r" b="b"/>
                            <a:pathLst>
                              <a:path w="9617">
                                <a:moveTo>
                                  <a:pt x="0" y="0"/>
                                </a:moveTo>
                                <a:lnTo>
                                  <a:pt x="9617" y="0"/>
                                </a:lnTo>
                              </a:path>
                            </a:pathLst>
                          </a:custGeom>
                          <a:noFill/>
                          <a:ln w="13462">
                            <a:solidFill>
                              <a:srgbClr val="4F81B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BCBC42" id="Group 758" o:spid="_x0000_s1026" style="position:absolute;margin-left:64.55pt;margin-top:5.7pt;width:480.85pt;height:.1pt;z-index:-251657216;mso-position-horizontal-relative:page" coordorigin="1291,653" coordsize="96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">
                <v:shape id="Freeform 759" o:spid="_x0000_s1027" style="position:absolute;left:1291;top:653;width:9617;height:2;visibility:visible;mso-wrap-style:square;v-text-anchor:top" coordsize="96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" path="m,l9617,e" filled="f" strokecolor="#4f81bd" strokeweight="1.06pt">
                  <v:path arrowok="t" o:connecttype="custom" o:connectlocs="0,0;9617,0" o:connectangles="0,0"/>
                </v:shape>
                <w10:wrap anchorx="page"/>
              </v:group>
            </w:pict>
          </mc:Fallback>
        </mc:AlternateContent>
      </w:r>
    </w:p>
    <w:p w14:paraId="272CA211" w14:textId="77777777" w:rsidR="00B639C5" w:rsidRPr="00755B79" w:rsidRDefault="00B639C5" w:rsidP="00B639C5">
      <w:pPr>
        <w:spacing w:after="0" w:line="200" w:lineRule="exact"/>
        <w:rPr>
          <w:rFonts w:ascii="Times New Roman" w:hAnsi="Times New Roman" w:cs="Times New Roman"/>
          <w:sz w:val="24"/>
          <w:szCs w:val="24"/>
        </w:rPr>
      </w:pPr>
    </w:p>
    <w:p w14:paraId="7652203E" w14:textId="77777777" w:rsidR="00B639C5" w:rsidRPr="00F5750D" w:rsidRDefault="00B639C5" w:rsidP="00B639C5">
      <w:pPr>
        <w:tabs>
          <w:tab w:val="left" w:pos="660"/>
        </w:tabs>
        <w:spacing w:after="0" w:line="240" w:lineRule="auto"/>
        <w:ind w:right="-20"/>
        <w:rPr>
          <w:rFonts w:ascii="Times New Roman" w:eastAsia="Cambria" w:hAnsi="Times New Roman" w:cs="Times New Roman"/>
          <w:color w:val="44546A" w:themeColor="text2"/>
          <w:sz w:val="24"/>
          <w:szCs w:val="24"/>
        </w:rPr>
      </w:pPr>
      <w:r w:rsidRPr="00F5750D">
        <w:rPr>
          <w:rFonts w:ascii="Times New Roman" w:eastAsia="Cambria" w:hAnsi="Times New Roman" w:cs="Times New Roman"/>
          <w:b/>
          <w:bCs/>
          <w:color w:val="44546A" w:themeColor="text2"/>
          <w:spacing w:val="-1"/>
          <w:sz w:val="24"/>
          <w:szCs w:val="24"/>
        </w:rPr>
        <w:t>1</w:t>
      </w:r>
      <w:r w:rsidRPr="00F5750D">
        <w:rPr>
          <w:rFonts w:ascii="Times New Roman" w:eastAsia="Cambria" w:hAnsi="Times New Roman" w:cs="Times New Roman"/>
          <w:b/>
          <w:bCs/>
          <w:color w:val="44546A" w:themeColor="text2"/>
          <w:sz w:val="24"/>
          <w:szCs w:val="24"/>
        </w:rPr>
        <w:t>.</w:t>
      </w:r>
      <w:r w:rsidRPr="00F5750D">
        <w:rPr>
          <w:rFonts w:ascii="Times New Roman" w:eastAsia="Cambria" w:hAnsi="Times New Roman" w:cs="Times New Roman"/>
          <w:b/>
          <w:bCs/>
          <w:color w:val="44546A" w:themeColor="text2"/>
          <w:sz w:val="24"/>
          <w:szCs w:val="24"/>
        </w:rPr>
        <w:tab/>
      </w:r>
      <w:r w:rsidRPr="00F5750D">
        <w:rPr>
          <w:rFonts w:ascii="Times New Roman" w:eastAsia="Cambria" w:hAnsi="Times New Roman" w:cs="Times New Roman"/>
          <w:b/>
          <w:bCs/>
          <w:color w:val="44546A" w:themeColor="text2"/>
          <w:spacing w:val="-1"/>
          <w:sz w:val="24"/>
          <w:szCs w:val="24"/>
        </w:rPr>
        <w:t>OV</w:t>
      </w:r>
      <w:r w:rsidRPr="00F5750D">
        <w:rPr>
          <w:rFonts w:ascii="Times New Roman" w:eastAsia="Cambria" w:hAnsi="Times New Roman" w:cs="Times New Roman"/>
          <w:b/>
          <w:bCs/>
          <w:color w:val="44546A" w:themeColor="text2"/>
          <w:spacing w:val="1"/>
          <w:sz w:val="24"/>
          <w:szCs w:val="24"/>
        </w:rPr>
        <w:t>E</w:t>
      </w:r>
      <w:r w:rsidRPr="00F5750D">
        <w:rPr>
          <w:rFonts w:ascii="Times New Roman" w:eastAsia="Cambria" w:hAnsi="Times New Roman" w:cs="Times New Roman"/>
          <w:b/>
          <w:bCs/>
          <w:color w:val="44546A" w:themeColor="text2"/>
          <w:spacing w:val="2"/>
          <w:sz w:val="24"/>
          <w:szCs w:val="24"/>
        </w:rPr>
        <w:t>R</w:t>
      </w:r>
      <w:r w:rsidRPr="00F5750D">
        <w:rPr>
          <w:rFonts w:ascii="Times New Roman" w:eastAsia="Cambria" w:hAnsi="Times New Roman" w:cs="Times New Roman"/>
          <w:b/>
          <w:bCs/>
          <w:color w:val="44546A" w:themeColor="text2"/>
          <w:spacing w:val="-1"/>
          <w:sz w:val="24"/>
          <w:szCs w:val="24"/>
        </w:rPr>
        <w:t>V</w:t>
      </w:r>
      <w:r w:rsidRPr="00F5750D">
        <w:rPr>
          <w:rFonts w:ascii="Times New Roman" w:eastAsia="Cambria" w:hAnsi="Times New Roman" w:cs="Times New Roman"/>
          <w:b/>
          <w:bCs/>
          <w:color w:val="44546A" w:themeColor="text2"/>
          <w:sz w:val="24"/>
          <w:szCs w:val="24"/>
        </w:rPr>
        <w:t>I</w:t>
      </w:r>
      <w:r w:rsidRPr="00F5750D">
        <w:rPr>
          <w:rFonts w:ascii="Times New Roman" w:eastAsia="Cambria" w:hAnsi="Times New Roman" w:cs="Times New Roman"/>
          <w:b/>
          <w:bCs/>
          <w:color w:val="44546A" w:themeColor="text2"/>
          <w:spacing w:val="1"/>
          <w:sz w:val="24"/>
          <w:szCs w:val="24"/>
        </w:rPr>
        <w:t>E</w:t>
      </w:r>
      <w:r w:rsidRPr="00F5750D">
        <w:rPr>
          <w:rFonts w:ascii="Times New Roman" w:eastAsia="Cambria" w:hAnsi="Times New Roman" w:cs="Times New Roman"/>
          <w:b/>
          <w:bCs/>
          <w:color w:val="44546A" w:themeColor="text2"/>
          <w:sz w:val="24"/>
          <w:szCs w:val="24"/>
        </w:rPr>
        <w:t>W</w:t>
      </w:r>
    </w:p>
    <w:p w14:paraId="47ABE1F6" w14:textId="77777777" w:rsidR="00B639C5" w:rsidRPr="00755B79" w:rsidRDefault="00B639C5" w:rsidP="00B639C5">
      <w:pPr>
        <w:spacing w:before="2" w:after="0" w:line="240" w:lineRule="auto"/>
        <w:rPr>
          <w:rFonts w:ascii="Times New Roman" w:hAnsi="Times New Roman" w:cs="Times New Roman"/>
          <w:sz w:val="24"/>
          <w:szCs w:val="24"/>
        </w:rPr>
      </w:pPr>
    </w:p>
    <w:p w14:paraId="28086286" w14:textId="77777777" w:rsidR="00B639C5" w:rsidRPr="00483001" w:rsidRDefault="00B639C5" w:rsidP="00B639C5">
      <w:pPr>
        <w:spacing w:after="0" w:line="240" w:lineRule="auto"/>
        <w:ind w:right="52"/>
        <w:rPr>
          <w:rFonts w:ascii="Times New Roman" w:eastAsia="Cambria" w:hAnsi="Times New Roman" w:cs="Times New Roman"/>
          <w:spacing w:val="-1"/>
          <w:position w:val="-2"/>
          <w:sz w:val="24"/>
          <w:szCs w:val="24"/>
        </w:rPr>
      </w:pPr>
      <w:r w:rsidRPr="00483001">
        <w:rPr>
          <w:rFonts w:ascii="Times New Roman" w:eastAsia="Cambria" w:hAnsi="Times New Roman" w:cs="Times New Roman"/>
          <w:spacing w:val="-1"/>
          <w:position w:val="-2"/>
          <w:sz w:val="24"/>
          <w:szCs w:val="24"/>
        </w:rPr>
        <w:t>U.S. Citizenship and Immigration Services</w:t>
      </w:r>
      <w:r>
        <w:rPr>
          <w:rFonts w:ascii="Times New Roman" w:eastAsia="Cambria" w:hAnsi="Times New Roman" w:cs="Times New Roman"/>
          <w:spacing w:val="-1"/>
          <w:position w:val="-2"/>
          <w:sz w:val="24"/>
          <w:szCs w:val="24"/>
        </w:rPr>
        <w:t xml:space="preserve"> (USCIS)</w:t>
      </w:r>
      <w:r w:rsidRPr="00483001">
        <w:rPr>
          <w:rFonts w:ascii="Times New Roman" w:eastAsia="Cambria" w:hAnsi="Times New Roman" w:cs="Times New Roman"/>
          <w:spacing w:val="-1"/>
          <w:position w:val="-2"/>
          <w:sz w:val="24"/>
          <w:szCs w:val="24"/>
        </w:rPr>
        <w:t xml:space="preserve"> administers the nation’s lawful immigration system, safeguarding its integrity and promise by efficiently and fairly adjudicating requests for immigration benefits while protecting Americans, securing the homeland, and honoring our values.</w:t>
      </w:r>
    </w:p>
    <w:p w14:paraId="64B88572" w14:textId="77777777" w:rsidR="00B639C5" w:rsidRPr="00483001" w:rsidRDefault="00B639C5" w:rsidP="00B639C5">
      <w:pPr>
        <w:spacing w:after="0" w:line="240" w:lineRule="auto"/>
        <w:ind w:right="52"/>
        <w:rPr>
          <w:rFonts w:ascii="Times New Roman" w:eastAsia="Cambria" w:hAnsi="Times New Roman" w:cs="Times New Roman"/>
          <w:color w:val="17365D"/>
          <w:spacing w:val="-1"/>
          <w:position w:val="-2"/>
          <w:sz w:val="24"/>
          <w:szCs w:val="24"/>
        </w:rPr>
      </w:pPr>
    </w:p>
    <w:p w14:paraId="15E44D4B" w14:textId="0748ED50" w:rsidR="00B639C5" w:rsidRPr="00B639C5" w:rsidRDefault="00B639C5" w:rsidP="00B639C5">
      <w:pPr>
        <w:spacing w:after="0" w:line="240" w:lineRule="auto"/>
        <w:ind w:right="-20"/>
        <w:rPr>
          <w:rFonts w:ascii="Times New Roman" w:eastAsia="Cambria" w:hAnsi="Times New Roman" w:cs="Times New Roman"/>
          <w:b/>
          <w:color w:val="17365D"/>
          <w:spacing w:val="-1"/>
          <w:position w:val="-2"/>
          <w:sz w:val="24"/>
          <w:szCs w:val="24"/>
        </w:rPr>
      </w:pPr>
      <w:r w:rsidRPr="00B639C5">
        <w:rPr>
          <w:rFonts w:ascii="Times New Roman" w:eastAsia="Cambria" w:hAnsi="Times New Roman" w:cs="Times New Roman"/>
          <w:b/>
          <w:color w:val="17365D"/>
          <w:spacing w:val="-1"/>
          <w:position w:val="-2"/>
          <w:sz w:val="24"/>
          <w:szCs w:val="24"/>
        </w:rPr>
        <w:t>Biometrics Development, Security, and Operations (BDSO)</w:t>
      </w:r>
      <w:r>
        <w:rPr>
          <w:rFonts w:ascii="Times New Roman" w:eastAsia="Cambria" w:hAnsi="Times New Roman" w:cs="Times New Roman"/>
          <w:b/>
          <w:color w:val="17365D"/>
          <w:spacing w:val="-1"/>
          <w:position w:val="-2"/>
          <w:sz w:val="24"/>
          <w:szCs w:val="24"/>
        </w:rPr>
        <w:t xml:space="preserve"> </w:t>
      </w:r>
      <w:proofErr w:type="spellStart"/>
      <w:r>
        <w:rPr>
          <w:rFonts w:ascii="Times New Roman" w:eastAsia="Cambria" w:hAnsi="Times New Roman" w:cs="Times New Roman"/>
          <w:b/>
          <w:color w:val="17365D"/>
          <w:spacing w:val="-1"/>
          <w:position w:val="-2"/>
          <w:sz w:val="24"/>
          <w:szCs w:val="24"/>
        </w:rPr>
        <w:t>w</w:t>
      </w:r>
      <w:r w:rsidRPr="00755B79">
        <w:rPr>
          <w:rFonts w:ascii="Times New Roman" w:eastAsia="Times New Roman" w:hAnsi="Times New Roman" w:cs="Times New Roman"/>
          <w:spacing w:val="-1"/>
          <w:sz w:val="24"/>
          <w:szCs w:val="24"/>
        </w:rPr>
        <w:t>ill</w:t>
      </w:r>
      <w:proofErr w:type="spellEnd"/>
      <w:r w:rsidRPr="00755B79">
        <w:rPr>
          <w:rFonts w:ascii="Times New Roman" w:eastAsia="Times New Roman" w:hAnsi="Times New Roman" w:cs="Times New Roman"/>
          <w:spacing w:val="-1"/>
          <w:sz w:val="24"/>
          <w:szCs w:val="24"/>
        </w:rPr>
        <w:t xml:space="preserve"> consist of </w:t>
      </w:r>
      <w:r>
        <w:rPr>
          <w:rFonts w:ascii="Times New Roman" w:eastAsia="Times New Roman" w:hAnsi="Times New Roman" w:cs="Times New Roman"/>
          <w:spacing w:val="-1"/>
          <w:sz w:val="24"/>
          <w:szCs w:val="24"/>
        </w:rPr>
        <w:t>personnel</w:t>
      </w:r>
      <w:r w:rsidRPr="00755B79">
        <w:rPr>
          <w:rFonts w:ascii="Times New Roman" w:eastAsia="Times New Roman" w:hAnsi="Times New Roman" w:cs="Times New Roman"/>
          <w:spacing w:val="-1"/>
          <w:sz w:val="24"/>
          <w:szCs w:val="24"/>
        </w:rPr>
        <w:t xml:space="preserve"> to provide </w:t>
      </w:r>
      <w:r>
        <w:rPr>
          <w:rFonts w:ascii="Times New Roman" w:eastAsia="Times New Roman" w:hAnsi="Times New Roman" w:cs="Times New Roman"/>
          <w:spacing w:val="-1"/>
          <w:sz w:val="24"/>
          <w:szCs w:val="24"/>
        </w:rPr>
        <w:t>development, security, and operations (</w:t>
      </w:r>
      <w:proofErr w:type="spellStart"/>
      <w:r w:rsidRPr="00755B79">
        <w:rPr>
          <w:rFonts w:ascii="Times New Roman" w:eastAsia="Times New Roman" w:hAnsi="Times New Roman" w:cs="Times New Roman"/>
          <w:spacing w:val="-1"/>
          <w:sz w:val="24"/>
          <w:szCs w:val="24"/>
        </w:rPr>
        <w:t>DevSecOps</w:t>
      </w:r>
      <w:proofErr w:type="spellEnd"/>
      <w:r>
        <w:rPr>
          <w:rFonts w:ascii="Times New Roman" w:eastAsia="Times New Roman" w:hAnsi="Times New Roman" w:cs="Times New Roman"/>
          <w:spacing w:val="-1"/>
          <w:sz w:val="24"/>
          <w:szCs w:val="24"/>
        </w:rPr>
        <w:t>)</w:t>
      </w:r>
      <w:r w:rsidRPr="00755B79">
        <w:rPr>
          <w:rFonts w:ascii="Times New Roman" w:eastAsia="Times New Roman" w:hAnsi="Times New Roman" w:cs="Times New Roman"/>
          <w:spacing w:val="-1"/>
          <w:sz w:val="24"/>
          <w:szCs w:val="24"/>
        </w:rPr>
        <w:t xml:space="preserve"> services to support USCIS Information Technology (IT) system delivery. The </w:t>
      </w:r>
      <w:r w:rsidR="000219F3">
        <w:rPr>
          <w:rFonts w:ascii="Times New Roman" w:eastAsia="Times New Roman" w:hAnsi="Times New Roman" w:cs="Times New Roman"/>
          <w:spacing w:val="-1"/>
          <w:sz w:val="24"/>
          <w:szCs w:val="24"/>
        </w:rPr>
        <w:t>contractor shall</w:t>
      </w:r>
      <w:r w:rsidR="00F85C55" w:rsidRPr="00EA2FD5">
        <w:rPr>
          <w:rFonts w:ascii="Times New Roman" w:eastAsia="Times New Roman" w:hAnsi="Times New Roman" w:cs="Times New Roman"/>
          <w:spacing w:val="1"/>
          <w:sz w:val="24"/>
          <w:szCs w:val="24"/>
        </w:rPr>
        <w:t xml:space="preserve"> </w:t>
      </w:r>
      <w:r w:rsidR="00A71324" w:rsidRPr="00755B79">
        <w:rPr>
          <w:rFonts w:ascii="Times New Roman" w:eastAsia="Times New Roman" w:hAnsi="Times New Roman" w:cs="Times New Roman"/>
          <w:spacing w:val="-1"/>
          <w:sz w:val="24"/>
          <w:szCs w:val="24"/>
        </w:rPr>
        <w:t xml:space="preserve">perform </w:t>
      </w:r>
      <w:proofErr w:type="spellStart"/>
      <w:r w:rsidR="00A71324" w:rsidRPr="00755B79">
        <w:rPr>
          <w:rFonts w:ascii="Times New Roman" w:eastAsia="Times New Roman" w:hAnsi="Times New Roman" w:cs="Times New Roman"/>
          <w:spacing w:val="-1"/>
          <w:sz w:val="24"/>
          <w:szCs w:val="24"/>
        </w:rPr>
        <w:t>DevSecOps</w:t>
      </w:r>
      <w:proofErr w:type="spellEnd"/>
      <w:r w:rsidR="00A71324" w:rsidRPr="00755B79">
        <w:rPr>
          <w:rFonts w:ascii="Times New Roman" w:eastAsia="Times New Roman" w:hAnsi="Times New Roman" w:cs="Times New Roman"/>
          <w:spacing w:val="-1"/>
          <w:sz w:val="24"/>
          <w:szCs w:val="24"/>
        </w:rPr>
        <w:t xml:space="preserve"> services for USCIS systems hosted in any of the USCIS datacenters or cloud environments. Currently, that environment is located in Amazon Web Services (AWS) but may eventually be located in a different cloud environment.</w:t>
      </w:r>
      <w:r w:rsidR="00A71324">
        <w:rPr>
          <w:rFonts w:ascii="Times New Roman" w:eastAsia="Times New Roman" w:hAnsi="Times New Roman" w:cs="Times New Roman"/>
          <w:spacing w:val="-1"/>
          <w:sz w:val="24"/>
          <w:szCs w:val="24"/>
        </w:rPr>
        <w:t xml:space="preserve">  The </w:t>
      </w:r>
      <w:r w:rsidR="000219F3">
        <w:rPr>
          <w:rFonts w:ascii="Times New Roman" w:eastAsia="Times New Roman" w:hAnsi="Times New Roman" w:cs="Times New Roman"/>
          <w:spacing w:val="-1"/>
          <w:sz w:val="24"/>
          <w:szCs w:val="24"/>
        </w:rPr>
        <w:t>contractor</w:t>
      </w:r>
      <w:r w:rsidR="00A71324">
        <w:rPr>
          <w:rFonts w:ascii="Times New Roman" w:eastAsia="Times New Roman" w:hAnsi="Times New Roman" w:cs="Times New Roman"/>
          <w:spacing w:val="-1"/>
          <w:sz w:val="24"/>
          <w:szCs w:val="24"/>
        </w:rPr>
        <w:t xml:space="preserve"> will </w:t>
      </w:r>
      <w:r w:rsidR="00F85C55" w:rsidRPr="00EA2FD5">
        <w:rPr>
          <w:rFonts w:ascii="Times New Roman" w:eastAsia="Times New Roman" w:hAnsi="Times New Roman" w:cs="Times New Roman"/>
          <w:spacing w:val="1"/>
          <w:sz w:val="24"/>
          <w:szCs w:val="24"/>
        </w:rPr>
        <w:t xml:space="preserve">be operating and modernizing complex, legacy, large-scale, Internet-facing websites </w:t>
      </w:r>
      <w:r w:rsidR="00F85C55">
        <w:rPr>
          <w:rFonts w:ascii="Times New Roman" w:eastAsia="Times New Roman" w:hAnsi="Times New Roman" w:cs="Times New Roman"/>
          <w:spacing w:val="1"/>
          <w:sz w:val="24"/>
          <w:szCs w:val="24"/>
        </w:rPr>
        <w:t xml:space="preserve">and IT systems </w:t>
      </w:r>
      <w:r w:rsidR="00F85C55" w:rsidRPr="00EA2FD5">
        <w:rPr>
          <w:rFonts w:ascii="Times New Roman" w:eastAsia="Times New Roman" w:hAnsi="Times New Roman" w:cs="Times New Roman"/>
          <w:spacing w:val="1"/>
          <w:sz w:val="24"/>
          <w:szCs w:val="24"/>
        </w:rPr>
        <w:t>in the cloud using forward-thinking, modern, open source technologies and backend systems with heavy customer engagement.</w:t>
      </w:r>
      <w:r w:rsidR="00F85C55">
        <w:rPr>
          <w:rFonts w:ascii="Times New Roman" w:eastAsia="Times New Roman" w:hAnsi="Times New Roman" w:cs="Times New Roman"/>
          <w:spacing w:val="1"/>
          <w:sz w:val="24"/>
          <w:szCs w:val="24"/>
        </w:rPr>
        <w:t xml:space="preserve">  </w:t>
      </w:r>
    </w:p>
    <w:p w14:paraId="7275F8C8" w14:textId="77777777" w:rsidR="00B639C5" w:rsidRPr="00755B79" w:rsidRDefault="00B639C5" w:rsidP="00B639C5">
      <w:pPr>
        <w:spacing w:after="0" w:line="240" w:lineRule="auto"/>
        <w:ind w:right="52"/>
        <w:rPr>
          <w:rFonts w:ascii="Times New Roman" w:eastAsia="Times New Roman" w:hAnsi="Times New Roman" w:cs="Times New Roman"/>
          <w:spacing w:val="-1"/>
          <w:sz w:val="24"/>
          <w:szCs w:val="24"/>
        </w:rPr>
      </w:pPr>
    </w:p>
    <w:p w14:paraId="32D5F5E3" w14:textId="6E7B8331" w:rsidR="00B639C5" w:rsidRPr="00755B79" w:rsidRDefault="00B639C5" w:rsidP="00B639C5">
      <w:pPr>
        <w:spacing w:after="0" w:line="240" w:lineRule="auto"/>
        <w:ind w:right="52"/>
        <w:rPr>
          <w:rFonts w:ascii="Times New Roman" w:eastAsia="Times New Roman" w:hAnsi="Times New Roman" w:cs="Times New Roman"/>
          <w:sz w:val="24"/>
          <w:szCs w:val="24"/>
        </w:rPr>
      </w:pPr>
      <w:r w:rsidRPr="00755B79">
        <w:rPr>
          <w:rFonts w:ascii="Times New Roman" w:eastAsia="Times New Roman" w:hAnsi="Times New Roman" w:cs="Times New Roman"/>
          <w:sz w:val="24"/>
          <w:szCs w:val="24"/>
        </w:rPr>
        <w:t>The</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Gov</w:t>
      </w:r>
      <w:r w:rsidRPr="00755B79">
        <w:rPr>
          <w:rFonts w:ascii="Times New Roman" w:eastAsia="Times New Roman" w:hAnsi="Times New Roman" w:cs="Times New Roman"/>
          <w:spacing w:val="-1"/>
          <w:sz w:val="24"/>
          <w:szCs w:val="24"/>
        </w:rPr>
        <w:t>er</w:t>
      </w:r>
      <w:r w:rsidRPr="00755B79">
        <w:rPr>
          <w:rFonts w:ascii="Times New Roman" w:eastAsia="Times New Roman" w:hAnsi="Times New Roman" w:cs="Times New Roman"/>
          <w:sz w:val="24"/>
          <w:szCs w:val="24"/>
        </w:rPr>
        <w:t>n</w:t>
      </w:r>
      <w:r w:rsidRPr="00755B79">
        <w:rPr>
          <w:rFonts w:ascii="Times New Roman" w:eastAsia="Times New Roman" w:hAnsi="Times New Roman" w:cs="Times New Roman"/>
          <w:spacing w:val="3"/>
          <w:sz w:val="24"/>
          <w:szCs w:val="24"/>
        </w:rPr>
        <w:t>m</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nt will ov</w:t>
      </w:r>
      <w:r w:rsidRPr="00755B79">
        <w:rPr>
          <w:rFonts w:ascii="Times New Roman" w:eastAsia="Times New Roman" w:hAnsi="Times New Roman" w:cs="Times New Roman"/>
          <w:spacing w:val="-1"/>
          <w:sz w:val="24"/>
          <w:szCs w:val="24"/>
        </w:rPr>
        <w:t>er</w:t>
      </w:r>
      <w:r w:rsidRPr="00755B79">
        <w:rPr>
          <w:rFonts w:ascii="Times New Roman" w:eastAsia="Times New Roman" w:hAnsi="Times New Roman" w:cs="Times New Roman"/>
          <w:sz w:val="24"/>
          <w:szCs w:val="24"/>
        </w:rPr>
        <w:t>s</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e</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t</w:t>
      </w:r>
      <w:r w:rsidRPr="00755B79">
        <w:rPr>
          <w:rFonts w:ascii="Times New Roman" w:eastAsia="Times New Roman" w:hAnsi="Times New Roman" w:cs="Times New Roman"/>
          <w:spacing w:val="2"/>
          <w:sz w:val="24"/>
          <w:szCs w:val="24"/>
        </w:rPr>
        <w:t>h</w:t>
      </w:r>
      <w:r w:rsidRPr="00755B79">
        <w:rPr>
          <w:rFonts w:ascii="Times New Roman" w:eastAsia="Times New Roman" w:hAnsi="Times New Roman" w:cs="Times New Roman"/>
          <w:sz w:val="24"/>
          <w:szCs w:val="24"/>
        </w:rPr>
        <w:t>e</w:t>
      </w:r>
      <w:r w:rsidRPr="00755B79">
        <w:rPr>
          <w:rFonts w:ascii="Times New Roman" w:eastAsia="Times New Roman" w:hAnsi="Times New Roman" w:cs="Times New Roman"/>
          <w:spacing w:val="-1"/>
          <w:sz w:val="24"/>
          <w:szCs w:val="24"/>
        </w:rPr>
        <w:t xml:space="preserve"> a</w:t>
      </w:r>
      <w:r w:rsidRPr="00755B79">
        <w:rPr>
          <w:rFonts w:ascii="Times New Roman" w:eastAsia="Times New Roman" w:hAnsi="Times New Roman" w:cs="Times New Roman"/>
          <w:spacing w:val="2"/>
          <w:sz w:val="24"/>
          <w:szCs w:val="24"/>
        </w:rPr>
        <w:t>r</w:t>
      </w:r>
      <w:r w:rsidRPr="00755B79">
        <w:rPr>
          <w:rFonts w:ascii="Times New Roman" w:eastAsia="Times New Roman" w:hAnsi="Times New Roman" w:cs="Times New Roman"/>
          <w:spacing w:val="-1"/>
          <w:sz w:val="24"/>
          <w:szCs w:val="24"/>
        </w:rPr>
        <w:t>c</w:t>
      </w:r>
      <w:r w:rsidRPr="00755B79">
        <w:rPr>
          <w:rFonts w:ascii="Times New Roman" w:eastAsia="Times New Roman" w:hAnsi="Times New Roman" w:cs="Times New Roman"/>
          <w:sz w:val="24"/>
          <w:szCs w:val="24"/>
        </w:rPr>
        <w:t>hit</w:t>
      </w:r>
      <w:r w:rsidRPr="00755B79">
        <w:rPr>
          <w:rFonts w:ascii="Times New Roman" w:eastAsia="Times New Roman" w:hAnsi="Times New Roman" w:cs="Times New Roman"/>
          <w:spacing w:val="-1"/>
          <w:sz w:val="24"/>
          <w:szCs w:val="24"/>
        </w:rPr>
        <w:t>ec</w:t>
      </w:r>
      <w:r w:rsidRPr="00755B79">
        <w:rPr>
          <w:rFonts w:ascii="Times New Roman" w:eastAsia="Times New Roman" w:hAnsi="Times New Roman" w:cs="Times New Roman"/>
          <w:sz w:val="24"/>
          <w:szCs w:val="24"/>
        </w:rPr>
        <w:t>tu</w:t>
      </w:r>
      <w:r w:rsidRPr="00755B79">
        <w:rPr>
          <w:rFonts w:ascii="Times New Roman" w:eastAsia="Times New Roman" w:hAnsi="Times New Roman" w:cs="Times New Roman"/>
          <w:spacing w:val="-1"/>
          <w:sz w:val="24"/>
          <w:szCs w:val="24"/>
        </w:rPr>
        <w:t>r</w:t>
      </w:r>
      <w:r w:rsidRPr="00755B79">
        <w:rPr>
          <w:rFonts w:ascii="Times New Roman" w:eastAsia="Times New Roman" w:hAnsi="Times New Roman" w:cs="Times New Roman"/>
          <w:sz w:val="24"/>
          <w:szCs w:val="24"/>
        </w:rPr>
        <w:t>e</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nd</w:t>
      </w:r>
      <w:r w:rsidRPr="00755B79">
        <w:rPr>
          <w:rFonts w:ascii="Times New Roman" w:eastAsia="Times New Roman" w:hAnsi="Times New Roman" w:cs="Times New Roman"/>
          <w:spacing w:val="2"/>
          <w:sz w:val="24"/>
          <w:szCs w:val="24"/>
        </w:rPr>
        <w:t xml:space="preserve"> </w:t>
      </w:r>
      <w:r w:rsidRPr="00755B79">
        <w:rPr>
          <w:rFonts w:ascii="Times New Roman" w:eastAsia="Times New Roman" w:hAnsi="Times New Roman" w:cs="Times New Roman"/>
          <w:sz w:val="24"/>
          <w:szCs w:val="24"/>
        </w:rPr>
        <w:t>d</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si</w:t>
      </w:r>
      <w:r w:rsidRPr="00755B79">
        <w:rPr>
          <w:rFonts w:ascii="Times New Roman" w:eastAsia="Times New Roman" w:hAnsi="Times New Roman" w:cs="Times New Roman"/>
          <w:spacing w:val="-2"/>
          <w:sz w:val="24"/>
          <w:szCs w:val="24"/>
        </w:rPr>
        <w:t>g</w:t>
      </w:r>
      <w:r w:rsidRPr="00755B79">
        <w:rPr>
          <w:rFonts w:ascii="Times New Roman" w:eastAsia="Times New Roman" w:hAnsi="Times New Roman" w:cs="Times New Roman"/>
          <w:sz w:val="24"/>
          <w:szCs w:val="24"/>
        </w:rPr>
        <w:t>n of</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pacing w:val="5"/>
          <w:sz w:val="24"/>
          <w:szCs w:val="24"/>
        </w:rPr>
        <w:t>the IT capabilities</w:t>
      </w:r>
      <w:r w:rsidRPr="00755B79">
        <w:rPr>
          <w:rFonts w:ascii="Times New Roman" w:eastAsia="Times New Roman" w:hAnsi="Times New Roman" w:cs="Times New Roman"/>
          <w:sz w:val="24"/>
          <w:szCs w:val="24"/>
        </w:rPr>
        <w:t>, the</w:t>
      </w:r>
      <w:r>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pacing w:val="-2"/>
          <w:sz w:val="24"/>
          <w:szCs w:val="24"/>
        </w:rPr>
        <w:t>g</w:t>
      </w:r>
      <w:r w:rsidRPr="00755B79">
        <w:rPr>
          <w:rFonts w:ascii="Times New Roman" w:eastAsia="Times New Roman" w:hAnsi="Times New Roman" w:cs="Times New Roman"/>
          <w:sz w:val="24"/>
          <w:szCs w:val="24"/>
        </w:rPr>
        <w:t>ile</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m</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thodol</w:t>
      </w:r>
      <w:r w:rsidRPr="00755B79">
        <w:rPr>
          <w:rFonts w:ascii="Times New Roman" w:eastAsia="Times New Roman" w:hAnsi="Times New Roman" w:cs="Times New Roman"/>
          <w:spacing w:val="2"/>
          <w:sz w:val="24"/>
          <w:szCs w:val="24"/>
        </w:rPr>
        <w:t>o</w:t>
      </w:r>
      <w:r w:rsidRPr="00755B79">
        <w:rPr>
          <w:rFonts w:ascii="Times New Roman" w:eastAsia="Times New Roman" w:hAnsi="Times New Roman" w:cs="Times New Roman"/>
          <w:spacing w:val="-2"/>
          <w:sz w:val="24"/>
          <w:szCs w:val="24"/>
        </w:rPr>
        <w:t>g</w:t>
      </w:r>
      <w:r w:rsidRPr="00755B79">
        <w:rPr>
          <w:rFonts w:ascii="Times New Roman" w:eastAsia="Times New Roman" w:hAnsi="Times New Roman" w:cs="Times New Roman"/>
          <w:sz w:val="24"/>
          <w:szCs w:val="24"/>
        </w:rPr>
        <w:t>i</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s to be us</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d, p</w:t>
      </w:r>
      <w:r w:rsidRPr="00755B79">
        <w:rPr>
          <w:rFonts w:ascii="Times New Roman" w:eastAsia="Times New Roman" w:hAnsi="Times New Roman" w:cs="Times New Roman"/>
          <w:spacing w:val="-1"/>
          <w:sz w:val="24"/>
          <w:szCs w:val="24"/>
        </w:rPr>
        <w:t>r</w:t>
      </w:r>
      <w:r w:rsidRPr="00755B79">
        <w:rPr>
          <w:rFonts w:ascii="Times New Roman" w:eastAsia="Times New Roman" w:hAnsi="Times New Roman" w:cs="Times New Roman"/>
          <w:sz w:val="24"/>
          <w:szCs w:val="24"/>
        </w:rPr>
        <w:t>odu</w:t>
      </w:r>
      <w:r w:rsidRPr="00755B79">
        <w:rPr>
          <w:rFonts w:ascii="Times New Roman" w:eastAsia="Times New Roman" w:hAnsi="Times New Roman" w:cs="Times New Roman"/>
          <w:spacing w:val="-1"/>
          <w:sz w:val="24"/>
          <w:szCs w:val="24"/>
        </w:rPr>
        <w:t>c</w:t>
      </w:r>
      <w:r w:rsidRPr="00755B79">
        <w:rPr>
          <w:rFonts w:ascii="Times New Roman" w:eastAsia="Times New Roman" w:hAnsi="Times New Roman" w:cs="Times New Roman"/>
          <w:sz w:val="24"/>
          <w:szCs w:val="24"/>
        </w:rPr>
        <w:t>t pl</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nni</w:t>
      </w:r>
      <w:r w:rsidRPr="00755B79">
        <w:rPr>
          <w:rFonts w:ascii="Times New Roman" w:eastAsia="Times New Roman" w:hAnsi="Times New Roman" w:cs="Times New Roman"/>
          <w:spacing w:val="2"/>
          <w:sz w:val="24"/>
          <w:szCs w:val="24"/>
        </w:rPr>
        <w:t>n</w:t>
      </w:r>
      <w:r w:rsidRPr="00755B79">
        <w:rPr>
          <w:rFonts w:ascii="Times New Roman" w:eastAsia="Times New Roman" w:hAnsi="Times New Roman" w:cs="Times New Roman"/>
          <w:sz w:val="24"/>
          <w:szCs w:val="24"/>
        </w:rPr>
        <w:t>g,</w:t>
      </w:r>
      <w:r w:rsidRPr="00755B79">
        <w:rPr>
          <w:rFonts w:ascii="Times New Roman" w:eastAsia="Times New Roman" w:hAnsi="Times New Roman" w:cs="Times New Roman"/>
          <w:spacing w:val="-2"/>
          <w:sz w:val="24"/>
          <w:szCs w:val="24"/>
        </w:rPr>
        <w:t xml:space="preserve"> </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nd the</w:t>
      </w:r>
      <w:r w:rsidRPr="00755B79">
        <w:rPr>
          <w:rFonts w:ascii="Times New Roman" w:eastAsia="Times New Roman" w:hAnsi="Times New Roman" w:cs="Times New Roman"/>
          <w:spacing w:val="-1"/>
          <w:sz w:val="24"/>
          <w:szCs w:val="24"/>
        </w:rPr>
        <w:t xml:space="preserve"> f</w:t>
      </w:r>
      <w:r w:rsidRPr="00755B79">
        <w:rPr>
          <w:rFonts w:ascii="Times New Roman" w:eastAsia="Times New Roman" w:hAnsi="Times New Roman" w:cs="Times New Roman"/>
          <w:sz w:val="24"/>
          <w:szCs w:val="24"/>
        </w:rPr>
        <w:t>low of</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pacing w:val="2"/>
          <w:sz w:val="24"/>
          <w:szCs w:val="24"/>
        </w:rPr>
        <w:t>r</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qui</w:t>
      </w:r>
      <w:r w:rsidRPr="00755B79">
        <w:rPr>
          <w:rFonts w:ascii="Times New Roman" w:eastAsia="Times New Roman" w:hAnsi="Times New Roman" w:cs="Times New Roman"/>
          <w:spacing w:val="-1"/>
          <w:sz w:val="24"/>
          <w:szCs w:val="24"/>
        </w:rPr>
        <w:t>re</w:t>
      </w:r>
      <w:r w:rsidRPr="00755B79">
        <w:rPr>
          <w:rFonts w:ascii="Times New Roman" w:eastAsia="Times New Roman" w:hAnsi="Times New Roman" w:cs="Times New Roman"/>
          <w:sz w:val="24"/>
          <w:szCs w:val="24"/>
        </w:rPr>
        <w:t>m</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nts. The</w:t>
      </w:r>
      <w:r w:rsidRPr="00755B79">
        <w:rPr>
          <w:rFonts w:ascii="Times New Roman" w:eastAsia="Times New Roman" w:hAnsi="Times New Roman" w:cs="Times New Roman"/>
          <w:spacing w:val="-1"/>
          <w:sz w:val="24"/>
          <w:szCs w:val="24"/>
        </w:rPr>
        <w:t xml:space="preserve"> </w:t>
      </w:r>
      <w:r w:rsidR="000219F3">
        <w:rPr>
          <w:rFonts w:ascii="Times New Roman" w:eastAsia="Times New Roman" w:hAnsi="Times New Roman" w:cs="Times New Roman"/>
          <w:spacing w:val="-1"/>
          <w:sz w:val="24"/>
          <w:szCs w:val="24"/>
        </w:rPr>
        <w:t xml:space="preserve">contractor </w:t>
      </w:r>
      <w:proofErr w:type="spellStart"/>
      <w:r w:rsidR="000219F3">
        <w:rPr>
          <w:rFonts w:ascii="Times New Roman" w:eastAsia="Times New Roman" w:hAnsi="Times New Roman" w:cs="Times New Roman"/>
          <w:spacing w:val="-1"/>
          <w:sz w:val="24"/>
          <w:szCs w:val="24"/>
        </w:rPr>
        <w:t>shal</w:t>
      </w:r>
      <w:proofErr w:type="spellEnd"/>
      <w:r w:rsidRPr="00755B79">
        <w:rPr>
          <w:rFonts w:ascii="Times New Roman" w:eastAsia="Times New Roman" w:hAnsi="Times New Roman" w:cs="Times New Roman"/>
          <w:sz w:val="24"/>
          <w:szCs w:val="24"/>
        </w:rPr>
        <w:t xml:space="preserve"> </w:t>
      </w:r>
      <w:r w:rsidRPr="00755B79">
        <w:rPr>
          <w:rFonts w:ascii="Times New Roman" w:eastAsia="Times New Roman" w:hAnsi="Times New Roman" w:cs="Times New Roman"/>
          <w:spacing w:val="2"/>
          <w:sz w:val="24"/>
          <w:szCs w:val="24"/>
        </w:rPr>
        <w:t>b</w:t>
      </w:r>
      <w:r w:rsidRPr="00755B79">
        <w:rPr>
          <w:rFonts w:ascii="Times New Roman" w:eastAsia="Times New Roman" w:hAnsi="Times New Roman" w:cs="Times New Roman"/>
          <w:sz w:val="24"/>
          <w:szCs w:val="24"/>
        </w:rPr>
        <w:t>e</w:t>
      </w:r>
      <w:r w:rsidRPr="00755B79">
        <w:rPr>
          <w:rFonts w:ascii="Times New Roman" w:eastAsia="Times New Roman" w:hAnsi="Times New Roman" w:cs="Times New Roman"/>
          <w:spacing w:val="-1"/>
          <w:sz w:val="24"/>
          <w:szCs w:val="24"/>
        </w:rPr>
        <w:t xml:space="preserve"> re</w:t>
      </w:r>
      <w:r w:rsidRPr="00755B79">
        <w:rPr>
          <w:rFonts w:ascii="Times New Roman" w:eastAsia="Times New Roman" w:hAnsi="Times New Roman" w:cs="Times New Roman"/>
          <w:sz w:val="24"/>
          <w:szCs w:val="24"/>
        </w:rPr>
        <w:t>sponsible</w:t>
      </w:r>
      <w:r w:rsidRPr="00755B79">
        <w:rPr>
          <w:rFonts w:ascii="Times New Roman" w:eastAsia="Times New Roman" w:hAnsi="Times New Roman" w:cs="Times New Roman"/>
          <w:spacing w:val="-1"/>
          <w:sz w:val="24"/>
          <w:szCs w:val="24"/>
        </w:rPr>
        <w:t xml:space="preserve"> f</w:t>
      </w:r>
      <w:r w:rsidRPr="00755B79">
        <w:rPr>
          <w:rFonts w:ascii="Times New Roman" w:eastAsia="Times New Roman" w:hAnsi="Times New Roman" w:cs="Times New Roman"/>
          <w:spacing w:val="2"/>
          <w:sz w:val="24"/>
          <w:szCs w:val="24"/>
        </w:rPr>
        <w:t>o</w:t>
      </w:r>
      <w:r w:rsidRPr="00755B79">
        <w:rPr>
          <w:rFonts w:ascii="Times New Roman" w:eastAsia="Times New Roman" w:hAnsi="Times New Roman" w:cs="Times New Roman"/>
          <w:sz w:val="24"/>
          <w:szCs w:val="24"/>
        </w:rPr>
        <w:t>r</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d</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v</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lo</w:t>
      </w:r>
      <w:r w:rsidRPr="00755B79">
        <w:rPr>
          <w:rFonts w:ascii="Times New Roman" w:eastAsia="Times New Roman" w:hAnsi="Times New Roman" w:cs="Times New Roman"/>
          <w:spacing w:val="2"/>
          <w:sz w:val="24"/>
          <w:szCs w:val="24"/>
        </w:rPr>
        <w:t>p</w:t>
      </w:r>
      <w:r w:rsidRPr="00755B79">
        <w:rPr>
          <w:rFonts w:ascii="Times New Roman" w:eastAsia="Times New Roman" w:hAnsi="Times New Roman" w:cs="Times New Roman"/>
          <w:sz w:val="24"/>
          <w:szCs w:val="24"/>
        </w:rPr>
        <w:t>ing</w:t>
      </w:r>
      <w:r w:rsidRPr="00755B79">
        <w:rPr>
          <w:rFonts w:ascii="Times New Roman" w:eastAsia="Times New Roman" w:hAnsi="Times New Roman" w:cs="Times New Roman"/>
          <w:spacing w:val="-2"/>
          <w:sz w:val="24"/>
          <w:szCs w:val="24"/>
        </w:rPr>
        <w:t xml:space="preserve"> </w:t>
      </w:r>
      <w:r w:rsidRPr="00755B79">
        <w:rPr>
          <w:rFonts w:ascii="Times New Roman" w:eastAsia="Times New Roman" w:hAnsi="Times New Roman" w:cs="Times New Roman"/>
          <w:spacing w:val="-3"/>
          <w:sz w:val="24"/>
          <w:szCs w:val="24"/>
        </w:rPr>
        <w:t>I</w:t>
      </w:r>
      <w:r w:rsidRPr="00755B79">
        <w:rPr>
          <w:rFonts w:ascii="Times New Roman" w:eastAsia="Times New Roman" w:hAnsi="Times New Roman" w:cs="Times New Roman"/>
          <w:sz w:val="24"/>
          <w:szCs w:val="24"/>
        </w:rPr>
        <w:t xml:space="preserve">T </w:t>
      </w:r>
      <w:r w:rsidRPr="00755B79">
        <w:rPr>
          <w:rFonts w:ascii="Times New Roman" w:eastAsia="Times New Roman" w:hAnsi="Times New Roman" w:cs="Times New Roman"/>
          <w:spacing w:val="5"/>
          <w:sz w:val="24"/>
          <w:szCs w:val="24"/>
        </w:rPr>
        <w:t xml:space="preserve">capabilities working </w:t>
      </w:r>
      <w:r w:rsidRPr="00755B79">
        <w:rPr>
          <w:rFonts w:ascii="Times New Roman" w:eastAsia="Times New Roman" w:hAnsi="Times New Roman" w:cs="Times New Roman"/>
          <w:sz w:val="24"/>
          <w:szCs w:val="24"/>
        </w:rPr>
        <w:t xml:space="preserve">within those </w:t>
      </w:r>
      <w:r w:rsidRPr="00755B79">
        <w:rPr>
          <w:rFonts w:ascii="Times New Roman" w:eastAsia="Times New Roman" w:hAnsi="Times New Roman" w:cs="Times New Roman"/>
          <w:spacing w:val="-1"/>
          <w:sz w:val="24"/>
          <w:szCs w:val="24"/>
        </w:rPr>
        <w:t>arc</w:t>
      </w:r>
      <w:r w:rsidRPr="00755B79">
        <w:rPr>
          <w:rFonts w:ascii="Times New Roman" w:eastAsia="Times New Roman" w:hAnsi="Times New Roman" w:cs="Times New Roman"/>
          <w:sz w:val="24"/>
          <w:szCs w:val="24"/>
        </w:rPr>
        <w:t>hit</w:t>
      </w:r>
      <w:r w:rsidRPr="00755B79">
        <w:rPr>
          <w:rFonts w:ascii="Times New Roman" w:eastAsia="Times New Roman" w:hAnsi="Times New Roman" w:cs="Times New Roman"/>
          <w:spacing w:val="-1"/>
          <w:sz w:val="24"/>
          <w:szCs w:val="24"/>
        </w:rPr>
        <w:t>ec</w:t>
      </w:r>
      <w:r w:rsidRPr="00755B79">
        <w:rPr>
          <w:rFonts w:ascii="Times New Roman" w:eastAsia="Times New Roman" w:hAnsi="Times New Roman" w:cs="Times New Roman"/>
          <w:sz w:val="24"/>
          <w:szCs w:val="24"/>
        </w:rPr>
        <w:t>t</w:t>
      </w:r>
      <w:r w:rsidRPr="00755B79">
        <w:rPr>
          <w:rFonts w:ascii="Times New Roman" w:eastAsia="Times New Roman" w:hAnsi="Times New Roman" w:cs="Times New Roman"/>
          <w:spacing w:val="2"/>
          <w:sz w:val="24"/>
          <w:szCs w:val="24"/>
        </w:rPr>
        <w:t>u</w:t>
      </w:r>
      <w:r w:rsidRPr="00755B79">
        <w:rPr>
          <w:rFonts w:ascii="Times New Roman" w:eastAsia="Times New Roman" w:hAnsi="Times New Roman" w:cs="Times New Roman"/>
          <w:spacing w:val="-1"/>
          <w:sz w:val="24"/>
          <w:szCs w:val="24"/>
        </w:rPr>
        <w:t>re</w:t>
      </w:r>
      <w:r w:rsidRPr="00755B79">
        <w:rPr>
          <w:rFonts w:ascii="Times New Roman" w:eastAsia="Times New Roman" w:hAnsi="Times New Roman" w:cs="Times New Roman"/>
          <w:sz w:val="24"/>
          <w:szCs w:val="24"/>
        </w:rPr>
        <w:t xml:space="preserve">s </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 xml:space="preserve">nd </w:t>
      </w:r>
      <w:r w:rsidRPr="00755B79">
        <w:rPr>
          <w:rFonts w:ascii="Times New Roman" w:eastAsia="Times New Roman" w:hAnsi="Times New Roman" w:cs="Times New Roman"/>
          <w:spacing w:val="2"/>
          <w:sz w:val="24"/>
          <w:szCs w:val="24"/>
        </w:rPr>
        <w:t>p</w:t>
      </w:r>
      <w:r w:rsidRPr="00755B79">
        <w:rPr>
          <w:rFonts w:ascii="Times New Roman" w:eastAsia="Times New Roman" w:hAnsi="Times New Roman" w:cs="Times New Roman"/>
          <w:spacing w:val="-1"/>
          <w:sz w:val="24"/>
          <w:szCs w:val="24"/>
        </w:rPr>
        <w:t>r</w:t>
      </w:r>
      <w:r w:rsidRPr="00755B79">
        <w:rPr>
          <w:rFonts w:ascii="Times New Roman" w:eastAsia="Times New Roman" w:hAnsi="Times New Roman" w:cs="Times New Roman"/>
          <w:sz w:val="24"/>
          <w:szCs w:val="24"/>
        </w:rPr>
        <w:t>o</w:t>
      </w:r>
      <w:r w:rsidRPr="00755B79">
        <w:rPr>
          <w:rFonts w:ascii="Times New Roman" w:eastAsia="Times New Roman" w:hAnsi="Times New Roman" w:cs="Times New Roman"/>
          <w:spacing w:val="-1"/>
          <w:sz w:val="24"/>
          <w:szCs w:val="24"/>
        </w:rPr>
        <w:t>ce</w:t>
      </w:r>
      <w:r w:rsidRPr="00755B79">
        <w:rPr>
          <w:rFonts w:ascii="Times New Roman" w:eastAsia="Times New Roman" w:hAnsi="Times New Roman" w:cs="Times New Roman"/>
          <w:sz w:val="24"/>
          <w:szCs w:val="24"/>
        </w:rPr>
        <w:t>s</w:t>
      </w:r>
      <w:r w:rsidRPr="00755B79">
        <w:rPr>
          <w:rFonts w:ascii="Times New Roman" w:eastAsia="Times New Roman" w:hAnsi="Times New Roman" w:cs="Times New Roman"/>
          <w:spacing w:val="3"/>
          <w:sz w:val="24"/>
          <w:szCs w:val="24"/>
        </w:rPr>
        <w:t>s</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s to m</w:t>
      </w:r>
      <w:r w:rsidRPr="00755B79">
        <w:rPr>
          <w:rFonts w:ascii="Times New Roman" w:eastAsia="Times New Roman" w:hAnsi="Times New Roman" w:cs="Times New Roman"/>
          <w:spacing w:val="-1"/>
          <w:sz w:val="24"/>
          <w:szCs w:val="24"/>
        </w:rPr>
        <w:t>ee</w:t>
      </w:r>
      <w:r w:rsidRPr="00755B79">
        <w:rPr>
          <w:rFonts w:ascii="Times New Roman" w:eastAsia="Times New Roman" w:hAnsi="Times New Roman" w:cs="Times New Roman"/>
          <w:sz w:val="24"/>
          <w:szCs w:val="24"/>
        </w:rPr>
        <w:t>t the</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busin</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 xml:space="preserve">ss </w:t>
      </w:r>
      <w:r w:rsidRPr="00755B79">
        <w:rPr>
          <w:rFonts w:ascii="Times New Roman" w:eastAsia="Times New Roman" w:hAnsi="Times New Roman" w:cs="Times New Roman"/>
          <w:spacing w:val="-1"/>
          <w:sz w:val="24"/>
          <w:szCs w:val="24"/>
        </w:rPr>
        <w:t>r</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qui</w:t>
      </w:r>
      <w:r w:rsidRPr="00755B79">
        <w:rPr>
          <w:rFonts w:ascii="Times New Roman" w:eastAsia="Times New Roman" w:hAnsi="Times New Roman" w:cs="Times New Roman"/>
          <w:spacing w:val="-1"/>
          <w:sz w:val="24"/>
          <w:szCs w:val="24"/>
        </w:rPr>
        <w:t>re</w:t>
      </w:r>
      <w:r w:rsidRPr="00755B79">
        <w:rPr>
          <w:rFonts w:ascii="Times New Roman" w:eastAsia="Times New Roman" w:hAnsi="Times New Roman" w:cs="Times New Roman"/>
          <w:sz w:val="24"/>
          <w:szCs w:val="24"/>
        </w:rPr>
        <w:t>m</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nts.</w:t>
      </w:r>
    </w:p>
    <w:p w14:paraId="5546C83A" w14:textId="77777777" w:rsidR="00B639C5" w:rsidRPr="00755B79" w:rsidRDefault="00B639C5" w:rsidP="00B639C5">
      <w:pPr>
        <w:spacing w:after="0" w:line="240" w:lineRule="auto"/>
        <w:ind w:right="52"/>
        <w:rPr>
          <w:rFonts w:ascii="Times New Roman" w:eastAsia="Times New Roman" w:hAnsi="Times New Roman" w:cs="Times New Roman"/>
          <w:sz w:val="24"/>
          <w:szCs w:val="24"/>
        </w:rPr>
      </w:pPr>
    </w:p>
    <w:p w14:paraId="177C2CD8" w14:textId="77777777" w:rsidR="00B639C5" w:rsidRPr="00F5750D" w:rsidRDefault="00B639C5" w:rsidP="00B639C5">
      <w:pPr>
        <w:tabs>
          <w:tab w:val="left" w:pos="660"/>
        </w:tabs>
        <w:spacing w:after="0" w:line="240" w:lineRule="auto"/>
        <w:ind w:right="-20"/>
        <w:rPr>
          <w:rFonts w:ascii="Times New Roman" w:eastAsia="Cambria" w:hAnsi="Times New Roman" w:cs="Times New Roman"/>
          <w:b/>
          <w:bCs/>
          <w:color w:val="44546A" w:themeColor="text2"/>
          <w:spacing w:val="-1"/>
          <w:sz w:val="24"/>
          <w:szCs w:val="24"/>
        </w:rPr>
      </w:pPr>
      <w:r w:rsidRPr="00F5750D">
        <w:rPr>
          <w:rFonts w:ascii="Times New Roman" w:eastAsia="Cambria" w:hAnsi="Times New Roman" w:cs="Times New Roman"/>
          <w:b/>
          <w:bCs/>
          <w:color w:val="44546A" w:themeColor="text2"/>
          <w:spacing w:val="-1"/>
          <w:sz w:val="24"/>
          <w:szCs w:val="24"/>
        </w:rPr>
        <w:t>2.</w:t>
      </w:r>
      <w:r w:rsidRPr="00F5750D">
        <w:rPr>
          <w:rFonts w:ascii="Times New Roman" w:eastAsia="Cambria" w:hAnsi="Times New Roman" w:cs="Times New Roman"/>
          <w:b/>
          <w:bCs/>
          <w:color w:val="44546A" w:themeColor="text2"/>
          <w:spacing w:val="-1"/>
          <w:sz w:val="24"/>
          <w:szCs w:val="24"/>
        </w:rPr>
        <w:tab/>
        <w:t>SCOPE</w:t>
      </w:r>
    </w:p>
    <w:p w14:paraId="11D110CB" w14:textId="77777777" w:rsidR="00B639C5" w:rsidRPr="00755B79" w:rsidRDefault="00B639C5" w:rsidP="00B639C5">
      <w:pPr>
        <w:spacing w:after="0" w:line="240" w:lineRule="auto"/>
        <w:rPr>
          <w:rFonts w:ascii="Times New Roman" w:hAnsi="Times New Roman" w:cs="Times New Roman"/>
          <w:sz w:val="24"/>
          <w:szCs w:val="24"/>
        </w:rPr>
      </w:pPr>
    </w:p>
    <w:p w14:paraId="1C7E09AD" w14:textId="14B4563E" w:rsidR="00B639C5" w:rsidRDefault="000219F3" w:rsidP="00B639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B639C5" w:rsidRPr="00755B79">
        <w:rPr>
          <w:rFonts w:ascii="Times New Roman" w:eastAsia="Times New Roman" w:hAnsi="Times New Roman" w:cs="Times New Roman"/>
          <w:sz w:val="24"/>
          <w:szCs w:val="24"/>
        </w:rPr>
        <w:t xml:space="preserve">contractor </w:t>
      </w:r>
      <w:r w:rsidR="00B639C5">
        <w:rPr>
          <w:rFonts w:ascii="Times New Roman" w:eastAsia="Times New Roman" w:hAnsi="Times New Roman" w:cs="Times New Roman"/>
          <w:sz w:val="24"/>
          <w:szCs w:val="24"/>
        </w:rPr>
        <w:t>sha</w:t>
      </w:r>
      <w:r w:rsidR="00B639C5" w:rsidRPr="00755B79">
        <w:rPr>
          <w:rFonts w:ascii="Times New Roman" w:eastAsia="Times New Roman" w:hAnsi="Times New Roman" w:cs="Times New Roman"/>
          <w:sz w:val="24"/>
          <w:szCs w:val="24"/>
        </w:rPr>
        <w:t xml:space="preserve">ll engage in the maintenance and </w:t>
      </w:r>
      <w:proofErr w:type="spellStart"/>
      <w:r w:rsidR="00B639C5" w:rsidRPr="00755B79">
        <w:rPr>
          <w:rFonts w:ascii="Times New Roman" w:eastAsia="Times New Roman" w:hAnsi="Times New Roman" w:cs="Times New Roman"/>
          <w:sz w:val="24"/>
          <w:szCs w:val="24"/>
        </w:rPr>
        <w:t>DevSecOps</w:t>
      </w:r>
      <w:proofErr w:type="spellEnd"/>
      <w:r w:rsidR="00B639C5" w:rsidRPr="00755B79">
        <w:rPr>
          <w:rFonts w:ascii="Times New Roman" w:eastAsia="Times New Roman" w:hAnsi="Times New Roman" w:cs="Times New Roman"/>
          <w:sz w:val="24"/>
          <w:szCs w:val="24"/>
        </w:rPr>
        <w:t xml:space="preserve"> for </w:t>
      </w:r>
      <w:r w:rsidR="00B639C5">
        <w:rPr>
          <w:rFonts w:ascii="Times New Roman" w:eastAsia="Times New Roman" w:hAnsi="Times New Roman" w:cs="Times New Roman"/>
          <w:sz w:val="24"/>
          <w:szCs w:val="24"/>
        </w:rPr>
        <w:t xml:space="preserve">USCIS </w:t>
      </w:r>
      <w:r w:rsidR="00F85C55">
        <w:rPr>
          <w:rFonts w:ascii="Times New Roman" w:eastAsia="Times New Roman" w:hAnsi="Times New Roman" w:cs="Times New Roman"/>
          <w:sz w:val="24"/>
          <w:szCs w:val="24"/>
        </w:rPr>
        <w:t>Biometrics</w:t>
      </w:r>
      <w:r w:rsidR="00B639C5" w:rsidRPr="00755B79">
        <w:rPr>
          <w:rFonts w:ascii="Times New Roman" w:eastAsia="Times New Roman" w:hAnsi="Times New Roman" w:cs="Times New Roman"/>
          <w:sz w:val="24"/>
          <w:szCs w:val="24"/>
        </w:rPr>
        <w:t xml:space="preserve"> efforts to accomplish, but not limited to, the following goals: </w:t>
      </w:r>
    </w:p>
    <w:p w14:paraId="2A45E1BA" w14:textId="77777777" w:rsidR="00B639C5" w:rsidRPr="00755B79" w:rsidRDefault="00B639C5" w:rsidP="00B639C5">
      <w:pPr>
        <w:spacing w:after="0" w:line="240" w:lineRule="auto"/>
        <w:ind w:left="90"/>
        <w:rPr>
          <w:rFonts w:ascii="Times New Roman" w:eastAsia="Times New Roman" w:hAnsi="Times New Roman" w:cs="Times New Roman"/>
          <w:sz w:val="24"/>
          <w:szCs w:val="24"/>
        </w:rPr>
      </w:pPr>
    </w:p>
    <w:p w14:paraId="55F17908" w14:textId="77777777" w:rsidR="00B639C5" w:rsidRPr="00755B79" w:rsidRDefault="00B639C5" w:rsidP="00B639C5">
      <w:pPr>
        <w:numPr>
          <w:ilvl w:val="0"/>
          <w:numId w:val="15"/>
        </w:numPr>
        <w:spacing w:after="0" w:line="240" w:lineRule="auto"/>
        <w:rPr>
          <w:rFonts w:ascii="Times New Roman" w:eastAsia="Times New Roman" w:hAnsi="Times New Roman" w:cs="Times New Roman"/>
          <w:sz w:val="24"/>
          <w:szCs w:val="24"/>
        </w:rPr>
      </w:pPr>
      <w:r w:rsidRPr="00755B79">
        <w:rPr>
          <w:rFonts w:ascii="Times New Roman" w:eastAsia="Times New Roman" w:hAnsi="Times New Roman" w:cs="Times New Roman"/>
          <w:sz w:val="24"/>
          <w:szCs w:val="24"/>
        </w:rPr>
        <w:t xml:space="preserve">The contractor shall be responsible </w:t>
      </w:r>
      <w:r w:rsidRPr="00942633">
        <w:rPr>
          <w:rFonts w:ascii="Times New Roman" w:eastAsia="Times New Roman" w:hAnsi="Times New Roman" w:cs="Times New Roman"/>
          <w:sz w:val="24"/>
          <w:szCs w:val="24"/>
        </w:rPr>
        <w:t>for teams</w:t>
      </w:r>
      <w:r w:rsidRPr="00755B79">
        <w:rPr>
          <w:rFonts w:ascii="Times New Roman" w:eastAsia="Times New Roman" w:hAnsi="Times New Roman" w:cs="Times New Roman"/>
          <w:sz w:val="24"/>
          <w:szCs w:val="24"/>
        </w:rPr>
        <w:t xml:space="preserve"> that perform the full suite of </w:t>
      </w:r>
      <w:proofErr w:type="spellStart"/>
      <w:r w:rsidRPr="00755B79">
        <w:rPr>
          <w:rFonts w:ascii="Times New Roman" w:eastAsia="Times New Roman" w:hAnsi="Times New Roman" w:cs="Times New Roman"/>
          <w:sz w:val="24"/>
          <w:szCs w:val="24"/>
        </w:rPr>
        <w:t>DevSecOps</w:t>
      </w:r>
      <w:proofErr w:type="spellEnd"/>
      <w:r w:rsidRPr="00755B79">
        <w:rPr>
          <w:rFonts w:ascii="Times New Roman" w:eastAsia="Times New Roman" w:hAnsi="Times New Roman" w:cs="Times New Roman"/>
          <w:sz w:val="24"/>
          <w:szCs w:val="24"/>
        </w:rPr>
        <w:t xml:space="preserve"> tasks in AWS cloud environment using agile methodologies, including participating in creating user stories for both business functionality and technical requirements and defining, but not limited to acceptance criteria; estimating the size of stories; designing solutions including business/system/data architecture.</w:t>
      </w:r>
    </w:p>
    <w:p w14:paraId="2BBD074B" w14:textId="77777777" w:rsidR="00B639C5" w:rsidRPr="00755B79" w:rsidRDefault="00B639C5" w:rsidP="00B639C5">
      <w:pPr>
        <w:spacing w:after="0" w:line="240" w:lineRule="auto"/>
        <w:rPr>
          <w:rFonts w:ascii="Times New Roman" w:eastAsia="Times New Roman" w:hAnsi="Times New Roman" w:cs="Times New Roman"/>
          <w:sz w:val="24"/>
          <w:szCs w:val="24"/>
        </w:rPr>
      </w:pPr>
    </w:p>
    <w:p w14:paraId="0DCD847E" w14:textId="77777777" w:rsidR="00B639C5" w:rsidRPr="00755B79" w:rsidRDefault="00B639C5" w:rsidP="00B639C5">
      <w:pPr>
        <w:numPr>
          <w:ilvl w:val="0"/>
          <w:numId w:val="15"/>
        </w:numPr>
        <w:spacing w:after="0" w:line="240" w:lineRule="auto"/>
        <w:rPr>
          <w:rFonts w:ascii="Times New Roman" w:eastAsia="Times New Roman" w:hAnsi="Times New Roman" w:cs="Times New Roman"/>
          <w:sz w:val="24"/>
          <w:szCs w:val="24"/>
        </w:rPr>
      </w:pPr>
      <w:r w:rsidRPr="00755B79">
        <w:rPr>
          <w:rFonts w:ascii="Times New Roman" w:eastAsia="Times New Roman" w:hAnsi="Times New Roman" w:cs="Times New Roman"/>
          <w:sz w:val="24"/>
          <w:szCs w:val="24"/>
        </w:rPr>
        <w:t xml:space="preserve">The contractor shall perform continuous </w:t>
      </w:r>
      <w:proofErr w:type="spellStart"/>
      <w:r w:rsidRPr="00755B79">
        <w:rPr>
          <w:rFonts w:ascii="Times New Roman" w:eastAsia="Times New Roman" w:hAnsi="Times New Roman" w:cs="Times New Roman"/>
          <w:sz w:val="24"/>
          <w:szCs w:val="24"/>
        </w:rPr>
        <w:t>DevSecOps</w:t>
      </w:r>
      <w:proofErr w:type="spellEnd"/>
      <w:r w:rsidRPr="00755B79">
        <w:rPr>
          <w:rFonts w:ascii="Times New Roman" w:eastAsia="Times New Roman" w:hAnsi="Times New Roman" w:cs="Times New Roman"/>
          <w:sz w:val="24"/>
          <w:szCs w:val="24"/>
        </w:rPr>
        <w:t xml:space="preserve"> services in </w:t>
      </w:r>
      <w:r w:rsidRPr="00E7471A">
        <w:rPr>
          <w:rFonts w:ascii="Times New Roman" w:eastAsia="Times New Roman" w:hAnsi="Times New Roman" w:cs="Times New Roman"/>
          <w:sz w:val="24"/>
          <w:szCs w:val="24"/>
        </w:rPr>
        <w:t>AWS cloud</w:t>
      </w:r>
      <w:r w:rsidRPr="00755B79">
        <w:rPr>
          <w:rFonts w:ascii="Times New Roman" w:eastAsia="Times New Roman" w:hAnsi="Times New Roman" w:cs="Times New Roman"/>
          <w:sz w:val="24"/>
          <w:szCs w:val="24"/>
        </w:rPr>
        <w:t xml:space="preserve"> environment and have total responsibility of all the system and software development lifecycle including, but not limited to,</w:t>
      </w:r>
      <w:r>
        <w:rPr>
          <w:rFonts w:ascii="Times New Roman" w:eastAsia="Times New Roman" w:hAnsi="Times New Roman" w:cs="Times New Roman"/>
          <w:sz w:val="24"/>
          <w:szCs w:val="24"/>
        </w:rPr>
        <w:t xml:space="preserve"> </w:t>
      </w:r>
      <w:r w:rsidRPr="00755B79">
        <w:rPr>
          <w:rFonts w:ascii="Times New Roman" w:eastAsia="Times New Roman" w:hAnsi="Times New Roman" w:cs="Times New Roman"/>
          <w:sz w:val="24"/>
          <w:szCs w:val="24"/>
        </w:rPr>
        <w:t xml:space="preserve">development, operations, security, and testing each set of capabilities in all applicable environments to release to end-users. The contractor shall use an automated-first with integrated security gates for continuous development, continuous delivery, and continuous integration (CI/CD).  The contractor is also expected to evolve current best practices and adopt cutting edge best practices for IT delivery as needed.  This includes the </w:t>
      </w:r>
      <w:proofErr w:type="spellStart"/>
      <w:r w:rsidRPr="00755B79">
        <w:rPr>
          <w:rFonts w:ascii="Times New Roman" w:eastAsia="Times New Roman" w:hAnsi="Times New Roman" w:cs="Times New Roman"/>
          <w:sz w:val="24"/>
          <w:szCs w:val="24"/>
        </w:rPr>
        <w:t>DevSecOps</w:t>
      </w:r>
      <w:proofErr w:type="spellEnd"/>
      <w:r w:rsidRPr="00755B79">
        <w:rPr>
          <w:rFonts w:ascii="Times New Roman" w:eastAsia="Times New Roman" w:hAnsi="Times New Roman" w:cs="Times New Roman"/>
          <w:sz w:val="24"/>
          <w:szCs w:val="24"/>
        </w:rPr>
        <w:t xml:space="preserve"> approach, fuzzy based automated testing; seamless sustainment and quality management of code in production; managing data architectures for transactions and analytical solutions. The contractor shall also maintain team managed deployment</w:t>
      </w:r>
      <w:r>
        <w:rPr>
          <w:rFonts w:ascii="Times New Roman" w:eastAsia="Times New Roman" w:hAnsi="Times New Roman" w:cs="Times New Roman"/>
          <w:sz w:val="24"/>
          <w:szCs w:val="24"/>
        </w:rPr>
        <w:t xml:space="preserve"> (TMD)</w:t>
      </w:r>
      <w:r w:rsidRPr="00755B79">
        <w:rPr>
          <w:rFonts w:ascii="Times New Roman" w:eastAsia="Times New Roman" w:hAnsi="Times New Roman" w:cs="Times New Roman"/>
          <w:sz w:val="24"/>
          <w:szCs w:val="24"/>
        </w:rPr>
        <w:t xml:space="preserve"> approval and continuous</w:t>
      </w:r>
      <w:r>
        <w:rPr>
          <w:rFonts w:ascii="Times New Roman" w:eastAsia="Times New Roman" w:hAnsi="Times New Roman" w:cs="Times New Roman"/>
          <w:sz w:val="24"/>
          <w:szCs w:val="24"/>
        </w:rPr>
        <w:t xml:space="preserve">ly test its </w:t>
      </w:r>
      <w:r w:rsidRPr="00755B79">
        <w:rPr>
          <w:rFonts w:ascii="Times New Roman" w:eastAsia="Times New Roman" w:hAnsi="Times New Roman" w:cs="Times New Roman"/>
          <w:sz w:val="24"/>
          <w:szCs w:val="24"/>
        </w:rPr>
        <w:t>product to ensure its quality.</w:t>
      </w:r>
    </w:p>
    <w:p w14:paraId="20608AC0" w14:textId="77777777" w:rsidR="00B639C5" w:rsidRPr="00755B79" w:rsidRDefault="00B639C5" w:rsidP="00B639C5">
      <w:pPr>
        <w:spacing w:after="0" w:line="240" w:lineRule="auto"/>
        <w:rPr>
          <w:rFonts w:ascii="Times New Roman" w:eastAsia="Times New Roman" w:hAnsi="Times New Roman" w:cs="Times New Roman"/>
          <w:sz w:val="24"/>
          <w:szCs w:val="24"/>
        </w:rPr>
      </w:pPr>
    </w:p>
    <w:p w14:paraId="32B7AB56" w14:textId="77777777" w:rsidR="00B639C5" w:rsidRPr="00800C5A" w:rsidRDefault="00B639C5" w:rsidP="00B639C5">
      <w:pPr>
        <w:numPr>
          <w:ilvl w:val="0"/>
          <w:numId w:val="15"/>
        </w:numPr>
        <w:spacing w:after="0" w:line="240" w:lineRule="auto"/>
        <w:rPr>
          <w:rFonts w:ascii="Times New Roman" w:eastAsia="Times New Roman" w:hAnsi="Times New Roman" w:cs="Times New Roman"/>
          <w:sz w:val="24"/>
          <w:szCs w:val="24"/>
        </w:rPr>
      </w:pPr>
      <w:r w:rsidRPr="00755B79">
        <w:rPr>
          <w:rFonts w:ascii="Times New Roman" w:eastAsia="Times New Roman" w:hAnsi="Times New Roman" w:cs="Times New Roman"/>
          <w:sz w:val="24"/>
          <w:szCs w:val="24"/>
        </w:rPr>
        <w:t>The contractor shall perform engineering tasks to meet agency needs such as designing, implementing, and maintaining scalable serverless/containerized platform</w:t>
      </w:r>
      <w:r w:rsidRPr="00793179">
        <w:rPr>
          <w:rFonts w:ascii="Times New Roman" w:eastAsia="Times New Roman" w:hAnsi="Times New Roman" w:cs="Times New Roman"/>
          <w:sz w:val="24"/>
          <w:szCs w:val="24"/>
        </w:rPr>
        <w:t>.</w:t>
      </w:r>
      <w:r w:rsidRPr="00755B79">
        <w:rPr>
          <w:rFonts w:ascii="Times New Roman" w:eastAsia="Times New Roman" w:hAnsi="Times New Roman" w:cs="Times New Roman"/>
          <w:sz w:val="24"/>
          <w:szCs w:val="24"/>
        </w:rPr>
        <w:t xml:space="preserve"> These automated systems will have to be subjected to external review and audits at the government</w:t>
      </w:r>
      <w:r>
        <w:rPr>
          <w:rFonts w:ascii="Times New Roman" w:eastAsia="Times New Roman" w:hAnsi="Times New Roman" w:cs="Times New Roman"/>
          <w:sz w:val="24"/>
          <w:szCs w:val="24"/>
        </w:rPr>
        <w:t>’</w:t>
      </w:r>
      <w:r w:rsidRPr="00755B79">
        <w:rPr>
          <w:rFonts w:ascii="Times New Roman" w:eastAsia="Times New Roman" w:hAnsi="Times New Roman" w:cs="Times New Roman"/>
          <w:sz w:val="24"/>
          <w:szCs w:val="24"/>
        </w:rPr>
        <w:t xml:space="preserve">s discretion.  </w:t>
      </w:r>
      <w:r w:rsidRPr="00800C5A">
        <w:rPr>
          <w:rFonts w:ascii="Times New Roman" w:eastAsia="Times New Roman" w:hAnsi="Times New Roman" w:cs="Times New Roman"/>
          <w:sz w:val="24"/>
          <w:szCs w:val="24"/>
        </w:rPr>
        <w:t xml:space="preserve">The contract </w:t>
      </w:r>
      <w:r w:rsidRPr="00800C5A">
        <w:rPr>
          <w:rFonts w:ascii="Times New Roman" w:eastAsia="Times New Roman" w:hAnsi="Times New Roman" w:cs="Times New Roman"/>
          <w:sz w:val="24"/>
          <w:szCs w:val="24"/>
        </w:rPr>
        <w:lastRenderedPageBreak/>
        <w:t>shall also establish a data governance framework to enforce data standards and improve accuracy using integrated internal and external disparate data sources.</w:t>
      </w:r>
    </w:p>
    <w:p w14:paraId="4B34D5F0" w14:textId="77777777" w:rsidR="00B639C5" w:rsidRPr="00755B79" w:rsidRDefault="00B639C5" w:rsidP="00B639C5">
      <w:pPr>
        <w:spacing w:after="0" w:line="240" w:lineRule="auto"/>
        <w:rPr>
          <w:rFonts w:ascii="Times New Roman" w:eastAsia="Times New Roman" w:hAnsi="Times New Roman" w:cs="Times New Roman"/>
          <w:sz w:val="24"/>
          <w:szCs w:val="24"/>
        </w:rPr>
      </w:pPr>
    </w:p>
    <w:p w14:paraId="45002DE8" w14:textId="6091A1B1" w:rsidR="00B639C5" w:rsidRDefault="00B639C5" w:rsidP="00B639C5">
      <w:pPr>
        <w:spacing w:after="0" w:line="240" w:lineRule="auto"/>
        <w:ind w:right="62"/>
        <w:rPr>
          <w:rFonts w:ascii="Times New Roman" w:eastAsia="Times New Roman" w:hAnsi="Times New Roman" w:cs="Times New Roman"/>
          <w:sz w:val="24"/>
          <w:szCs w:val="24"/>
        </w:rPr>
      </w:pPr>
      <w:r w:rsidRPr="00755B79">
        <w:rPr>
          <w:rFonts w:ascii="Times New Roman" w:eastAsia="Times New Roman" w:hAnsi="Times New Roman" w:cs="Times New Roman"/>
          <w:sz w:val="24"/>
          <w:szCs w:val="24"/>
        </w:rPr>
        <w:t>USCIS will manage system roadmaps, project plans, and product and release backlogs that will be the basis for the contrac</w:t>
      </w:r>
      <w:r w:rsidR="000219F3">
        <w:rPr>
          <w:rFonts w:ascii="Times New Roman" w:eastAsia="Times New Roman" w:hAnsi="Times New Roman" w:cs="Times New Roman"/>
          <w:sz w:val="24"/>
          <w:szCs w:val="24"/>
        </w:rPr>
        <w:t>tor’s work and the contractor sha</w:t>
      </w:r>
      <w:r w:rsidRPr="00755B79">
        <w:rPr>
          <w:rFonts w:ascii="Times New Roman" w:eastAsia="Times New Roman" w:hAnsi="Times New Roman" w:cs="Times New Roman"/>
          <w:sz w:val="24"/>
          <w:szCs w:val="24"/>
        </w:rPr>
        <w:t xml:space="preserve">ll support as needed. A USCIS Product Owner </w:t>
      </w:r>
      <w:r>
        <w:rPr>
          <w:rFonts w:ascii="Times New Roman" w:eastAsia="Times New Roman" w:hAnsi="Times New Roman" w:cs="Times New Roman"/>
          <w:sz w:val="24"/>
          <w:szCs w:val="24"/>
        </w:rPr>
        <w:t xml:space="preserve">(PO) </w:t>
      </w:r>
      <w:r w:rsidRPr="00755B79">
        <w:rPr>
          <w:rFonts w:ascii="Times New Roman" w:eastAsia="Times New Roman" w:hAnsi="Times New Roman" w:cs="Times New Roman"/>
          <w:sz w:val="24"/>
          <w:szCs w:val="24"/>
        </w:rPr>
        <w:t xml:space="preserve">will specify high-level requirements to this and other contractors’ Agile teams.  As in typical Agile processes, USCIS subject matter experts (SMEs) will work together with the </w:t>
      </w:r>
      <w:r w:rsidR="000219F3">
        <w:rPr>
          <w:rFonts w:ascii="Times New Roman" w:eastAsia="Times New Roman" w:hAnsi="Times New Roman" w:cs="Times New Roman"/>
          <w:sz w:val="24"/>
          <w:szCs w:val="24"/>
        </w:rPr>
        <w:t>contractor</w:t>
      </w:r>
      <w:r w:rsidRPr="00755B79">
        <w:rPr>
          <w:rFonts w:ascii="Times New Roman" w:eastAsia="Times New Roman" w:hAnsi="Times New Roman" w:cs="Times New Roman"/>
          <w:sz w:val="24"/>
          <w:szCs w:val="24"/>
        </w:rPr>
        <w:t xml:space="preserve"> to define user stories and establish acceptance criteria.  These acceptance criteria will specify expected functionality for a user story, as well as any non-functional requirements that must be met in the development of the story. The USCIS </w:t>
      </w:r>
      <w:r>
        <w:rPr>
          <w:rFonts w:ascii="Times New Roman" w:eastAsia="Times New Roman" w:hAnsi="Times New Roman" w:cs="Times New Roman"/>
          <w:sz w:val="24"/>
          <w:szCs w:val="24"/>
        </w:rPr>
        <w:t>PO</w:t>
      </w:r>
      <w:r w:rsidRPr="00755B79">
        <w:rPr>
          <w:rFonts w:ascii="Times New Roman" w:eastAsia="Times New Roman" w:hAnsi="Times New Roman" w:cs="Times New Roman"/>
          <w:sz w:val="24"/>
          <w:szCs w:val="24"/>
        </w:rPr>
        <w:t xml:space="preserve">, supported by SMEs and business analysts, will determine whether or not acceptance criteria have been satisfied. USCIS may adopt various Agile processes such as, but not limited to, SCRUM, Kanban, and Lean Software Development, and the contractor will be expected to conform its processes to these approaches. </w:t>
      </w:r>
    </w:p>
    <w:p w14:paraId="32EDEF54" w14:textId="77777777" w:rsidR="00B639C5" w:rsidRDefault="00B639C5" w:rsidP="00B639C5">
      <w:pPr>
        <w:spacing w:after="0" w:line="240" w:lineRule="auto"/>
        <w:ind w:right="62"/>
        <w:rPr>
          <w:rFonts w:ascii="Times New Roman" w:eastAsia="Times New Roman" w:hAnsi="Times New Roman" w:cs="Times New Roman"/>
          <w:sz w:val="24"/>
          <w:szCs w:val="24"/>
        </w:rPr>
      </w:pPr>
    </w:p>
    <w:p w14:paraId="6D033F62" w14:textId="74406181" w:rsidR="00B639C5" w:rsidRPr="00755B79" w:rsidRDefault="00B639C5" w:rsidP="00B639C5">
      <w:pPr>
        <w:spacing w:after="0" w:line="240" w:lineRule="auto"/>
        <w:ind w:right="62"/>
      </w:pPr>
      <w:r w:rsidRPr="00755B79">
        <w:rPr>
          <w:rFonts w:ascii="Times New Roman" w:eastAsia="Times New Roman" w:hAnsi="Times New Roman" w:cs="Times New Roman"/>
          <w:spacing w:val="1"/>
          <w:sz w:val="24"/>
          <w:szCs w:val="24"/>
        </w:rPr>
        <w:t>S</w:t>
      </w:r>
      <w:r w:rsidRPr="00755B79">
        <w:rPr>
          <w:rFonts w:ascii="Times New Roman" w:eastAsia="Times New Roman" w:hAnsi="Times New Roman" w:cs="Times New Roman"/>
          <w:spacing w:val="-1"/>
          <w:sz w:val="24"/>
          <w:szCs w:val="24"/>
        </w:rPr>
        <w:t>er</w:t>
      </w:r>
      <w:r w:rsidRPr="00755B79">
        <w:rPr>
          <w:rFonts w:ascii="Times New Roman" w:eastAsia="Times New Roman" w:hAnsi="Times New Roman" w:cs="Times New Roman"/>
          <w:sz w:val="24"/>
          <w:szCs w:val="24"/>
        </w:rPr>
        <w:t>vi</w:t>
      </w:r>
      <w:r w:rsidRPr="00755B79">
        <w:rPr>
          <w:rFonts w:ascii="Times New Roman" w:eastAsia="Times New Roman" w:hAnsi="Times New Roman" w:cs="Times New Roman"/>
          <w:spacing w:val="-1"/>
          <w:sz w:val="24"/>
          <w:szCs w:val="24"/>
        </w:rPr>
        <w:t>ce</w:t>
      </w:r>
      <w:r w:rsidRPr="00755B79">
        <w:rPr>
          <w:rFonts w:ascii="Times New Roman" w:eastAsia="Times New Roman" w:hAnsi="Times New Roman" w:cs="Times New Roman"/>
          <w:sz w:val="24"/>
          <w:szCs w:val="24"/>
        </w:rPr>
        <w:t>s in suppo</w:t>
      </w:r>
      <w:r w:rsidRPr="00755B79">
        <w:rPr>
          <w:rFonts w:ascii="Times New Roman" w:eastAsia="Times New Roman" w:hAnsi="Times New Roman" w:cs="Times New Roman"/>
          <w:spacing w:val="-1"/>
          <w:sz w:val="24"/>
          <w:szCs w:val="24"/>
        </w:rPr>
        <w:t>r</w:t>
      </w:r>
      <w:r w:rsidRPr="00755B79">
        <w:rPr>
          <w:rFonts w:ascii="Times New Roman" w:eastAsia="Times New Roman" w:hAnsi="Times New Roman" w:cs="Times New Roman"/>
          <w:sz w:val="24"/>
          <w:szCs w:val="24"/>
        </w:rPr>
        <w:t>t of</w:t>
      </w:r>
      <w:r w:rsidRPr="00755B79">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BDSO</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sh</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ll be</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pacing w:val="1"/>
          <w:sz w:val="24"/>
          <w:szCs w:val="24"/>
        </w:rPr>
        <w:t xml:space="preserve">provided by </w:t>
      </w:r>
      <w:r>
        <w:rPr>
          <w:rFonts w:ascii="Times New Roman" w:eastAsia="Times New Roman" w:hAnsi="Times New Roman" w:cs="Times New Roman"/>
          <w:spacing w:val="1"/>
          <w:sz w:val="24"/>
          <w:szCs w:val="24"/>
        </w:rPr>
        <w:t xml:space="preserve">a program management team and specified labor categories </w:t>
      </w:r>
      <w:r w:rsidRPr="00755B79">
        <w:rPr>
          <w:rFonts w:ascii="Times New Roman" w:eastAsia="Times New Roman" w:hAnsi="Times New Roman" w:cs="Times New Roman"/>
          <w:spacing w:val="1"/>
          <w:sz w:val="24"/>
          <w:szCs w:val="24"/>
        </w:rPr>
        <w:t>with demonstrated experience</w:t>
      </w:r>
      <w:r w:rsidRPr="00755B79">
        <w:rPr>
          <w:rFonts w:ascii="Times New Roman" w:eastAsia="Times New Roman" w:hAnsi="Times New Roman" w:cs="Times New Roman"/>
          <w:sz w:val="24"/>
          <w:szCs w:val="24"/>
        </w:rPr>
        <w:t xml:space="preserve"> in using </w:t>
      </w:r>
      <w:r>
        <w:rPr>
          <w:rFonts w:ascii="Times New Roman" w:eastAsia="Times New Roman" w:hAnsi="Times New Roman" w:cs="Times New Roman"/>
          <w:sz w:val="24"/>
          <w:szCs w:val="24"/>
        </w:rPr>
        <w:t xml:space="preserve">executing agile program and using </w:t>
      </w:r>
      <w:r w:rsidRPr="00755B79">
        <w:rPr>
          <w:rFonts w:ascii="Times New Roman" w:eastAsia="Times New Roman" w:hAnsi="Times New Roman" w:cs="Times New Roman"/>
          <w:sz w:val="24"/>
          <w:szCs w:val="24"/>
        </w:rPr>
        <w:t>t</w:t>
      </w:r>
      <w:r w:rsidRPr="00755B79">
        <w:rPr>
          <w:rFonts w:ascii="Times New Roman" w:eastAsia="Times New Roman" w:hAnsi="Times New Roman" w:cs="Times New Roman"/>
          <w:spacing w:val="-1"/>
          <w:sz w:val="24"/>
          <w:szCs w:val="24"/>
        </w:rPr>
        <w:t>ec</w:t>
      </w:r>
      <w:r w:rsidRPr="00755B79">
        <w:rPr>
          <w:rFonts w:ascii="Times New Roman" w:eastAsia="Times New Roman" w:hAnsi="Times New Roman" w:cs="Times New Roman"/>
          <w:sz w:val="24"/>
          <w:szCs w:val="24"/>
        </w:rPr>
        <w:t>hnolo</w:t>
      </w:r>
      <w:r w:rsidRPr="00755B79">
        <w:rPr>
          <w:rFonts w:ascii="Times New Roman" w:eastAsia="Times New Roman" w:hAnsi="Times New Roman" w:cs="Times New Roman"/>
          <w:spacing w:val="-2"/>
          <w:sz w:val="24"/>
          <w:szCs w:val="24"/>
        </w:rPr>
        <w:t>g</w:t>
      </w:r>
      <w:r w:rsidRPr="00755B79">
        <w:rPr>
          <w:rFonts w:ascii="Times New Roman" w:eastAsia="Times New Roman" w:hAnsi="Times New Roman" w:cs="Times New Roman"/>
          <w:spacing w:val="3"/>
          <w:sz w:val="24"/>
          <w:szCs w:val="24"/>
        </w:rPr>
        <w:t>i</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 xml:space="preserve">s </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s d</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s</w:t>
      </w:r>
      <w:r w:rsidRPr="00755B79">
        <w:rPr>
          <w:rFonts w:ascii="Times New Roman" w:eastAsia="Times New Roman" w:hAnsi="Times New Roman" w:cs="Times New Roman"/>
          <w:spacing w:val="-1"/>
          <w:sz w:val="24"/>
          <w:szCs w:val="24"/>
        </w:rPr>
        <w:t>cr</w:t>
      </w:r>
      <w:r w:rsidRPr="00755B79">
        <w:rPr>
          <w:rFonts w:ascii="Times New Roman" w:eastAsia="Times New Roman" w:hAnsi="Times New Roman" w:cs="Times New Roman"/>
          <w:sz w:val="24"/>
          <w:szCs w:val="24"/>
        </w:rPr>
        <w:t>ib</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 xml:space="preserve">d in </w:t>
      </w:r>
      <w:r w:rsidRPr="00FE7D9A">
        <w:rPr>
          <w:rFonts w:ascii="Times New Roman" w:eastAsia="Times New Roman" w:hAnsi="Times New Roman" w:cs="Times New Roman"/>
          <w:i/>
          <w:sz w:val="24"/>
          <w:szCs w:val="24"/>
          <w:u w:val="single"/>
        </w:rPr>
        <w:t>S</w:t>
      </w:r>
      <w:r w:rsidRPr="00FE7D9A">
        <w:rPr>
          <w:rFonts w:ascii="Times New Roman" w:eastAsia="Times New Roman" w:hAnsi="Times New Roman" w:cs="Times New Roman"/>
          <w:i/>
          <w:spacing w:val="-1"/>
          <w:sz w:val="24"/>
          <w:szCs w:val="24"/>
          <w:u w:val="single"/>
        </w:rPr>
        <w:t>ec</w:t>
      </w:r>
      <w:r w:rsidRPr="00FE7D9A">
        <w:rPr>
          <w:rFonts w:ascii="Times New Roman" w:eastAsia="Times New Roman" w:hAnsi="Times New Roman" w:cs="Times New Roman"/>
          <w:i/>
          <w:sz w:val="24"/>
          <w:szCs w:val="24"/>
          <w:u w:val="single"/>
        </w:rPr>
        <w:t xml:space="preserve">tion </w:t>
      </w:r>
      <w:r w:rsidRPr="00755B79">
        <w:rPr>
          <w:rFonts w:ascii="Times New Roman" w:eastAsia="Times New Roman" w:hAnsi="Times New Roman" w:cs="Times New Roman"/>
          <w:i/>
          <w:sz w:val="24"/>
          <w:szCs w:val="24"/>
          <w:u w:val="single"/>
        </w:rPr>
        <w:t xml:space="preserve">2.1 </w:t>
      </w:r>
      <w:r w:rsidRPr="00755B79">
        <w:rPr>
          <w:rFonts w:ascii="Times New Roman" w:eastAsia="Times New Roman" w:hAnsi="Times New Roman" w:cs="Times New Roman"/>
          <w:i/>
          <w:spacing w:val="1"/>
          <w:sz w:val="24"/>
          <w:szCs w:val="24"/>
          <w:u w:val="single"/>
        </w:rPr>
        <w:t>T</w:t>
      </w:r>
      <w:r w:rsidRPr="00755B79">
        <w:rPr>
          <w:rFonts w:ascii="Times New Roman" w:eastAsia="Times New Roman" w:hAnsi="Times New Roman" w:cs="Times New Roman"/>
          <w:i/>
          <w:spacing w:val="-1"/>
          <w:sz w:val="24"/>
          <w:szCs w:val="24"/>
          <w:u w:val="single"/>
        </w:rPr>
        <w:t>ec</w:t>
      </w:r>
      <w:r w:rsidRPr="00755B79">
        <w:rPr>
          <w:rFonts w:ascii="Times New Roman" w:eastAsia="Times New Roman" w:hAnsi="Times New Roman" w:cs="Times New Roman"/>
          <w:i/>
          <w:sz w:val="24"/>
          <w:szCs w:val="24"/>
          <w:u w:val="single"/>
        </w:rPr>
        <w:t>hni</w:t>
      </w:r>
      <w:r w:rsidRPr="00755B79">
        <w:rPr>
          <w:rFonts w:ascii="Times New Roman" w:eastAsia="Times New Roman" w:hAnsi="Times New Roman" w:cs="Times New Roman"/>
          <w:i/>
          <w:spacing w:val="-1"/>
          <w:sz w:val="24"/>
          <w:szCs w:val="24"/>
          <w:u w:val="single"/>
        </w:rPr>
        <w:t>c</w:t>
      </w:r>
      <w:r w:rsidRPr="00755B79">
        <w:rPr>
          <w:rFonts w:ascii="Times New Roman" w:eastAsia="Times New Roman" w:hAnsi="Times New Roman" w:cs="Times New Roman"/>
          <w:i/>
          <w:sz w:val="24"/>
          <w:szCs w:val="24"/>
          <w:u w:val="single"/>
        </w:rPr>
        <w:t xml:space="preserve">al </w:t>
      </w:r>
      <w:r w:rsidRPr="00755B79">
        <w:rPr>
          <w:rFonts w:ascii="Times New Roman" w:eastAsia="Times New Roman" w:hAnsi="Times New Roman" w:cs="Times New Roman"/>
          <w:i/>
          <w:spacing w:val="1"/>
          <w:sz w:val="24"/>
          <w:szCs w:val="24"/>
          <w:u w:val="single"/>
        </w:rPr>
        <w:t>L</w:t>
      </w:r>
      <w:r w:rsidRPr="00755B79">
        <w:rPr>
          <w:rFonts w:ascii="Times New Roman" w:eastAsia="Times New Roman" w:hAnsi="Times New Roman" w:cs="Times New Roman"/>
          <w:i/>
          <w:sz w:val="24"/>
          <w:szCs w:val="24"/>
          <w:u w:val="single"/>
        </w:rPr>
        <w:t>ands</w:t>
      </w:r>
      <w:r w:rsidRPr="00755B79">
        <w:rPr>
          <w:rFonts w:ascii="Times New Roman" w:eastAsia="Times New Roman" w:hAnsi="Times New Roman" w:cs="Times New Roman"/>
          <w:i/>
          <w:spacing w:val="-1"/>
          <w:sz w:val="24"/>
          <w:szCs w:val="24"/>
          <w:u w:val="single"/>
        </w:rPr>
        <w:t>c</w:t>
      </w:r>
      <w:r w:rsidRPr="00755B79">
        <w:rPr>
          <w:rFonts w:ascii="Times New Roman" w:eastAsia="Times New Roman" w:hAnsi="Times New Roman" w:cs="Times New Roman"/>
          <w:i/>
          <w:sz w:val="24"/>
          <w:szCs w:val="24"/>
          <w:u w:val="single"/>
        </w:rPr>
        <w:t>ap</w:t>
      </w:r>
      <w:r w:rsidRPr="00755B79">
        <w:rPr>
          <w:rFonts w:ascii="Times New Roman" w:eastAsia="Times New Roman" w:hAnsi="Times New Roman" w:cs="Times New Roman"/>
          <w:i/>
          <w:spacing w:val="-1"/>
          <w:sz w:val="24"/>
          <w:szCs w:val="24"/>
          <w:u w:val="single"/>
        </w:rPr>
        <w:t>e</w:t>
      </w:r>
      <w:r w:rsidRPr="00755B79">
        <w:rPr>
          <w:rFonts w:ascii="Times New Roman" w:eastAsia="Times New Roman" w:hAnsi="Times New Roman" w:cs="Times New Roman"/>
          <w:sz w:val="24"/>
          <w:szCs w:val="24"/>
        </w:rPr>
        <w:t xml:space="preserve">.  </w:t>
      </w:r>
      <w:r w:rsidR="000219F3">
        <w:rPr>
          <w:rFonts w:ascii="Times New Roman" w:eastAsia="Times New Roman" w:hAnsi="Times New Roman" w:cs="Times New Roman"/>
          <w:sz w:val="24"/>
          <w:szCs w:val="24"/>
        </w:rPr>
        <w:t>Personnel</w:t>
      </w:r>
      <w:r w:rsidRPr="00755B79">
        <w:rPr>
          <w:rFonts w:ascii="Times New Roman" w:eastAsia="Times New Roman" w:hAnsi="Times New Roman" w:cs="Times New Roman"/>
          <w:sz w:val="24"/>
          <w:szCs w:val="24"/>
        </w:rPr>
        <w:t xml:space="preserve"> shall </w:t>
      </w:r>
      <w:r>
        <w:rPr>
          <w:rFonts w:ascii="Times New Roman" w:eastAsia="Times New Roman" w:hAnsi="Times New Roman" w:cs="Times New Roman"/>
          <w:sz w:val="24"/>
          <w:szCs w:val="24"/>
        </w:rPr>
        <w:t>cover the skills and experience necessary to accomplish agile work using these tools</w:t>
      </w:r>
      <w:r w:rsidRPr="00755B79">
        <w:rPr>
          <w:rFonts w:ascii="Times New Roman" w:eastAsia="Times New Roman" w:hAnsi="Times New Roman" w:cs="Times New Roman"/>
          <w:sz w:val="24"/>
          <w:szCs w:val="24"/>
        </w:rPr>
        <w:t>. In addition,</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DevSecOps</w:t>
      </w:r>
      <w:proofErr w:type="spellEnd"/>
      <w:r>
        <w:rPr>
          <w:rFonts w:ascii="Times New Roman" w:eastAsia="Times New Roman" w:hAnsi="Times New Roman" w:cs="Times New Roman"/>
          <w:sz w:val="24"/>
          <w:szCs w:val="24"/>
        </w:rPr>
        <w:t xml:space="preserve"> refers to primary principles of integrating multi-disciplinary labor categories to provide agile teams with “zero-trust”, “automation-first” and </w:t>
      </w:r>
      <w:r w:rsidRPr="00755B79">
        <w:rPr>
          <w:rFonts w:ascii="Times New Roman" w:eastAsia="Times New Roman" w:hAnsi="Times New Roman" w:cs="Times New Roman"/>
          <w:sz w:val="24"/>
          <w:szCs w:val="24"/>
        </w:rPr>
        <w:t>“infrastructure as code” mindset of automating everything possible</w:t>
      </w:r>
      <w:r>
        <w:rPr>
          <w:rFonts w:ascii="Times New Roman" w:eastAsia="Times New Roman" w:hAnsi="Times New Roman" w:cs="Times New Roman"/>
          <w:sz w:val="24"/>
          <w:szCs w:val="24"/>
        </w:rPr>
        <w:t xml:space="preserve"> through well documented and tested code and scripts</w:t>
      </w:r>
      <w:r w:rsidRPr="00755B79">
        <w:rPr>
          <w:rFonts w:ascii="Times New Roman" w:eastAsia="Times New Roman" w:hAnsi="Times New Roman" w:cs="Times New Roman"/>
          <w:sz w:val="24"/>
          <w:szCs w:val="24"/>
        </w:rPr>
        <w:t>.</w:t>
      </w:r>
    </w:p>
    <w:p w14:paraId="30A37296" w14:textId="77777777" w:rsidR="00B639C5" w:rsidRDefault="00B639C5" w:rsidP="00B639C5">
      <w:pPr>
        <w:spacing w:after="0" w:line="240" w:lineRule="auto"/>
        <w:rPr>
          <w:rFonts w:ascii="Times New Roman" w:eastAsia="Times New Roman" w:hAnsi="Times New Roman" w:cs="Times New Roman"/>
          <w:sz w:val="24"/>
          <w:szCs w:val="24"/>
        </w:rPr>
      </w:pPr>
    </w:p>
    <w:p w14:paraId="096FB232" w14:textId="77777777" w:rsidR="00B639C5" w:rsidRPr="00755B79" w:rsidRDefault="00B639C5" w:rsidP="00B639C5">
      <w:pPr>
        <w:spacing w:before="2" w:after="0" w:line="240" w:lineRule="auto"/>
        <w:rPr>
          <w:rFonts w:ascii="Times New Roman" w:eastAsia="Times New Roman" w:hAnsi="Times New Roman" w:cs="Times New Roman"/>
          <w:sz w:val="24"/>
          <w:szCs w:val="24"/>
        </w:rPr>
      </w:pPr>
      <w:r w:rsidRPr="00755B79">
        <w:rPr>
          <w:rFonts w:ascii="Times New Roman" w:eastAsia="Times New Roman" w:hAnsi="Times New Roman" w:cs="Times New Roman"/>
          <w:sz w:val="24"/>
          <w:szCs w:val="24"/>
        </w:rPr>
        <w:t>One of USCIS’s goals is to use platforms and tools that are familiar to a broad range of developers; this has influenced our selection of open source products and frameworks. USCIS is currently using a serve</w:t>
      </w:r>
      <w:r>
        <w:rPr>
          <w:rFonts w:ascii="Times New Roman" w:eastAsia="Times New Roman" w:hAnsi="Times New Roman" w:cs="Times New Roman"/>
          <w:sz w:val="24"/>
          <w:szCs w:val="24"/>
        </w:rPr>
        <w:t>r</w:t>
      </w:r>
      <w:r w:rsidRPr="00755B79">
        <w:rPr>
          <w:rFonts w:ascii="Times New Roman" w:eastAsia="Times New Roman" w:hAnsi="Times New Roman" w:cs="Times New Roman"/>
          <w:sz w:val="24"/>
          <w:szCs w:val="24"/>
        </w:rPr>
        <w:t xml:space="preserve">less, containerized micro-services, and other AWS FedRAMP offerings. The contractor shall provide expertise </w:t>
      </w:r>
      <w:r>
        <w:rPr>
          <w:rFonts w:ascii="Times New Roman" w:eastAsia="Times New Roman" w:hAnsi="Times New Roman" w:cs="Times New Roman"/>
          <w:sz w:val="24"/>
          <w:szCs w:val="24"/>
        </w:rPr>
        <w:t>in this area.</w:t>
      </w:r>
    </w:p>
    <w:p w14:paraId="1D13E981" w14:textId="77777777" w:rsidR="00B639C5" w:rsidRPr="00755B79" w:rsidRDefault="00B639C5" w:rsidP="00B639C5">
      <w:pPr>
        <w:spacing w:after="0" w:line="240" w:lineRule="auto"/>
        <w:rPr>
          <w:rFonts w:ascii="Times New Roman" w:hAnsi="Times New Roman" w:cs="Times New Roman"/>
          <w:sz w:val="24"/>
          <w:szCs w:val="24"/>
        </w:rPr>
      </w:pPr>
    </w:p>
    <w:p w14:paraId="1FF1BC54" w14:textId="77777777" w:rsidR="00B639C5" w:rsidRPr="00F5750D" w:rsidRDefault="00B639C5" w:rsidP="00B639C5">
      <w:pPr>
        <w:tabs>
          <w:tab w:val="left" w:pos="820"/>
        </w:tabs>
        <w:spacing w:before="23" w:after="0" w:line="240" w:lineRule="auto"/>
        <w:ind w:left="100" w:right="-20"/>
        <w:rPr>
          <w:rFonts w:ascii="Times New Roman" w:eastAsia="Cambria" w:hAnsi="Times New Roman" w:cs="Times New Roman"/>
          <w:color w:val="44546A" w:themeColor="text2"/>
          <w:sz w:val="24"/>
          <w:szCs w:val="24"/>
        </w:rPr>
      </w:pPr>
      <w:r w:rsidRPr="00F5750D">
        <w:rPr>
          <w:rFonts w:ascii="Times New Roman" w:eastAsia="Cambria" w:hAnsi="Times New Roman" w:cs="Times New Roman"/>
          <w:b/>
          <w:bCs/>
          <w:color w:val="44546A" w:themeColor="text2"/>
          <w:sz w:val="24"/>
          <w:szCs w:val="24"/>
        </w:rPr>
        <w:t>2.1</w:t>
      </w:r>
      <w:r w:rsidRPr="00F5750D">
        <w:rPr>
          <w:rFonts w:ascii="Times New Roman" w:eastAsia="Cambria" w:hAnsi="Times New Roman" w:cs="Times New Roman"/>
          <w:b/>
          <w:bCs/>
          <w:color w:val="44546A" w:themeColor="text2"/>
          <w:sz w:val="24"/>
          <w:szCs w:val="24"/>
        </w:rPr>
        <w:tab/>
        <w:t>T</w:t>
      </w:r>
      <w:r w:rsidRPr="00F5750D">
        <w:rPr>
          <w:rFonts w:ascii="Times New Roman" w:eastAsia="Cambria" w:hAnsi="Times New Roman" w:cs="Times New Roman"/>
          <w:b/>
          <w:bCs/>
          <w:color w:val="44546A" w:themeColor="text2"/>
          <w:spacing w:val="-1"/>
          <w:sz w:val="24"/>
          <w:szCs w:val="24"/>
        </w:rPr>
        <w:t>e</w:t>
      </w:r>
      <w:r w:rsidRPr="00F5750D">
        <w:rPr>
          <w:rFonts w:ascii="Times New Roman" w:eastAsia="Cambria" w:hAnsi="Times New Roman" w:cs="Times New Roman"/>
          <w:b/>
          <w:bCs/>
          <w:color w:val="44546A" w:themeColor="text2"/>
          <w:spacing w:val="1"/>
          <w:sz w:val="24"/>
          <w:szCs w:val="24"/>
        </w:rPr>
        <w:t>ch</w:t>
      </w:r>
      <w:r w:rsidRPr="00F5750D">
        <w:rPr>
          <w:rFonts w:ascii="Times New Roman" w:eastAsia="Cambria" w:hAnsi="Times New Roman" w:cs="Times New Roman"/>
          <w:b/>
          <w:bCs/>
          <w:color w:val="44546A" w:themeColor="text2"/>
          <w:sz w:val="24"/>
          <w:szCs w:val="24"/>
        </w:rPr>
        <w:t>ni</w:t>
      </w:r>
      <w:r w:rsidRPr="00F5750D">
        <w:rPr>
          <w:rFonts w:ascii="Times New Roman" w:eastAsia="Cambria" w:hAnsi="Times New Roman" w:cs="Times New Roman"/>
          <w:b/>
          <w:bCs/>
          <w:color w:val="44546A" w:themeColor="text2"/>
          <w:spacing w:val="1"/>
          <w:sz w:val="24"/>
          <w:szCs w:val="24"/>
        </w:rPr>
        <w:t>c</w:t>
      </w:r>
      <w:r w:rsidRPr="00F5750D">
        <w:rPr>
          <w:rFonts w:ascii="Times New Roman" w:eastAsia="Cambria" w:hAnsi="Times New Roman" w:cs="Times New Roman"/>
          <w:b/>
          <w:bCs/>
          <w:color w:val="44546A" w:themeColor="text2"/>
          <w:sz w:val="24"/>
          <w:szCs w:val="24"/>
        </w:rPr>
        <w:t>al</w:t>
      </w:r>
      <w:r w:rsidRPr="00F5750D">
        <w:rPr>
          <w:rFonts w:ascii="Times New Roman" w:eastAsia="Cambria" w:hAnsi="Times New Roman" w:cs="Times New Roman"/>
          <w:b/>
          <w:bCs/>
          <w:color w:val="44546A" w:themeColor="text2"/>
          <w:spacing w:val="-12"/>
          <w:sz w:val="24"/>
          <w:szCs w:val="24"/>
        </w:rPr>
        <w:t xml:space="preserve"> </w:t>
      </w:r>
      <w:r w:rsidRPr="00F5750D">
        <w:rPr>
          <w:rFonts w:ascii="Times New Roman" w:eastAsia="Cambria" w:hAnsi="Times New Roman" w:cs="Times New Roman"/>
          <w:b/>
          <w:bCs/>
          <w:color w:val="44546A" w:themeColor="text2"/>
          <w:spacing w:val="-1"/>
          <w:sz w:val="24"/>
          <w:szCs w:val="24"/>
        </w:rPr>
        <w:t>L</w:t>
      </w:r>
      <w:r w:rsidRPr="00F5750D">
        <w:rPr>
          <w:rFonts w:ascii="Times New Roman" w:eastAsia="Cambria" w:hAnsi="Times New Roman" w:cs="Times New Roman"/>
          <w:b/>
          <w:bCs/>
          <w:color w:val="44546A" w:themeColor="text2"/>
          <w:spacing w:val="3"/>
          <w:sz w:val="24"/>
          <w:szCs w:val="24"/>
        </w:rPr>
        <w:t>a</w:t>
      </w:r>
      <w:r w:rsidRPr="00F5750D">
        <w:rPr>
          <w:rFonts w:ascii="Times New Roman" w:eastAsia="Cambria" w:hAnsi="Times New Roman" w:cs="Times New Roman"/>
          <w:b/>
          <w:bCs/>
          <w:color w:val="44546A" w:themeColor="text2"/>
          <w:sz w:val="24"/>
          <w:szCs w:val="24"/>
        </w:rPr>
        <w:t>n</w:t>
      </w:r>
      <w:r w:rsidRPr="00F5750D">
        <w:rPr>
          <w:rFonts w:ascii="Times New Roman" w:eastAsia="Cambria" w:hAnsi="Times New Roman" w:cs="Times New Roman"/>
          <w:b/>
          <w:bCs/>
          <w:color w:val="44546A" w:themeColor="text2"/>
          <w:spacing w:val="-1"/>
          <w:sz w:val="24"/>
          <w:szCs w:val="24"/>
        </w:rPr>
        <w:t>d</w:t>
      </w:r>
      <w:r w:rsidRPr="00F5750D">
        <w:rPr>
          <w:rFonts w:ascii="Times New Roman" w:eastAsia="Cambria" w:hAnsi="Times New Roman" w:cs="Times New Roman"/>
          <w:b/>
          <w:bCs/>
          <w:color w:val="44546A" w:themeColor="text2"/>
          <w:spacing w:val="1"/>
          <w:sz w:val="24"/>
          <w:szCs w:val="24"/>
        </w:rPr>
        <w:t>sc</w:t>
      </w:r>
      <w:r w:rsidRPr="00F5750D">
        <w:rPr>
          <w:rFonts w:ascii="Times New Roman" w:eastAsia="Cambria" w:hAnsi="Times New Roman" w:cs="Times New Roman"/>
          <w:b/>
          <w:bCs/>
          <w:color w:val="44546A" w:themeColor="text2"/>
          <w:spacing w:val="3"/>
          <w:sz w:val="24"/>
          <w:szCs w:val="24"/>
        </w:rPr>
        <w:t>a</w:t>
      </w:r>
      <w:r w:rsidRPr="00F5750D">
        <w:rPr>
          <w:rFonts w:ascii="Times New Roman" w:eastAsia="Cambria" w:hAnsi="Times New Roman" w:cs="Times New Roman"/>
          <w:b/>
          <w:bCs/>
          <w:color w:val="44546A" w:themeColor="text2"/>
          <w:spacing w:val="1"/>
          <w:sz w:val="24"/>
          <w:szCs w:val="24"/>
        </w:rPr>
        <w:t>p</w:t>
      </w:r>
      <w:r w:rsidRPr="00F5750D">
        <w:rPr>
          <w:rFonts w:ascii="Times New Roman" w:eastAsia="Cambria" w:hAnsi="Times New Roman" w:cs="Times New Roman"/>
          <w:b/>
          <w:bCs/>
          <w:color w:val="44546A" w:themeColor="text2"/>
          <w:sz w:val="24"/>
          <w:szCs w:val="24"/>
        </w:rPr>
        <w:t>e</w:t>
      </w:r>
    </w:p>
    <w:p w14:paraId="17D29A6A" w14:textId="77777777" w:rsidR="00B639C5" w:rsidRPr="00755B79" w:rsidRDefault="00B639C5" w:rsidP="00B639C5">
      <w:pPr>
        <w:spacing w:before="2" w:after="0" w:line="240" w:lineRule="auto"/>
        <w:rPr>
          <w:rFonts w:ascii="Times New Roman" w:hAnsi="Times New Roman" w:cs="Times New Roman"/>
          <w:sz w:val="24"/>
          <w:szCs w:val="24"/>
        </w:rPr>
      </w:pPr>
    </w:p>
    <w:p w14:paraId="057A9B52" w14:textId="77777777" w:rsidR="00B639C5" w:rsidRPr="00755B79" w:rsidRDefault="00B639C5" w:rsidP="00B639C5">
      <w:pPr>
        <w:spacing w:before="2" w:after="0" w:line="240" w:lineRule="auto"/>
        <w:rPr>
          <w:rFonts w:ascii="Times New Roman" w:eastAsia="Times New Roman" w:hAnsi="Times New Roman" w:cs="Times New Roman"/>
          <w:sz w:val="24"/>
          <w:szCs w:val="24"/>
        </w:rPr>
      </w:pPr>
      <w:r w:rsidRPr="00755B79">
        <w:rPr>
          <w:rFonts w:ascii="Times New Roman" w:eastAsia="Times New Roman" w:hAnsi="Times New Roman" w:cs="Times New Roman"/>
          <w:sz w:val="24"/>
          <w:szCs w:val="24"/>
        </w:rPr>
        <w:t xml:space="preserve">All USCIS requirements, epics/stories, source code and tests are stored in the agency’s Enterprise Confluence, JIRA, and </w:t>
      </w:r>
      <w:proofErr w:type="spellStart"/>
      <w:r w:rsidRPr="00755B79">
        <w:rPr>
          <w:rFonts w:ascii="Times New Roman" w:eastAsia="Times New Roman" w:hAnsi="Times New Roman" w:cs="Times New Roman"/>
          <w:sz w:val="24"/>
          <w:szCs w:val="24"/>
        </w:rPr>
        <w:t>Github</w:t>
      </w:r>
      <w:proofErr w:type="spellEnd"/>
      <w:r w:rsidRPr="00755B79">
        <w:rPr>
          <w:rFonts w:ascii="Times New Roman" w:eastAsia="Times New Roman" w:hAnsi="Times New Roman" w:cs="Times New Roman"/>
          <w:sz w:val="24"/>
          <w:szCs w:val="24"/>
        </w:rPr>
        <w:t xml:space="preserve"> repository. Also, the artifacts in these repositories are shared between different vendors and projects. </w:t>
      </w:r>
    </w:p>
    <w:p w14:paraId="4BA53EDA" w14:textId="77777777" w:rsidR="00B639C5" w:rsidRPr="00755B79" w:rsidRDefault="00B639C5" w:rsidP="00B639C5">
      <w:pPr>
        <w:spacing w:before="2" w:after="0" w:line="240" w:lineRule="auto"/>
        <w:rPr>
          <w:rFonts w:ascii="Times New Roman" w:eastAsia="Times New Roman" w:hAnsi="Times New Roman" w:cs="Times New Roman"/>
          <w:sz w:val="24"/>
          <w:szCs w:val="24"/>
        </w:rPr>
      </w:pPr>
    </w:p>
    <w:p w14:paraId="1D691587" w14:textId="77777777" w:rsidR="00B639C5" w:rsidRPr="00755B79" w:rsidRDefault="00B639C5" w:rsidP="00B639C5">
      <w:pPr>
        <w:spacing w:before="2" w:after="0" w:line="240" w:lineRule="auto"/>
        <w:rPr>
          <w:rFonts w:ascii="Times New Roman" w:eastAsia="Times New Roman" w:hAnsi="Times New Roman" w:cs="Times New Roman"/>
          <w:sz w:val="24"/>
          <w:szCs w:val="24"/>
        </w:rPr>
      </w:pPr>
      <w:r w:rsidRPr="00755B79">
        <w:rPr>
          <w:rFonts w:ascii="Times New Roman" w:eastAsia="Times New Roman" w:hAnsi="Times New Roman" w:cs="Times New Roman"/>
          <w:sz w:val="24"/>
          <w:szCs w:val="24"/>
        </w:rPr>
        <w:t xml:space="preserve">The contractor shall use USCIS enclaves in the AWS public cloud, and/or other cloud environment specified by the government, for development, testing, and production. The current cloud environment is AWS; however, the Government may change to another </w:t>
      </w:r>
      <w:r>
        <w:rPr>
          <w:rFonts w:ascii="Times New Roman" w:eastAsia="Times New Roman" w:hAnsi="Times New Roman" w:cs="Times New Roman"/>
          <w:sz w:val="24"/>
          <w:szCs w:val="24"/>
        </w:rPr>
        <w:t>c</w:t>
      </w:r>
      <w:r w:rsidRPr="00755B79">
        <w:rPr>
          <w:rFonts w:ascii="Times New Roman" w:eastAsia="Times New Roman" w:hAnsi="Times New Roman" w:cs="Times New Roman"/>
          <w:sz w:val="24"/>
          <w:szCs w:val="24"/>
        </w:rPr>
        <w:t xml:space="preserve">loud </w:t>
      </w:r>
      <w:r>
        <w:rPr>
          <w:rFonts w:ascii="Times New Roman" w:eastAsia="Times New Roman" w:hAnsi="Times New Roman" w:cs="Times New Roman"/>
          <w:sz w:val="24"/>
          <w:szCs w:val="24"/>
        </w:rPr>
        <w:t>s</w:t>
      </w:r>
      <w:r w:rsidRPr="00755B79">
        <w:rPr>
          <w:rFonts w:ascii="Times New Roman" w:eastAsia="Times New Roman" w:hAnsi="Times New Roman" w:cs="Times New Roman"/>
          <w:sz w:val="24"/>
          <w:szCs w:val="24"/>
        </w:rPr>
        <w:t xml:space="preserve">ervice </w:t>
      </w:r>
      <w:r>
        <w:rPr>
          <w:rFonts w:ascii="Times New Roman" w:eastAsia="Times New Roman" w:hAnsi="Times New Roman" w:cs="Times New Roman"/>
          <w:sz w:val="24"/>
          <w:szCs w:val="24"/>
        </w:rPr>
        <w:t>p</w:t>
      </w:r>
      <w:r w:rsidRPr="00755B79">
        <w:rPr>
          <w:rFonts w:ascii="Times New Roman" w:eastAsia="Times New Roman" w:hAnsi="Times New Roman" w:cs="Times New Roman"/>
          <w:sz w:val="24"/>
          <w:szCs w:val="24"/>
        </w:rPr>
        <w:t xml:space="preserve">rovider sometime in the future. The build pipeline will also include USCIS standard tools for code standards, test coverage, security testing, and Section 508 compliance. </w:t>
      </w:r>
    </w:p>
    <w:p w14:paraId="636B97D5" w14:textId="77777777" w:rsidR="00B639C5" w:rsidRPr="00755B79" w:rsidRDefault="00B639C5" w:rsidP="00B639C5">
      <w:pPr>
        <w:spacing w:before="2" w:after="0" w:line="240" w:lineRule="auto"/>
        <w:rPr>
          <w:rFonts w:ascii="Times New Roman" w:eastAsia="Times New Roman" w:hAnsi="Times New Roman" w:cs="Times New Roman"/>
          <w:sz w:val="24"/>
          <w:szCs w:val="24"/>
        </w:rPr>
      </w:pPr>
    </w:p>
    <w:p w14:paraId="31ACC4A2" w14:textId="77777777" w:rsidR="00B639C5" w:rsidRPr="00755B79" w:rsidRDefault="00B639C5" w:rsidP="00B639C5">
      <w:pPr>
        <w:spacing w:before="2" w:after="0" w:line="240" w:lineRule="auto"/>
        <w:rPr>
          <w:rFonts w:ascii="Times New Roman" w:eastAsia="Times New Roman" w:hAnsi="Times New Roman" w:cs="Times New Roman"/>
          <w:sz w:val="24"/>
          <w:szCs w:val="24"/>
        </w:rPr>
      </w:pPr>
      <w:r w:rsidRPr="00755B79">
        <w:rPr>
          <w:rFonts w:ascii="Times New Roman" w:eastAsia="Times New Roman" w:hAnsi="Times New Roman" w:cs="Times New Roman"/>
          <w:sz w:val="24"/>
          <w:szCs w:val="24"/>
        </w:rPr>
        <w:t xml:space="preserve">This task order will use the USCIS standard platform and tools. This platform will evolve over time to continue to fit the needs of USCIS, and the contractor is expected to support an ever-evolving tool stack. The current ecosystem may include, but </w:t>
      </w:r>
      <w:r>
        <w:rPr>
          <w:rFonts w:ascii="Times New Roman" w:eastAsia="Times New Roman" w:hAnsi="Times New Roman" w:cs="Times New Roman"/>
          <w:sz w:val="24"/>
          <w:szCs w:val="24"/>
        </w:rPr>
        <w:t xml:space="preserve">is not </w:t>
      </w:r>
      <w:r w:rsidRPr="00755B79">
        <w:rPr>
          <w:rFonts w:ascii="Times New Roman" w:eastAsia="Times New Roman" w:hAnsi="Times New Roman" w:cs="Times New Roman"/>
          <w:sz w:val="24"/>
          <w:szCs w:val="24"/>
        </w:rPr>
        <w:t xml:space="preserve">limited to the table below: </w:t>
      </w:r>
    </w:p>
    <w:p w14:paraId="4C00572A" w14:textId="77777777" w:rsidR="00B639C5" w:rsidRPr="00755B79" w:rsidRDefault="00B639C5" w:rsidP="00B639C5">
      <w:pPr>
        <w:spacing w:after="0" w:line="240" w:lineRule="auto"/>
        <w:ind w:left="100" w:right="241"/>
        <w:rPr>
          <w:rFonts w:ascii="Times New Roman" w:eastAsia="Times New Roman" w:hAnsi="Times New Roman" w:cs="Times New Roman"/>
          <w:sz w:val="24"/>
          <w:szCs w:val="24"/>
        </w:rPr>
      </w:pPr>
    </w:p>
    <w:p w14:paraId="441CB7B4" w14:textId="77777777" w:rsidR="00B639C5" w:rsidRPr="00F5750D" w:rsidRDefault="00B639C5" w:rsidP="00B639C5">
      <w:pPr>
        <w:spacing w:after="0" w:line="240" w:lineRule="auto"/>
        <w:ind w:right="241"/>
        <w:jc w:val="center"/>
        <w:rPr>
          <w:rFonts w:ascii="Times New Roman" w:eastAsia="Times New Roman" w:hAnsi="Times New Roman" w:cs="Times New Roman"/>
          <w:color w:val="44546A" w:themeColor="text2"/>
          <w:sz w:val="24"/>
          <w:szCs w:val="24"/>
        </w:rPr>
      </w:pPr>
      <w:r>
        <w:rPr>
          <w:rFonts w:ascii="Times New Roman" w:eastAsia="Times New Roman" w:hAnsi="Times New Roman" w:cs="Times New Roman"/>
          <w:b/>
          <w:bCs/>
          <w:color w:val="44546A" w:themeColor="text2"/>
          <w:sz w:val="20"/>
          <w:szCs w:val="20"/>
        </w:rPr>
        <w:br w:type="column"/>
      </w:r>
      <w:r w:rsidRPr="00F5750D">
        <w:rPr>
          <w:rFonts w:ascii="Times New Roman" w:eastAsia="Times New Roman" w:hAnsi="Times New Roman" w:cs="Times New Roman"/>
          <w:b/>
          <w:bCs/>
          <w:color w:val="44546A" w:themeColor="text2"/>
          <w:sz w:val="20"/>
          <w:szCs w:val="20"/>
        </w:rPr>
        <w:lastRenderedPageBreak/>
        <w:t>Table 1: Current Tool Suite and Platforms</w:t>
      </w:r>
    </w:p>
    <w:tbl>
      <w:tblPr>
        <w:tblW w:w="9600" w:type="dxa"/>
        <w:tblLook w:val="04A0" w:firstRow="1" w:lastRow="0" w:firstColumn="1" w:lastColumn="0" w:noHBand="0" w:noVBand="1"/>
      </w:tblPr>
      <w:tblGrid>
        <w:gridCol w:w="3440"/>
        <w:gridCol w:w="6160"/>
      </w:tblGrid>
      <w:tr w:rsidR="00B33BCD" w:rsidRPr="00677158" w14:paraId="30086D61" w14:textId="77777777" w:rsidTr="003A7014">
        <w:trPr>
          <w:trHeight w:val="330"/>
          <w:tblHeader/>
        </w:trPr>
        <w:tc>
          <w:tcPr>
            <w:tcW w:w="3440" w:type="dxa"/>
            <w:tcBorders>
              <w:top w:val="single" w:sz="12" w:space="0" w:color="auto"/>
              <w:left w:val="single" w:sz="12" w:space="0" w:color="auto"/>
              <w:bottom w:val="single" w:sz="4" w:space="0" w:color="auto"/>
              <w:right w:val="single" w:sz="4" w:space="0" w:color="auto"/>
            </w:tcBorders>
            <w:shd w:val="clear" w:color="auto" w:fill="auto"/>
            <w:vAlign w:val="center"/>
            <w:hideMark/>
          </w:tcPr>
          <w:p w14:paraId="1CC05F3E" w14:textId="77777777" w:rsidR="00B33BCD" w:rsidRPr="00677158" w:rsidRDefault="00B33BCD" w:rsidP="003A7014">
            <w:pPr>
              <w:widowControl/>
              <w:spacing w:after="0" w:line="240" w:lineRule="auto"/>
              <w:jc w:val="center"/>
              <w:rPr>
                <w:rFonts w:ascii="Calibri" w:eastAsia="Times New Roman" w:hAnsi="Calibri" w:cs="Calibri"/>
                <w:b/>
                <w:bCs/>
                <w:color w:val="01154D"/>
                <w:sz w:val="24"/>
                <w:szCs w:val="24"/>
              </w:rPr>
            </w:pPr>
            <w:r w:rsidRPr="00677158">
              <w:rPr>
                <w:rFonts w:ascii="Calibri" w:eastAsia="Times New Roman" w:hAnsi="Calibri" w:cs="Calibri"/>
                <w:b/>
                <w:bCs/>
                <w:color w:val="01154D"/>
                <w:sz w:val="24"/>
                <w:szCs w:val="24"/>
              </w:rPr>
              <w:t>Name</w:t>
            </w:r>
          </w:p>
        </w:tc>
        <w:tc>
          <w:tcPr>
            <w:tcW w:w="6160" w:type="dxa"/>
            <w:tcBorders>
              <w:top w:val="single" w:sz="12" w:space="0" w:color="auto"/>
              <w:left w:val="nil"/>
              <w:bottom w:val="single" w:sz="4" w:space="0" w:color="auto"/>
              <w:right w:val="single" w:sz="12" w:space="0" w:color="auto"/>
            </w:tcBorders>
            <w:shd w:val="clear" w:color="auto" w:fill="auto"/>
            <w:vAlign w:val="center"/>
            <w:hideMark/>
          </w:tcPr>
          <w:p w14:paraId="1B1281C0" w14:textId="77777777" w:rsidR="00B33BCD" w:rsidRPr="00677158" w:rsidRDefault="00B33BCD" w:rsidP="003A7014">
            <w:pPr>
              <w:widowControl/>
              <w:spacing w:after="0" w:line="240" w:lineRule="auto"/>
              <w:jc w:val="center"/>
              <w:rPr>
                <w:rFonts w:ascii="Calibri" w:eastAsia="Times New Roman" w:hAnsi="Calibri" w:cs="Calibri"/>
                <w:b/>
                <w:bCs/>
                <w:color w:val="01154D"/>
                <w:sz w:val="24"/>
                <w:szCs w:val="24"/>
              </w:rPr>
            </w:pPr>
            <w:r w:rsidRPr="00677158">
              <w:rPr>
                <w:rFonts w:ascii="Calibri" w:eastAsia="Times New Roman" w:hAnsi="Calibri" w:cs="Calibri"/>
                <w:b/>
                <w:bCs/>
                <w:color w:val="01154D"/>
                <w:sz w:val="24"/>
                <w:szCs w:val="24"/>
              </w:rPr>
              <w:t>Function</w:t>
            </w:r>
          </w:p>
        </w:tc>
      </w:tr>
      <w:tr w:rsidR="00B33BCD" w:rsidRPr="00677158" w14:paraId="0E9F0964" w14:textId="77777777" w:rsidTr="003A7014">
        <w:trPr>
          <w:trHeight w:val="332"/>
        </w:trPr>
        <w:tc>
          <w:tcPr>
            <w:tcW w:w="3440" w:type="dxa"/>
            <w:tcBorders>
              <w:top w:val="nil"/>
              <w:left w:val="single" w:sz="12" w:space="0" w:color="auto"/>
              <w:bottom w:val="single" w:sz="4" w:space="0" w:color="auto"/>
              <w:right w:val="single" w:sz="4" w:space="0" w:color="auto"/>
            </w:tcBorders>
            <w:shd w:val="clear" w:color="auto" w:fill="auto"/>
            <w:vAlign w:val="center"/>
          </w:tcPr>
          <w:p w14:paraId="4E58F8C8"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Ansible</w:t>
            </w:r>
          </w:p>
        </w:tc>
        <w:tc>
          <w:tcPr>
            <w:tcW w:w="6160" w:type="dxa"/>
            <w:tcBorders>
              <w:top w:val="nil"/>
              <w:left w:val="nil"/>
              <w:bottom w:val="single" w:sz="4" w:space="0" w:color="auto"/>
              <w:right w:val="single" w:sz="12" w:space="0" w:color="auto"/>
            </w:tcBorders>
            <w:shd w:val="clear" w:color="auto" w:fill="auto"/>
            <w:vAlign w:val="center"/>
          </w:tcPr>
          <w:p w14:paraId="464CE2A1"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Infrastructure as Code management</w:t>
            </w:r>
          </w:p>
        </w:tc>
      </w:tr>
      <w:tr w:rsidR="00B33BCD" w:rsidRPr="00677158" w14:paraId="36E083A3" w14:textId="77777777" w:rsidTr="003A7014">
        <w:trPr>
          <w:trHeight w:val="332"/>
        </w:trPr>
        <w:tc>
          <w:tcPr>
            <w:tcW w:w="3440" w:type="dxa"/>
            <w:tcBorders>
              <w:top w:val="nil"/>
              <w:left w:val="single" w:sz="12" w:space="0" w:color="auto"/>
              <w:bottom w:val="single" w:sz="4" w:space="0" w:color="auto"/>
              <w:right w:val="single" w:sz="4" w:space="0" w:color="auto"/>
            </w:tcBorders>
            <w:shd w:val="clear" w:color="auto" w:fill="auto"/>
            <w:vAlign w:val="center"/>
            <w:hideMark/>
          </w:tcPr>
          <w:p w14:paraId="0637FF13"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sidRPr="00677158">
              <w:rPr>
                <w:rFonts w:ascii="Calibri" w:eastAsia="Times New Roman" w:hAnsi="Calibri" w:cs="Calibri"/>
                <w:color w:val="000000"/>
                <w:sz w:val="24"/>
                <w:szCs w:val="24"/>
              </w:rPr>
              <w:t>Akamai</w:t>
            </w:r>
          </w:p>
        </w:tc>
        <w:tc>
          <w:tcPr>
            <w:tcW w:w="6160" w:type="dxa"/>
            <w:tcBorders>
              <w:top w:val="nil"/>
              <w:left w:val="nil"/>
              <w:bottom w:val="single" w:sz="4" w:space="0" w:color="auto"/>
              <w:right w:val="single" w:sz="12" w:space="0" w:color="auto"/>
            </w:tcBorders>
            <w:shd w:val="clear" w:color="auto" w:fill="auto"/>
            <w:vAlign w:val="center"/>
            <w:hideMark/>
          </w:tcPr>
          <w:p w14:paraId="2D4122CB"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sidRPr="00677158">
              <w:rPr>
                <w:rFonts w:ascii="Calibri" w:eastAsia="Times New Roman" w:hAnsi="Calibri" w:cs="Calibri"/>
                <w:color w:val="000000"/>
                <w:sz w:val="24"/>
                <w:szCs w:val="24"/>
              </w:rPr>
              <w:t>Content Delivery Network/Web Application Firewall</w:t>
            </w:r>
          </w:p>
        </w:tc>
      </w:tr>
      <w:tr w:rsidR="00B33BCD" w:rsidRPr="00677158" w14:paraId="27AEADE6" w14:textId="77777777" w:rsidTr="003A7014">
        <w:trPr>
          <w:trHeight w:val="315"/>
        </w:trPr>
        <w:tc>
          <w:tcPr>
            <w:tcW w:w="3440" w:type="dxa"/>
            <w:tcBorders>
              <w:top w:val="nil"/>
              <w:left w:val="single" w:sz="12" w:space="0" w:color="auto"/>
              <w:bottom w:val="single" w:sz="4" w:space="0" w:color="auto"/>
              <w:right w:val="single" w:sz="4" w:space="0" w:color="auto"/>
            </w:tcBorders>
            <w:shd w:val="clear" w:color="auto" w:fill="auto"/>
            <w:vAlign w:val="center"/>
            <w:hideMark/>
          </w:tcPr>
          <w:p w14:paraId="5E26DF67"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sidRPr="00677158">
              <w:rPr>
                <w:rFonts w:ascii="Calibri" w:eastAsia="Times New Roman" w:hAnsi="Calibri" w:cs="Calibri"/>
                <w:color w:val="000000"/>
                <w:sz w:val="24"/>
                <w:szCs w:val="24"/>
              </w:rPr>
              <w:t>Apache ActiveMQ</w:t>
            </w:r>
          </w:p>
        </w:tc>
        <w:tc>
          <w:tcPr>
            <w:tcW w:w="6160" w:type="dxa"/>
            <w:tcBorders>
              <w:top w:val="nil"/>
              <w:left w:val="nil"/>
              <w:bottom w:val="single" w:sz="4" w:space="0" w:color="auto"/>
              <w:right w:val="single" w:sz="12" w:space="0" w:color="auto"/>
            </w:tcBorders>
            <w:shd w:val="clear" w:color="auto" w:fill="auto"/>
            <w:vAlign w:val="center"/>
            <w:hideMark/>
          </w:tcPr>
          <w:p w14:paraId="14554E6F"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sidRPr="00677158">
              <w:rPr>
                <w:rFonts w:ascii="Calibri" w:eastAsia="Times New Roman" w:hAnsi="Calibri" w:cs="Calibri"/>
                <w:color w:val="000000"/>
                <w:sz w:val="24"/>
                <w:szCs w:val="24"/>
              </w:rPr>
              <w:t>Messaging Provider</w:t>
            </w:r>
          </w:p>
        </w:tc>
      </w:tr>
      <w:tr w:rsidR="00B33BCD" w:rsidRPr="00677158" w14:paraId="251E845C" w14:textId="77777777" w:rsidTr="003A7014">
        <w:trPr>
          <w:trHeight w:val="315"/>
        </w:trPr>
        <w:tc>
          <w:tcPr>
            <w:tcW w:w="3440" w:type="dxa"/>
            <w:tcBorders>
              <w:top w:val="nil"/>
              <w:left w:val="single" w:sz="12" w:space="0" w:color="auto"/>
              <w:bottom w:val="single" w:sz="4" w:space="0" w:color="auto"/>
              <w:right w:val="single" w:sz="4" w:space="0" w:color="auto"/>
            </w:tcBorders>
            <w:shd w:val="clear" w:color="auto" w:fill="auto"/>
            <w:vAlign w:val="center"/>
            <w:hideMark/>
          </w:tcPr>
          <w:p w14:paraId="73522585"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sidRPr="00677158">
              <w:rPr>
                <w:rFonts w:ascii="Calibri" w:eastAsia="Times New Roman" w:hAnsi="Calibri" w:cs="Calibri"/>
                <w:color w:val="000000"/>
                <w:sz w:val="24"/>
                <w:szCs w:val="24"/>
              </w:rPr>
              <w:t>Apache Commons Libs</w:t>
            </w:r>
          </w:p>
        </w:tc>
        <w:tc>
          <w:tcPr>
            <w:tcW w:w="6160" w:type="dxa"/>
            <w:tcBorders>
              <w:top w:val="nil"/>
              <w:left w:val="nil"/>
              <w:bottom w:val="single" w:sz="4" w:space="0" w:color="auto"/>
              <w:right w:val="single" w:sz="12" w:space="0" w:color="auto"/>
            </w:tcBorders>
            <w:shd w:val="clear" w:color="auto" w:fill="auto"/>
            <w:vAlign w:val="center"/>
            <w:hideMark/>
          </w:tcPr>
          <w:p w14:paraId="31765EC5"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sidRPr="00677158">
              <w:rPr>
                <w:rFonts w:ascii="Calibri" w:eastAsia="Times New Roman" w:hAnsi="Calibri" w:cs="Calibri"/>
                <w:color w:val="000000"/>
                <w:sz w:val="24"/>
                <w:szCs w:val="24"/>
              </w:rPr>
              <w:t>Java software library</w:t>
            </w:r>
          </w:p>
        </w:tc>
      </w:tr>
      <w:tr w:rsidR="00B33BCD" w:rsidRPr="00677158" w14:paraId="0E8AB3CC" w14:textId="77777777" w:rsidTr="003A7014">
        <w:trPr>
          <w:trHeight w:val="315"/>
        </w:trPr>
        <w:tc>
          <w:tcPr>
            <w:tcW w:w="3440" w:type="dxa"/>
            <w:tcBorders>
              <w:top w:val="nil"/>
              <w:left w:val="single" w:sz="12" w:space="0" w:color="auto"/>
              <w:bottom w:val="single" w:sz="4" w:space="0" w:color="auto"/>
              <w:right w:val="single" w:sz="4" w:space="0" w:color="auto"/>
            </w:tcBorders>
            <w:shd w:val="clear" w:color="auto" w:fill="auto"/>
            <w:vAlign w:val="center"/>
            <w:hideMark/>
          </w:tcPr>
          <w:p w14:paraId="1EC87A44"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sidRPr="00677158">
              <w:rPr>
                <w:rFonts w:ascii="Calibri" w:eastAsia="Times New Roman" w:hAnsi="Calibri" w:cs="Calibri"/>
                <w:color w:val="000000"/>
                <w:sz w:val="24"/>
                <w:szCs w:val="24"/>
              </w:rPr>
              <w:t xml:space="preserve">Apache </w:t>
            </w:r>
            <w:proofErr w:type="spellStart"/>
            <w:r w:rsidRPr="00677158">
              <w:rPr>
                <w:rFonts w:ascii="Calibri" w:eastAsia="Times New Roman" w:hAnsi="Calibri" w:cs="Calibri"/>
                <w:color w:val="000000"/>
                <w:sz w:val="24"/>
                <w:szCs w:val="24"/>
              </w:rPr>
              <w:t>Jmeter</w:t>
            </w:r>
            <w:proofErr w:type="spellEnd"/>
          </w:p>
        </w:tc>
        <w:tc>
          <w:tcPr>
            <w:tcW w:w="6160" w:type="dxa"/>
            <w:tcBorders>
              <w:top w:val="nil"/>
              <w:left w:val="nil"/>
              <w:bottom w:val="single" w:sz="4" w:space="0" w:color="auto"/>
              <w:right w:val="single" w:sz="12" w:space="0" w:color="auto"/>
            </w:tcBorders>
            <w:shd w:val="clear" w:color="auto" w:fill="auto"/>
            <w:vAlign w:val="center"/>
            <w:hideMark/>
          </w:tcPr>
          <w:p w14:paraId="0C074910"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sidRPr="00677158">
              <w:rPr>
                <w:rFonts w:ascii="Calibri" w:eastAsia="Times New Roman" w:hAnsi="Calibri" w:cs="Calibri"/>
                <w:color w:val="000000"/>
                <w:sz w:val="24"/>
                <w:szCs w:val="24"/>
              </w:rPr>
              <w:t>Performance testing</w:t>
            </w:r>
          </w:p>
        </w:tc>
      </w:tr>
      <w:tr w:rsidR="00B33BCD" w:rsidRPr="00677158" w14:paraId="0C180D3E" w14:textId="77777777" w:rsidTr="003A7014">
        <w:trPr>
          <w:trHeight w:val="315"/>
        </w:trPr>
        <w:tc>
          <w:tcPr>
            <w:tcW w:w="3440" w:type="dxa"/>
            <w:tcBorders>
              <w:top w:val="nil"/>
              <w:left w:val="single" w:sz="12" w:space="0" w:color="auto"/>
              <w:bottom w:val="single" w:sz="4" w:space="0" w:color="auto"/>
              <w:right w:val="single" w:sz="4" w:space="0" w:color="auto"/>
            </w:tcBorders>
            <w:shd w:val="clear" w:color="auto" w:fill="auto"/>
            <w:vAlign w:val="center"/>
          </w:tcPr>
          <w:p w14:paraId="7A20496F"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Apache Tomcat</w:t>
            </w:r>
          </w:p>
        </w:tc>
        <w:tc>
          <w:tcPr>
            <w:tcW w:w="6160" w:type="dxa"/>
            <w:tcBorders>
              <w:top w:val="nil"/>
              <w:left w:val="nil"/>
              <w:bottom w:val="single" w:sz="4" w:space="0" w:color="auto"/>
              <w:right w:val="single" w:sz="12" w:space="0" w:color="auto"/>
            </w:tcBorders>
            <w:shd w:val="clear" w:color="auto" w:fill="auto"/>
            <w:vAlign w:val="center"/>
          </w:tcPr>
          <w:p w14:paraId="43AE2D99"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Open Source Web Server</w:t>
            </w:r>
          </w:p>
        </w:tc>
      </w:tr>
      <w:tr w:rsidR="00B33BCD" w:rsidRPr="00677158" w14:paraId="68AE09CD" w14:textId="77777777" w:rsidTr="003A7014">
        <w:trPr>
          <w:trHeight w:val="315"/>
        </w:trPr>
        <w:tc>
          <w:tcPr>
            <w:tcW w:w="3440" w:type="dxa"/>
            <w:tcBorders>
              <w:top w:val="nil"/>
              <w:left w:val="single" w:sz="12" w:space="0" w:color="auto"/>
              <w:bottom w:val="single" w:sz="4" w:space="0" w:color="auto"/>
              <w:right w:val="single" w:sz="4" w:space="0" w:color="auto"/>
            </w:tcBorders>
            <w:shd w:val="clear" w:color="auto" w:fill="auto"/>
            <w:vAlign w:val="center"/>
            <w:hideMark/>
          </w:tcPr>
          <w:p w14:paraId="11C0C204"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sidRPr="00677158">
              <w:rPr>
                <w:rFonts w:ascii="Calibri" w:eastAsia="Times New Roman" w:hAnsi="Calibri" w:cs="Calibri"/>
                <w:color w:val="000000"/>
                <w:sz w:val="24"/>
                <w:szCs w:val="24"/>
              </w:rPr>
              <w:t>ASP.NET</w:t>
            </w:r>
          </w:p>
        </w:tc>
        <w:tc>
          <w:tcPr>
            <w:tcW w:w="6160" w:type="dxa"/>
            <w:tcBorders>
              <w:top w:val="nil"/>
              <w:left w:val="nil"/>
              <w:bottom w:val="single" w:sz="4" w:space="0" w:color="auto"/>
              <w:right w:val="single" w:sz="12" w:space="0" w:color="auto"/>
            </w:tcBorders>
            <w:shd w:val="clear" w:color="auto" w:fill="auto"/>
            <w:vAlign w:val="center"/>
            <w:hideMark/>
          </w:tcPr>
          <w:p w14:paraId="2ADFD9AA"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sidRPr="00677158">
              <w:rPr>
                <w:rFonts w:ascii="Calibri" w:eastAsia="Times New Roman" w:hAnsi="Calibri" w:cs="Calibri"/>
                <w:color w:val="000000"/>
                <w:sz w:val="24"/>
                <w:szCs w:val="24"/>
              </w:rPr>
              <w:t>Programming Language</w:t>
            </w:r>
          </w:p>
        </w:tc>
      </w:tr>
      <w:tr w:rsidR="00B33BCD" w:rsidRPr="00677158" w14:paraId="47E1CB67" w14:textId="77777777" w:rsidTr="003A7014">
        <w:trPr>
          <w:trHeight w:val="945"/>
        </w:trPr>
        <w:tc>
          <w:tcPr>
            <w:tcW w:w="3440" w:type="dxa"/>
            <w:tcBorders>
              <w:top w:val="nil"/>
              <w:left w:val="single" w:sz="12" w:space="0" w:color="auto"/>
              <w:bottom w:val="single" w:sz="4" w:space="0" w:color="auto"/>
              <w:right w:val="single" w:sz="4" w:space="0" w:color="auto"/>
            </w:tcBorders>
            <w:shd w:val="clear" w:color="auto" w:fill="auto"/>
            <w:vAlign w:val="center"/>
          </w:tcPr>
          <w:p w14:paraId="77BADC67"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Artifactory</w:t>
            </w:r>
          </w:p>
        </w:tc>
        <w:tc>
          <w:tcPr>
            <w:tcW w:w="6160" w:type="dxa"/>
            <w:tcBorders>
              <w:top w:val="nil"/>
              <w:left w:val="nil"/>
              <w:bottom w:val="single" w:sz="4" w:space="0" w:color="auto"/>
              <w:right w:val="single" w:sz="12" w:space="0" w:color="auto"/>
            </w:tcBorders>
            <w:shd w:val="clear" w:color="auto" w:fill="auto"/>
            <w:vAlign w:val="center"/>
          </w:tcPr>
          <w:p w14:paraId="56A660F0"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Artifact Repository Management</w:t>
            </w:r>
          </w:p>
        </w:tc>
      </w:tr>
      <w:tr w:rsidR="00B33BCD" w:rsidRPr="00677158" w14:paraId="5596701C" w14:textId="77777777" w:rsidTr="003A7014">
        <w:trPr>
          <w:trHeight w:val="945"/>
        </w:trPr>
        <w:tc>
          <w:tcPr>
            <w:tcW w:w="3440" w:type="dxa"/>
            <w:tcBorders>
              <w:top w:val="nil"/>
              <w:left w:val="single" w:sz="12" w:space="0" w:color="auto"/>
              <w:bottom w:val="single" w:sz="4" w:space="0" w:color="auto"/>
              <w:right w:val="single" w:sz="4" w:space="0" w:color="auto"/>
            </w:tcBorders>
            <w:shd w:val="clear" w:color="auto" w:fill="auto"/>
            <w:vAlign w:val="center"/>
            <w:hideMark/>
          </w:tcPr>
          <w:p w14:paraId="3C44FDB1"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sidRPr="00677158">
              <w:rPr>
                <w:rFonts w:ascii="Calibri" w:eastAsia="Times New Roman" w:hAnsi="Calibri" w:cs="Calibri"/>
                <w:color w:val="000000"/>
                <w:sz w:val="24"/>
                <w:szCs w:val="24"/>
              </w:rPr>
              <w:t>AWS Cloud</w:t>
            </w:r>
          </w:p>
        </w:tc>
        <w:tc>
          <w:tcPr>
            <w:tcW w:w="6160" w:type="dxa"/>
            <w:tcBorders>
              <w:top w:val="nil"/>
              <w:left w:val="nil"/>
              <w:bottom w:val="single" w:sz="4" w:space="0" w:color="auto"/>
              <w:right w:val="single" w:sz="12" w:space="0" w:color="auto"/>
            </w:tcBorders>
            <w:shd w:val="clear" w:color="auto" w:fill="auto"/>
            <w:vAlign w:val="center"/>
            <w:hideMark/>
          </w:tcPr>
          <w:p w14:paraId="3DC54FE2"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sidRPr="00677158">
              <w:rPr>
                <w:rFonts w:ascii="Calibri" w:eastAsia="Times New Roman" w:hAnsi="Calibri" w:cs="Calibri"/>
                <w:color w:val="000000"/>
                <w:sz w:val="24"/>
                <w:szCs w:val="24"/>
              </w:rPr>
              <w:t xml:space="preserve">Public cloud platform. USCIS currently uses EC2, </w:t>
            </w:r>
            <w:r>
              <w:rPr>
                <w:rFonts w:ascii="Calibri" w:eastAsia="Times New Roman" w:hAnsi="Calibri" w:cs="Calibri"/>
                <w:color w:val="000000"/>
                <w:sz w:val="24"/>
                <w:szCs w:val="24"/>
              </w:rPr>
              <w:t xml:space="preserve">ECS, EMR, </w:t>
            </w:r>
            <w:r w:rsidRPr="00677158">
              <w:rPr>
                <w:rFonts w:ascii="Calibri" w:eastAsia="Times New Roman" w:hAnsi="Calibri" w:cs="Calibri"/>
                <w:color w:val="000000"/>
                <w:sz w:val="24"/>
                <w:szCs w:val="24"/>
              </w:rPr>
              <w:t>S3, ECR, RDS, CloudFormation, Lambda, and a number of other AWS services</w:t>
            </w:r>
          </w:p>
        </w:tc>
      </w:tr>
      <w:tr w:rsidR="00B33BCD" w:rsidRPr="00677158" w14:paraId="59DE384C" w14:textId="77777777" w:rsidTr="003A7014">
        <w:trPr>
          <w:trHeight w:val="315"/>
        </w:trPr>
        <w:tc>
          <w:tcPr>
            <w:tcW w:w="3440" w:type="dxa"/>
            <w:tcBorders>
              <w:top w:val="nil"/>
              <w:left w:val="single" w:sz="12" w:space="0" w:color="auto"/>
              <w:bottom w:val="single" w:sz="4" w:space="0" w:color="auto"/>
              <w:right w:val="single" w:sz="4" w:space="0" w:color="auto"/>
            </w:tcBorders>
            <w:shd w:val="clear" w:color="auto" w:fill="auto"/>
            <w:vAlign w:val="center"/>
            <w:hideMark/>
          </w:tcPr>
          <w:p w14:paraId="0757C84E" w14:textId="77777777" w:rsidR="00B33BCD" w:rsidRPr="00677158" w:rsidRDefault="00B33BCD" w:rsidP="003A7014">
            <w:pPr>
              <w:widowControl/>
              <w:spacing w:after="0" w:line="240" w:lineRule="auto"/>
              <w:rPr>
                <w:rFonts w:ascii="Calibri" w:eastAsia="Times New Roman" w:hAnsi="Calibri" w:cs="Calibri"/>
                <w:color w:val="000000"/>
                <w:sz w:val="24"/>
                <w:szCs w:val="24"/>
              </w:rPr>
            </w:pPr>
            <w:proofErr w:type="spellStart"/>
            <w:r w:rsidRPr="00677158">
              <w:rPr>
                <w:rFonts w:ascii="Calibri" w:eastAsia="Times New Roman" w:hAnsi="Calibri" w:cs="Calibri"/>
                <w:color w:val="000000"/>
                <w:sz w:val="24"/>
                <w:szCs w:val="24"/>
              </w:rPr>
              <w:t>BouncyCastle</w:t>
            </w:r>
            <w:proofErr w:type="spellEnd"/>
            <w:r w:rsidRPr="00677158">
              <w:rPr>
                <w:rFonts w:ascii="Calibri" w:eastAsia="Times New Roman" w:hAnsi="Calibri" w:cs="Calibri"/>
                <w:color w:val="000000"/>
                <w:sz w:val="24"/>
                <w:szCs w:val="24"/>
              </w:rPr>
              <w:t xml:space="preserve"> (FIPS)</w:t>
            </w:r>
          </w:p>
        </w:tc>
        <w:tc>
          <w:tcPr>
            <w:tcW w:w="6160" w:type="dxa"/>
            <w:tcBorders>
              <w:top w:val="nil"/>
              <w:left w:val="nil"/>
              <w:bottom w:val="single" w:sz="4" w:space="0" w:color="auto"/>
              <w:right w:val="single" w:sz="12" w:space="0" w:color="auto"/>
            </w:tcBorders>
            <w:shd w:val="clear" w:color="auto" w:fill="auto"/>
            <w:vAlign w:val="center"/>
            <w:hideMark/>
          </w:tcPr>
          <w:p w14:paraId="4DABFB8D" w14:textId="77777777" w:rsidR="00B33BCD" w:rsidRPr="00677158" w:rsidRDefault="00B33BCD" w:rsidP="003A7014">
            <w:pPr>
              <w:widowControl/>
              <w:spacing w:after="0" w:line="240" w:lineRule="auto"/>
              <w:rPr>
                <w:rFonts w:ascii="Calibri" w:eastAsia="Times New Roman" w:hAnsi="Calibri" w:cs="Calibri"/>
                <w:color w:val="000000"/>
                <w:sz w:val="24"/>
                <w:szCs w:val="24"/>
              </w:rPr>
            </w:pPr>
            <w:proofErr w:type="spellStart"/>
            <w:r w:rsidRPr="00677158">
              <w:rPr>
                <w:rFonts w:ascii="Calibri" w:eastAsia="Times New Roman" w:hAnsi="Calibri" w:cs="Calibri"/>
                <w:color w:val="000000"/>
                <w:sz w:val="24"/>
                <w:szCs w:val="24"/>
              </w:rPr>
              <w:t>Crytography</w:t>
            </w:r>
            <w:proofErr w:type="spellEnd"/>
            <w:r w:rsidRPr="00677158">
              <w:rPr>
                <w:rFonts w:ascii="Calibri" w:eastAsia="Times New Roman" w:hAnsi="Calibri" w:cs="Calibri"/>
                <w:color w:val="000000"/>
                <w:sz w:val="24"/>
                <w:szCs w:val="24"/>
              </w:rPr>
              <w:t xml:space="preserve"> API</w:t>
            </w:r>
          </w:p>
        </w:tc>
      </w:tr>
      <w:tr w:rsidR="00B33BCD" w:rsidRPr="00677158" w14:paraId="06341471" w14:textId="77777777" w:rsidTr="003A7014">
        <w:trPr>
          <w:trHeight w:val="315"/>
        </w:trPr>
        <w:tc>
          <w:tcPr>
            <w:tcW w:w="3440" w:type="dxa"/>
            <w:tcBorders>
              <w:top w:val="nil"/>
              <w:left w:val="single" w:sz="12" w:space="0" w:color="auto"/>
              <w:bottom w:val="single" w:sz="4" w:space="0" w:color="auto"/>
              <w:right w:val="single" w:sz="4" w:space="0" w:color="auto"/>
            </w:tcBorders>
            <w:shd w:val="clear" w:color="auto" w:fill="auto"/>
            <w:vAlign w:val="center"/>
          </w:tcPr>
          <w:p w14:paraId="3D22A0EA" w14:textId="77777777" w:rsidR="00B33BCD" w:rsidRDefault="00B33BCD" w:rsidP="003A7014">
            <w:pPr>
              <w:widowControl/>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Brava</w:t>
            </w:r>
          </w:p>
        </w:tc>
        <w:tc>
          <w:tcPr>
            <w:tcW w:w="6160" w:type="dxa"/>
            <w:tcBorders>
              <w:top w:val="nil"/>
              <w:left w:val="nil"/>
              <w:bottom w:val="single" w:sz="4" w:space="0" w:color="auto"/>
              <w:right w:val="single" w:sz="12" w:space="0" w:color="auto"/>
            </w:tcBorders>
            <w:shd w:val="clear" w:color="auto" w:fill="auto"/>
            <w:vAlign w:val="center"/>
          </w:tcPr>
          <w:p w14:paraId="7483FAA9" w14:textId="77777777" w:rsidR="00B33BCD" w:rsidRDefault="00B33BCD" w:rsidP="003A7014">
            <w:pPr>
              <w:widowControl/>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Print/Reader utility</w:t>
            </w:r>
          </w:p>
        </w:tc>
      </w:tr>
      <w:tr w:rsidR="00B33BCD" w:rsidRPr="00677158" w14:paraId="44F594F0" w14:textId="77777777" w:rsidTr="003A7014">
        <w:trPr>
          <w:trHeight w:val="315"/>
        </w:trPr>
        <w:tc>
          <w:tcPr>
            <w:tcW w:w="3440" w:type="dxa"/>
            <w:tcBorders>
              <w:top w:val="nil"/>
              <w:left w:val="single" w:sz="12" w:space="0" w:color="auto"/>
              <w:bottom w:val="single" w:sz="4" w:space="0" w:color="auto"/>
              <w:right w:val="single" w:sz="4" w:space="0" w:color="auto"/>
            </w:tcBorders>
            <w:shd w:val="clear" w:color="auto" w:fill="auto"/>
            <w:vAlign w:val="center"/>
          </w:tcPr>
          <w:p w14:paraId="1700EE06" w14:textId="77777777" w:rsidR="00B33BCD" w:rsidRDefault="00B33BCD" w:rsidP="003A7014">
            <w:pPr>
              <w:widowControl/>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Captiva</w:t>
            </w:r>
          </w:p>
        </w:tc>
        <w:tc>
          <w:tcPr>
            <w:tcW w:w="6160" w:type="dxa"/>
            <w:tcBorders>
              <w:top w:val="nil"/>
              <w:left w:val="nil"/>
              <w:bottom w:val="single" w:sz="4" w:space="0" w:color="auto"/>
              <w:right w:val="single" w:sz="12" w:space="0" w:color="auto"/>
            </w:tcBorders>
            <w:shd w:val="clear" w:color="auto" w:fill="auto"/>
            <w:vAlign w:val="center"/>
          </w:tcPr>
          <w:p w14:paraId="19B80DC9" w14:textId="77777777" w:rsidR="00B33BCD" w:rsidRDefault="00B33BCD" w:rsidP="003A7014">
            <w:pPr>
              <w:widowControl/>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Document Capture Software</w:t>
            </w:r>
          </w:p>
        </w:tc>
      </w:tr>
      <w:tr w:rsidR="00B33BCD" w:rsidRPr="00677158" w14:paraId="1130A6A2" w14:textId="77777777" w:rsidTr="003A7014">
        <w:trPr>
          <w:trHeight w:val="315"/>
        </w:trPr>
        <w:tc>
          <w:tcPr>
            <w:tcW w:w="3440" w:type="dxa"/>
            <w:tcBorders>
              <w:top w:val="nil"/>
              <w:left w:val="single" w:sz="12" w:space="0" w:color="auto"/>
              <w:bottom w:val="single" w:sz="4" w:space="0" w:color="auto"/>
              <w:right w:val="single" w:sz="4" w:space="0" w:color="auto"/>
            </w:tcBorders>
            <w:shd w:val="clear" w:color="auto" w:fill="auto"/>
            <w:vAlign w:val="center"/>
          </w:tcPr>
          <w:p w14:paraId="1C5F8884"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Cassandra</w:t>
            </w:r>
          </w:p>
        </w:tc>
        <w:tc>
          <w:tcPr>
            <w:tcW w:w="6160" w:type="dxa"/>
            <w:tcBorders>
              <w:top w:val="nil"/>
              <w:left w:val="nil"/>
              <w:bottom w:val="single" w:sz="4" w:space="0" w:color="auto"/>
              <w:right w:val="single" w:sz="12" w:space="0" w:color="auto"/>
            </w:tcBorders>
            <w:shd w:val="clear" w:color="auto" w:fill="auto"/>
            <w:vAlign w:val="center"/>
          </w:tcPr>
          <w:p w14:paraId="1804F4D1"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Scalable and Fault-tolerant Apache database</w:t>
            </w:r>
          </w:p>
        </w:tc>
      </w:tr>
      <w:tr w:rsidR="00B33BCD" w:rsidRPr="00677158" w14:paraId="2A566B1C" w14:textId="77777777" w:rsidTr="003A7014">
        <w:trPr>
          <w:trHeight w:val="315"/>
        </w:trPr>
        <w:tc>
          <w:tcPr>
            <w:tcW w:w="3440" w:type="dxa"/>
            <w:tcBorders>
              <w:top w:val="nil"/>
              <w:left w:val="single" w:sz="12" w:space="0" w:color="auto"/>
              <w:bottom w:val="single" w:sz="4" w:space="0" w:color="auto"/>
              <w:right w:val="single" w:sz="4" w:space="0" w:color="auto"/>
            </w:tcBorders>
            <w:shd w:val="clear" w:color="auto" w:fill="auto"/>
            <w:vAlign w:val="center"/>
            <w:hideMark/>
          </w:tcPr>
          <w:p w14:paraId="12754AE1"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sidRPr="00677158">
              <w:rPr>
                <w:rFonts w:ascii="Calibri" w:eastAsia="Times New Roman" w:hAnsi="Calibri" w:cs="Calibri"/>
                <w:color w:val="000000"/>
                <w:sz w:val="24"/>
                <w:szCs w:val="24"/>
              </w:rPr>
              <w:t>Chaos Monkey</w:t>
            </w:r>
          </w:p>
        </w:tc>
        <w:tc>
          <w:tcPr>
            <w:tcW w:w="6160" w:type="dxa"/>
            <w:tcBorders>
              <w:top w:val="nil"/>
              <w:left w:val="nil"/>
              <w:bottom w:val="single" w:sz="4" w:space="0" w:color="auto"/>
              <w:right w:val="single" w:sz="12" w:space="0" w:color="auto"/>
            </w:tcBorders>
            <w:shd w:val="clear" w:color="auto" w:fill="auto"/>
            <w:vAlign w:val="center"/>
            <w:hideMark/>
          </w:tcPr>
          <w:p w14:paraId="38C64BCB"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sidRPr="00677158">
              <w:rPr>
                <w:rFonts w:ascii="Calibri" w:eastAsia="Times New Roman" w:hAnsi="Calibri" w:cs="Calibri"/>
                <w:color w:val="000000"/>
                <w:sz w:val="24"/>
                <w:szCs w:val="24"/>
              </w:rPr>
              <w:t>Application Resiliency Tool</w:t>
            </w:r>
          </w:p>
        </w:tc>
      </w:tr>
      <w:tr w:rsidR="00B33BCD" w:rsidRPr="00677158" w14:paraId="2FBA7D97" w14:textId="77777777" w:rsidTr="003A7014">
        <w:trPr>
          <w:trHeight w:val="315"/>
        </w:trPr>
        <w:tc>
          <w:tcPr>
            <w:tcW w:w="3440" w:type="dxa"/>
            <w:tcBorders>
              <w:top w:val="nil"/>
              <w:left w:val="single" w:sz="12" w:space="0" w:color="auto"/>
              <w:bottom w:val="single" w:sz="4" w:space="0" w:color="auto"/>
              <w:right w:val="single" w:sz="4" w:space="0" w:color="auto"/>
            </w:tcBorders>
            <w:shd w:val="clear" w:color="auto" w:fill="auto"/>
            <w:vAlign w:val="center"/>
            <w:hideMark/>
          </w:tcPr>
          <w:p w14:paraId="5057EC22"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sidRPr="00677158">
              <w:rPr>
                <w:rFonts w:ascii="Calibri" w:eastAsia="Times New Roman" w:hAnsi="Calibri" w:cs="Calibri"/>
                <w:color w:val="000000"/>
                <w:sz w:val="24"/>
                <w:szCs w:val="24"/>
              </w:rPr>
              <w:t>Chef</w:t>
            </w:r>
          </w:p>
        </w:tc>
        <w:tc>
          <w:tcPr>
            <w:tcW w:w="6160" w:type="dxa"/>
            <w:tcBorders>
              <w:top w:val="nil"/>
              <w:left w:val="nil"/>
              <w:bottom w:val="single" w:sz="4" w:space="0" w:color="auto"/>
              <w:right w:val="single" w:sz="12" w:space="0" w:color="auto"/>
            </w:tcBorders>
            <w:shd w:val="clear" w:color="auto" w:fill="auto"/>
            <w:vAlign w:val="center"/>
            <w:hideMark/>
          </w:tcPr>
          <w:p w14:paraId="580AC1D2"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sidRPr="00677158">
              <w:rPr>
                <w:rFonts w:ascii="Calibri" w:eastAsia="Times New Roman" w:hAnsi="Calibri" w:cs="Calibri"/>
                <w:color w:val="000000"/>
                <w:sz w:val="24"/>
                <w:szCs w:val="24"/>
              </w:rPr>
              <w:t>Configuration Management</w:t>
            </w:r>
          </w:p>
        </w:tc>
      </w:tr>
      <w:tr w:rsidR="00B33BCD" w:rsidRPr="00677158" w14:paraId="0C5EA662" w14:textId="77777777" w:rsidTr="003A7014">
        <w:trPr>
          <w:trHeight w:val="315"/>
        </w:trPr>
        <w:tc>
          <w:tcPr>
            <w:tcW w:w="3440" w:type="dxa"/>
            <w:tcBorders>
              <w:top w:val="nil"/>
              <w:left w:val="single" w:sz="12" w:space="0" w:color="auto"/>
              <w:bottom w:val="single" w:sz="4" w:space="0" w:color="auto"/>
              <w:right w:val="single" w:sz="4" w:space="0" w:color="auto"/>
            </w:tcBorders>
            <w:shd w:val="clear" w:color="auto" w:fill="auto"/>
            <w:vAlign w:val="center"/>
            <w:hideMark/>
          </w:tcPr>
          <w:p w14:paraId="2070DDB4"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sidRPr="00677158">
              <w:rPr>
                <w:rFonts w:ascii="Calibri" w:eastAsia="Times New Roman" w:hAnsi="Calibri" w:cs="Calibri"/>
                <w:color w:val="000000"/>
                <w:sz w:val="24"/>
                <w:szCs w:val="24"/>
              </w:rPr>
              <w:t>Confluent</w:t>
            </w:r>
          </w:p>
        </w:tc>
        <w:tc>
          <w:tcPr>
            <w:tcW w:w="6160" w:type="dxa"/>
            <w:tcBorders>
              <w:top w:val="nil"/>
              <w:left w:val="nil"/>
              <w:bottom w:val="single" w:sz="4" w:space="0" w:color="auto"/>
              <w:right w:val="single" w:sz="12" w:space="0" w:color="auto"/>
            </w:tcBorders>
            <w:shd w:val="clear" w:color="auto" w:fill="auto"/>
            <w:vAlign w:val="center"/>
            <w:hideMark/>
          </w:tcPr>
          <w:p w14:paraId="24F5FFAF"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sidRPr="00677158">
              <w:rPr>
                <w:rFonts w:ascii="Calibri" w:eastAsia="Times New Roman" w:hAnsi="Calibri" w:cs="Calibri"/>
                <w:color w:val="000000"/>
                <w:sz w:val="24"/>
                <w:szCs w:val="24"/>
              </w:rPr>
              <w:t>Kafka platform</w:t>
            </w:r>
          </w:p>
        </w:tc>
      </w:tr>
      <w:tr w:rsidR="00B33BCD" w:rsidRPr="00677158" w14:paraId="221C9048" w14:textId="77777777" w:rsidTr="003A7014">
        <w:trPr>
          <w:trHeight w:val="315"/>
        </w:trPr>
        <w:tc>
          <w:tcPr>
            <w:tcW w:w="3440" w:type="dxa"/>
            <w:tcBorders>
              <w:top w:val="nil"/>
              <w:left w:val="single" w:sz="12" w:space="0" w:color="auto"/>
              <w:bottom w:val="single" w:sz="4" w:space="0" w:color="auto"/>
              <w:right w:val="single" w:sz="4" w:space="0" w:color="auto"/>
            </w:tcBorders>
            <w:shd w:val="clear" w:color="auto" w:fill="auto"/>
            <w:vAlign w:val="center"/>
            <w:hideMark/>
          </w:tcPr>
          <w:p w14:paraId="2621ADDB"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sidRPr="00677158">
              <w:rPr>
                <w:rFonts w:ascii="Calibri" w:eastAsia="Times New Roman" w:hAnsi="Calibri" w:cs="Calibri"/>
                <w:color w:val="000000"/>
                <w:sz w:val="24"/>
                <w:szCs w:val="24"/>
              </w:rPr>
              <w:t>Consul</w:t>
            </w:r>
          </w:p>
        </w:tc>
        <w:tc>
          <w:tcPr>
            <w:tcW w:w="6160" w:type="dxa"/>
            <w:tcBorders>
              <w:top w:val="nil"/>
              <w:left w:val="nil"/>
              <w:bottom w:val="single" w:sz="4" w:space="0" w:color="auto"/>
              <w:right w:val="single" w:sz="12" w:space="0" w:color="auto"/>
            </w:tcBorders>
            <w:shd w:val="clear" w:color="auto" w:fill="auto"/>
            <w:vAlign w:val="center"/>
            <w:hideMark/>
          </w:tcPr>
          <w:p w14:paraId="7517837F"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sidRPr="00677158">
              <w:rPr>
                <w:rFonts w:ascii="Calibri" w:eastAsia="Times New Roman" w:hAnsi="Calibri" w:cs="Calibri"/>
                <w:color w:val="000000"/>
                <w:sz w:val="24"/>
                <w:szCs w:val="24"/>
              </w:rPr>
              <w:t>Distributed Service Discovery</w:t>
            </w:r>
          </w:p>
        </w:tc>
      </w:tr>
      <w:tr w:rsidR="00B33BCD" w:rsidRPr="00677158" w14:paraId="0B8F2B54" w14:textId="77777777" w:rsidTr="003A7014">
        <w:trPr>
          <w:trHeight w:val="315"/>
        </w:trPr>
        <w:tc>
          <w:tcPr>
            <w:tcW w:w="3440" w:type="dxa"/>
            <w:tcBorders>
              <w:top w:val="nil"/>
              <w:left w:val="single" w:sz="12" w:space="0" w:color="auto"/>
              <w:bottom w:val="single" w:sz="4" w:space="0" w:color="auto"/>
              <w:right w:val="single" w:sz="4" w:space="0" w:color="auto"/>
            </w:tcBorders>
            <w:shd w:val="clear" w:color="auto" w:fill="auto"/>
            <w:vAlign w:val="center"/>
            <w:hideMark/>
          </w:tcPr>
          <w:p w14:paraId="3CD7D86C"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sidRPr="00677158">
              <w:rPr>
                <w:rFonts w:ascii="Calibri" w:eastAsia="Times New Roman" w:hAnsi="Calibri" w:cs="Calibri"/>
                <w:color w:val="000000"/>
                <w:sz w:val="24"/>
                <w:szCs w:val="24"/>
              </w:rPr>
              <w:t>Cucumber/Jasmine/Selenium</w:t>
            </w:r>
          </w:p>
        </w:tc>
        <w:tc>
          <w:tcPr>
            <w:tcW w:w="6160" w:type="dxa"/>
            <w:tcBorders>
              <w:top w:val="nil"/>
              <w:left w:val="nil"/>
              <w:bottom w:val="single" w:sz="4" w:space="0" w:color="auto"/>
              <w:right w:val="single" w:sz="12" w:space="0" w:color="auto"/>
            </w:tcBorders>
            <w:shd w:val="clear" w:color="auto" w:fill="auto"/>
            <w:vAlign w:val="center"/>
            <w:hideMark/>
          </w:tcPr>
          <w:p w14:paraId="3F967EE7"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sidRPr="00677158">
              <w:rPr>
                <w:rFonts w:ascii="Calibri" w:eastAsia="Times New Roman" w:hAnsi="Calibri" w:cs="Calibri"/>
                <w:color w:val="000000"/>
                <w:sz w:val="24"/>
                <w:szCs w:val="24"/>
              </w:rPr>
              <w:t>Integration Testing</w:t>
            </w:r>
          </w:p>
        </w:tc>
      </w:tr>
      <w:tr w:rsidR="00B33BCD" w:rsidRPr="00677158" w14:paraId="4BC9EE82" w14:textId="77777777" w:rsidTr="003A7014">
        <w:trPr>
          <w:trHeight w:val="315"/>
        </w:trPr>
        <w:tc>
          <w:tcPr>
            <w:tcW w:w="3440" w:type="dxa"/>
            <w:tcBorders>
              <w:top w:val="nil"/>
              <w:left w:val="single" w:sz="12" w:space="0" w:color="auto"/>
              <w:bottom w:val="single" w:sz="4" w:space="0" w:color="auto"/>
              <w:right w:val="single" w:sz="4" w:space="0" w:color="auto"/>
            </w:tcBorders>
            <w:shd w:val="clear" w:color="auto" w:fill="auto"/>
            <w:vAlign w:val="center"/>
            <w:hideMark/>
          </w:tcPr>
          <w:p w14:paraId="0E7DECF7" w14:textId="77777777" w:rsidR="00B33BCD" w:rsidRPr="00677158" w:rsidRDefault="00B33BCD" w:rsidP="003A7014">
            <w:pPr>
              <w:widowControl/>
              <w:spacing w:after="0" w:line="240" w:lineRule="auto"/>
              <w:rPr>
                <w:rFonts w:ascii="Calibri" w:eastAsia="Times New Roman" w:hAnsi="Calibri" w:cs="Calibri"/>
                <w:color w:val="000000"/>
                <w:sz w:val="24"/>
                <w:szCs w:val="24"/>
              </w:rPr>
            </w:pPr>
            <w:proofErr w:type="spellStart"/>
            <w:r w:rsidRPr="00677158">
              <w:rPr>
                <w:rFonts w:ascii="Calibri" w:eastAsia="Times New Roman" w:hAnsi="Calibri" w:cs="Calibri"/>
                <w:color w:val="000000"/>
                <w:sz w:val="24"/>
                <w:szCs w:val="24"/>
              </w:rPr>
              <w:t>DeQue</w:t>
            </w:r>
            <w:proofErr w:type="spellEnd"/>
            <w:r w:rsidRPr="00677158">
              <w:rPr>
                <w:rFonts w:ascii="Calibri" w:eastAsia="Times New Roman" w:hAnsi="Calibri" w:cs="Calibri"/>
                <w:color w:val="000000"/>
                <w:sz w:val="24"/>
                <w:szCs w:val="24"/>
              </w:rPr>
              <w:t xml:space="preserve">  </w:t>
            </w:r>
            <w:proofErr w:type="spellStart"/>
            <w:r w:rsidRPr="00677158">
              <w:rPr>
                <w:rFonts w:ascii="Calibri" w:eastAsia="Times New Roman" w:hAnsi="Calibri" w:cs="Calibri"/>
                <w:color w:val="000000"/>
                <w:sz w:val="24"/>
                <w:szCs w:val="24"/>
              </w:rPr>
              <w:t>FireEyes</w:t>
            </w:r>
            <w:proofErr w:type="spellEnd"/>
          </w:p>
        </w:tc>
        <w:tc>
          <w:tcPr>
            <w:tcW w:w="6160" w:type="dxa"/>
            <w:tcBorders>
              <w:top w:val="nil"/>
              <w:left w:val="nil"/>
              <w:bottom w:val="single" w:sz="4" w:space="0" w:color="auto"/>
              <w:right w:val="single" w:sz="12" w:space="0" w:color="auto"/>
            </w:tcBorders>
            <w:shd w:val="clear" w:color="auto" w:fill="auto"/>
            <w:vAlign w:val="center"/>
            <w:hideMark/>
          </w:tcPr>
          <w:p w14:paraId="0FF88318"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sidRPr="00677158">
              <w:rPr>
                <w:rFonts w:ascii="Calibri" w:eastAsia="Times New Roman" w:hAnsi="Calibri" w:cs="Calibri"/>
                <w:color w:val="000000"/>
                <w:sz w:val="24"/>
                <w:szCs w:val="24"/>
              </w:rPr>
              <w:t>508 Development Test tool</w:t>
            </w:r>
          </w:p>
        </w:tc>
      </w:tr>
      <w:tr w:rsidR="00B33BCD" w:rsidRPr="00677158" w14:paraId="16D70A33" w14:textId="77777777" w:rsidTr="003A7014">
        <w:trPr>
          <w:trHeight w:val="315"/>
        </w:trPr>
        <w:tc>
          <w:tcPr>
            <w:tcW w:w="3440" w:type="dxa"/>
            <w:tcBorders>
              <w:top w:val="nil"/>
              <w:left w:val="single" w:sz="12" w:space="0" w:color="auto"/>
              <w:bottom w:val="single" w:sz="4" w:space="0" w:color="auto"/>
              <w:right w:val="single" w:sz="4" w:space="0" w:color="auto"/>
            </w:tcBorders>
            <w:shd w:val="clear" w:color="auto" w:fill="auto"/>
            <w:vAlign w:val="center"/>
            <w:hideMark/>
          </w:tcPr>
          <w:p w14:paraId="1CCFD34F"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sidRPr="00677158">
              <w:rPr>
                <w:rFonts w:ascii="Calibri" w:eastAsia="Times New Roman" w:hAnsi="Calibri" w:cs="Calibri"/>
                <w:color w:val="000000"/>
                <w:sz w:val="24"/>
                <w:szCs w:val="24"/>
              </w:rPr>
              <w:t>Docker</w:t>
            </w:r>
          </w:p>
        </w:tc>
        <w:tc>
          <w:tcPr>
            <w:tcW w:w="6160" w:type="dxa"/>
            <w:tcBorders>
              <w:top w:val="nil"/>
              <w:left w:val="nil"/>
              <w:bottom w:val="single" w:sz="4" w:space="0" w:color="auto"/>
              <w:right w:val="single" w:sz="12" w:space="0" w:color="auto"/>
            </w:tcBorders>
            <w:shd w:val="clear" w:color="auto" w:fill="auto"/>
            <w:vAlign w:val="center"/>
            <w:hideMark/>
          </w:tcPr>
          <w:p w14:paraId="6BEA4E9F"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sidRPr="00677158">
              <w:rPr>
                <w:rFonts w:ascii="Calibri" w:eastAsia="Times New Roman" w:hAnsi="Calibri" w:cs="Calibri"/>
                <w:color w:val="000000"/>
                <w:sz w:val="24"/>
                <w:szCs w:val="24"/>
              </w:rPr>
              <w:t>Containerization</w:t>
            </w:r>
          </w:p>
        </w:tc>
      </w:tr>
      <w:tr w:rsidR="00B33BCD" w:rsidRPr="00677158" w14:paraId="03A09959" w14:textId="77777777" w:rsidTr="003A7014">
        <w:trPr>
          <w:trHeight w:val="315"/>
        </w:trPr>
        <w:tc>
          <w:tcPr>
            <w:tcW w:w="3440" w:type="dxa"/>
            <w:tcBorders>
              <w:top w:val="nil"/>
              <w:left w:val="single" w:sz="12" w:space="0" w:color="auto"/>
              <w:bottom w:val="single" w:sz="4" w:space="0" w:color="auto"/>
              <w:right w:val="single" w:sz="4" w:space="0" w:color="auto"/>
            </w:tcBorders>
            <w:shd w:val="clear" w:color="auto" w:fill="auto"/>
            <w:vAlign w:val="center"/>
            <w:hideMark/>
          </w:tcPr>
          <w:p w14:paraId="52AEF150"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sidRPr="00677158">
              <w:rPr>
                <w:rFonts w:ascii="Calibri" w:eastAsia="Times New Roman" w:hAnsi="Calibri" w:cs="Calibri"/>
                <w:color w:val="000000"/>
                <w:sz w:val="24"/>
                <w:szCs w:val="24"/>
              </w:rPr>
              <w:t>Elastic search</w:t>
            </w:r>
          </w:p>
        </w:tc>
        <w:tc>
          <w:tcPr>
            <w:tcW w:w="6160" w:type="dxa"/>
            <w:tcBorders>
              <w:top w:val="nil"/>
              <w:left w:val="nil"/>
              <w:bottom w:val="single" w:sz="4" w:space="0" w:color="auto"/>
              <w:right w:val="single" w:sz="12" w:space="0" w:color="auto"/>
            </w:tcBorders>
            <w:shd w:val="clear" w:color="auto" w:fill="auto"/>
            <w:vAlign w:val="center"/>
            <w:hideMark/>
          </w:tcPr>
          <w:p w14:paraId="1C6C590A"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sidRPr="00677158">
              <w:rPr>
                <w:rFonts w:ascii="Calibri" w:eastAsia="Times New Roman" w:hAnsi="Calibri" w:cs="Calibri"/>
                <w:color w:val="000000"/>
                <w:sz w:val="24"/>
                <w:szCs w:val="24"/>
              </w:rPr>
              <w:t>Search Engine</w:t>
            </w:r>
          </w:p>
        </w:tc>
      </w:tr>
      <w:tr w:rsidR="00B33BCD" w:rsidRPr="00677158" w14:paraId="4849D2C8" w14:textId="77777777" w:rsidTr="003A7014">
        <w:trPr>
          <w:trHeight w:val="315"/>
        </w:trPr>
        <w:tc>
          <w:tcPr>
            <w:tcW w:w="3440" w:type="dxa"/>
            <w:tcBorders>
              <w:top w:val="nil"/>
              <w:left w:val="single" w:sz="12" w:space="0" w:color="auto"/>
              <w:bottom w:val="single" w:sz="4" w:space="0" w:color="auto"/>
              <w:right w:val="single" w:sz="4" w:space="0" w:color="auto"/>
            </w:tcBorders>
            <w:shd w:val="clear" w:color="auto" w:fill="auto"/>
            <w:vAlign w:val="center"/>
            <w:hideMark/>
          </w:tcPr>
          <w:p w14:paraId="43278E19"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sidRPr="00677158">
              <w:rPr>
                <w:rFonts w:ascii="Calibri" w:eastAsia="Times New Roman" w:hAnsi="Calibri" w:cs="Calibri"/>
                <w:color w:val="000000"/>
                <w:sz w:val="24"/>
                <w:szCs w:val="24"/>
              </w:rPr>
              <w:t>Fortify</w:t>
            </w:r>
          </w:p>
        </w:tc>
        <w:tc>
          <w:tcPr>
            <w:tcW w:w="6160" w:type="dxa"/>
            <w:tcBorders>
              <w:top w:val="nil"/>
              <w:left w:val="nil"/>
              <w:bottom w:val="single" w:sz="4" w:space="0" w:color="auto"/>
              <w:right w:val="single" w:sz="12" w:space="0" w:color="auto"/>
            </w:tcBorders>
            <w:shd w:val="clear" w:color="auto" w:fill="auto"/>
            <w:vAlign w:val="center"/>
            <w:hideMark/>
          </w:tcPr>
          <w:p w14:paraId="5F8339B6"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sidRPr="00677158">
              <w:rPr>
                <w:rFonts w:ascii="Calibri" w:eastAsia="Times New Roman" w:hAnsi="Calibri" w:cs="Calibri"/>
                <w:color w:val="000000"/>
                <w:sz w:val="24"/>
                <w:szCs w:val="24"/>
              </w:rPr>
              <w:t>Security test tool</w:t>
            </w:r>
          </w:p>
        </w:tc>
      </w:tr>
      <w:tr w:rsidR="00B33BCD" w:rsidRPr="00677158" w14:paraId="1047B682" w14:textId="77777777" w:rsidTr="003A7014">
        <w:trPr>
          <w:trHeight w:val="315"/>
        </w:trPr>
        <w:tc>
          <w:tcPr>
            <w:tcW w:w="3440" w:type="dxa"/>
            <w:tcBorders>
              <w:top w:val="nil"/>
              <w:left w:val="single" w:sz="12" w:space="0" w:color="auto"/>
              <w:bottom w:val="single" w:sz="4" w:space="0" w:color="auto"/>
              <w:right w:val="single" w:sz="4" w:space="0" w:color="auto"/>
            </w:tcBorders>
            <w:shd w:val="clear" w:color="auto" w:fill="auto"/>
            <w:vAlign w:val="center"/>
            <w:hideMark/>
          </w:tcPr>
          <w:p w14:paraId="5328306D"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sidRPr="00677158">
              <w:rPr>
                <w:rFonts w:ascii="Calibri" w:eastAsia="Times New Roman" w:hAnsi="Calibri" w:cs="Calibri"/>
                <w:color w:val="000000"/>
                <w:sz w:val="24"/>
                <w:szCs w:val="24"/>
              </w:rPr>
              <w:t>Git / Enterprise GitHub</w:t>
            </w:r>
          </w:p>
        </w:tc>
        <w:tc>
          <w:tcPr>
            <w:tcW w:w="6160" w:type="dxa"/>
            <w:tcBorders>
              <w:top w:val="nil"/>
              <w:left w:val="nil"/>
              <w:bottom w:val="single" w:sz="4" w:space="0" w:color="auto"/>
              <w:right w:val="single" w:sz="12" w:space="0" w:color="auto"/>
            </w:tcBorders>
            <w:shd w:val="clear" w:color="auto" w:fill="auto"/>
            <w:vAlign w:val="center"/>
            <w:hideMark/>
          </w:tcPr>
          <w:p w14:paraId="47D6A368"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sidRPr="00677158">
              <w:rPr>
                <w:rFonts w:ascii="Calibri" w:eastAsia="Times New Roman" w:hAnsi="Calibri" w:cs="Calibri"/>
                <w:color w:val="000000"/>
                <w:sz w:val="24"/>
                <w:szCs w:val="24"/>
              </w:rPr>
              <w:t>Distributed version control</w:t>
            </w:r>
          </w:p>
        </w:tc>
      </w:tr>
      <w:tr w:rsidR="00B33BCD" w:rsidRPr="00677158" w14:paraId="25FF1FB2" w14:textId="77777777" w:rsidTr="003A7014">
        <w:trPr>
          <w:trHeight w:val="315"/>
        </w:trPr>
        <w:tc>
          <w:tcPr>
            <w:tcW w:w="3440" w:type="dxa"/>
            <w:tcBorders>
              <w:top w:val="nil"/>
              <w:left w:val="single" w:sz="12" w:space="0" w:color="auto"/>
              <w:bottom w:val="single" w:sz="4" w:space="0" w:color="auto"/>
              <w:right w:val="single" w:sz="4" w:space="0" w:color="auto"/>
            </w:tcBorders>
            <w:shd w:val="clear" w:color="auto" w:fill="auto"/>
            <w:vAlign w:val="center"/>
          </w:tcPr>
          <w:p w14:paraId="2A315805"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Golden Gate</w:t>
            </w:r>
          </w:p>
        </w:tc>
        <w:tc>
          <w:tcPr>
            <w:tcW w:w="6160" w:type="dxa"/>
            <w:tcBorders>
              <w:top w:val="nil"/>
              <w:left w:val="nil"/>
              <w:bottom w:val="single" w:sz="4" w:space="0" w:color="auto"/>
              <w:right w:val="single" w:sz="12" w:space="0" w:color="auto"/>
            </w:tcBorders>
            <w:shd w:val="clear" w:color="auto" w:fill="auto"/>
            <w:vAlign w:val="center"/>
          </w:tcPr>
          <w:p w14:paraId="420A7389"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Oracle data replication and synchronization</w:t>
            </w:r>
          </w:p>
        </w:tc>
      </w:tr>
      <w:tr w:rsidR="00B33BCD" w:rsidRPr="00677158" w14:paraId="2BFD9E85" w14:textId="77777777" w:rsidTr="003A7014">
        <w:trPr>
          <w:trHeight w:val="315"/>
        </w:trPr>
        <w:tc>
          <w:tcPr>
            <w:tcW w:w="3440" w:type="dxa"/>
            <w:tcBorders>
              <w:top w:val="nil"/>
              <w:left w:val="single" w:sz="12" w:space="0" w:color="auto"/>
              <w:bottom w:val="single" w:sz="4" w:space="0" w:color="auto"/>
              <w:right w:val="single" w:sz="4" w:space="0" w:color="auto"/>
            </w:tcBorders>
            <w:shd w:val="clear" w:color="auto" w:fill="auto"/>
            <w:vAlign w:val="center"/>
            <w:hideMark/>
          </w:tcPr>
          <w:p w14:paraId="476FA9BC"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sidRPr="00677158">
              <w:rPr>
                <w:rFonts w:ascii="Calibri" w:eastAsia="Times New Roman" w:hAnsi="Calibri" w:cs="Calibri"/>
                <w:color w:val="000000"/>
                <w:sz w:val="24"/>
                <w:szCs w:val="24"/>
              </w:rPr>
              <w:t>Gradle</w:t>
            </w:r>
          </w:p>
        </w:tc>
        <w:tc>
          <w:tcPr>
            <w:tcW w:w="6160" w:type="dxa"/>
            <w:tcBorders>
              <w:top w:val="nil"/>
              <w:left w:val="nil"/>
              <w:bottom w:val="single" w:sz="4" w:space="0" w:color="auto"/>
              <w:right w:val="single" w:sz="12" w:space="0" w:color="auto"/>
            </w:tcBorders>
            <w:shd w:val="clear" w:color="auto" w:fill="auto"/>
            <w:vAlign w:val="center"/>
            <w:hideMark/>
          </w:tcPr>
          <w:p w14:paraId="21CF625F"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sidRPr="00677158">
              <w:rPr>
                <w:rFonts w:ascii="Calibri" w:eastAsia="Times New Roman" w:hAnsi="Calibri" w:cs="Calibri"/>
                <w:color w:val="000000"/>
                <w:sz w:val="24"/>
                <w:szCs w:val="24"/>
              </w:rPr>
              <w:t>Java artifacts and dependency managements framework</w:t>
            </w:r>
          </w:p>
        </w:tc>
      </w:tr>
      <w:tr w:rsidR="00B33BCD" w:rsidRPr="00677158" w14:paraId="65236D19" w14:textId="77777777" w:rsidTr="003A7014">
        <w:trPr>
          <w:trHeight w:val="315"/>
        </w:trPr>
        <w:tc>
          <w:tcPr>
            <w:tcW w:w="3440" w:type="dxa"/>
            <w:tcBorders>
              <w:top w:val="nil"/>
              <w:left w:val="single" w:sz="12" w:space="0" w:color="auto"/>
              <w:bottom w:val="single" w:sz="4" w:space="0" w:color="auto"/>
              <w:right w:val="single" w:sz="4" w:space="0" w:color="auto"/>
            </w:tcBorders>
            <w:shd w:val="clear" w:color="auto" w:fill="auto"/>
            <w:vAlign w:val="center"/>
            <w:hideMark/>
          </w:tcPr>
          <w:p w14:paraId="3BB71D26"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sidRPr="00677158">
              <w:rPr>
                <w:rFonts w:ascii="Calibri" w:eastAsia="Times New Roman" w:hAnsi="Calibri" w:cs="Calibri"/>
                <w:color w:val="000000"/>
                <w:sz w:val="24"/>
                <w:szCs w:val="24"/>
              </w:rPr>
              <w:t>Hibernate 4</w:t>
            </w:r>
          </w:p>
        </w:tc>
        <w:tc>
          <w:tcPr>
            <w:tcW w:w="6160" w:type="dxa"/>
            <w:tcBorders>
              <w:top w:val="nil"/>
              <w:left w:val="nil"/>
              <w:bottom w:val="single" w:sz="4" w:space="0" w:color="auto"/>
              <w:right w:val="single" w:sz="12" w:space="0" w:color="auto"/>
            </w:tcBorders>
            <w:shd w:val="clear" w:color="auto" w:fill="auto"/>
            <w:vAlign w:val="center"/>
            <w:hideMark/>
          </w:tcPr>
          <w:p w14:paraId="7AE6038F"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sidRPr="00677158">
              <w:rPr>
                <w:rFonts w:ascii="Calibri" w:eastAsia="Times New Roman" w:hAnsi="Calibri" w:cs="Calibri"/>
                <w:color w:val="000000"/>
                <w:sz w:val="24"/>
                <w:szCs w:val="24"/>
              </w:rPr>
              <w:t>ORM Database integration</w:t>
            </w:r>
          </w:p>
        </w:tc>
      </w:tr>
      <w:tr w:rsidR="00B33BCD" w:rsidRPr="00677158" w14:paraId="5CE6900E" w14:textId="77777777" w:rsidTr="003A7014">
        <w:trPr>
          <w:trHeight w:val="315"/>
        </w:trPr>
        <w:tc>
          <w:tcPr>
            <w:tcW w:w="3440" w:type="dxa"/>
            <w:tcBorders>
              <w:top w:val="nil"/>
              <w:left w:val="single" w:sz="12" w:space="0" w:color="auto"/>
              <w:bottom w:val="single" w:sz="4" w:space="0" w:color="auto"/>
              <w:right w:val="single" w:sz="4" w:space="0" w:color="auto"/>
            </w:tcBorders>
            <w:shd w:val="clear" w:color="auto" w:fill="auto"/>
            <w:vAlign w:val="center"/>
            <w:hideMark/>
          </w:tcPr>
          <w:p w14:paraId="1B1D4481" w14:textId="77777777" w:rsidR="00B33BCD" w:rsidRPr="00677158" w:rsidRDefault="00B33BCD" w:rsidP="003A7014">
            <w:pPr>
              <w:widowControl/>
              <w:spacing w:after="0" w:line="240" w:lineRule="auto"/>
              <w:rPr>
                <w:rFonts w:ascii="Calibri" w:eastAsia="Times New Roman" w:hAnsi="Calibri" w:cs="Calibri"/>
                <w:color w:val="000000"/>
                <w:sz w:val="24"/>
                <w:szCs w:val="24"/>
              </w:rPr>
            </w:pPr>
            <w:proofErr w:type="spellStart"/>
            <w:r w:rsidRPr="00677158">
              <w:rPr>
                <w:rFonts w:ascii="Calibri" w:eastAsia="Times New Roman" w:hAnsi="Calibri" w:cs="Calibri"/>
                <w:color w:val="000000"/>
                <w:sz w:val="24"/>
                <w:szCs w:val="24"/>
              </w:rPr>
              <w:t>iText</w:t>
            </w:r>
            <w:proofErr w:type="spellEnd"/>
          </w:p>
        </w:tc>
        <w:tc>
          <w:tcPr>
            <w:tcW w:w="6160" w:type="dxa"/>
            <w:tcBorders>
              <w:top w:val="nil"/>
              <w:left w:val="nil"/>
              <w:bottom w:val="single" w:sz="4" w:space="0" w:color="auto"/>
              <w:right w:val="single" w:sz="12" w:space="0" w:color="auto"/>
            </w:tcBorders>
            <w:shd w:val="clear" w:color="auto" w:fill="auto"/>
            <w:vAlign w:val="center"/>
            <w:hideMark/>
          </w:tcPr>
          <w:p w14:paraId="4CD9DC55"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sidRPr="00677158">
              <w:rPr>
                <w:rFonts w:ascii="Calibri" w:eastAsia="Times New Roman" w:hAnsi="Calibri" w:cs="Calibri"/>
                <w:color w:val="000000"/>
                <w:sz w:val="24"/>
                <w:szCs w:val="24"/>
              </w:rPr>
              <w:t>PDF file generation</w:t>
            </w:r>
          </w:p>
        </w:tc>
      </w:tr>
      <w:tr w:rsidR="00B33BCD" w:rsidRPr="00677158" w14:paraId="65854D49" w14:textId="77777777" w:rsidTr="003A7014">
        <w:trPr>
          <w:trHeight w:val="315"/>
        </w:trPr>
        <w:tc>
          <w:tcPr>
            <w:tcW w:w="3440" w:type="dxa"/>
            <w:tcBorders>
              <w:top w:val="nil"/>
              <w:left w:val="single" w:sz="12" w:space="0" w:color="auto"/>
              <w:bottom w:val="single" w:sz="4" w:space="0" w:color="auto"/>
              <w:right w:val="single" w:sz="4" w:space="0" w:color="auto"/>
            </w:tcBorders>
            <w:shd w:val="clear" w:color="auto" w:fill="auto"/>
            <w:vAlign w:val="center"/>
            <w:hideMark/>
          </w:tcPr>
          <w:p w14:paraId="14314780"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sidRPr="00677158">
              <w:rPr>
                <w:rFonts w:ascii="Calibri" w:eastAsia="Times New Roman" w:hAnsi="Calibri" w:cs="Calibri"/>
                <w:color w:val="000000"/>
                <w:sz w:val="24"/>
                <w:szCs w:val="24"/>
              </w:rPr>
              <w:t>Jackson</w:t>
            </w:r>
          </w:p>
        </w:tc>
        <w:tc>
          <w:tcPr>
            <w:tcW w:w="6160" w:type="dxa"/>
            <w:tcBorders>
              <w:top w:val="nil"/>
              <w:left w:val="nil"/>
              <w:bottom w:val="single" w:sz="4" w:space="0" w:color="auto"/>
              <w:right w:val="single" w:sz="12" w:space="0" w:color="auto"/>
            </w:tcBorders>
            <w:shd w:val="clear" w:color="auto" w:fill="auto"/>
            <w:vAlign w:val="center"/>
            <w:hideMark/>
          </w:tcPr>
          <w:p w14:paraId="4190A7E1"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sidRPr="00677158">
              <w:rPr>
                <w:rFonts w:ascii="Calibri" w:eastAsia="Times New Roman" w:hAnsi="Calibri" w:cs="Calibri"/>
                <w:color w:val="000000"/>
                <w:sz w:val="24"/>
                <w:szCs w:val="24"/>
              </w:rPr>
              <w:t>Java Representation of JSON</w:t>
            </w:r>
          </w:p>
        </w:tc>
      </w:tr>
      <w:tr w:rsidR="00B33BCD" w:rsidRPr="00677158" w14:paraId="2690E7B6" w14:textId="77777777" w:rsidTr="003A7014">
        <w:trPr>
          <w:trHeight w:val="315"/>
        </w:trPr>
        <w:tc>
          <w:tcPr>
            <w:tcW w:w="3440" w:type="dxa"/>
            <w:tcBorders>
              <w:top w:val="nil"/>
              <w:left w:val="single" w:sz="12" w:space="0" w:color="auto"/>
              <w:bottom w:val="single" w:sz="4" w:space="0" w:color="auto"/>
              <w:right w:val="single" w:sz="4" w:space="0" w:color="auto"/>
            </w:tcBorders>
            <w:shd w:val="clear" w:color="auto" w:fill="auto"/>
            <w:vAlign w:val="center"/>
          </w:tcPr>
          <w:p w14:paraId="45F2CE99"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Jasper</w:t>
            </w:r>
          </w:p>
        </w:tc>
        <w:tc>
          <w:tcPr>
            <w:tcW w:w="6160" w:type="dxa"/>
            <w:tcBorders>
              <w:top w:val="nil"/>
              <w:left w:val="nil"/>
              <w:bottom w:val="single" w:sz="4" w:space="0" w:color="auto"/>
              <w:right w:val="single" w:sz="12" w:space="0" w:color="auto"/>
            </w:tcBorders>
            <w:shd w:val="clear" w:color="auto" w:fill="auto"/>
            <w:vAlign w:val="center"/>
          </w:tcPr>
          <w:p w14:paraId="0EEC9EB3"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Reporting software</w:t>
            </w:r>
          </w:p>
        </w:tc>
      </w:tr>
      <w:tr w:rsidR="00B33BCD" w:rsidRPr="00677158" w14:paraId="77059524" w14:textId="77777777" w:rsidTr="003A7014">
        <w:trPr>
          <w:trHeight w:val="315"/>
        </w:trPr>
        <w:tc>
          <w:tcPr>
            <w:tcW w:w="3440" w:type="dxa"/>
            <w:tcBorders>
              <w:top w:val="nil"/>
              <w:left w:val="single" w:sz="12" w:space="0" w:color="auto"/>
              <w:bottom w:val="single" w:sz="4" w:space="0" w:color="auto"/>
              <w:right w:val="single" w:sz="4" w:space="0" w:color="auto"/>
            </w:tcBorders>
            <w:shd w:val="clear" w:color="auto" w:fill="auto"/>
            <w:vAlign w:val="center"/>
            <w:hideMark/>
          </w:tcPr>
          <w:p w14:paraId="2015EAD0"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sidRPr="00677158">
              <w:rPr>
                <w:rFonts w:ascii="Calibri" w:eastAsia="Times New Roman" w:hAnsi="Calibri" w:cs="Calibri"/>
                <w:color w:val="000000"/>
                <w:sz w:val="24"/>
                <w:szCs w:val="24"/>
              </w:rPr>
              <w:t>Java</w:t>
            </w:r>
          </w:p>
        </w:tc>
        <w:tc>
          <w:tcPr>
            <w:tcW w:w="6160" w:type="dxa"/>
            <w:tcBorders>
              <w:top w:val="nil"/>
              <w:left w:val="nil"/>
              <w:bottom w:val="single" w:sz="4" w:space="0" w:color="auto"/>
              <w:right w:val="single" w:sz="12" w:space="0" w:color="auto"/>
            </w:tcBorders>
            <w:shd w:val="clear" w:color="auto" w:fill="auto"/>
            <w:vAlign w:val="center"/>
            <w:hideMark/>
          </w:tcPr>
          <w:p w14:paraId="03DE0229"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sidRPr="00677158">
              <w:rPr>
                <w:rFonts w:ascii="Calibri" w:eastAsia="Times New Roman" w:hAnsi="Calibri" w:cs="Calibri"/>
                <w:color w:val="000000"/>
                <w:sz w:val="24"/>
                <w:szCs w:val="24"/>
              </w:rPr>
              <w:t>Programming Language</w:t>
            </w:r>
          </w:p>
        </w:tc>
      </w:tr>
      <w:tr w:rsidR="00B33BCD" w:rsidRPr="00677158" w14:paraId="15FAC6D5" w14:textId="77777777" w:rsidTr="003A7014">
        <w:trPr>
          <w:trHeight w:val="315"/>
        </w:trPr>
        <w:tc>
          <w:tcPr>
            <w:tcW w:w="3440" w:type="dxa"/>
            <w:tcBorders>
              <w:top w:val="nil"/>
              <w:left w:val="single" w:sz="12" w:space="0" w:color="auto"/>
              <w:bottom w:val="single" w:sz="4" w:space="0" w:color="auto"/>
              <w:right w:val="single" w:sz="4" w:space="0" w:color="auto"/>
            </w:tcBorders>
            <w:shd w:val="clear" w:color="auto" w:fill="auto"/>
            <w:vAlign w:val="center"/>
            <w:hideMark/>
          </w:tcPr>
          <w:p w14:paraId="2C377366"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sidRPr="00677158">
              <w:rPr>
                <w:rFonts w:ascii="Calibri" w:eastAsia="Times New Roman" w:hAnsi="Calibri" w:cs="Calibri"/>
                <w:color w:val="000000"/>
                <w:sz w:val="24"/>
                <w:szCs w:val="24"/>
              </w:rPr>
              <w:t>Java Mail</w:t>
            </w:r>
          </w:p>
        </w:tc>
        <w:tc>
          <w:tcPr>
            <w:tcW w:w="6160" w:type="dxa"/>
            <w:tcBorders>
              <w:top w:val="nil"/>
              <w:left w:val="nil"/>
              <w:bottom w:val="single" w:sz="4" w:space="0" w:color="auto"/>
              <w:right w:val="single" w:sz="12" w:space="0" w:color="auto"/>
            </w:tcBorders>
            <w:shd w:val="clear" w:color="auto" w:fill="auto"/>
            <w:vAlign w:val="center"/>
            <w:hideMark/>
          </w:tcPr>
          <w:p w14:paraId="6652EA7E"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sidRPr="00677158">
              <w:rPr>
                <w:rFonts w:ascii="Calibri" w:eastAsia="Times New Roman" w:hAnsi="Calibri" w:cs="Calibri"/>
                <w:color w:val="000000"/>
                <w:sz w:val="24"/>
                <w:szCs w:val="24"/>
              </w:rPr>
              <w:t>Email message generation</w:t>
            </w:r>
          </w:p>
        </w:tc>
      </w:tr>
      <w:tr w:rsidR="00B33BCD" w:rsidRPr="00677158" w14:paraId="6247209B" w14:textId="77777777" w:rsidTr="003A7014">
        <w:trPr>
          <w:trHeight w:val="315"/>
        </w:trPr>
        <w:tc>
          <w:tcPr>
            <w:tcW w:w="3440" w:type="dxa"/>
            <w:tcBorders>
              <w:top w:val="nil"/>
              <w:left w:val="single" w:sz="12" w:space="0" w:color="auto"/>
              <w:bottom w:val="single" w:sz="4" w:space="0" w:color="auto"/>
              <w:right w:val="single" w:sz="4" w:space="0" w:color="auto"/>
            </w:tcBorders>
            <w:shd w:val="clear" w:color="auto" w:fill="auto"/>
            <w:vAlign w:val="center"/>
            <w:hideMark/>
          </w:tcPr>
          <w:p w14:paraId="50AA91CD"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sidRPr="00677158">
              <w:rPr>
                <w:rFonts w:ascii="Calibri" w:eastAsia="Times New Roman" w:hAnsi="Calibri" w:cs="Calibri"/>
                <w:color w:val="000000"/>
                <w:sz w:val="24"/>
                <w:szCs w:val="24"/>
              </w:rPr>
              <w:t>Jenkins</w:t>
            </w:r>
          </w:p>
        </w:tc>
        <w:tc>
          <w:tcPr>
            <w:tcW w:w="6160" w:type="dxa"/>
            <w:tcBorders>
              <w:top w:val="nil"/>
              <w:left w:val="nil"/>
              <w:bottom w:val="single" w:sz="4" w:space="0" w:color="auto"/>
              <w:right w:val="single" w:sz="12" w:space="0" w:color="auto"/>
            </w:tcBorders>
            <w:shd w:val="clear" w:color="auto" w:fill="auto"/>
            <w:vAlign w:val="center"/>
            <w:hideMark/>
          </w:tcPr>
          <w:p w14:paraId="3AA836B2"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sidRPr="00677158">
              <w:rPr>
                <w:rFonts w:ascii="Calibri" w:eastAsia="Times New Roman" w:hAnsi="Calibri" w:cs="Calibri"/>
                <w:color w:val="000000"/>
                <w:sz w:val="24"/>
                <w:szCs w:val="24"/>
              </w:rPr>
              <w:t>Continuous integration server</w:t>
            </w:r>
          </w:p>
        </w:tc>
      </w:tr>
      <w:tr w:rsidR="00B33BCD" w:rsidRPr="00677158" w14:paraId="4CE86F93" w14:textId="77777777" w:rsidTr="003A7014">
        <w:trPr>
          <w:trHeight w:val="315"/>
        </w:trPr>
        <w:tc>
          <w:tcPr>
            <w:tcW w:w="3440" w:type="dxa"/>
            <w:tcBorders>
              <w:top w:val="nil"/>
              <w:left w:val="single" w:sz="12" w:space="0" w:color="auto"/>
              <w:bottom w:val="single" w:sz="4" w:space="0" w:color="auto"/>
              <w:right w:val="single" w:sz="4" w:space="0" w:color="auto"/>
            </w:tcBorders>
            <w:shd w:val="clear" w:color="auto" w:fill="auto"/>
            <w:vAlign w:val="center"/>
            <w:hideMark/>
          </w:tcPr>
          <w:p w14:paraId="5DBAC142"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sidRPr="00677158">
              <w:rPr>
                <w:rFonts w:ascii="Calibri" w:eastAsia="Times New Roman" w:hAnsi="Calibri" w:cs="Calibri"/>
                <w:color w:val="000000"/>
                <w:sz w:val="24"/>
                <w:szCs w:val="24"/>
              </w:rPr>
              <w:t>Jira</w:t>
            </w:r>
          </w:p>
        </w:tc>
        <w:tc>
          <w:tcPr>
            <w:tcW w:w="6160" w:type="dxa"/>
            <w:tcBorders>
              <w:top w:val="nil"/>
              <w:left w:val="nil"/>
              <w:bottom w:val="single" w:sz="4" w:space="0" w:color="auto"/>
              <w:right w:val="single" w:sz="12" w:space="0" w:color="auto"/>
            </w:tcBorders>
            <w:shd w:val="clear" w:color="auto" w:fill="auto"/>
            <w:vAlign w:val="center"/>
            <w:hideMark/>
          </w:tcPr>
          <w:p w14:paraId="6094F0D8"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sidRPr="00677158">
              <w:rPr>
                <w:rFonts w:ascii="Calibri" w:eastAsia="Times New Roman" w:hAnsi="Calibri" w:cs="Calibri"/>
                <w:color w:val="000000"/>
                <w:sz w:val="24"/>
                <w:szCs w:val="24"/>
              </w:rPr>
              <w:t>Agile lifecycle management tool</w:t>
            </w:r>
          </w:p>
        </w:tc>
      </w:tr>
      <w:tr w:rsidR="00B33BCD" w:rsidRPr="00677158" w14:paraId="553C60CF" w14:textId="77777777" w:rsidTr="003A7014">
        <w:trPr>
          <w:trHeight w:val="315"/>
        </w:trPr>
        <w:tc>
          <w:tcPr>
            <w:tcW w:w="3440" w:type="dxa"/>
            <w:tcBorders>
              <w:top w:val="nil"/>
              <w:left w:val="single" w:sz="12" w:space="0" w:color="auto"/>
              <w:bottom w:val="single" w:sz="4" w:space="0" w:color="auto"/>
              <w:right w:val="single" w:sz="4" w:space="0" w:color="auto"/>
            </w:tcBorders>
            <w:shd w:val="clear" w:color="auto" w:fill="auto"/>
            <w:vAlign w:val="center"/>
            <w:hideMark/>
          </w:tcPr>
          <w:p w14:paraId="0C0D43D4"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sidRPr="00677158">
              <w:rPr>
                <w:rFonts w:ascii="Calibri" w:eastAsia="Times New Roman" w:hAnsi="Calibri" w:cs="Calibri"/>
                <w:color w:val="000000"/>
                <w:sz w:val="24"/>
                <w:szCs w:val="24"/>
              </w:rPr>
              <w:t>JUnit</w:t>
            </w:r>
          </w:p>
        </w:tc>
        <w:tc>
          <w:tcPr>
            <w:tcW w:w="6160" w:type="dxa"/>
            <w:tcBorders>
              <w:top w:val="nil"/>
              <w:left w:val="nil"/>
              <w:bottom w:val="single" w:sz="4" w:space="0" w:color="auto"/>
              <w:right w:val="single" w:sz="12" w:space="0" w:color="auto"/>
            </w:tcBorders>
            <w:shd w:val="clear" w:color="auto" w:fill="auto"/>
            <w:vAlign w:val="center"/>
            <w:hideMark/>
          </w:tcPr>
          <w:p w14:paraId="73EFE54B"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sidRPr="00677158">
              <w:rPr>
                <w:rFonts w:ascii="Calibri" w:eastAsia="Times New Roman" w:hAnsi="Calibri" w:cs="Calibri"/>
                <w:color w:val="000000"/>
                <w:sz w:val="24"/>
                <w:szCs w:val="24"/>
              </w:rPr>
              <w:t>Java Unit testing library</w:t>
            </w:r>
          </w:p>
        </w:tc>
      </w:tr>
      <w:tr w:rsidR="00B33BCD" w:rsidRPr="00677158" w14:paraId="3973A0D6" w14:textId="77777777" w:rsidTr="003A7014">
        <w:trPr>
          <w:trHeight w:val="315"/>
        </w:trPr>
        <w:tc>
          <w:tcPr>
            <w:tcW w:w="3440" w:type="dxa"/>
            <w:tcBorders>
              <w:top w:val="nil"/>
              <w:left w:val="single" w:sz="12" w:space="0" w:color="auto"/>
              <w:bottom w:val="single" w:sz="4" w:space="0" w:color="auto"/>
              <w:right w:val="single" w:sz="4" w:space="0" w:color="auto"/>
            </w:tcBorders>
            <w:shd w:val="clear" w:color="auto" w:fill="auto"/>
            <w:vAlign w:val="center"/>
            <w:hideMark/>
          </w:tcPr>
          <w:p w14:paraId="085ADB11"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sidRPr="00677158">
              <w:rPr>
                <w:rFonts w:ascii="Calibri" w:eastAsia="Times New Roman" w:hAnsi="Calibri" w:cs="Calibri"/>
                <w:color w:val="000000"/>
                <w:sz w:val="24"/>
                <w:szCs w:val="24"/>
              </w:rPr>
              <w:lastRenderedPageBreak/>
              <w:t>Kafka</w:t>
            </w:r>
          </w:p>
        </w:tc>
        <w:tc>
          <w:tcPr>
            <w:tcW w:w="6160" w:type="dxa"/>
            <w:tcBorders>
              <w:top w:val="nil"/>
              <w:left w:val="nil"/>
              <w:bottom w:val="single" w:sz="4" w:space="0" w:color="auto"/>
              <w:right w:val="single" w:sz="12" w:space="0" w:color="auto"/>
            </w:tcBorders>
            <w:shd w:val="clear" w:color="auto" w:fill="auto"/>
            <w:vAlign w:val="center"/>
            <w:hideMark/>
          </w:tcPr>
          <w:p w14:paraId="2092C3F0"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sidRPr="00677158">
              <w:rPr>
                <w:rFonts w:ascii="Calibri" w:eastAsia="Times New Roman" w:hAnsi="Calibri" w:cs="Calibri"/>
                <w:color w:val="000000"/>
                <w:sz w:val="24"/>
                <w:szCs w:val="24"/>
              </w:rPr>
              <w:t>Message Streaming Platform</w:t>
            </w:r>
          </w:p>
        </w:tc>
      </w:tr>
      <w:tr w:rsidR="00B33BCD" w:rsidRPr="00677158" w14:paraId="65DBE845" w14:textId="77777777" w:rsidTr="003A7014">
        <w:trPr>
          <w:trHeight w:val="315"/>
        </w:trPr>
        <w:tc>
          <w:tcPr>
            <w:tcW w:w="3440" w:type="dxa"/>
            <w:tcBorders>
              <w:top w:val="nil"/>
              <w:left w:val="single" w:sz="12" w:space="0" w:color="auto"/>
              <w:bottom w:val="single" w:sz="4" w:space="0" w:color="auto"/>
              <w:right w:val="single" w:sz="4" w:space="0" w:color="auto"/>
            </w:tcBorders>
            <w:shd w:val="clear" w:color="auto" w:fill="auto"/>
            <w:vAlign w:val="center"/>
            <w:hideMark/>
          </w:tcPr>
          <w:p w14:paraId="23EDF2A2"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sidRPr="00677158">
              <w:rPr>
                <w:rFonts w:ascii="Calibri" w:eastAsia="Times New Roman" w:hAnsi="Calibri" w:cs="Calibri"/>
                <w:color w:val="000000"/>
                <w:sz w:val="24"/>
                <w:szCs w:val="24"/>
              </w:rPr>
              <w:t>Mule ESB</w:t>
            </w:r>
          </w:p>
        </w:tc>
        <w:tc>
          <w:tcPr>
            <w:tcW w:w="6160" w:type="dxa"/>
            <w:tcBorders>
              <w:top w:val="nil"/>
              <w:left w:val="nil"/>
              <w:bottom w:val="single" w:sz="4" w:space="0" w:color="auto"/>
              <w:right w:val="single" w:sz="12" w:space="0" w:color="auto"/>
            </w:tcBorders>
            <w:shd w:val="clear" w:color="auto" w:fill="auto"/>
            <w:vAlign w:val="center"/>
            <w:hideMark/>
          </w:tcPr>
          <w:p w14:paraId="7A81EFDD"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sidRPr="00677158">
              <w:rPr>
                <w:rFonts w:ascii="Calibri" w:eastAsia="Times New Roman" w:hAnsi="Calibri" w:cs="Calibri"/>
                <w:color w:val="000000"/>
                <w:sz w:val="24"/>
                <w:szCs w:val="24"/>
              </w:rPr>
              <w:t>Enterprise Service Bus/Integration Platform</w:t>
            </w:r>
          </w:p>
        </w:tc>
      </w:tr>
      <w:tr w:rsidR="00B33BCD" w:rsidRPr="00677158" w14:paraId="787F1219" w14:textId="77777777" w:rsidTr="003A7014">
        <w:trPr>
          <w:trHeight w:val="315"/>
        </w:trPr>
        <w:tc>
          <w:tcPr>
            <w:tcW w:w="3440" w:type="dxa"/>
            <w:tcBorders>
              <w:top w:val="nil"/>
              <w:left w:val="single" w:sz="12" w:space="0" w:color="auto"/>
              <w:bottom w:val="single" w:sz="4" w:space="0" w:color="auto"/>
              <w:right w:val="single" w:sz="4" w:space="0" w:color="auto"/>
            </w:tcBorders>
            <w:shd w:val="clear" w:color="auto" w:fill="auto"/>
            <w:vAlign w:val="center"/>
          </w:tcPr>
          <w:p w14:paraId="406A89FD" w14:textId="77777777" w:rsidR="00B33BCD" w:rsidRPr="00677158" w:rsidRDefault="00B33BCD" w:rsidP="003A7014">
            <w:pPr>
              <w:widowControl/>
              <w:spacing w:after="0" w:line="240" w:lineRule="auto"/>
              <w:rPr>
                <w:rFonts w:ascii="Calibri" w:eastAsia="Times New Roman" w:hAnsi="Calibri" w:cs="Calibri"/>
                <w:color w:val="000000"/>
                <w:sz w:val="24"/>
                <w:szCs w:val="24"/>
              </w:rPr>
            </w:pPr>
            <w:proofErr w:type="spellStart"/>
            <w:r>
              <w:rPr>
                <w:rFonts w:ascii="Calibri" w:eastAsia="Times New Roman" w:hAnsi="Calibri" w:cs="Calibri"/>
                <w:color w:val="000000"/>
                <w:sz w:val="24"/>
                <w:szCs w:val="24"/>
              </w:rPr>
              <w:t>Mulesoft</w:t>
            </w:r>
            <w:proofErr w:type="spellEnd"/>
          </w:p>
        </w:tc>
        <w:tc>
          <w:tcPr>
            <w:tcW w:w="6160" w:type="dxa"/>
            <w:tcBorders>
              <w:top w:val="nil"/>
              <w:left w:val="nil"/>
              <w:bottom w:val="single" w:sz="4" w:space="0" w:color="auto"/>
              <w:right w:val="single" w:sz="12" w:space="0" w:color="auto"/>
            </w:tcBorders>
            <w:shd w:val="clear" w:color="auto" w:fill="auto"/>
            <w:vAlign w:val="center"/>
          </w:tcPr>
          <w:p w14:paraId="523C9077"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Enterprise Service Bus software</w:t>
            </w:r>
          </w:p>
        </w:tc>
      </w:tr>
      <w:tr w:rsidR="00B33BCD" w:rsidRPr="00677158" w14:paraId="417BDA74" w14:textId="77777777" w:rsidTr="003A7014">
        <w:trPr>
          <w:trHeight w:val="315"/>
        </w:trPr>
        <w:tc>
          <w:tcPr>
            <w:tcW w:w="3440" w:type="dxa"/>
            <w:tcBorders>
              <w:top w:val="nil"/>
              <w:left w:val="single" w:sz="12" w:space="0" w:color="auto"/>
              <w:bottom w:val="single" w:sz="4" w:space="0" w:color="auto"/>
              <w:right w:val="single" w:sz="4" w:space="0" w:color="auto"/>
            </w:tcBorders>
            <w:shd w:val="clear" w:color="auto" w:fill="auto"/>
            <w:vAlign w:val="center"/>
            <w:hideMark/>
          </w:tcPr>
          <w:p w14:paraId="3DE6465D"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sidRPr="00677158">
              <w:rPr>
                <w:rFonts w:ascii="Calibri" w:eastAsia="Times New Roman" w:hAnsi="Calibri" w:cs="Calibri"/>
                <w:color w:val="000000"/>
                <w:sz w:val="24"/>
                <w:szCs w:val="24"/>
              </w:rPr>
              <w:t>New Relic</w:t>
            </w:r>
          </w:p>
        </w:tc>
        <w:tc>
          <w:tcPr>
            <w:tcW w:w="6160" w:type="dxa"/>
            <w:tcBorders>
              <w:top w:val="nil"/>
              <w:left w:val="nil"/>
              <w:bottom w:val="single" w:sz="4" w:space="0" w:color="auto"/>
              <w:right w:val="single" w:sz="12" w:space="0" w:color="auto"/>
            </w:tcBorders>
            <w:shd w:val="clear" w:color="auto" w:fill="auto"/>
            <w:vAlign w:val="center"/>
            <w:hideMark/>
          </w:tcPr>
          <w:p w14:paraId="46262C3C"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sidRPr="00677158">
              <w:rPr>
                <w:rFonts w:ascii="Calibri" w:eastAsia="Times New Roman" w:hAnsi="Calibri" w:cs="Calibri"/>
                <w:color w:val="000000"/>
                <w:sz w:val="24"/>
                <w:szCs w:val="24"/>
              </w:rPr>
              <w:t>Application and Infrastructure Monitoring</w:t>
            </w:r>
          </w:p>
        </w:tc>
      </w:tr>
      <w:tr w:rsidR="00B33BCD" w:rsidRPr="00677158" w14:paraId="1A69383D" w14:textId="77777777" w:rsidTr="003A7014">
        <w:trPr>
          <w:trHeight w:val="315"/>
        </w:trPr>
        <w:tc>
          <w:tcPr>
            <w:tcW w:w="3440" w:type="dxa"/>
            <w:tcBorders>
              <w:top w:val="nil"/>
              <w:left w:val="single" w:sz="12" w:space="0" w:color="auto"/>
              <w:bottom w:val="single" w:sz="4" w:space="0" w:color="auto"/>
              <w:right w:val="single" w:sz="4" w:space="0" w:color="auto"/>
            </w:tcBorders>
            <w:shd w:val="clear" w:color="auto" w:fill="auto"/>
            <w:vAlign w:val="center"/>
            <w:hideMark/>
          </w:tcPr>
          <w:p w14:paraId="47787A1E"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sidRPr="00677158">
              <w:rPr>
                <w:rFonts w:ascii="Calibri" w:eastAsia="Times New Roman" w:hAnsi="Calibri" w:cs="Calibri"/>
                <w:color w:val="000000"/>
                <w:sz w:val="24"/>
                <w:szCs w:val="24"/>
              </w:rPr>
              <w:t>Nexus</w:t>
            </w:r>
          </w:p>
        </w:tc>
        <w:tc>
          <w:tcPr>
            <w:tcW w:w="6160" w:type="dxa"/>
            <w:tcBorders>
              <w:top w:val="nil"/>
              <w:left w:val="nil"/>
              <w:bottom w:val="single" w:sz="4" w:space="0" w:color="auto"/>
              <w:right w:val="single" w:sz="12" w:space="0" w:color="auto"/>
            </w:tcBorders>
            <w:shd w:val="clear" w:color="auto" w:fill="auto"/>
            <w:vAlign w:val="center"/>
            <w:hideMark/>
          </w:tcPr>
          <w:p w14:paraId="73F1B2E7"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sidRPr="00677158">
              <w:rPr>
                <w:rFonts w:ascii="Calibri" w:eastAsia="Times New Roman" w:hAnsi="Calibri" w:cs="Calibri"/>
                <w:color w:val="000000"/>
                <w:sz w:val="24"/>
                <w:szCs w:val="24"/>
              </w:rPr>
              <w:t>Repository manager</w:t>
            </w:r>
          </w:p>
        </w:tc>
      </w:tr>
      <w:tr w:rsidR="00B33BCD" w:rsidRPr="00677158" w14:paraId="3334DB1C" w14:textId="77777777" w:rsidTr="003A7014">
        <w:trPr>
          <w:trHeight w:val="315"/>
        </w:trPr>
        <w:tc>
          <w:tcPr>
            <w:tcW w:w="3440" w:type="dxa"/>
            <w:tcBorders>
              <w:top w:val="nil"/>
              <w:left w:val="single" w:sz="12" w:space="0" w:color="auto"/>
              <w:bottom w:val="single" w:sz="4" w:space="0" w:color="auto"/>
              <w:right w:val="single" w:sz="4" w:space="0" w:color="auto"/>
            </w:tcBorders>
            <w:shd w:val="clear" w:color="auto" w:fill="auto"/>
            <w:vAlign w:val="center"/>
            <w:hideMark/>
          </w:tcPr>
          <w:p w14:paraId="519F3A6D"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sidRPr="00677158">
              <w:rPr>
                <w:rFonts w:ascii="Calibri" w:eastAsia="Times New Roman" w:hAnsi="Calibri" w:cs="Calibri"/>
                <w:color w:val="000000"/>
                <w:sz w:val="24"/>
                <w:szCs w:val="24"/>
              </w:rPr>
              <w:t>Node.js</w:t>
            </w:r>
            <w:r>
              <w:rPr>
                <w:rFonts w:ascii="Calibri" w:eastAsia="Times New Roman" w:hAnsi="Calibri" w:cs="Calibri"/>
                <w:color w:val="000000"/>
                <w:sz w:val="24"/>
                <w:szCs w:val="24"/>
              </w:rPr>
              <w:t>/NPM</w:t>
            </w:r>
          </w:p>
        </w:tc>
        <w:tc>
          <w:tcPr>
            <w:tcW w:w="6160" w:type="dxa"/>
            <w:tcBorders>
              <w:top w:val="nil"/>
              <w:left w:val="nil"/>
              <w:bottom w:val="single" w:sz="4" w:space="0" w:color="auto"/>
              <w:right w:val="single" w:sz="12" w:space="0" w:color="auto"/>
            </w:tcBorders>
            <w:shd w:val="clear" w:color="auto" w:fill="auto"/>
            <w:vAlign w:val="center"/>
            <w:hideMark/>
          </w:tcPr>
          <w:p w14:paraId="64913F43"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sidRPr="00677158">
              <w:rPr>
                <w:rFonts w:ascii="Calibri" w:eastAsia="Times New Roman" w:hAnsi="Calibri" w:cs="Calibri"/>
                <w:color w:val="000000"/>
                <w:sz w:val="24"/>
                <w:szCs w:val="24"/>
              </w:rPr>
              <w:t xml:space="preserve">JavaScript </w:t>
            </w:r>
            <w:r>
              <w:rPr>
                <w:rFonts w:ascii="Calibri" w:eastAsia="Times New Roman" w:hAnsi="Calibri" w:cs="Calibri"/>
                <w:color w:val="000000"/>
                <w:sz w:val="24"/>
                <w:szCs w:val="24"/>
              </w:rPr>
              <w:t>runtime</w:t>
            </w:r>
          </w:p>
        </w:tc>
      </w:tr>
      <w:tr w:rsidR="00B33BCD" w:rsidRPr="00677158" w14:paraId="5206656F" w14:textId="77777777" w:rsidTr="003A7014">
        <w:trPr>
          <w:trHeight w:val="315"/>
        </w:trPr>
        <w:tc>
          <w:tcPr>
            <w:tcW w:w="3440" w:type="dxa"/>
            <w:tcBorders>
              <w:top w:val="nil"/>
              <w:left w:val="single" w:sz="12" w:space="0" w:color="auto"/>
              <w:bottom w:val="single" w:sz="4" w:space="0" w:color="auto"/>
              <w:right w:val="single" w:sz="4" w:space="0" w:color="auto"/>
            </w:tcBorders>
            <w:shd w:val="clear" w:color="auto" w:fill="auto"/>
            <w:vAlign w:val="center"/>
            <w:hideMark/>
          </w:tcPr>
          <w:p w14:paraId="0DC69EFC"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sidRPr="00677158">
              <w:rPr>
                <w:rFonts w:ascii="Calibri" w:eastAsia="Times New Roman" w:hAnsi="Calibri" w:cs="Calibri"/>
                <w:color w:val="000000"/>
                <w:sz w:val="24"/>
                <w:szCs w:val="24"/>
              </w:rPr>
              <w:t>Oracle</w:t>
            </w:r>
          </w:p>
        </w:tc>
        <w:tc>
          <w:tcPr>
            <w:tcW w:w="6160" w:type="dxa"/>
            <w:tcBorders>
              <w:top w:val="nil"/>
              <w:left w:val="nil"/>
              <w:bottom w:val="single" w:sz="4" w:space="0" w:color="auto"/>
              <w:right w:val="single" w:sz="12" w:space="0" w:color="auto"/>
            </w:tcBorders>
            <w:shd w:val="clear" w:color="auto" w:fill="auto"/>
            <w:vAlign w:val="center"/>
            <w:hideMark/>
          </w:tcPr>
          <w:p w14:paraId="17CDECE9"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sidRPr="00677158">
              <w:rPr>
                <w:rFonts w:ascii="Calibri" w:eastAsia="Times New Roman" w:hAnsi="Calibri" w:cs="Calibri"/>
                <w:color w:val="000000"/>
                <w:sz w:val="24"/>
                <w:szCs w:val="24"/>
              </w:rPr>
              <w:t>Database/Reporting</w:t>
            </w:r>
          </w:p>
        </w:tc>
      </w:tr>
      <w:tr w:rsidR="00B33BCD" w:rsidRPr="00677158" w14:paraId="144584D4" w14:textId="77777777" w:rsidTr="003A7014">
        <w:trPr>
          <w:trHeight w:val="315"/>
        </w:trPr>
        <w:tc>
          <w:tcPr>
            <w:tcW w:w="3440" w:type="dxa"/>
            <w:tcBorders>
              <w:top w:val="nil"/>
              <w:left w:val="single" w:sz="12" w:space="0" w:color="auto"/>
              <w:bottom w:val="single" w:sz="4" w:space="0" w:color="auto"/>
              <w:right w:val="single" w:sz="4" w:space="0" w:color="auto"/>
            </w:tcBorders>
            <w:shd w:val="clear" w:color="auto" w:fill="auto"/>
            <w:vAlign w:val="center"/>
            <w:hideMark/>
          </w:tcPr>
          <w:p w14:paraId="5A6E3567"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sidRPr="00677158">
              <w:rPr>
                <w:rFonts w:ascii="Calibri" w:eastAsia="Times New Roman" w:hAnsi="Calibri" w:cs="Calibri"/>
                <w:color w:val="000000"/>
                <w:sz w:val="24"/>
                <w:szCs w:val="24"/>
              </w:rPr>
              <w:t>POI</w:t>
            </w:r>
          </w:p>
        </w:tc>
        <w:tc>
          <w:tcPr>
            <w:tcW w:w="6160" w:type="dxa"/>
            <w:tcBorders>
              <w:top w:val="nil"/>
              <w:left w:val="nil"/>
              <w:bottom w:val="single" w:sz="4" w:space="0" w:color="auto"/>
              <w:right w:val="single" w:sz="12" w:space="0" w:color="auto"/>
            </w:tcBorders>
            <w:shd w:val="clear" w:color="auto" w:fill="auto"/>
            <w:vAlign w:val="center"/>
            <w:hideMark/>
          </w:tcPr>
          <w:p w14:paraId="5103A7B4"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sidRPr="00677158">
              <w:rPr>
                <w:rFonts w:ascii="Calibri" w:eastAsia="Times New Roman" w:hAnsi="Calibri" w:cs="Calibri"/>
                <w:color w:val="000000"/>
                <w:sz w:val="24"/>
                <w:szCs w:val="24"/>
              </w:rPr>
              <w:t>Excel file generation</w:t>
            </w:r>
          </w:p>
        </w:tc>
      </w:tr>
      <w:tr w:rsidR="00B33BCD" w:rsidRPr="00677158" w14:paraId="77035C98" w14:textId="77777777" w:rsidTr="003A7014">
        <w:trPr>
          <w:trHeight w:val="315"/>
        </w:trPr>
        <w:tc>
          <w:tcPr>
            <w:tcW w:w="3440" w:type="dxa"/>
            <w:tcBorders>
              <w:top w:val="nil"/>
              <w:left w:val="single" w:sz="12" w:space="0" w:color="auto"/>
              <w:bottom w:val="single" w:sz="4" w:space="0" w:color="auto"/>
              <w:right w:val="single" w:sz="4" w:space="0" w:color="auto"/>
            </w:tcBorders>
            <w:shd w:val="clear" w:color="auto" w:fill="auto"/>
            <w:vAlign w:val="center"/>
            <w:hideMark/>
          </w:tcPr>
          <w:p w14:paraId="4A0563B9"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sidRPr="00677158">
              <w:rPr>
                <w:rFonts w:ascii="Calibri" w:eastAsia="Times New Roman" w:hAnsi="Calibri" w:cs="Calibri"/>
                <w:color w:val="000000"/>
                <w:sz w:val="24"/>
                <w:szCs w:val="24"/>
              </w:rPr>
              <w:t>PostgreSQL</w:t>
            </w:r>
          </w:p>
        </w:tc>
        <w:tc>
          <w:tcPr>
            <w:tcW w:w="6160" w:type="dxa"/>
            <w:tcBorders>
              <w:top w:val="nil"/>
              <w:left w:val="nil"/>
              <w:bottom w:val="single" w:sz="4" w:space="0" w:color="auto"/>
              <w:right w:val="single" w:sz="12" w:space="0" w:color="auto"/>
            </w:tcBorders>
            <w:shd w:val="clear" w:color="auto" w:fill="auto"/>
            <w:vAlign w:val="center"/>
            <w:hideMark/>
          </w:tcPr>
          <w:p w14:paraId="4BCF9E93"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sidRPr="00677158">
              <w:rPr>
                <w:rFonts w:ascii="Calibri" w:eastAsia="Times New Roman" w:hAnsi="Calibri" w:cs="Calibri"/>
                <w:color w:val="000000"/>
                <w:sz w:val="24"/>
                <w:szCs w:val="24"/>
              </w:rPr>
              <w:t>Database</w:t>
            </w:r>
          </w:p>
        </w:tc>
      </w:tr>
      <w:tr w:rsidR="00B33BCD" w:rsidRPr="00677158" w14:paraId="04F83979" w14:textId="77777777" w:rsidTr="003A7014">
        <w:trPr>
          <w:trHeight w:val="315"/>
        </w:trPr>
        <w:tc>
          <w:tcPr>
            <w:tcW w:w="3440" w:type="dxa"/>
            <w:tcBorders>
              <w:top w:val="nil"/>
              <w:left w:val="single" w:sz="12" w:space="0" w:color="auto"/>
              <w:bottom w:val="single" w:sz="4" w:space="0" w:color="auto"/>
              <w:right w:val="single" w:sz="4" w:space="0" w:color="auto"/>
            </w:tcBorders>
            <w:shd w:val="clear" w:color="auto" w:fill="auto"/>
            <w:vAlign w:val="center"/>
            <w:hideMark/>
          </w:tcPr>
          <w:p w14:paraId="57042256"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sidRPr="00677158">
              <w:rPr>
                <w:rFonts w:ascii="Calibri" w:eastAsia="Times New Roman" w:hAnsi="Calibri" w:cs="Calibri"/>
                <w:color w:val="000000"/>
                <w:sz w:val="24"/>
                <w:szCs w:val="24"/>
              </w:rPr>
              <w:t>Python</w:t>
            </w:r>
          </w:p>
        </w:tc>
        <w:tc>
          <w:tcPr>
            <w:tcW w:w="6160" w:type="dxa"/>
            <w:tcBorders>
              <w:top w:val="nil"/>
              <w:left w:val="nil"/>
              <w:bottom w:val="single" w:sz="4" w:space="0" w:color="auto"/>
              <w:right w:val="single" w:sz="12" w:space="0" w:color="auto"/>
            </w:tcBorders>
            <w:shd w:val="clear" w:color="auto" w:fill="auto"/>
            <w:vAlign w:val="center"/>
            <w:hideMark/>
          </w:tcPr>
          <w:p w14:paraId="54A62577"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sidRPr="00677158">
              <w:rPr>
                <w:rFonts w:ascii="Calibri" w:eastAsia="Times New Roman" w:hAnsi="Calibri" w:cs="Calibri"/>
                <w:color w:val="000000"/>
                <w:sz w:val="24"/>
                <w:szCs w:val="24"/>
              </w:rPr>
              <w:t>Programming Language</w:t>
            </w:r>
          </w:p>
        </w:tc>
      </w:tr>
      <w:tr w:rsidR="00B33BCD" w:rsidRPr="00677158" w14:paraId="6CF820B0" w14:textId="77777777" w:rsidTr="003A7014">
        <w:trPr>
          <w:trHeight w:val="315"/>
        </w:trPr>
        <w:tc>
          <w:tcPr>
            <w:tcW w:w="3440" w:type="dxa"/>
            <w:tcBorders>
              <w:top w:val="nil"/>
              <w:left w:val="single" w:sz="12" w:space="0" w:color="auto"/>
              <w:bottom w:val="single" w:sz="4" w:space="0" w:color="auto"/>
              <w:right w:val="single" w:sz="4" w:space="0" w:color="auto"/>
            </w:tcBorders>
            <w:shd w:val="clear" w:color="auto" w:fill="auto"/>
            <w:vAlign w:val="center"/>
            <w:hideMark/>
          </w:tcPr>
          <w:p w14:paraId="41C1985F"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sidRPr="00677158">
              <w:rPr>
                <w:rFonts w:ascii="Calibri" w:eastAsia="Times New Roman" w:hAnsi="Calibri" w:cs="Calibri"/>
                <w:color w:val="000000"/>
                <w:sz w:val="24"/>
                <w:szCs w:val="24"/>
              </w:rPr>
              <w:t>Rails</w:t>
            </w:r>
          </w:p>
        </w:tc>
        <w:tc>
          <w:tcPr>
            <w:tcW w:w="6160" w:type="dxa"/>
            <w:tcBorders>
              <w:top w:val="nil"/>
              <w:left w:val="nil"/>
              <w:bottom w:val="single" w:sz="4" w:space="0" w:color="auto"/>
              <w:right w:val="single" w:sz="12" w:space="0" w:color="auto"/>
            </w:tcBorders>
            <w:shd w:val="clear" w:color="auto" w:fill="auto"/>
            <w:vAlign w:val="center"/>
            <w:hideMark/>
          </w:tcPr>
          <w:p w14:paraId="3AFF3DF1"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sidRPr="00677158">
              <w:rPr>
                <w:rFonts w:ascii="Calibri" w:eastAsia="Times New Roman" w:hAnsi="Calibri" w:cs="Calibri"/>
                <w:color w:val="000000"/>
                <w:sz w:val="24"/>
                <w:szCs w:val="24"/>
              </w:rPr>
              <w:t>Web development framework</w:t>
            </w:r>
          </w:p>
        </w:tc>
      </w:tr>
      <w:tr w:rsidR="00B33BCD" w:rsidRPr="00677158" w14:paraId="3FF6FE1B" w14:textId="77777777" w:rsidTr="003A7014">
        <w:trPr>
          <w:trHeight w:val="315"/>
        </w:trPr>
        <w:tc>
          <w:tcPr>
            <w:tcW w:w="3440" w:type="dxa"/>
            <w:tcBorders>
              <w:top w:val="nil"/>
              <w:left w:val="single" w:sz="12" w:space="0" w:color="auto"/>
              <w:bottom w:val="single" w:sz="4" w:space="0" w:color="auto"/>
              <w:right w:val="single" w:sz="4" w:space="0" w:color="auto"/>
            </w:tcBorders>
            <w:shd w:val="clear" w:color="auto" w:fill="auto"/>
            <w:vAlign w:val="center"/>
            <w:hideMark/>
          </w:tcPr>
          <w:p w14:paraId="060AED7D"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sidRPr="00677158">
              <w:rPr>
                <w:rFonts w:ascii="Calibri" w:eastAsia="Times New Roman" w:hAnsi="Calibri" w:cs="Calibri"/>
                <w:color w:val="000000"/>
                <w:sz w:val="24"/>
                <w:szCs w:val="24"/>
              </w:rPr>
              <w:t>React</w:t>
            </w:r>
          </w:p>
        </w:tc>
        <w:tc>
          <w:tcPr>
            <w:tcW w:w="6160" w:type="dxa"/>
            <w:tcBorders>
              <w:top w:val="nil"/>
              <w:left w:val="nil"/>
              <w:bottom w:val="single" w:sz="4" w:space="0" w:color="auto"/>
              <w:right w:val="single" w:sz="12" w:space="0" w:color="auto"/>
            </w:tcBorders>
            <w:shd w:val="clear" w:color="auto" w:fill="auto"/>
            <w:vAlign w:val="center"/>
            <w:hideMark/>
          </w:tcPr>
          <w:p w14:paraId="6C457719"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sidRPr="00677158">
              <w:rPr>
                <w:rFonts w:ascii="Calibri" w:eastAsia="Times New Roman" w:hAnsi="Calibri" w:cs="Calibri"/>
                <w:color w:val="000000"/>
                <w:sz w:val="24"/>
                <w:szCs w:val="24"/>
              </w:rPr>
              <w:t>JavaScript library for building user interfaces</w:t>
            </w:r>
          </w:p>
        </w:tc>
      </w:tr>
      <w:tr w:rsidR="00B33BCD" w:rsidRPr="00677158" w14:paraId="4474F526" w14:textId="77777777" w:rsidTr="003A7014">
        <w:trPr>
          <w:trHeight w:val="315"/>
        </w:trPr>
        <w:tc>
          <w:tcPr>
            <w:tcW w:w="3440" w:type="dxa"/>
            <w:tcBorders>
              <w:top w:val="nil"/>
              <w:left w:val="single" w:sz="12" w:space="0" w:color="auto"/>
              <w:bottom w:val="single" w:sz="4" w:space="0" w:color="auto"/>
              <w:right w:val="single" w:sz="4" w:space="0" w:color="auto"/>
            </w:tcBorders>
            <w:shd w:val="clear" w:color="auto" w:fill="auto"/>
            <w:vAlign w:val="center"/>
            <w:hideMark/>
          </w:tcPr>
          <w:p w14:paraId="017F2DC0" w14:textId="77777777" w:rsidR="00B33BCD" w:rsidRPr="00677158" w:rsidRDefault="00B33BCD" w:rsidP="003A7014">
            <w:pPr>
              <w:widowControl/>
              <w:spacing w:after="0" w:line="240" w:lineRule="auto"/>
              <w:rPr>
                <w:rFonts w:ascii="Calibri" w:eastAsia="Times New Roman" w:hAnsi="Calibri" w:cs="Calibri"/>
                <w:color w:val="000000"/>
                <w:sz w:val="24"/>
                <w:szCs w:val="24"/>
              </w:rPr>
            </w:pPr>
            <w:proofErr w:type="spellStart"/>
            <w:r w:rsidRPr="00677158">
              <w:rPr>
                <w:rFonts w:ascii="Calibri" w:eastAsia="Times New Roman" w:hAnsi="Calibri" w:cs="Calibri"/>
                <w:color w:val="000000"/>
                <w:sz w:val="24"/>
                <w:szCs w:val="24"/>
              </w:rPr>
              <w:t>rspec</w:t>
            </w:r>
            <w:proofErr w:type="spellEnd"/>
          </w:p>
        </w:tc>
        <w:tc>
          <w:tcPr>
            <w:tcW w:w="6160" w:type="dxa"/>
            <w:tcBorders>
              <w:top w:val="nil"/>
              <w:left w:val="nil"/>
              <w:bottom w:val="single" w:sz="4" w:space="0" w:color="auto"/>
              <w:right w:val="single" w:sz="12" w:space="0" w:color="auto"/>
            </w:tcBorders>
            <w:shd w:val="clear" w:color="auto" w:fill="auto"/>
            <w:vAlign w:val="center"/>
            <w:hideMark/>
          </w:tcPr>
          <w:p w14:paraId="070ACD5C"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sidRPr="00677158">
              <w:rPr>
                <w:rFonts w:ascii="Calibri" w:eastAsia="Times New Roman" w:hAnsi="Calibri" w:cs="Calibri"/>
                <w:color w:val="000000"/>
                <w:sz w:val="24"/>
                <w:szCs w:val="24"/>
              </w:rPr>
              <w:t>Unit Testing</w:t>
            </w:r>
          </w:p>
        </w:tc>
      </w:tr>
      <w:tr w:rsidR="00B33BCD" w:rsidRPr="00677158" w14:paraId="7F5FA558" w14:textId="77777777" w:rsidTr="003A7014">
        <w:trPr>
          <w:trHeight w:val="315"/>
        </w:trPr>
        <w:tc>
          <w:tcPr>
            <w:tcW w:w="3440" w:type="dxa"/>
            <w:tcBorders>
              <w:top w:val="nil"/>
              <w:left w:val="single" w:sz="12" w:space="0" w:color="auto"/>
              <w:bottom w:val="single" w:sz="4" w:space="0" w:color="auto"/>
              <w:right w:val="single" w:sz="4" w:space="0" w:color="auto"/>
            </w:tcBorders>
            <w:shd w:val="clear" w:color="auto" w:fill="auto"/>
            <w:vAlign w:val="center"/>
            <w:hideMark/>
          </w:tcPr>
          <w:p w14:paraId="55ED9705"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sidRPr="00677158">
              <w:rPr>
                <w:rFonts w:ascii="Calibri" w:eastAsia="Times New Roman" w:hAnsi="Calibri" w:cs="Calibri"/>
                <w:color w:val="000000"/>
                <w:sz w:val="24"/>
                <w:szCs w:val="24"/>
              </w:rPr>
              <w:t>Ruby</w:t>
            </w:r>
          </w:p>
        </w:tc>
        <w:tc>
          <w:tcPr>
            <w:tcW w:w="6160" w:type="dxa"/>
            <w:tcBorders>
              <w:top w:val="nil"/>
              <w:left w:val="nil"/>
              <w:bottom w:val="single" w:sz="4" w:space="0" w:color="auto"/>
              <w:right w:val="single" w:sz="12" w:space="0" w:color="auto"/>
            </w:tcBorders>
            <w:shd w:val="clear" w:color="auto" w:fill="auto"/>
            <w:vAlign w:val="center"/>
            <w:hideMark/>
          </w:tcPr>
          <w:p w14:paraId="16C785AB"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sidRPr="00677158">
              <w:rPr>
                <w:rFonts w:ascii="Calibri" w:eastAsia="Times New Roman" w:hAnsi="Calibri" w:cs="Calibri"/>
                <w:color w:val="000000"/>
                <w:sz w:val="24"/>
                <w:szCs w:val="24"/>
              </w:rPr>
              <w:t>Programming Language</w:t>
            </w:r>
          </w:p>
        </w:tc>
      </w:tr>
      <w:tr w:rsidR="00B33BCD" w:rsidRPr="00677158" w14:paraId="02B91C9F" w14:textId="77777777" w:rsidTr="003A7014">
        <w:trPr>
          <w:trHeight w:val="315"/>
        </w:trPr>
        <w:tc>
          <w:tcPr>
            <w:tcW w:w="3440" w:type="dxa"/>
            <w:tcBorders>
              <w:top w:val="nil"/>
              <w:left w:val="single" w:sz="12" w:space="0" w:color="auto"/>
              <w:bottom w:val="single" w:sz="4" w:space="0" w:color="auto"/>
              <w:right w:val="single" w:sz="4" w:space="0" w:color="auto"/>
            </w:tcBorders>
            <w:shd w:val="clear" w:color="auto" w:fill="auto"/>
            <w:vAlign w:val="center"/>
          </w:tcPr>
          <w:p w14:paraId="135711F7"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Service Now</w:t>
            </w:r>
          </w:p>
        </w:tc>
        <w:tc>
          <w:tcPr>
            <w:tcW w:w="6160" w:type="dxa"/>
            <w:tcBorders>
              <w:top w:val="nil"/>
              <w:left w:val="nil"/>
              <w:bottom w:val="single" w:sz="4" w:space="0" w:color="auto"/>
              <w:right w:val="single" w:sz="12" w:space="0" w:color="auto"/>
            </w:tcBorders>
            <w:shd w:val="clear" w:color="auto" w:fill="auto"/>
            <w:vAlign w:val="center"/>
          </w:tcPr>
          <w:p w14:paraId="0E58E0EA"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Help desk ticketing system</w:t>
            </w:r>
          </w:p>
        </w:tc>
      </w:tr>
      <w:tr w:rsidR="00B33BCD" w:rsidRPr="00677158" w14:paraId="103303BD" w14:textId="77777777" w:rsidTr="003A7014">
        <w:trPr>
          <w:trHeight w:val="315"/>
        </w:trPr>
        <w:tc>
          <w:tcPr>
            <w:tcW w:w="3440" w:type="dxa"/>
            <w:tcBorders>
              <w:top w:val="nil"/>
              <w:left w:val="single" w:sz="12" w:space="0" w:color="auto"/>
              <w:bottom w:val="single" w:sz="4" w:space="0" w:color="auto"/>
              <w:right w:val="single" w:sz="4" w:space="0" w:color="auto"/>
            </w:tcBorders>
            <w:shd w:val="clear" w:color="auto" w:fill="auto"/>
            <w:vAlign w:val="center"/>
            <w:hideMark/>
          </w:tcPr>
          <w:p w14:paraId="128BA84D"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sidRPr="00677158">
              <w:rPr>
                <w:rFonts w:ascii="Calibri" w:eastAsia="Times New Roman" w:hAnsi="Calibri" w:cs="Calibri"/>
                <w:color w:val="000000"/>
                <w:sz w:val="24"/>
                <w:szCs w:val="24"/>
              </w:rPr>
              <w:t>SoapUI</w:t>
            </w:r>
          </w:p>
        </w:tc>
        <w:tc>
          <w:tcPr>
            <w:tcW w:w="6160" w:type="dxa"/>
            <w:tcBorders>
              <w:top w:val="nil"/>
              <w:left w:val="nil"/>
              <w:bottom w:val="single" w:sz="4" w:space="0" w:color="auto"/>
              <w:right w:val="single" w:sz="12" w:space="0" w:color="auto"/>
            </w:tcBorders>
            <w:shd w:val="clear" w:color="auto" w:fill="auto"/>
            <w:vAlign w:val="center"/>
            <w:hideMark/>
          </w:tcPr>
          <w:p w14:paraId="12C44FB8" w14:textId="77777777" w:rsidR="00B33BCD" w:rsidRPr="00677158" w:rsidRDefault="00B33BCD" w:rsidP="003A7014">
            <w:pPr>
              <w:widowControl/>
              <w:spacing w:after="0" w:line="240" w:lineRule="auto"/>
              <w:rPr>
                <w:rFonts w:ascii="Calibri" w:eastAsia="Times New Roman" w:hAnsi="Calibri" w:cs="Calibri"/>
                <w:color w:val="000000"/>
                <w:sz w:val="24"/>
                <w:szCs w:val="24"/>
              </w:rPr>
            </w:pPr>
            <w:proofErr w:type="spellStart"/>
            <w:r w:rsidRPr="00677158">
              <w:rPr>
                <w:rFonts w:ascii="Calibri" w:eastAsia="Times New Roman" w:hAnsi="Calibri" w:cs="Calibri"/>
                <w:color w:val="000000"/>
                <w:sz w:val="24"/>
                <w:szCs w:val="24"/>
              </w:rPr>
              <w:t>WebService</w:t>
            </w:r>
            <w:proofErr w:type="spellEnd"/>
            <w:r w:rsidRPr="00677158">
              <w:rPr>
                <w:rFonts w:ascii="Calibri" w:eastAsia="Times New Roman" w:hAnsi="Calibri" w:cs="Calibri"/>
                <w:color w:val="000000"/>
                <w:sz w:val="24"/>
                <w:szCs w:val="24"/>
              </w:rPr>
              <w:t xml:space="preserve"> Testing tool</w:t>
            </w:r>
          </w:p>
        </w:tc>
      </w:tr>
      <w:tr w:rsidR="00B33BCD" w:rsidRPr="00677158" w14:paraId="1AF9B664" w14:textId="77777777" w:rsidTr="003A7014">
        <w:trPr>
          <w:trHeight w:val="315"/>
        </w:trPr>
        <w:tc>
          <w:tcPr>
            <w:tcW w:w="3440" w:type="dxa"/>
            <w:tcBorders>
              <w:top w:val="nil"/>
              <w:left w:val="single" w:sz="12" w:space="0" w:color="auto"/>
              <w:bottom w:val="single" w:sz="4" w:space="0" w:color="auto"/>
              <w:right w:val="single" w:sz="4" w:space="0" w:color="auto"/>
            </w:tcBorders>
            <w:shd w:val="clear" w:color="auto" w:fill="auto"/>
            <w:vAlign w:val="center"/>
          </w:tcPr>
          <w:p w14:paraId="10231E7D" w14:textId="77777777" w:rsidR="00B33BCD" w:rsidRDefault="00B33BCD" w:rsidP="003A7014">
            <w:pPr>
              <w:widowControl/>
              <w:spacing w:after="0" w:line="240" w:lineRule="auto"/>
              <w:rPr>
                <w:rFonts w:ascii="Calibri" w:eastAsia="Times New Roman" w:hAnsi="Calibri" w:cs="Calibri"/>
                <w:color w:val="000000"/>
                <w:sz w:val="24"/>
                <w:szCs w:val="24"/>
              </w:rPr>
            </w:pPr>
            <w:proofErr w:type="spellStart"/>
            <w:r>
              <w:rPr>
                <w:rFonts w:ascii="Calibri" w:eastAsia="Times New Roman" w:hAnsi="Calibri" w:cs="Calibri"/>
                <w:color w:val="000000"/>
                <w:sz w:val="24"/>
                <w:szCs w:val="24"/>
              </w:rPr>
              <w:t>Solr</w:t>
            </w:r>
            <w:proofErr w:type="spellEnd"/>
          </w:p>
        </w:tc>
        <w:tc>
          <w:tcPr>
            <w:tcW w:w="6160" w:type="dxa"/>
            <w:tcBorders>
              <w:top w:val="nil"/>
              <w:left w:val="nil"/>
              <w:bottom w:val="single" w:sz="4" w:space="0" w:color="auto"/>
              <w:right w:val="single" w:sz="12" w:space="0" w:color="auto"/>
            </w:tcBorders>
            <w:shd w:val="clear" w:color="auto" w:fill="auto"/>
            <w:vAlign w:val="center"/>
          </w:tcPr>
          <w:p w14:paraId="2E55570F" w14:textId="77777777" w:rsidR="00B33BCD" w:rsidRDefault="00B33BCD" w:rsidP="003A7014">
            <w:pPr>
              <w:widowControl/>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Search Software</w:t>
            </w:r>
          </w:p>
        </w:tc>
      </w:tr>
      <w:tr w:rsidR="00B33BCD" w:rsidRPr="00677158" w14:paraId="5F3E56CC" w14:textId="77777777" w:rsidTr="003A7014">
        <w:trPr>
          <w:trHeight w:val="315"/>
        </w:trPr>
        <w:tc>
          <w:tcPr>
            <w:tcW w:w="3440" w:type="dxa"/>
            <w:tcBorders>
              <w:top w:val="nil"/>
              <w:left w:val="single" w:sz="12" w:space="0" w:color="auto"/>
              <w:bottom w:val="single" w:sz="4" w:space="0" w:color="auto"/>
              <w:right w:val="single" w:sz="4" w:space="0" w:color="auto"/>
            </w:tcBorders>
            <w:shd w:val="clear" w:color="auto" w:fill="auto"/>
            <w:vAlign w:val="center"/>
          </w:tcPr>
          <w:p w14:paraId="78D6C8EE"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Splunk</w:t>
            </w:r>
          </w:p>
        </w:tc>
        <w:tc>
          <w:tcPr>
            <w:tcW w:w="6160" w:type="dxa"/>
            <w:tcBorders>
              <w:top w:val="nil"/>
              <w:left w:val="nil"/>
              <w:bottom w:val="single" w:sz="4" w:space="0" w:color="auto"/>
              <w:right w:val="single" w:sz="12" w:space="0" w:color="auto"/>
            </w:tcBorders>
            <w:shd w:val="clear" w:color="auto" w:fill="auto"/>
            <w:vAlign w:val="center"/>
          </w:tcPr>
          <w:p w14:paraId="62E751EA"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Logs and Analysis</w:t>
            </w:r>
          </w:p>
        </w:tc>
      </w:tr>
      <w:tr w:rsidR="00B33BCD" w:rsidRPr="00677158" w14:paraId="4CB51813" w14:textId="77777777" w:rsidTr="003A7014">
        <w:trPr>
          <w:trHeight w:val="315"/>
        </w:trPr>
        <w:tc>
          <w:tcPr>
            <w:tcW w:w="3440" w:type="dxa"/>
            <w:tcBorders>
              <w:top w:val="nil"/>
              <w:left w:val="single" w:sz="12" w:space="0" w:color="auto"/>
              <w:bottom w:val="single" w:sz="4" w:space="0" w:color="auto"/>
              <w:right w:val="single" w:sz="4" w:space="0" w:color="auto"/>
            </w:tcBorders>
            <w:shd w:val="clear" w:color="auto" w:fill="auto"/>
            <w:vAlign w:val="center"/>
            <w:hideMark/>
          </w:tcPr>
          <w:p w14:paraId="7594B350"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sidRPr="00677158">
              <w:rPr>
                <w:rFonts w:ascii="Calibri" w:eastAsia="Times New Roman" w:hAnsi="Calibri" w:cs="Calibri"/>
                <w:color w:val="000000"/>
                <w:sz w:val="24"/>
                <w:szCs w:val="24"/>
              </w:rPr>
              <w:t>Spring Framework</w:t>
            </w:r>
          </w:p>
        </w:tc>
        <w:tc>
          <w:tcPr>
            <w:tcW w:w="6160" w:type="dxa"/>
            <w:tcBorders>
              <w:top w:val="nil"/>
              <w:left w:val="nil"/>
              <w:bottom w:val="single" w:sz="4" w:space="0" w:color="auto"/>
              <w:right w:val="single" w:sz="12" w:space="0" w:color="auto"/>
            </w:tcBorders>
            <w:shd w:val="clear" w:color="auto" w:fill="auto"/>
            <w:vAlign w:val="center"/>
            <w:hideMark/>
          </w:tcPr>
          <w:p w14:paraId="64AFF0C8"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sidRPr="00677158">
              <w:rPr>
                <w:rFonts w:ascii="Calibri" w:eastAsia="Times New Roman" w:hAnsi="Calibri" w:cs="Calibri"/>
                <w:color w:val="000000"/>
                <w:sz w:val="24"/>
                <w:szCs w:val="24"/>
              </w:rPr>
              <w:t>Application Framework</w:t>
            </w:r>
          </w:p>
        </w:tc>
      </w:tr>
      <w:tr w:rsidR="00B33BCD" w:rsidRPr="00677158" w14:paraId="7830BA79" w14:textId="77777777" w:rsidTr="003A7014">
        <w:trPr>
          <w:trHeight w:val="315"/>
        </w:trPr>
        <w:tc>
          <w:tcPr>
            <w:tcW w:w="3440" w:type="dxa"/>
            <w:tcBorders>
              <w:top w:val="nil"/>
              <w:left w:val="single" w:sz="12" w:space="0" w:color="auto"/>
              <w:bottom w:val="single" w:sz="4" w:space="0" w:color="auto"/>
              <w:right w:val="single" w:sz="4" w:space="0" w:color="auto"/>
            </w:tcBorders>
            <w:shd w:val="clear" w:color="auto" w:fill="auto"/>
            <w:vAlign w:val="center"/>
            <w:hideMark/>
          </w:tcPr>
          <w:p w14:paraId="5A696E90"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sidRPr="00677158">
              <w:rPr>
                <w:rFonts w:ascii="Calibri" w:eastAsia="Times New Roman" w:hAnsi="Calibri" w:cs="Calibri"/>
                <w:color w:val="000000"/>
                <w:sz w:val="24"/>
                <w:szCs w:val="24"/>
              </w:rPr>
              <w:t>SQL Server</w:t>
            </w:r>
          </w:p>
        </w:tc>
        <w:tc>
          <w:tcPr>
            <w:tcW w:w="6160" w:type="dxa"/>
            <w:tcBorders>
              <w:top w:val="nil"/>
              <w:left w:val="nil"/>
              <w:bottom w:val="single" w:sz="4" w:space="0" w:color="auto"/>
              <w:right w:val="single" w:sz="12" w:space="0" w:color="auto"/>
            </w:tcBorders>
            <w:shd w:val="clear" w:color="auto" w:fill="auto"/>
            <w:vAlign w:val="center"/>
            <w:hideMark/>
          </w:tcPr>
          <w:p w14:paraId="19C3661A"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sidRPr="00677158">
              <w:rPr>
                <w:rFonts w:ascii="Calibri" w:eastAsia="Times New Roman" w:hAnsi="Calibri" w:cs="Calibri"/>
                <w:color w:val="000000"/>
                <w:sz w:val="24"/>
                <w:szCs w:val="24"/>
              </w:rPr>
              <w:t>Database Platform</w:t>
            </w:r>
          </w:p>
        </w:tc>
      </w:tr>
      <w:tr w:rsidR="00B33BCD" w:rsidRPr="00677158" w14:paraId="32DD8301" w14:textId="77777777" w:rsidTr="003A7014">
        <w:trPr>
          <w:trHeight w:val="315"/>
        </w:trPr>
        <w:tc>
          <w:tcPr>
            <w:tcW w:w="3440" w:type="dxa"/>
            <w:tcBorders>
              <w:top w:val="nil"/>
              <w:left w:val="single" w:sz="12" w:space="0" w:color="auto"/>
              <w:bottom w:val="single" w:sz="4" w:space="0" w:color="auto"/>
              <w:right w:val="single" w:sz="4" w:space="0" w:color="auto"/>
            </w:tcBorders>
            <w:shd w:val="clear" w:color="auto" w:fill="auto"/>
            <w:vAlign w:val="center"/>
            <w:hideMark/>
          </w:tcPr>
          <w:p w14:paraId="006EBBA8"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sidRPr="00677158">
              <w:rPr>
                <w:rFonts w:ascii="Calibri" w:eastAsia="Times New Roman" w:hAnsi="Calibri" w:cs="Calibri"/>
                <w:color w:val="000000"/>
                <w:sz w:val="24"/>
                <w:szCs w:val="24"/>
              </w:rPr>
              <w:t>Terraform</w:t>
            </w:r>
          </w:p>
        </w:tc>
        <w:tc>
          <w:tcPr>
            <w:tcW w:w="6160" w:type="dxa"/>
            <w:tcBorders>
              <w:top w:val="nil"/>
              <w:left w:val="nil"/>
              <w:bottom w:val="single" w:sz="4" w:space="0" w:color="auto"/>
              <w:right w:val="single" w:sz="12" w:space="0" w:color="auto"/>
            </w:tcBorders>
            <w:shd w:val="clear" w:color="auto" w:fill="auto"/>
            <w:vAlign w:val="center"/>
            <w:hideMark/>
          </w:tcPr>
          <w:p w14:paraId="3321CDB6"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sidRPr="00677158">
              <w:rPr>
                <w:rFonts w:ascii="Calibri" w:eastAsia="Times New Roman" w:hAnsi="Calibri" w:cs="Calibri"/>
                <w:color w:val="000000"/>
                <w:sz w:val="24"/>
                <w:szCs w:val="24"/>
              </w:rPr>
              <w:t>Cloud resource creating and management tool</w:t>
            </w:r>
          </w:p>
        </w:tc>
      </w:tr>
      <w:tr w:rsidR="00B33BCD" w:rsidRPr="00677158" w14:paraId="5AD0533A" w14:textId="77777777" w:rsidTr="003A7014">
        <w:trPr>
          <w:trHeight w:val="315"/>
        </w:trPr>
        <w:tc>
          <w:tcPr>
            <w:tcW w:w="3440" w:type="dxa"/>
            <w:tcBorders>
              <w:top w:val="nil"/>
              <w:left w:val="single" w:sz="12" w:space="0" w:color="auto"/>
              <w:bottom w:val="single" w:sz="4" w:space="0" w:color="auto"/>
              <w:right w:val="single" w:sz="4" w:space="0" w:color="auto"/>
            </w:tcBorders>
            <w:shd w:val="clear" w:color="auto" w:fill="auto"/>
            <w:vAlign w:val="center"/>
            <w:hideMark/>
          </w:tcPr>
          <w:p w14:paraId="76F79211"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sidRPr="00677158">
              <w:rPr>
                <w:rFonts w:ascii="Calibri" w:eastAsia="Times New Roman" w:hAnsi="Calibri" w:cs="Calibri"/>
                <w:color w:val="000000"/>
                <w:sz w:val="24"/>
                <w:szCs w:val="24"/>
              </w:rPr>
              <w:t>Ubuntu</w:t>
            </w:r>
          </w:p>
        </w:tc>
        <w:tc>
          <w:tcPr>
            <w:tcW w:w="6160" w:type="dxa"/>
            <w:tcBorders>
              <w:top w:val="nil"/>
              <w:left w:val="nil"/>
              <w:bottom w:val="single" w:sz="4" w:space="0" w:color="auto"/>
              <w:right w:val="single" w:sz="12" w:space="0" w:color="auto"/>
            </w:tcBorders>
            <w:shd w:val="clear" w:color="auto" w:fill="auto"/>
            <w:vAlign w:val="center"/>
            <w:hideMark/>
          </w:tcPr>
          <w:p w14:paraId="12AB906D"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sidRPr="00677158">
              <w:rPr>
                <w:rFonts w:ascii="Calibri" w:eastAsia="Times New Roman" w:hAnsi="Calibri" w:cs="Calibri"/>
                <w:color w:val="000000"/>
                <w:sz w:val="24"/>
                <w:szCs w:val="24"/>
              </w:rPr>
              <w:t>Operating System</w:t>
            </w:r>
          </w:p>
        </w:tc>
      </w:tr>
      <w:tr w:rsidR="00B33BCD" w:rsidRPr="00677158" w14:paraId="2F3E6128" w14:textId="77777777" w:rsidTr="003A7014">
        <w:trPr>
          <w:trHeight w:val="630"/>
        </w:trPr>
        <w:tc>
          <w:tcPr>
            <w:tcW w:w="3440" w:type="dxa"/>
            <w:tcBorders>
              <w:top w:val="nil"/>
              <w:left w:val="single" w:sz="12" w:space="0" w:color="auto"/>
              <w:bottom w:val="single" w:sz="4" w:space="0" w:color="auto"/>
              <w:right w:val="single" w:sz="4" w:space="0" w:color="auto"/>
            </w:tcBorders>
            <w:shd w:val="clear" w:color="auto" w:fill="auto"/>
            <w:vAlign w:val="center"/>
            <w:hideMark/>
          </w:tcPr>
          <w:p w14:paraId="0515C9AA"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sidRPr="00677158">
              <w:rPr>
                <w:rFonts w:ascii="Calibri" w:eastAsia="Times New Roman" w:hAnsi="Calibri" w:cs="Calibri"/>
                <w:color w:val="000000"/>
                <w:sz w:val="24"/>
                <w:szCs w:val="24"/>
              </w:rPr>
              <w:t>USCIS Pipeline Gem</w:t>
            </w:r>
          </w:p>
        </w:tc>
        <w:tc>
          <w:tcPr>
            <w:tcW w:w="6160" w:type="dxa"/>
            <w:tcBorders>
              <w:top w:val="nil"/>
              <w:left w:val="nil"/>
              <w:bottom w:val="single" w:sz="4" w:space="0" w:color="auto"/>
              <w:right w:val="single" w:sz="12" w:space="0" w:color="auto"/>
            </w:tcBorders>
            <w:shd w:val="clear" w:color="auto" w:fill="auto"/>
            <w:vAlign w:val="center"/>
            <w:hideMark/>
          </w:tcPr>
          <w:p w14:paraId="2FE64052"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sidRPr="00677158">
              <w:rPr>
                <w:rFonts w:ascii="Calibri" w:eastAsia="Times New Roman" w:hAnsi="Calibri" w:cs="Calibri"/>
                <w:color w:val="000000"/>
                <w:sz w:val="24"/>
                <w:szCs w:val="24"/>
              </w:rPr>
              <w:t>Utility contributed to by various VIS Mod teams to allow for pipeline alignment</w:t>
            </w:r>
          </w:p>
        </w:tc>
      </w:tr>
      <w:tr w:rsidR="00B33BCD" w:rsidRPr="00677158" w14:paraId="3D179F0E" w14:textId="77777777" w:rsidTr="003A7014">
        <w:trPr>
          <w:trHeight w:val="315"/>
        </w:trPr>
        <w:tc>
          <w:tcPr>
            <w:tcW w:w="3440" w:type="dxa"/>
            <w:tcBorders>
              <w:top w:val="nil"/>
              <w:left w:val="single" w:sz="12" w:space="0" w:color="auto"/>
              <w:bottom w:val="single" w:sz="4" w:space="0" w:color="auto"/>
              <w:right w:val="single" w:sz="4" w:space="0" w:color="auto"/>
            </w:tcBorders>
            <w:shd w:val="clear" w:color="auto" w:fill="auto"/>
            <w:vAlign w:val="center"/>
            <w:hideMark/>
          </w:tcPr>
          <w:p w14:paraId="07220D6F"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sidRPr="00677158">
              <w:rPr>
                <w:rFonts w:ascii="Calibri" w:eastAsia="Times New Roman" w:hAnsi="Calibri" w:cs="Calibri"/>
                <w:color w:val="000000"/>
                <w:sz w:val="24"/>
                <w:szCs w:val="24"/>
              </w:rPr>
              <w:t>Vault</w:t>
            </w:r>
          </w:p>
        </w:tc>
        <w:tc>
          <w:tcPr>
            <w:tcW w:w="6160" w:type="dxa"/>
            <w:tcBorders>
              <w:top w:val="nil"/>
              <w:left w:val="nil"/>
              <w:bottom w:val="single" w:sz="4" w:space="0" w:color="auto"/>
              <w:right w:val="single" w:sz="12" w:space="0" w:color="auto"/>
            </w:tcBorders>
            <w:shd w:val="clear" w:color="auto" w:fill="auto"/>
            <w:vAlign w:val="center"/>
            <w:hideMark/>
          </w:tcPr>
          <w:p w14:paraId="4069FCE4"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sidRPr="00677158">
              <w:rPr>
                <w:rFonts w:ascii="Calibri" w:eastAsia="Times New Roman" w:hAnsi="Calibri" w:cs="Calibri"/>
                <w:color w:val="000000"/>
                <w:sz w:val="24"/>
                <w:szCs w:val="24"/>
              </w:rPr>
              <w:t>Key Management</w:t>
            </w:r>
          </w:p>
        </w:tc>
      </w:tr>
      <w:tr w:rsidR="00B33BCD" w:rsidRPr="00677158" w14:paraId="2AD5CDDF" w14:textId="77777777" w:rsidTr="003A7014">
        <w:trPr>
          <w:trHeight w:val="645"/>
        </w:trPr>
        <w:tc>
          <w:tcPr>
            <w:tcW w:w="3440" w:type="dxa"/>
            <w:tcBorders>
              <w:top w:val="nil"/>
              <w:left w:val="single" w:sz="12" w:space="0" w:color="auto"/>
              <w:bottom w:val="single" w:sz="12" w:space="0" w:color="auto"/>
              <w:right w:val="single" w:sz="4" w:space="0" w:color="auto"/>
            </w:tcBorders>
            <w:shd w:val="clear" w:color="auto" w:fill="auto"/>
            <w:vAlign w:val="center"/>
          </w:tcPr>
          <w:p w14:paraId="4E3DA8F6" w14:textId="77777777" w:rsidR="00B33BCD" w:rsidRPr="00677158" w:rsidRDefault="00B33BCD" w:rsidP="003A7014">
            <w:pPr>
              <w:widowControl/>
              <w:spacing w:after="0" w:line="240" w:lineRule="auto"/>
              <w:rPr>
                <w:rFonts w:ascii="Calibri" w:eastAsia="Times New Roman" w:hAnsi="Calibri" w:cs="Calibri"/>
                <w:color w:val="000000"/>
                <w:sz w:val="24"/>
                <w:szCs w:val="24"/>
              </w:rPr>
            </w:pPr>
            <w:proofErr w:type="spellStart"/>
            <w:r>
              <w:rPr>
                <w:rFonts w:ascii="Calibri" w:eastAsia="Times New Roman" w:hAnsi="Calibri" w:cs="Calibri"/>
                <w:color w:val="000000"/>
                <w:sz w:val="24"/>
                <w:szCs w:val="24"/>
              </w:rPr>
              <w:t>Vert.x</w:t>
            </w:r>
            <w:proofErr w:type="spellEnd"/>
          </w:p>
        </w:tc>
        <w:tc>
          <w:tcPr>
            <w:tcW w:w="6160" w:type="dxa"/>
            <w:tcBorders>
              <w:top w:val="nil"/>
              <w:left w:val="nil"/>
              <w:bottom w:val="single" w:sz="12" w:space="0" w:color="auto"/>
              <w:right w:val="single" w:sz="12" w:space="0" w:color="auto"/>
            </w:tcBorders>
            <w:shd w:val="clear" w:color="auto" w:fill="auto"/>
            <w:vAlign w:val="center"/>
          </w:tcPr>
          <w:p w14:paraId="2E87CD25"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 xml:space="preserve">Eclipse </w:t>
            </w:r>
            <w:proofErr w:type="spellStart"/>
            <w:r>
              <w:rPr>
                <w:rFonts w:ascii="Calibri" w:eastAsia="Times New Roman" w:hAnsi="Calibri" w:cs="Calibri"/>
                <w:color w:val="000000"/>
                <w:sz w:val="24"/>
                <w:szCs w:val="24"/>
              </w:rPr>
              <w:t>polygot</w:t>
            </w:r>
            <w:proofErr w:type="spellEnd"/>
            <w:r>
              <w:rPr>
                <w:rFonts w:ascii="Calibri" w:eastAsia="Times New Roman" w:hAnsi="Calibri" w:cs="Calibri"/>
                <w:color w:val="000000"/>
                <w:sz w:val="24"/>
                <w:szCs w:val="24"/>
              </w:rPr>
              <w:t xml:space="preserve"> event-driven application framework</w:t>
            </w:r>
          </w:p>
        </w:tc>
      </w:tr>
      <w:tr w:rsidR="00B33BCD" w:rsidRPr="00677158" w14:paraId="0512369B" w14:textId="77777777" w:rsidTr="003A7014">
        <w:trPr>
          <w:trHeight w:val="645"/>
        </w:trPr>
        <w:tc>
          <w:tcPr>
            <w:tcW w:w="3440" w:type="dxa"/>
            <w:tcBorders>
              <w:top w:val="nil"/>
              <w:left w:val="single" w:sz="12" w:space="0" w:color="auto"/>
              <w:bottom w:val="single" w:sz="12" w:space="0" w:color="auto"/>
              <w:right w:val="single" w:sz="4" w:space="0" w:color="auto"/>
            </w:tcBorders>
            <w:shd w:val="clear" w:color="auto" w:fill="auto"/>
            <w:vAlign w:val="center"/>
            <w:hideMark/>
          </w:tcPr>
          <w:p w14:paraId="6747BE26"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sidRPr="00677158">
              <w:rPr>
                <w:rFonts w:ascii="Calibri" w:eastAsia="Times New Roman" w:hAnsi="Calibri" w:cs="Calibri"/>
                <w:color w:val="000000"/>
                <w:sz w:val="24"/>
                <w:szCs w:val="24"/>
              </w:rPr>
              <w:t>Zookeeper</w:t>
            </w:r>
          </w:p>
        </w:tc>
        <w:tc>
          <w:tcPr>
            <w:tcW w:w="6160" w:type="dxa"/>
            <w:tcBorders>
              <w:top w:val="nil"/>
              <w:left w:val="nil"/>
              <w:bottom w:val="single" w:sz="12" w:space="0" w:color="auto"/>
              <w:right w:val="single" w:sz="12" w:space="0" w:color="auto"/>
            </w:tcBorders>
            <w:shd w:val="clear" w:color="auto" w:fill="auto"/>
            <w:vAlign w:val="center"/>
            <w:hideMark/>
          </w:tcPr>
          <w:p w14:paraId="4656A55A" w14:textId="77777777" w:rsidR="00B33BCD" w:rsidRPr="00677158" w:rsidRDefault="00B33BCD" w:rsidP="003A7014">
            <w:pPr>
              <w:widowControl/>
              <w:spacing w:after="0" w:line="240" w:lineRule="auto"/>
              <w:rPr>
                <w:rFonts w:ascii="Calibri" w:eastAsia="Times New Roman" w:hAnsi="Calibri" w:cs="Calibri"/>
                <w:color w:val="000000"/>
                <w:sz w:val="24"/>
                <w:szCs w:val="24"/>
              </w:rPr>
            </w:pPr>
            <w:r w:rsidRPr="00677158">
              <w:rPr>
                <w:rFonts w:ascii="Calibri" w:eastAsia="Times New Roman" w:hAnsi="Calibri" w:cs="Calibri"/>
                <w:color w:val="000000"/>
                <w:sz w:val="24"/>
                <w:szCs w:val="24"/>
              </w:rPr>
              <w:t>Centralized service for distributed synchronization (used by Kafka)</w:t>
            </w:r>
          </w:p>
        </w:tc>
      </w:tr>
    </w:tbl>
    <w:p w14:paraId="26C581AC" w14:textId="77777777" w:rsidR="00B639C5" w:rsidRPr="00755B79" w:rsidRDefault="00B639C5" w:rsidP="00B639C5">
      <w:pPr>
        <w:spacing w:before="2" w:after="0" w:line="240" w:lineRule="auto"/>
        <w:rPr>
          <w:rFonts w:ascii="Times New Roman" w:hAnsi="Times New Roman" w:cs="Times New Roman"/>
          <w:sz w:val="20"/>
          <w:szCs w:val="20"/>
        </w:rPr>
      </w:pPr>
    </w:p>
    <w:p w14:paraId="020C6128" w14:textId="77777777" w:rsidR="00B639C5" w:rsidRDefault="00B639C5" w:rsidP="00B639C5">
      <w:pPr>
        <w:spacing w:after="0" w:line="240" w:lineRule="auto"/>
        <w:rPr>
          <w:rFonts w:ascii="Times New Roman" w:eastAsia="Times New Roman" w:hAnsi="Times New Roman" w:cs="Times New Roman"/>
          <w:sz w:val="24"/>
          <w:szCs w:val="24"/>
        </w:rPr>
      </w:pPr>
    </w:p>
    <w:p w14:paraId="2FF7DB74" w14:textId="77777777" w:rsidR="00B639C5" w:rsidRPr="00F5750D" w:rsidRDefault="00B639C5" w:rsidP="00B639C5">
      <w:pPr>
        <w:spacing w:after="0" w:line="240" w:lineRule="auto"/>
        <w:ind w:right="-20"/>
        <w:rPr>
          <w:rFonts w:ascii="Times New Roman" w:eastAsia="Cambria" w:hAnsi="Times New Roman" w:cs="Times New Roman"/>
          <w:b/>
          <w:bCs/>
          <w:color w:val="44546A" w:themeColor="text2"/>
          <w:spacing w:val="-1"/>
          <w:sz w:val="24"/>
          <w:szCs w:val="24"/>
        </w:rPr>
      </w:pPr>
      <w:r>
        <w:rPr>
          <w:rFonts w:ascii="Times New Roman" w:eastAsia="Cambria" w:hAnsi="Times New Roman" w:cs="Times New Roman"/>
          <w:b/>
          <w:bCs/>
          <w:color w:val="44546A" w:themeColor="text2"/>
          <w:spacing w:val="-1"/>
          <w:sz w:val="24"/>
          <w:szCs w:val="24"/>
        </w:rPr>
        <w:t>3</w:t>
      </w:r>
      <w:r w:rsidRPr="00F5750D">
        <w:rPr>
          <w:rFonts w:ascii="Times New Roman" w:eastAsia="Cambria" w:hAnsi="Times New Roman" w:cs="Times New Roman"/>
          <w:b/>
          <w:bCs/>
          <w:color w:val="44546A" w:themeColor="text2"/>
          <w:spacing w:val="-1"/>
          <w:sz w:val="24"/>
          <w:szCs w:val="24"/>
        </w:rPr>
        <w:t xml:space="preserve">. </w:t>
      </w:r>
      <w:r w:rsidRPr="00F5750D">
        <w:rPr>
          <w:rFonts w:ascii="Times New Roman" w:eastAsia="Cambria" w:hAnsi="Times New Roman" w:cs="Times New Roman"/>
          <w:b/>
          <w:bCs/>
          <w:color w:val="44546A" w:themeColor="text2"/>
          <w:spacing w:val="-1"/>
          <w:sz w:val="24"/>
          <w:szCs w:val="24"/>
        </w:rPr>
        <w:tab/>
      </w:r>
      <w:r>
        <w:rPr>
          <w:rFonts w:ascii="Times New Roman" w:eastAsia="Cambria" w:hAnsi="Times New Roman" w:cs="Times New Roman"/>
          <w:b/>
          <w:bCs/>
          <w:color w:val="44546A" w:themeColor="text2"/>
          <w:spacing w:val="-1"/>
          <w:sz w:val="24"/>
          <w:szCs w:val="24"/>
        </w:rPr>
        <w:t>TASKS</w:t>
      </w:r>
    </w:p>
    <w:p w14:paraId="52AAB327" w14:textId="77777777" w:rsidR="00B639C5" w:rsidRDefault="00B639C5" w:rsidP="00B639C5">
      <w:pPr>
        <w:spacing w:after="0" w:line="240" w:lineRule="auto"/>
        <w:ind w:right="-20"/>
        <w:rPr>
          <w:rFonts w:ascii="Times New Roman" w:eastAsia="Cambria" w:hAnsi="Times New Roman" w:cs="Times New Roman"/>
          <w:b/>
          <w:bCs/>
          <w:color w:val="4F81BD"/>
          <w:spacing w:val="-1"/>
          <w:sz w:val="24"/>
          <w:szCs w:val="24"/>
        </w:rPr>
      </w:pPr>
    </w:p>
    <w:p w14:paraId="79A7D0FB" w14:textId="77777777" w:rsidR="00B639C5" w:rsidRPr="00755B79" w:rsidRDefault="00B639C5" w:rsidP="00B639C5">
      <w:pPr>
        <w:spacing w:after="0" w:line="240" w:lineRule="auto"/>
        <w:ind w:right="47"/>
        <w:rPr>
          <w:rFonts w:ascii="Times New Roman" w:eastAsia="Times New Roman" w:hAnsi="Times New Roman" w:cs="Times New Roman"/>
          <w:spacing w:val="2"/>
          <w:sz w:val="24"/>
          <w:szCs w:val="24"/>
        </w:rPr>
      </w:pPr>
      <w:r w:rsidRPr="00755B79">
        <w:rPr>
          <w:rFonts w:ascii="Times New Roman" w:eastAsia="Times New Roman" w:hAnsi="Times New Roman" w:cs="Times New Roman"/>
          <w:sz w:val="24"/>
          <w:szCs w:val="24"/>
        </w:rPr>
        <w:t>The</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contractor sh</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 xml:space="preserve">ll </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 xml:space="preserve">dopt </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volvi</w:t>
      </w:r>
      <w:r w:rsidRPr="00755B79">
        <w:rPr>
          <w:rFonts w:ascii="Times New Roman" w:eastAsia="Times New Roman" w:hAnsi="Times New Roman" w:cs="Times New Roman"/>
          <w:spacing w:val="2"/>
          <w:sz w:val="24"/>
          <w:szCs w:val="24"/>
        </w:rPr>
        <w:t>n</w:t>
      </w:r>
      <w:r w:rsidRPr="00755B79">
        <w:rPr>
          <w:rFonts w:ascii="Times New Roman" w:eastAsia="Times New Roman" w:hAnsi="Times New Roman" w:cs="Times New Roman"/>
          <w:sz w:val="24"/>
          <w:szCs w:val="24"/>
        </w:rPr>
        <w:t>g U</w:t>
      </w:r>
      <w:r w:rsidRPr="00755B79">
        <w:rPr>
          <w:rFonts w:ascii="Times New Roman" w:eastAsia="Times New Roman" w:hAnsi="Times New Roman" w:cs="Times New Roman"/>
          <w:spacing w:val="1"/>
          <w:sz w:val="24"/>
          <w:szCs w:val="24"/>
        </w:rPr>
        <w:t>S</w:t>
      </w:r>
      <w:r w:rsidRPr="00755B79">
        <w:rPr>
          <w:rFonts w:ascii="Times New Roman" w:eastAsia="Times New Roman" w:hAnsi="Times New Roman" w:cs="Times New Roman"/>
          <w:spacing w:val="3"/>
          <w:sz w:val="24"/>
          <w:szCs w:val="24"/>
        </w:rPr>
        <w:t>C</w:t>
      </w:r>
      <w:r w:rsidRPr="00755B79">
        <w:rPr>
          <w:rFonts w:ascii="Times New Roman" w:eastAsia="Times New Roman" w:hAnsi="Times New Roman" w:cs="Times New Roman"/>
          <w:spacing w:val="-6"/>
          <w:sz w:val="24"/>
          <w:szCs w:val="24"/>
        </w:rPr>
        <w:t>I</w:t>
      </w:r>
      <w:r w:rsidRPr="00755B79">
        <w:rPr>
          <w:rFonts w:ascii="Times New Roman" w:eastAsia="Times New Roman" w:hAnsi="Times New Roman" w:cs="Times New Roman"/>
          <w:sz w:val="24"/>
          <w:szCs w:val="24"/>
        </w:rPr>
        <w:t>S</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d</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s</w:t>
      </w:r>
      <w:r w:rsidRPr="00755B79">
        <w:rPr>
          <w:rFonts w:ascii="Times New Roman" w:eastAsia="Times New Roman" w:hAnsi="Times New Roman" w:cs="Times New Roman"/>
          <w:spacing w:val="3"/>
          <w:sz w:val="24"/>
          <w:szCs w:val="24"/>
        </w:rPr>
        <w:t>i</w:t>
      </w:r>
      <w:r w:rsidRPr="00755B79">
        <w:rPr>
          <w:rFonts w:ascii="Times New Roman" w:eastAsia="Times New Roman" w:hAnsi="Times New Roman" w:cs="Times New Roman"/>
          <w:spacing w:val="-2"/>
          <w:sz w:val="24"/>
          <w:szCs w:val="24"/>
        </w:rPr>
        <w:t>g</w:t>
      </w:r>
      <w:r w:rsidRPr="00755B79">
        <w:rPr>
          <w:rFonts w:ascii="Times New Roman" w:eastAsia="Times New Roman" w:hAnsi="Times New Roman" w:cs="Times New Roman"/>
          <w:sz w:val="24"/>
          <w:szCs w:val="24"/>
        </w:rPr>
        <w:t xml:space="preserve">n </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 xml:space="preserve">nd </w:t>
      </w:r>
      <w:r w:rsidRPr="00755B79">
        <w:rPr>
          <w:rFonts w:ascii="Times New Roman" w:eastAsia="Times New Roman" w:hAnsi="Times New Roman" w:cs="Times New Roman"/>
          <w:spacing w:val="-1"/>
          <w:sz w:val="24"/>
          <w:szCs w:val="24"/>
        </w:rPr>
        <w:t>c</w:t>
      </w:r>
      <w:r w:rsidRPr="00755B79">
        <w:rPr>
          <w:rFonts w:ascii="Times New Roman" w:eastAsia="Times New Roman" w:hAnsi="Times New Roman" w:cs="Times New Roman"/>
          <w:sz w:val="24"/>
          <w:szCs w:val="24"/>
        </w:rPr>
        <w:t>odi</w:t>
      </w:r>
      <w:r w:rsidRPr="00755B79">
        <w:rPr>
          <w:rFonts w:ascii="Times New Roman" w:eastAsia="Times New Roman" w:hAnsi="Times New Roman" w:cs="Times New Roman"/>
          <w:spacing w:val="2"/>
          <w:sz w:val="24"/>
          <w:szCs w:val="24"/>
        </w:rPr>
        <w:t>n</w:t>
      </w:r>
      <w:r w:rsidRPr="00755B79">
        <w:rPr>
          <w:rFonts w:ascii="Times New Roman" w:eastAsia="Times New Roman" w:hAnsi="Times New Roman" w:cs="Times New Roman"/>
          <w:sz w:val="24"/>
          <w:szCs w:val="24"/>
        </w:rPr>
        <w:t>g</w:t>
      </w:r>
      <w:r w:rsidRPr="00755B79">
        <w:rPr>
          <w:rFonts w:ascii="Times New Roman" w:eastAsia="Times New Roman" w:hAnsi="Times New Roman" w:cs="Times New Roman"/>
          <w:spacing w:val="-2"/>
          <w:sz w:val="24"/>
          <w:szCs w:val="24"/>
        </w:rPr>
        <w:t xml:space="preserve"> </w:t>
      </w:r>
      <w:r w:rsidRPr="00755B79">
        <w:rPr>
          <w:rFonts w:ascii="Times New Roman" w:eastAsia="Times New Roman" w:hAnsi="Times New Roman" w:cs="Times New Roman"/>
          <w:sz w:val="24"/>
          <w:szCs w:val="24"/>
        </w:rPr>
        <w:t>st</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nd</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pacing w:val="-1"/>
          <w:sz w:val="24"/>
          <w:szCs w:val="24"/>
        </w:rPr>
        <w:t>r</w:t>
      </w:r>
      <w:r w:rsidRPr="00755B79">
        <w:rPr>
          <w:rFonts w:ascii="Times New Roman" w:eastAsia="Times New Roman" w:hAnsi="Times New Roman" w:cs="Times New Roman"/>
          <w:sz w:val="24"/>
          <w:szCs w:val="24"/>
        </w:rPr>
        <w:t>ds in the</w:t>
      </w:r>
      <w:r w:rsidRPr="00755B79">
        <w:rPr>
          <w:rFonts w:ascii="Times New Roman" w:eastAsia="Times New Roman" w:hAnsi="Times New Roman" w:cs="Times New Roman"/>
          <w:spacing w:val="-1"/>
          <w:sz w:val="24"/>
          <w:szCs w:val="24"/>
        </w:rPr>
        <w:t xml:space="preserve"> c</w:t>
      </w:r>
      <w:r w:rsidRPr="00755B79">
        <w:rPr>
          <w:rFonts w:ascii="Times New Roman" w:eastAsia="Times New Roman" w:hAnsi="Times New Roman" w:cs="Times New Roman"/>
          <w:sz w:val="24"/>
          <w:szCs w:val="24"/>
        </w:rPr>
        <w:t>ou</w:t>
      </w:r>
      <w:r w:rsidRPr="00755B79">
        <w:rPr>
          <w:rFonts w:ascii="Times New Roman" w:eastAsia="Times New Roman" w:hAnsi="Times New Roman" w:cs="Times New Roman"/>
          <w:spacing w:val="-1"/>
          <w:sz w:val="24"/>
          <w:szCs w:val="24"/>
        </w:rPr>
        <w:t>r</w:t>
      </w:r>
      <w:r w:rsidRPr="00755B79">
        <w:rPr>
          <w:rFonts w:ascii="Times New Roman" w:eastAsia="Times New Roman" w:hAnsi="Times New Roman" w:cs="Times New Roman"/>
          <w:spacing w:val="3"/>
          <w:sz w:val="24"/>
          <w:szCs w:val="24"/>
        </w:rPr>
        <w:t>s</w:t>
      </w:r>
      <w:r w:rsidRPr="00755B79">
        <w:rPr>
          <w:rFonts w:ascii="Times New Roman" w:eastAsia="Times New Roman" w:hAnsi="Times New Roman" w:cs="Times New Roman"/>
          <w:sz w:val="24"/>
          <w:szCs w:val="24"/>
        </w:rPr>
        <w:t>e</w:t>
      </w:r>
      <w:r w:rsidRPr="00755B79">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of the project</w:t>
      </w:r>
      <w:r w:rsidRPr="00755B79">
        <w:rPr>
          <w:rFonts w:ascii="Times New Roman" w:eastAsia="Times New Roman" w:hAnsi="Times New Roman" w:cs="Times New Roman"/>
          <w:sz w:val="24"/>
          <w:szCs w:val="24"/>
        </w:rPr>
        <w:t>. The</w:t>
      </w:r>
      <w:r w:rsidRPr="00755B79">
        <w:rPr>
          <w:rFonts w:ascii="Times New Roman" w:eastAsia="Times New Roman" w:hAnsi="Times New Roman" w:cs="Times New Roman"/>
          <w:spacing w:val="-1"/>
          <w:sz w:val="24"/>
          <w:szCs w:val="24"/>
        </w:rPr>
        <w:t xml:space="preserve"> c</w:t>
      </w:r>
      <w:r w:rsidRPr="00755B79">
        <w:rPr>
          <w:rFonts w:ascii="Times New Roman" w:eastAsia="Times New Roman" w:hAnsi="Times New Roman" w:cs="Times New Roman"/>
          <w:sz w:val="24"/>
          <w:szCs w:val="24"/>
        </w:rPr>
        <w:t>ont</w:t>
      </w:r>
      <w:r w:rsidRPr="00755B79">
        <w:rPr>
          <w:rFonts w:ascii="Times New Roman" w:eastAsia="Times New Roman" w:hAnsi="Times New Roman" w:cs="Times New Roman"/>
          <w:spacing w:val="-1"/>
          <w:sz w:val="24"/>
          <w:szCs w:val="24"/>
        </w:rPr>
        <w:t>rac</w:t>
      </w:r>
      <w:r w:rsidRPr="00755B79">
        <w:rPr>
          <w:rFonts w:ascii="Times New Roman" w:eastAsia="Times New Roman" w:hAnsi="Times New Roman" w:cs="Times New Roman"/>
          <w:sz w:val="24"/>
          <w:szCs w:val="24"/>
        </w:rPr>
        <w:t>tor sh</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ll p</w:t>
      </w:r>
      <w:r w:rsidRPr="00755B79">
        <w:rPr>
          <w:rFonts w:ascii="Times New Roman" w:eastAsia="Times New Roman" w:hAnsi="Times New Roman" w:cs="Times New Roman"/>
          <w:spacing w:val="-1"/>
          <w:sz w:val="24"/>
          <w:szCs w:val="24"/>
        </w:rPr>
        <w:t>r</w:t>
      </w:r>
      <w:r w:rsidRPr="00755B79">
        <w:rPr>
          <w:rFonts w:ascii="Times New Roman" w:eastAsia="Times New Roman" w:hAnsi="Times New Roman" w:cs="Times New Roman"/>
          <w:spacing w:val="2"/>
          <w:sz w:val="24"/>
          <w:szCs w:val="24"/>
        </w:rPr>
        <w:t>o</w:t>
      </w:r>
      <w:r w:rsidRPr="00755B79">
        <w:rPr>
          <w:rFonts w:ascii="Times New Roman" w:eastAsia="Times New Roman" w:hAnsi="Times New Roman" w:cs="Times New Roman"/>
          <w:sz w:val="24"/>
          <w:szCs w:val="24"/>
        </w:rPr>
        <w:t>vide</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t</w:t>
      </w:r>
      <w:r w:rsidRPr="00755B79">
        <w:rPr>
          <w:rFonts w:ascii="Times New Roman" w:eastAsia="Times New Roman" w:hAnsi="Times New Roman" w:cs="Times New Roman"/>
          <w:spacing w:val="-1"/>
          <w:sz w:val="24"/>
          <w:szCs w:val="24"/>
        </w:rPr>
        <w:t>ec</w:t>
      </w:r>
      <w:r w:rsidRPr="00755B79">
        <w:rPr>
          <w:rFonts w:ascii="Times New Roman" w:eastAsia="Times New Roman" w:hAnsi="Times New Roman" w:cs="Times New Roman"/>
          <w:sz w:val="24"/>
          <w:szCs w:val="24"/>
        </w:rPr>
        <w:t>h</w:t>
      </w:r>
      <w:r w:rsidRPr="00755B79">
        <w:rPr>
          <w:rFonts w:ascii="Times New Roman" w:eastAsia="Times New Roman" w:hAnsi="Times New Roman" w:cs="Times New Roman"/>
          <w:spacing w:val="-2"/>
          <w:sz w:val="24"/>
          <w:szCs w:val="24"/>
        </w:rPr>
        <w:t>n</w:t>
      </w:r>
      <w:r w:rsidRPr="00755B79">
        <w:rPr>
          <w:rFonts w:ascii="Times New Roman" w:eastAsia="Times New Roman" w:hAnsi="Times New Roman" w:cs="Times New Roman"/>
          <w:sz w:val="24"/>
          <w:szCs w:val="24"/>
        </w:rPr>
        <w:t>i</w:t>
      </w:r>
      <w:r w:rsidRPr="00755B79">
        <w:rPr>
          <w:rFonts w:ascii="Times New Roman" w:eastAsia="Times New Roman" w:hAnsi="Times New Roman" w:cs="Times New Roman"/>
          <w:spacing w:val="-1"/>
          <w:sz w:val="24"/>
          <w:szCs w:val="24"/>
        </w:rPr>
        <w:t>ca</w:t>
      </w:r>
      <w:r w:rsidRPr="00755B79">
        <w:rPr>
          <w:rFonts w:ascii="Times New Roman" w:eastAsia="Times New Roman" w:hAnsi="Times New Roman" w:cs="Times New Roman"/>
          <w:sz w:val="24"/>
          <w:szCs w:val="24"/>
        </w:rPr>
        <w:t xml:space="preserve">l </w:t>
      </w:r>
      <w:r w:rsidRPr="00755B79">
        <w:rPr>
          <w:rFonts w:ascii="Times New Roman" w:eastAsia="Times New Roman" w:hAnsi="Times New Roman" w:cs="Times New Roman"/>
          <w:spacing w:val="-2"/>
          <w:sz w:val="24"/>
          <w:szCs w:val="24"/>
        </w:rPr>
        <w:t>m</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thods, t</w:t>
      </w:r>
      <w:r w:rsidRPr="00755B79">
        <w:rPr>
          <w:rFonts w:ascii="Times New Roman" w:eastAsia="Times New Roman" w:hAnsi="Times New Roman" w:cs="Times New Roman"/>
          <w:spacing w:val="-1"/>
          <w:sz w:val="24"/>
          <w:szCs w:val="24"/>
        </w:rPr>
        <w:t>ec</w:t>
      </w:r>
      <w:r w:rsidRPr="00755B79">
        <w:rPr>
          <w:rFonts w:ascii="Times New Roman" w:eastAsia="Times New Roman" w:hAnsi="Times New Roman" w:cs="Times New Roman"/>
          <w:sz w:val="24"/>
          <w:szCs w:val="24"/>
        </w:rPr>
        <w:t>hniqu</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 xml:space="preserve">s, </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 xml:space="preserve">nd </w:t>
      </w:r>
      <w:r w:rsidRPr="00755B79">
        <w:rPr>
          <w:rFonts w:ascii="Times New Roman" w:eastAsia="Times New Roman" w:hAnsi="Times New Roman" w:cs="Times New Roman"/>
          <w:spacing w:val="-1"/>
          <w:sz w:val="24"/>
          <w:szCs w:val="24"/>
        </w:rPr>
        <w:t>c</w:t>
      </w:r>
      <w:r w:rsidRPr="00755B79">
        <w:rPr>
          <w:rFonts w:ascii="Times New Roman" w:eastAsia="Times New Roman" w:hAnsi="Times New Roman" w:cs="Times New Roman"/>
          <w:sz w:val="24"/>
          <w:szCs w:val="24"/>
        </w:rPr>
        <w:t>on</w:t>
      </w:r>
      <w:r w:rsidRPr="00755B79">
        <w:rPr>
          <w:rFonts w:ascii="Times New Roman" w:eastAsia="Times New Roman" w:hAnsi="Times New Roman" w:cs="Times New Roman"/>
          <w:spacing w:val="-1"/>
          <w:sz w:val="24"/>
          <w:szCs w:val="24"/>
        </w:rPr>
        <w:t>ce</w:t>
      </w:r>
      <w:r w:rsidRPr="00755B79">
        <w:rPr>
          <w:rFonts w:ascii="Times New Roman" w:eastAsia="Times New Roman" w:hAnsi="Times New Roman" w:cs="Times New Roman"/>
          <w:sz w:val="24"/>
          <w:szCs w:val="24"/>
        </w:rPr>
        <w:t>pts th</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 xml:space="preserve">t </w:t>
      </w:r>
      <w:r w:rsidRPr="00755B79">
        <w:rPr>
          <w:rFonts w:ascii="Times New Roman" w:eastAsia="Times New Roman" w:hAnsi="Times New Roman" w:cs="Times New Roman"/>
          <w:spacing w:val="-1"/>
          <w:sz w:val="24"/>
          <w:szCs w:val="24"/>
        </w:rPr>
        <w:t>ar</w:t>
      </w:r>
      <w:r w:rsidRPr="00755B79">
        <w:rPr>
          <w:rFonts w:ascii="Times New Roman" w:eastAsia="Times New Roman" w:hAnsi="Times New Roman" w:cs="Times New Roman"/>
          <w:sz w:val="24"/>
          <w:szCs w:val="24"/>
        </w:rPr>
        <w:t>e</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innov</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t</w:t>
      </w:r>
      <w:r w:rsidRPr="00755B79">
        <w:rPr>
          <w:rFonts w:ascii="Times New Roman" w:eastAsia="Times New Roman" w:hAnsi="Times New Roman" w:cs="Times New Roman"/>
          <w:spacing w:val="-2"/>
          <w:sz w:val="24"/>
          <w:szCs w:val="24"/>
        </w:rPr>
        <w:t>i</w:t>
      </w:r>
      <w:r w:rsidRPr="00755B79">
        <w:rPr>
          <w:rFonts w:ascii="Times New Roman" w:eastAsia="Times New Roman" w:hAnsi="Times New Roman" w:cs="Times New Roman"/>
          <w:sz w:val="24"/>
          <w:szCs w:val="24"/>
        </w:rPr>
        <w:t>v</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 p</w:t>
      </w:r>
      <w:r w:rsidRPr="00755B79">
        <w:rPr>
          <w:rFonts w:ascii="Times New Roman" w:eastAsia="Times New Roman" w:hAnsi="Times New Roman" w:cs="Times New Roman"/>
          <w:spacing w:val="-1"/>
          <w:sz w:val="24"/>
          <w:szCs w:val="24"/>
        </w:rPr>
        <w:t>rac</w:t>
      </w:r>
      <w:r w:rsidRPr="00755B79">
        <w:rPr>
          <w:rFonts w:ascii="Times New Roman" w:eastAsia="Times New Roman" w:hAnsi="Times New Roman" w:cs="Times New Roman"/>
          <w:sz w:val="24"/>
          <w:szCs w:val="24"/>
        </w:rPr>
        <w:t>ti</w:t>
      </w:r>
      <w:r w:rsidRPr="00755B79">
        <w:rPr>
          <w:rFonts w:ascii="Times New Roman" w:eastAsia="Times New Roman" w:hAnsi="Times New Roman" w:cs="Times New Roman"/>
          <w:spacing w:val="-1"/>
          <w:sz w:val="24"/>
          <w:szCs w:val="24"/>
        </w:rPr>
        <w:t>ca</w:t>
      </w:r>
      <w:r w:rsidRPr="00755B79">
        <w:rPr>
          <w:rFonts w:ascii="Times New Roman" w:eastAsia="Times New Roman" w:hAnsi="Times New Roman" w:cs="Times New Roman"/>
          <w:sz w:val="24"/>
          <w:szCs w:val="24"/>
        </w:rPr>
        <w:t>l,</w:t>
      </w:r>
      <w:r w:rsidRPr="00755B79">
        <w:rPr>
          <w:rFonts w:ascii="Times New Roman" w:eastAsia="Times New Roman" w:hAnsi="Times New Roman" w:cs="Times New Roman"/>
          <w:spacing w:val="2"/>
          <w:sz w:val="24"/>
          <w:szCs w:val="24"/>
        </w:rPr>
        <w:t xml:space="preserve"> </w:t>
      </w:r>
      <w:r w:rsidRPr="00755B79">
        <w:rPr>
          <w:rFonts w:ascii="Times New Roman" w:eastAsia="Times New Roman" w:hAnsi="Times New Roman" w:cs="Times New Roman"/>
          <w:spacing w:val="-1"/>
          <w:sz w:val="24"/>
          <w:szCs w:val="24"/>
        </w:rPr>
        <w:t>c</w:t>
      </w:r>
      <w:r w:rsidRPr="00755B79">
        <w:rPr>
          <w:rFonts w:ascii="Times New Roman" w:eastAsia="Times New Roman" w:hAnsi="Times New Roman" w:cs="Times New Roman"/>
          <w:sz w:val="24"/>
          <w:szCs w:val="24"/>
        </w:rPr>
        <w:t>ost-</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pacing w:val="2"/>
          <w:sz w:val="24"/>
          <w:szCs w:val="24"/>
        </w:rPr>
        <w:t>f</w:t>
      </w:r>
      <w:r w:rsidRPr="00755B79">
        <w:rPr>
          <w:rFonts w:ascii="Times New Roman" w:eastAsia="Times New Roman" w:hAnsi="Times New Roman" w:cs="Times New Roman"/>
          <w:spacing w:val="-1"/>
          <w:sz w:val="24"/>
          <w:szCs w:val="24"/>
        </w:rPr>
        <w:t>fec</w:t>
      </w:r>
      <w:r w:rsidRPr="00755B79">
        <w:rPr>
          <w:rFonts w:ascii="Times New Roman" w:eastAsia="Times New Roman" w:hAnsi="Times New Roman" w:cs="Times New Roman"/>
          <w:sz w:val="24"/>
          <w:szCs w:val="24"/>
        </w:rPr>
        <w:t>tiv</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 xml:space="preserve">, </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 xml:space="preserve">nd </w:t>
      </w:r>
      <w:r w:rsidRPr="00755B79">
        <w:rPr>
          <w:rFonts w:ascii="Times New Roman" w:eastAsia="Times New Roman" w:hAnsi="Times New Roman" w:cs="Times New Roman"/>
          <w:spacing w:val="-1"/>
          <w:sz w:val="24"/>
          <w:szCs w:val="24"/>
        </w:rPr>
        <w:t>c</w:t>
      </w:r>
      <w:r w:rsidRPr="00755B79">
        <w:rPr>
          <w:rFonts w:ascii="Times New Roman" w:eastAsia="Times New Roman" w:hAnsi="Times New Roman" w:cs="Times New Roman"/>
          <w:sz w:val="24"/>
          <w:szCs w:val="24"/>
        </w:rPr>
        <w:t>ondu</w:t>
      </w:r>
      <w:r w:rsidRPr="00755B79">
        <w:rPr>
          <w:rFonts w:ascii="Times New Roman" w:eastAsia="Times New Roman" w:hAnsi="Times New Roman" w:cs="Times New Roman"/>
          <w:spacing w:val="-1"/>
          <w:sz w:val="24"/>
          <w:szCs w:val="24"/>
        </w:rPr>
        <w:t>c</w:t>
      </w:r>
      <w:r w:rsidRPr="00755B79">
        <w:rPr>
          <w:rFonts w:ascii="Times New Roman" w:eastAsia="Times New Roman" w:hAnsi="Times New Roman" w:cs="Times New Roman"/>
          <w:sz w:val="24"/>
          <w:szCs w:val="24"/>
        </w:rPr>
        <w:t>ive</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 xml:space="preserve">to </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pacing w:val="-2"/>
          <w:sz w:val="24"/>
          <w:szCs w:val="24"/>
        </w:rPr>
        <w:t>g</w:t>
      </w:r>
      <w:r w:rsidRPr="00755B79">
        <w:rPr>
          <w:rFonts w:ascii="Times New Roman" w:eastAsia="Times New Roman" w:hAnsi="Times New Roman" w:cs="Times New Roman"/>
          <w:sz w:val="24"/>
          <w:szCs w:val="24"/>
        </w:rPr>
        <w:t>ile</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ppli</w:t>
      </w:r>
      <w:r w:rsidRPr="00755B79">
        <w:rPr>
          <w:rFonts w:ascii="Times New Roman" w:eastAsia="Times New Roman" w:hAnsi="Times New Roman" w:cs="Times New Roman"/>
          <w:spacing w:val="-1"/>
          <w:sz w:val="24"/>
          <w:szCs w:val="24"/>
        </w:rPr>
        <w:t>ca</w:t>
      </w:r>
      <w:r w:rsidRPr="00755B79">
        <w:rPr>
          <w:rFonts w:ascii="Times New Roman" w:eastAsia="Times New Roman" w:hAnsi="Times New Roman" w:cs="Times New Roman"/>
          <w:sz w:val="24"/>
          <w:szCs w:val="24"/>
        </w:rPr>
        <w:t>tion d</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v</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lopm</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nt. The</w:t>
      </w:r>
      <w:r w:rsidRPr="00755B79">
        <w:rPr>
          <w:rFonts w:ascii="Times New Roman" w:eastAsia="Times New Roman" w:hAnsi="Times New Roman" w:cs="Times New Roman"/>
          <w:spacing w:val="-1"/>
          <w:sz w:val="24"/>
          <w:szCs w:val="24"/>
        </w:rPr>
        <w:t xml:space="preserve"> c</w:t>
      </w:r>
      <w:r w:rsidRPr="00755B79">
        <w:rPr>
          <w:rFonts w:ascii="Times New Roman" w:eastAsia="Times New Roman" w:hAnsi="Times New Roman" w:cs="Times New Roman"/>
          <w:sz w:val="24"/>
          <w:szCs w:val="24"/>
        </w:rPr>
        <w:t>ont</w:t>
      </w:r>
      <w:r w:rsidRPr="00755B79">
        <w:rPr>
          <w:rFonts w:ascii="Times New Roman" w:eastAsia="Times New Roman" w:hAnsi="Times New Roman" w:cs="Times New Roman"/>
          <w:spacing w:val="-1"/>
          <w:sz w:val="24"/>
          <w:szCs w:val="24"/>
        </w:rPr>
        <w:t>rac</w:t>
      </w:r>
      <w:r w:rsidRPr="00755B79">
        <w:rPr>
          <w:rFonts w:ascii="Times New Roman" w:eastAsia="Times New Roman" w:hAnsi="Times New Roman" w:cs="Times New Roman"/>
          <w:sz w:val="24"/>
          <w:szCs w:val="24"/>
        </w:rPr>
        <w:t>tor</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pacing w:val="3"/>
          <w:sz w:val="24"/>
          <w:szCs w:val="24"/>
        </w:rPr>
        <w:t>s</w:t>
      </w:r>
      <w:r w:rsidRPr="00755B79">
        <w:rPr>
          <w:rFonts w:ascii="Times New Roman" w:eastAsia="Times New Roman" w:hAnsi="Times New Roman" w:cs="Times New Roman"/>
          <w:sz w:val="24"/>
          <w:szCs w:val="24"/>
        </w:rPr>
        <w:t>h</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ll d</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v</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 xml:space="preserve">lop </w:t>
      </w:r>
      <w:r w:rsidRPr="00755B79">
        <w:rPr>
          <w:rFonts w:ascii="Times New Roman" w:eastAsia="Times New Roman" w:hAnsi="Times New Roman" w:cs="Times New Roman"/>
          <w:spacing w:val="-1"/>
          <w:sz w:val="24"/>
          <w:szCs w:val="24"/>
        </w:rPr>
        <w:t>IT capabilities</w:t>
      </w:r>
      <w:r w:rsidRPr="00755B79">
        <w:rPr>
          <w:rFonts w:ascii="Times New Roman" w:eastAsia="Times New Roman" w:hAnsi="Times New Roman" w:cs="Times New Roman"/>
          <w:sz w:val="24"/>
          <w:szCs w:val="24"/>
        </w:rPr>
        <w:t xml:space="preserve"> b</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s</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 xml:space="preserve">d on </w:t>
      </w:r>
      <w:r w:rsidRPr="00755B79">
        <w:rPr>
          <w:rFonts w:ascii="Times New Roman" w:eastAsia="Times New Roman" w:hAnsi="Times New Roman" w:cs="Times New Roman"/>
          <w:spacing w:val="2"/>
          <w:sz w:val="24"/>
          <w:szCs w:val="24"/>
        </w:rPr>
        <w:t>r</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pacing w:val="2"/>
          <w:sz w:val="24"/>
          <w:szCs w:val="24"/>
        </w:rPr>
        <w:t>q</w:t>
      </w:r>
      <w:r w:rsidRPr="00755B79">
        <w:rPr>
          <w:rFonts w:ascii="Times New Roman" w:eastAsia="Times New Roman" w:hAnsi="Times New Roman" w:cs="Times New Roman"/>
          <w:sz w:val="24"/>
          <w:szCs w:val="24"/>
        </w:rPr>
        <w:t>ui</w:t>
      </w:r>
      <w:r w:rsidRPr="00755B79">
        <w:rPr>
          <w:rFonts w:ascii="Times New Roman" w:eastAsia="Times New Roman" w:hAnsi="Times New Roman" w:cs="Times New Roman"/>
          <w:spacing w:val="-1"/>
          <w:sz w:val="24"/>
          <w:szCs w:val="24"/>
        </w:rPr>
        <w:t>re</w:t>
      </w:r>
      <w:r w:rsidRPr="00755B79">
        <w:rPr>
          <w:rFonts w:ascii="Times New Roman" w:eastAsia="Times New Roman" w:hAnsi="Times New Roman" w:cs="Times New Roman"/>
          <w:sz w:val="24"/>
          <w:szCs w:val="24"/>
        </w:rPr>
        <w:t>m</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nts th</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 xml:space="preserve">t </w:t>
      </w:r>
      <w:r w:rsidRPr="00755B79">
        <w:rPr>
          <w:rFonts w:ascii="Times New Roman" w:eastAsia="Times New Roman" w:hAnsi="Times New Roman" w:cs="Times New Roman"/>
          <w:spacing w:val="-1"/>
          <w:sz w:val="24"/>
          <w:szCs w:val="24"/>
        </w:rPr>
        <w:t>ar</w:t>
      </w:r>
      <w:r w:rsidRPr="00755B79">
        <w:rPr>
          <w:rFonts w:ascii="Times New Roman" w:eastAsia="Times New Roman" w:hAnsi="Times New Roman" w:cs="Times New Roman"/>
          <w:sz w:val="24"/>
          <w:szCs w:val="24"/>
        </w:rPr>
        <w:t>e</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volving</w:t>
      </w:r>
      <w:r w:rsidRPr="00755B79">
        <w:rPr>
          <w:rFonts w:ascii="Times New Roman" w:eastAsia="Times New Roman" w:hAnsi="Times New Roman" w:cs="Times New Roman"/>
          <w:spacing w:val="-2"/>
          <w:sz w:val="24"/>
          <w:szCs w:val="24"/>
        </w:rPr>
        <w:t xml:space="preserve"> </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nd</w:t>
      </w:r>
      <w:r w:rsidRPr="00755B79">
        <w:rPr>
          <w:rFonts w:ascii="Times New Roman" w:eastAsia="Times New Roman" w:hAnsi="Times New Roman" w:cs="Times New Roman"/>
          <w:spacing w:val="2"/>
          <w:sz w:val="24"/>
          <w:szCs w:val="24"/>
        </w:rPr>
        <w:t xml:space="preserve"> </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m</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pacing w:val="2"/>
          <w:sz w:val="24"/>
          <w:szCs w:val="24"/>
        </w:rPr>
        <w:t>r</w:t>
      </w:r>
      <w:r w:rsidRPr="00755B79">
        <w:rPr>
          <w:rFonts w:ascii="Times New Roman" w:eastAsia="Times New Roman" w:hAnsi="Times New Roman" w:cs="Times New Roman"/>
          <w:sz w:val="24"/>
          <w:szCs w:val="24"/>
        </w:rPr>
        <w:t>ge</w:t>
      </w:r>
      <w:r w:rsidRPr="00755B79">
        <w:rPr>
          <w:rFonts w:ascii="Times New Roman" w:eastAsia="Times New Roman" w:hAnsi="Times New Roman" w:cs="Times New Roman"/>
          <w:spacing w:val="-1"/>
          <w:sz w:val="24"/>
          <w:szCs w:val="24"/>
        </w:rPr>
        <w:t xml:space="preserve"> a</w:t>
      </w:r>
      <w:r w:rsidRPr="00755B79">
        <w:rPr>
          <w:rFonts w:ascii="Times New Roman" w:eastAsia="Times New Roman" w:hAnsi="Times New Roman" w:cs="Times New Roman"/>
          <w:sz w:val="24"/>
          <w:szCs w:val="24"/>
        </w:rPr>
        <w:t>s the</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bu</w:t>
      </w:r>
      <w:r w:rsidRPr="00755B79">
        <w:rPr>
          <w:rFonts w:ascii="Times New Roman" w:eastAsia="Times New Roman" w:hAnsi="Times New Roman" w:cs="Times New Roman"/>
          <w:spacing w:val="3"/>
          <w:sz w:val="24"/>
          <w:szCs w:val="24"/>
        </w:rPr>
        <w:t>s</w:t>
      </w:r>
      <w:r w:rsidRPr="00755B79">
        <w:rPr>
          <w:rFonts w:ascii="Times New Roman" w:eastAsia="Times New Roman" w:hAnsi="Times New Roman" w:cs="Times New Roman"/>
          <w:sz w:val="24"/>
          <w:szCs w:val="24"/>
        </w:rPr>
        <w:t>in</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 xml:space="preserve">ss </w:t>
      </w:r>
      <w:r w:rsidRPr="00755B79">
        <w:rPr>
          <w:rFonts w:ascii="Times New Roman" w:eastAsia="Times New Roman" w:hAnsi="Times New Roman" w:cs="Times New Roman"/>
          <w:spacing w:val="-1"/>
          <w:sz w:val="24"/>
          <w:szCs w:val="24"/>
        </w:rPr>
        <w:t>c</w:t>
      </w:r>
      <w:r w:rsidRPr="00755B79">
        <w:rPr>
          <w:rFonts w:ascii="Times New Roman" w:eastAsia="Times New Roman" w:hAnsi="Times New Roman" w:cs="Times New Roman"/>
          <w:sz w:val="24"/>
          <w:szCs w:val="24"/>
        </w:rPr>
        <w:t>lim</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te</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shi</w:t>
      </w:r>
      <w:r w:rsidRPr="00755B79">
        <w:rPr>
          <w:rFonts w:ascii="Times New Roman" w:eastAsia="Times New Roman" w:hAnsi="Times New Roman" w:cs="Times New Roman"/>
          <w:spacing w:val="-1"/>
          <w:sz w:val="24"/>
          <w:szCs w:val="24"/>
        </w:rPr>
        <w:t>f</w:t>
      </w:r>
      <w:r w:rsidRPr="00755B79">
        <w:rPr>
          <w:rFonts w:ascii="Times New Roman" w:eastAsia="Times New Roman" w:hAnsi="Times New Roman" w:cs="Times New Roman"/>
          <w:sz w:val="24"/>
          <w:szCs w:val="24"/>
        </w:rPr>
        <w:t xml:space="preserve">ts. </w:t>
      </w:r>
      <w:r w:rsidRPr="00755B79">
        <w:rPr>
          <w:rFonts w:ascii="Times New Roman" w:eastAsia="Times New Roman" w:hAnsi="Times New Roman" w:cs="Times New Roman"/>
          <w:spacing w:val="2"/>
          <w:sz w:val="24"/>
          <w:szCs w:val="24"/>
        </w:rPr>
        <w:t xml:space="preserve"> </w:t>
      </w:r>
    </w:p>
    <w:p w14:paraId="36092A04" w14:textId="77777777" w:rsidR="00B639C5" w:rsidRPr="00755B79" w:rsidRDefault="00B639C5" w:rsidP="00B639C5">
      <w:pPr>
        <w:spacing w:after="0" w:line="240" w:lineRule="auto"/>
        <w:ind w:right="47"/>
        <w:rPr>
          <w:rFonts w:ascii="Times New Roman" w:eastAsia="Times New Roman" w:hAnsi="Times New Roman" w:cs="Times New Roman"/>
          <w:spacing w:val="-1"/>
          <w:sz w:val="24"/>
          <w:szCs w:val="24"/>
        </w:rPr>
      </w:pPr>
    </w:p>
    <w:p w14:paraId="189DA69C" w14:textId="77777777" w:rsidR="00B639C5" w:rsidRDefault="00B639C5" w:rsidP="00B639C5">
      <w:pPr>
        <w:spacing w:after="0" w:line="240" w:lineRule="auto"/>
        <w:ind w:right="222"/>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The c</w:t>
      </w:r>
      <w:r w:rsidRPr="002212A9">
        <w:rPr>
          <w:rFonts w:ascii="Times New Roman" w:eastAsia="Times New Roman" w:hAnsi="Times New Roman" w:cs="Times New Roman"/>
          <w:spacing w:val="-2"/>
          <w:sz w:val="24"/>
          <w:szCs w:val="24"/>
        </w:rPr>
        <w:t>o</w:t>
      </w:r>
      <w:r w:rsidRPr="002212A9">
        <w:rPr>
          <w:rFonts w:ascii="Times New Roman" w:eastAsia="Times New Roman" w:hAnsi="Times New Roman" w:cs="Times New Roman"/>
          <w:sz w:val="24"/>
          <w:szCs w:val="24"/>
        </w:rPr>
        <w:t>nt</w:t>
      </w:r>
      <w:r w:rsidRPr="002212A9">
        <w:rPr>
          <w:rFonts w:ascii="Times New Roman" w:eastAsia="Times New Roman" w:hAnsi="Times New Roman" w:cs="Times New Roman"/>
          <w:spacing w:val="-1"/>
          <w:sz w:val="24"/>
          <w:szCs w:val="24"/>
        </w:rPr>
        <w:t>ra</w:t>
      </w:r>
      <w:r w:rsidRPr="002212A9">
        <w:rPr>
          <w:rFonts w:ascii="Times New Roman" w:eastAsia="Times New Roman" w:hAnsi="Times New Roman" w:cs="Times New Roman"/>
          <w:spacing w:val="-3"/>
          <w:sz w:val="24"/>
          <w:szCs w:val="24"/>
        </w:rPr>
        <w:t>c</w:t>
      </w:r>
      <w:r w:rsidRPr="002212A9">
        <w:rPr>
          <w:rFonts w:ascii="Times New Roman" w:eastAsia="Times New Roman" w:hAnsi="Times New Roman" w:cs="Times New Roman"/>
          <w:sz w:val="24"/>
          <w:szCs w:val="24"/>
        </w:rPr>
        <w:t>t</w:t>
      </w:r>
      <w:r w:rsidRPr="002212A9">
        <w:rPr>
          <w:rFonts w:ascii="Times New Roman" w:eastAsia="Times New Roman" w:hAnsi="Times New Roman" w:cs="Times New Roman"/>
          <w:spacing w:val="-2"/>
          <w:sz w:val="24"/>
          <w:szCs w:val="24"/>
        </w:rPr>
        <w:t>o</w:t>
      </w:r>
      <w:r w:rsidRPr="002212A9">
        <w:rPr>
          <w:rFonts w:ascii="Times New Roman" w:eastAsia="Times New Roman" w:hAnsi="Times New Roman" w:cs="Times New Roman"/>
          <w:sz w:val="24"/>
          <w:szCs w:val="24"/>
        </w:rPr>
        <w:t>r</w:t>
      </w:r>
      <w:r w:rsidRPr="002212A9">
        <w:rPr>
          <w:rFonts w:ascii="Times New Roman" w:eastAsia="Times New Roman" w:hAnsi="Times New Roman" w:cs="Times New Roman"/>
          <w:spacing w:val="-1"/>
          <w:sz w:val="24"/>
          <w:szCs w:val="24"/>
        </w:rPr>
        <w:t xml:space="preserve"> </w:t>
      </w:r>
      <w:r w:rsidRPr="002212A9">
        <w:rPr>
          <w:rFonts w:ascii="Times New Roman" w:eastAsia="Times New Roman" w:hAnsi="Times New Roman" w:cs="Times New Roman"/>
          <w:spacing w:val="-2"/>
          <w:sz w:val="24"/>
          <w:szCs w:val="24"/>
        </w:rPr>
        <w:t>s</w:t>
      </w:r>
      <w:r w:rsidRPr="002212A9">
        <w:rPr>
          <w:rFonts w:ascii="Times New Roman" w:eastAsia="Times New Roman" w:hAnsi="Times New Roman" w:cs="Times New Roman"/>
          <w:sz w:val="24"/>
          <w:szCs w:val="24"/>
        </w:rPr>
        <w:t>h</w:t>
      </w:r>
      <w:r w:rsidRPr="002212A9">
        <w:rPr>
          <w:rFonts w:ascii="Times New Roman" w:eastAsia="Times New Roman" w:hAnsi="Times New Roman" w:cs="Times New Roman"/>
          <w:spacing w:val="-1"/>
          <w:sz w:val="24"/>
          <w:szCs w:val="24"/>
        </w:rPr>
        <w:t>a</w:t>
      </w:r>
      <w:r w:rsidRPr="002212A9">
        <w:rPr>
          <w:rFonts w:ascii="Times New Roman" w:eastAsia="Times New Roman" w:hAnsi="Times New Roman" w:cs="Times New Roman"/>
          <w:spacing w:val="-2"/>
          <w:sz w:val="24"/>
          <w:szCs w:val="24"/>
        </w:rPr>
        <w:t>l</w:t>
      </w:r>
      <w:r w:rsidRPr="002212A9">
        <w:rPr>
          <w:rFonts w:ascii="Times New Roman" w:eastAsia="Times New Roman" w:hAnsi="Times New Roman" w:cs="Times New Roman"/>
          <w:sz w:val="24"/>
          <w:szCs w:val="24"/>
        </w:rPr>
        <w:t>l</w:t>
      </w:r>
      <w:r w:rsidRPr="002212A9">
        <w:rPr>
          <w:rFonts w:ascii="Times New Roman" w:eastAsia="Times New Roman" w:hAnsi="Times New Roman" w:cs="Times New Roman"/>
          <w:spacing w:val="-2"/>
          <w:sz w:val="24"/>
          <w:szCs w:val="24"/>
        </w:rPr>
        <w:t xml:space="preserve"> </w:t>
      </w:r>
      <w:r w:rsidRPr="002212A9">
        <w:rPr>
          <w:rFonts w:ascii="Times New Roman" w:eastAsia="Times New Roman" w:hAnsi="Times New Roman" w:cs="Times New Roman"/>
          <w:sz w:val="24"/>
          <w:szCs w:val="24"/>
        </w:rPr>
        <w:t>be</w:t>
      </w:r>
      <w:r w:rsidRPr="002212A9">
        <w:rPr>
          <w:rFonts w:ascii="Times New Roman" w:eastAsia="Times New Roman" w:hAnsi="Times New Roman" w:cs="Times New Roman"/>
          <w:spacing w:val="-3"/>
          <w:sz w:val="24"/>
          <w:szCs w:val="24"/>
        </w:rPr>
        <w:t xml:space="preserve"> </w:t>
      </w:r>
      <w:r w:rsidRPr="002212A9">
        <w:rPr>
          <w:rFonts w:ascii="Times New Roman" w:eastAsia="Times New Roman" w:hAnsi="Times New Roman" w:cs="Times New Roman"/>
          <w:spacing w:val="-1"/>
          <w:sz w:val="24"/>
          <w:szCs w:val="24"/>
        </w:rPr>
        <w:t>re</w:t>
      </w:r>
      <w:r w:rsidRPr="002212A9">
        <w:rPr>
          <w:rFonts w:ascii="Times New Roman" w:eastAsia="Times New Roman" w:hAnsi="Times New Roman" w:cs="Times New Roman"/>
          <w:sz w:val="24"/>
          <w:szCs w:val="24"/>
        </w:rPr>
        <w:t>s</w:t>
      </w:r>
      <w:r w:rsidRPr="002212A9">
        <w:rPr>
          <w:rFonts w:ascii="Times New Roman" w:eastAsia="Times New Roman" w:hAnsi="Times New Roman" w:cs="Times New Roman"/>
          <w:spacing w:val="-2"/>
          <w:sz w:val="24"/>
          <w:szCs w:val="24"/>
        </w:rPr>
        <w:t>po</w:t>
      </w:r>
      <w:r w:rsidRPr="002212A9">
        <w:rPr>
          <w:rFonts w:ascii="Times New Roman" w:eastAsia="Times New Roman" w:hAnsi="Times New Roman" w:cs="Times New Roman"/>
          <w:sz w:val="24"/>
          <w:szCs w:val="24"/>
        </w:rPr>
        <w:t>n</w:t>
      </w:r>
      <w:r w:rsidRPr="002212A9">
        <w:rPr>
          <w:rFonts w:ascii="Times New Roman" w:eastAsia="Times New Roman" w:hAnsi="Times New Roman" w:cs="Times New Roman"/>
          <w:spacing w:val="-2"/>
          <w:sz w:val="24"/>
          <w:szCs w:val="24"/>
        </w:rPr>
        <w:t>s</w:t>
      </w:r>
      <w:r w:rsidRPr="002212A9">
        <w:rPr>
          <w:rFonts w:ascii="Times New Roman" w:eastAsia="Times New Roman" w:hAnsi="Times New Roman" w:cs="Times New Roman"/>
          <w:sz w:val="24"/>
          <w:szCs w:val="24"/>
        </w:rPr>
        <w:t>i</w:t>
      </w:r>
      <w:r w:rsidRPr="002212A9">
        <w:rPr>
          <w:rFonts w:ascii="Times New Roman" w:eastAsia="Times New Roman" w:hAnsi="Times New Roman" w:cs="Times New Roman"/>
          <w:spacing w:val="-2"/>
          <w:sz w:val="24"/>
          <w:szCs w:val="24"/>
        </w:rPr>
        <w:t>b</w:t>
      </w:r>
      <w:r w:rsidRPr="002212A9">
        <w:rPr>
          <w:rFonts w:ascii="Times New Roman" w:eastAsia="Times New Roman" w:hAnsi="Times New Roman" w:cs="Times New Roman"/>
          <w:sz w:val="24"/>
          <w:szCs w:val="24"/>
        </w:rPr>
        <w:t>le</w:t>
      </w:r>
      <w:r w:rsidRPr="002212A9">
        <w:rPr>
          <w:rFonts w:ascii="Times New Roman" w:eastAsia="Times New Roman" w:hAnsi="Times New Roman" w:cs="Times New Roman"/>
          <w:spacing w:val="-1"/>
          <w:sz w:val="24"/>
          <w:szCs w:val="24"/>
        </w:rPr>
        <w:t xml:space="preserve"> </w:t>
      </w:r>
      <w:r w:rsidRPr="002212A9">
        <w:rPr>
          <w:rFonts w:ascii="Times New Roman" w:eastAsia="Times New Roman" w:hAnsi="Times New Roman" w:cs="Times New Roman"/>
          <w:spacing w:val="-3"/>
          <w:sz w:val="24"/>
          <w:szCs w:val="24"/>
        </w:rPr>
        <w:t>f</w:t>
      </w:r>
      <w:r w:rsidRPr="002212A9">
        <w:rPr>
          <w:rFonts w:ascii="Times New Roman" w:eastAsia="Times New Roman" w:hAnsi="Times New Roman" w:cs="Times New Roman"/>
          <w:sz w:val="24"/>
          <w:szCs w:val="24"/>
        </w:rPr>
        <w:t>or</w:t>
      </w:r>
      <w:r w:rsidRPr="002212A9">
        <w:rPr>
          <w:rFonts w:ascii="Times New Roman" w:hAnsi="Times New Roman" w:cs="Times New Roman"/>
          <w:sz w:val="24"/>
          <w:szCs w:val="24"/>
        </w:rPr>
        <w:t xml:space="preserve"> </w:t>
      </w:r>
      <w:r w:rsidRPr="002212A9">
        <w:rPr>
          <w:rFonts w:ascii="Times New Roman" w:eastAsia="Times New Roman" w:hAnsi="Times New Roman" w:cs="Times New Roman"/>
          <w:sz w:val="24"/>
          <w:szCs w:val="24"/>
        </w:rPr>
        <w:t>p</w:t>
      </w:r>
      <w:r w:rsidRPr="002212A9">
        <w:rPr>
          <w:rFonts w:ascii="Times New Roman" w:eastAsia="Times New Roman" w:hAnsi="Times New Roman" w:cs="Times New Roman"/>
          <w:spacing w:val="-1"/>
          <w:sz w:val="24"/>
          <w:szCs w:val="24"/>
        </w:rPr>
        <w:t>er</w:t>
      </w:r>
      <w:r w:rsidRPr="002212A9">
        <w:rPr>
          <w:rFonts w:ascii="Times New Roman" w:eastAsia="Times New Roman" w:hAnsi="Times New Roman" w:cs="Times New Roman"/>
          <w:spacing w:val="-3"/>
          <w:sz w:val="24"/>
          <w:szCs w:val="24"/>
        </w:rPr>
        <w:t>f</w:t>
      </w:r>
      <w:r w:rsidRPr="002212A9">
        <w:rPr>
          <w:rFonts w:ascii="Times New Roman" w:eastAsia="Times New Roman" w:hAnsi="Times New Roman" w:cs="Times New Roman"/>
          <w:sz w:val="24"/>
          <w:szCs w:val="24"/>
        </w:rPr>
        <w:t>o</w:t>
      </w:r>
      <w:r w:rsidRPr="002212A9">
        <w:rPr>
          <w:rFonts w:ascii="Times New Roman" w:eastAsia="Times New Roman" w:hAnsi="Times New Roman" w:cs="Times New Roman"/>
          <w:spacing w:val="-1"/>
          <w:sz w:val="24"/>
          <w:szCs w:val="24"/>
        </w:rPr>
        <w:t>r</w:t>
      </w:r>
      <w:r w:rsidRPr="002212A9">
        <w:rPr>
          <w:rFonts w:ascii="Times New Roman" w:eastAsia="Times New Roman" w:hAnsi="Times New Roman" w:cs="Times New Roman"/>
          <w:spacing w:val="-2"/>
          <w:sz w:val="24"/>
          <w:szCs w:val="24"/>
        </w:rPr>
        <w:t>ming</w:t>
      </w:r>
      <w:r w:rsidRPr="002212A9">
        <w:rPr>
          <w:rFonts w:ascii="Times New Roman" w:eastAsia="Times New Roman" w:hAnsi="Times New Roman" w:cs="Times New Roman"/>
          <w:spacing w:val="-5"/>
          <w:sz w:val="24"/>
          <w:szCs w:val="24"/>
        </w:rPr>
        <w:t xml:space="preserve"> </w:t>
      </w:r>
      <w:r w:rsidRPr="002212A9">
        <w:rPr>
          <w:rFonts w:ascii="Times New Roman" w:eastAsia="Times New Roman" w:hAnsi="Times New Roman" w:cs="Times New Roman"/>
          <w:sz w:val="24"/>
          <w:szCs w:val="24"/>
        </w:rPr>
        <w:t>the</w:t>
      </w:r>
      <w:r w:rsidRPr="002212A9">
        <w:rPr>
          <w:rFonts w:ascii="Times New Roman" w:eastAsia="Times New Roman" w:hAnsi="Times New Roman" w:cs="Times New Roman"/>
          <w:spacing w:val="-3"/>
          <w:sz w:val="24"/>
          <w:szCs w:val="24"/>
        </w:rPr>
        <w:t xml:space="preserve"> </w:t>
      </w:r>
      <w:r w:rsidRPr="002212A9">
        <w:rPr>
          <w:rFonts w:ascii="Times New Roman" w:eastAsia="Times New Roman" w:hAnsi="Times New Roman" w:cs="Times New Roman"/>
          <w:spacing w:val="-1"/>
          <w:sz w:val="24"/>
          <w:szCs w:val="24"/>
        </w:rPr>
        <w:t>f</w:t>
      </w:r>
      <w:r w:rsidRPr="002212A9">
        <w:rPr>
          <w:rFonts w:ascii="Times New Roman" w:eastAsia="Times New Roman" w:hAnsi="Times New Roman" w:cs="Times New Roman"/>
          <w:spacing w:val="-2"/>
          <w:sz w:val="24"/>
          <w:szCs w:val="24"/>
        </w:rPr>
        <w:t>ul</w:t>
      </w:r>
      <w:r w:rsidRPr="002212A9">
        <w:rPr>
          <w:rFonts w:ascii="Times New Roman" w:eastAsia="Times New Roman" w:hAnsi="Times New Roman" w:cs="Times New Roman"/>
          <w:sz w:val="24"/>
          <w:szCs w:val="24"/>
        </w:rPr>
        <w:t xml:space="preserve">l systems and software architecture and lifecycle for </w:t>
      </w:r>
      <w:proofErr w:type="spellStart"/>
      <w:r w:rsidRPr="002212A9">
        <w:rPr>
          <w:rFonts w:ascii="Times New Roman" w:eastAsia="Times New Roman" w:hAnsi="Times New Roman" w:cs="Times New Roman"/>
          <w:sz w:val="24"/>
          <w:szCs w:val="24"/>
        </w:rPr>
        <w:t>DevSecOps</w:t>
      </w:r>
      <w:proofErr w:type="spellEnd"/>
      <w:r w:rsidRPr="002212A9">
        <w:rPr>
          <w:rFonts w:ascii="Times New Roman" w:eastAsia="Times New Roman" w:hAnsi="Times New Roman" w:cs="Times New Roman"/>
          <w:spacing w:val="-2"/>
          <w:sz w:val="24"/>
          <w:szCs w:val="24"/>
        </w:rPr>
        <w:t xml:space="preserve"> and full stack engineering </w:t>
      </w:r>
      <w:r w:rsidRPr="002212A9">
        <w:rPr>
          <w:rFonts w:ascii="Times New Roman" w:eastAsia="Times New Roman" w:hAnsi="Times New Roman" w:cs="Times New Roman"/>
          <w:sz w:val="24"/>
          <w:szCs w:val="24"/>
        </w:rPr>
        <w:t>t</w:t>
      </w:r>
      <w:r w:rsidRPr="002212A9">
        <w:rPr>
          <w:rFonts w:ascii="Times New Roman" w:eastAsia="Times New Roman" w:hAnsi="Times New Roman" w:cs="Times New Roman"/>
          <w:spacing w:val="-3"/>
          <w:sz w:val="24"/>
          <w:szCs w:val="24"/>
        </w:rPr>
        <w:t>a</w:t>
      </w:r>
      <w:r w:rsidRPr="002212A9">
        <w:rPr>
          <w:rFonts w:ascii="Times New Roman" w:eastAsia="Times New Roman" w:hAnsi="Times New Roman" w:cs="Times New Roman"/>
          <w:sz w:val="24"/>
          <w:szCs w:val="24"/>
        </w:rPr>
        <w:t>s</w:t>
      </w:r>
      <w:r w:rsidRPr="002212A9">
        <w:rPr>
          <w:rFonts w:ascii="Times New Roman" w:eastAsia="Times New Roman" w:hAnsi="Times New Roman" w:cs="Times New Roman"/>
          <w:spacing w:val="-2"/>
          <w:sz w:val="24"/>
          <w:szCs w:val="24"/>
        </w:rPr>
        <w:t>k</w:t>
      </w:r>
      <w:r w:rsidRPr="002212A9">
        <w:rPr>
          <w:rFonts w:ascii="Times New Roman" w:eastAsia="Times New Roman" w:hAnsi="Times New Roman" w:cs="Times New Roman"/>
          <w:sz w:val="24"/>
          <w:szCs w:val="24"/>
        </w:rPr>
        <w:t xml:space="preserve">s </w:t>
      </w:r>
      <w:r w:rsidRPr="002212A9">
        <w:rPr>
          <w:rFonts w:ascii="Times New Roman" w:eastAsia="Times New Roman" w:hAnsi="Times New Roman" w:cs="Times New Roman"/>
          <w:spacing w:val="-2"/>
          <w:sz w:val="24"/>
          <w:szCs w:val="24"/>
        </w:rPr>
        <w:t>u</w:t>
      </w:r>
      <w:r w:rsidRPr="002212A9">
        <w:rPr>
          <w:rFonts w:ascii="Times New Roman" w:eastAsia="Times New Roman" w:hAnsi="Times New Roman" w:cs="Times New Roman"/>
          <w:sz w:val="24"/>
          <w:szCs w:val="24"/>
        </w:rPr>
        <w:t>s</w:t>
      </w:r>
      <w:r w:rsidRPr="002212A9">
        <w:rPr>
          <w:rFonts w:ascii="Times New Roman" w:eastAsia="Times New Roman" w:hAnsi="Times New Roman" w:cs="Times New Roman"/>
          <w:spacing w:val="-2"/>
          <w:sz w:val="24"/>
          <w:szCs w:val="24"/>
        </w:rPr>
        <w:t>i</w:t>
      </w:r>
      <w:r w:rsidRPr="002212A9">
        <w:rPr>
          <w:rFonts w:ascii="Times New Roman" w:eastAsia="Times New Roman" w:hAnsi="Times New Roman" w:cs="Times New Roman"/>
          <w:sz w:val="24"/>
          <w:szCs w:val="24"/>
        </w:rPr>
        <w:t>ng</w:t>
      </w:r>
      <w:r w:rsidRPr="002212A9">
        <w:rPr>
          <w:rFonts w:ascii="Times New Roman" w:eastAsia="Times New Roman" w:hAnsi="Times New Roman" w:cs="Times New Roman"/>
          <w:spacing w:val="-5"/>
          <w:sz w:val="24"/>
          <w:szCs w:val="24"/>
        </w:rPr>
        <w:t xml:space="preserve"> </w:t>
      </w:r>
      <w:r w:rsidRPr="002212A9">
        <w:rPr>
          <w:rFonts w:ascii="Times New Roman" w:eastAsia="Times New Roman" w:hAnsi="Times New Roman" w:cs="Times New Roman"/>
          <w:spacing w:val="-1"/>
          <w:sz w:val="24"/>
          <w:szCs w:val="24"/>
        </w:rPr>
        <w:t>A</w:t>
      </w:r>
      <w:r w:rsidRPr="002212A9">
        <w:rPr>
          <w:rFonts w:ascii="Times New Roman" w:eastAsia="Times New Roman" w:hAnsi="Times New Roman" w:cs="Times New Roman"/>
          <w:spacing w:val="-2"/>
          <w:sz w:val="24"/>
          <w:szCs w:val="24"/>
        </w:rPr>
        <w:t>g</w:t>
      </w:r>
      <w:r w:rsidRPr="002212A9">
        <w:rPr>
          <w:rFonts w:ascii="Times New Roman" w:eastAsia="Times New Roman" w:hAnsi="Times New Roman" w:cs="Times New Roman"/>
          <w:sz w:val="24"/>
          <w:szCs w:val="24"/>
        </w:rPr>
        <w:t>ile</w:t>
      </w:r>
      <w:r w:rsidRPr="002212A9">
        <w:rPr>
          <w:rFonts w:ascii="Times New Roman" w:eastAsia="Times New Roman" w:hAnsi="Times New Roman" w:cs="Times New Roman"/>
          <w:spacing w:val="-3"/>
          <w:sz w:val="24"/>
          <w:szCs w:val="24"/>
        </w:rPr>
        <w:t xml:space="preserve"> </w:t>
      </w:r>
      <w:r w:rsidRPr="002212A9">
        <w:rPr>
          <w:rFonts w:ascii="Times New Roman" w:eastAsia="Times New Roman" w:hAnsi="Times New Roman" w:cs="Times New Roman"/>
          <w:sz w:val="24"/>
          <w:szCs w:val="24"/>
        </w:rPr>
        <w:t>m</w:t>
      </w:r>
      <w:r w:rsidRPr="002212A9">
        <w:rPr>
          <w:rFonts w:ascii="Times New Roman" w:eastAsia="Times New Roman" w:hAnsi="Times New Roman" w:cs="Times New Roman"/>
          <w:spacing w:val="-1"/>
          <w:sz w:val="24"/>
          <w:szCs w:val="24"/>
        </w:rPr>
        <w:t>e</w:t>
      </w:r>
      <w:r w:rsidRPr="002212A9">
        <w:rPr>
          <w:rFonts w:ascii="Times New Roman" w:eastAsia="Times New Roman" w:hAnsi="Times New Roman" w:cs="Times New Roman"/>
          <w:spacing w:val="-2"/>
          <w:sz w:val="24"/>
          <w:szCs w:val="24"/>
        </w:rPr>
        <w:t>t</w:t>
      </w:r>
      <w:r w:rsidRPr="002212A9">
        <w:rPr>
          <w:rFonts w:ascii="Times New Roman" w:eastAsia="Times New Roman" w:hAnsi="Times New Roman" w:cs="Times New Roman"/>
          <w:sz w:val="24"/>
          <w:szCs w:val="24"/>
        </w:rPr>
        <w:t>h</w:t>
      </w:r>
      <w:r w:rsidRPr="002212A9">
        <w:rPr>
          <w:rFonts w:ascii="Times New Roman" w:eastAsia="Times New Roman" w:hAnsi="Times New Roman" w:cs="Times New Roman"/>
          <w:spacing w:val="-2"/>
          <w:sz w:val="24"/>
          <w:szCs w:val="24"/>
        </w:rPr>
        <w:t>o</w:t>
      </w:r>
      <w:r w:rsidRPr="002212A9">
        <w:rPr>
          <w:rFonts w:ascii="Times New Roman" w:eastAsia="Times New Roman" w:hAnsi="Times New Roman" w:cs="Times New Roman"/>
          <w:sz w:val="24"/>
          <w:szCs w:val="24"/>
        </w:rPr>
        <w:t>d</w:t>
      </w:r>
      <w:r w:rsidRPr="002212A9">
        <w:rPr>
          <w:rFonts w:ascii="Times New Roman" w:eastAsia="Times New Roman" w:hAnsi="Times New Roman" w:cs="Times New Roman"/>
          <w:spacing w:val="-2"/>
          <w:sz w:val="24"/>
          <w:szCs w:val="24"/>
        </w:rPr>
        <w:t>o</w:t>
      </w:r>
      <w:r w:rsidRPr="002212A9">
        <w:rPr>
          <w:rFonts w:ascii="Times New Roman" w:eastAsia="Times New Roman" w:hAnsi="Times New Roman" w:cs="Times New Roman"/>
          <w:sz w:val="24"/>
          <w:szCs w:val="24"/>
        </w:rPr>
        <w:t>lo</w:t>
      </w:r>
      <w:r w:rsidRPr="002212A9">
        <w:rPr>
          <w:rFonts w:ascii="Times New Roman" w:eastAsia="Times New Roman" w:hAnsi="Times New Roman" w:cs="Times New Roman"/>
          <w:spacing w:val="-2"/>
          <w:sz w:val="24"/>
          <w:szCs w:val="24"/>
        </w:rPr>
        <w:t>g</w:t>
      </w:r>
      <w:r w:rsidRPr="002212A9">
        <w:rPr>
          <w:rFonts w:ascii="Times New Roman" w:eastAsia="Times New Roman" w:hAnsi="Times New Roman" w:cs="Times New Roman"/>
          <w:sz w:val="24"/>
          <w:szCs w:val="24"/>
        </w:rPr>
        <w:t>i</w:t>
      </w:r>
      <w:r w:rsidRPr="002212A9">
        <w:rPr>
          <w:rFonts w:ascii="Times New Roman" w:eastAsia="Times New Roman" w:hAnsi="Times New Roman" w:cs="Times New Roman"/>
          <w:spacing w:val="-3"/>
          <w:sz w:val="24"/>
          <w:szCs w:val="24"/>
        </w:rPr>
        <w:t>e</w:t>
      </w:r>
      <w:r w:rsidRPr="002212A9">
        <w:rPr>
          <w:rFonts w:ascii="Times New Roman" w:eastAsia="Times New Roman" w:hAnsi="Times New Roman" w:cs="Times New Roman"/>
          <w:sz w:val="24"/>
          <w:szCs w:val="24"/>
        </w:rPr>
        <w:t>s,</w:t>
      </w:r>
      <w:r w:rsidRPr="002212A9">
        <w:rPr>
          <w:rFonts w:ascii="Times New Roman" w:eastAsia="Times New Roman" w:hAnsi="Times New Roman" w:cs="Times New Roman"/>
          <w:spacing w:val="-2"/>
          <w:sz w:val="24"/>
          <w:szCs w:val="24"/>
        </w:rPr>
        <w:t xml:space="preserve"> i</w:t>
      </w:r>
      <w:r w:rsidRPr="002212A9">
        <w:rPr>
          <w:rFonts w:ascii="Times New Roman" w:eastAsia="Times New Roman" w:hAnsi="Times New Roman" w:cs="Times New Roman"/>
          <w:sz w:val="24"/>
          <w:szCs w:val="24"/>
        </w:rPr>
        <w:t>n</w:t>
      </w:r>
      <w:r w:rsidRPr="002212A9">
        <w:rPr>
          <w:rFonts w:ascii="Times New Roman" w:eastAsia="Times New Roman" w:hAnsi="Times New Roman" w:cs="Times New Roman"/>
          <w:spacing w:val="-1"/>
          <w:sz w:val="24"/>
          <w:szCs w:val="24"/>
        </w:rPr>
        <w:t>c</w:t>
      </w:r>
      <w:r w:rsidRPr="002212A9">
        <w:rPr>
          <w:rFonts w:ascii="Times New Roman" w:eastAsia="Times New Roman" w:hAnsi="Times New Roman" w:cs="Times New Roman"/>
          <w:spacing w:val="-2"/>
          <w:sz w:val="24"/>
          <w:szCs w:val="24"/>
        </w:rPr>
        <w:t>l</w:t>
      </w:r>
      <w:r w:rsidRPr="002212A9">
        <w:rPr>
          <w:rFonts w:ascii="Times New Roman" w:eastAsia="Times New Roman" w:hAnsi="Times New Roman" w:cs="Times New Roman"/>
          <w:sz w:val="24"/>
          <w:szCs w:val="24"/>
        </w:rPr>
        <w:t>ud</w:t>
      </w:r>
      <w:r w:rsidRPr="002212A9">
        <w:rPr>
          <w:rFonts w:ascii="Times New Roman" w:eastAsia="Times New Roman" w:hAnsi="Times New Roman" w:cs="Times New Roman"/>
          <w:spacing w:val="-2"/>
          <w:sz w:val="24"/>
          <w:szCs w:val="24"/>
        </w:rPr>
        <w:t>i</w:t>
      </w:r>
      <w:r w:rsidRPr="002212A9">
        <w:rPr>
          <w:rFonts w:ascii="Times New Roman" w:eastAsia="Times New Roman" w:hAnsi="Times New Roman" w:cs="Times New Roman"/>
          <w:sz w:val="24"/>
          <w:szCs w:val="24"/>
        </w:rPr>
        <w:t>ng</w:t>
      </w:r>
      <w:r w:rsidRPr="002212A9">
        <w:rPr>
          <w:rFonts w:ascii="Times New Roman" w:eastAsia="Times New Roman" w:hAnsi="Times New Roman" w:cs="Times New Roman"/>
          <w:spacing w:val="-2"/>
          <w:sz w:val="24"/>
          <w:szCs w:val="24"/>
        </w:rPr>
        <w:t xml:space="preserve"> b</w:t>
      </w:r>
      <w:r w:rsidRPr="002212A9">
        <w:rPr>
          <w:rFonts w:ascii="Times New Roman" w:eastAsia="Times New Roman" w:hAnsi="Times New Roman" w:cs="Times New Roman"/>
          <w:sz w:val="24"/>
          <w:szCs w:val="24"/>
        </w:rPr>
        <w:t>ut</w:t>
      </w:r>
      <w:r w:rsidRPr="002212A9">
        <w:rPr>
          <w:rFonts w:ascii="Times New Roman" w:eastAsia="Times New Roman" w:hAnsi="Times New Roman" w:cs="Times New Roman"/>
          <w:spacing w:val="-2"/>
          <w:sz w:val="24"/>
          <w:szCs w:val="24"/>
        </w:rPr>
        <w:t xml:space="preserve"> </w:t>
      </w:r>
      <w:r w:rsidRPr="002212A9">
        <w:rPr>
          <w:rFonts w:ascii="Times New Roman" w:eastAsia="Times New Roman" w:hAnsi="Times New Roman" w:cs="Times New Roman"/>
          <w:sz w:val="24"/>
          <w:szCs w:val="24"/>
        </w:rPr>
        <w:t>n</w:t>
      </w:r>
      <w:r w:rsidRPr="002212A9">
        <w:rPr>
          <w:rFonts w:ascii="Times New Roman" w:eastAsia="Times New Roman" w:hAnsi="Times New Roman" w:cs="Times New Roman"/>
          <w:spacing w:val="-2"/>
          <w:sz w:val="24"/>
          <w:szCs w:val="24"/>
        </w:rPr>
        <w:t>o</w:t>
      </w:r>
      <w:r w:rsidRPr="002212A9">
        <w:rPr>
          <w:rFonts w:ascii="Times New Roman" w:eastAsia="Times New Roman" w:hAnsi="Times New Roman" w:cs="Times New Roman"/>
          <w:sz w:val="24"/>
          <w:szCs w:val="24"/>
        </w:rPr>
        <w:t>t</w:t>
      </w:r>
      <w:r w:rsidRPr="002212A9">
        <w:rPr>
          <w:rFonts w:ascii="Times New Roman" w:eastAsia="Times New Roman" w:hAnsi="Times New Roman" w:cs="Times New Roman"/>
          <w:spacing w:val="-2"/>
          <w:sz w:val="24"/>
          <w:szCs w:val="24"/>
        </w:rPr>
        <w:t xml:space="preserve"> l</w:t>
      </w:r>
      <w:r w:rsidRPr="002212A9">
        <w:rPr>
          <w:rFonts w:ascii="Times New Roman" w:eastAsia="Times New Roman" w:hAnsi="Times New Roman" w:cs="Times New Roman"/>
          <w:sz w:val="24"/>
          <w:szCs w:val="24"/>
        </w:rPr>
        <w:t>i</w:t>
      </w:r>
      <w:r w:rsidRPr="002212A9">
        <w:rPr>
          <w:rFonts w:ascii="Times New Roman" w:eastAsia="Times New Roman" w:hAnsi="Times New Roman" w:cs="Times New Roman"/>
          <w:spacing w:val="-2"/>
          <w:sz w:val="24"/>
          <w:szCs w:val="24"/>
        </w:rPr>
        <w:t>mi</w:t>
      </w:r>
      <w:r w:rsidRPr="002212A9">
        <w:rPr>
          <w:rFonts w:ascii="Times New Roman" w:eastAsia="Times New Roman" w:hAnsi="Times New Roman" w:cs="Times New Roman"/>
          <w:sz w:val="24"/>
          <w:szCs w:val="24"/>
        </w:rPr>
        <w:t>t</w:t>
      </w:r>
      <w:r w:rsidRPr="002212A9">
        <w:rPr>
          <w:rFonts w:ascii="Times New Roman" w:eastAsia="Times New Roman" w:hAnsi="Times New Roman" w:cs="Times New Roman"/>
          <w:spacing w:val="-1"/>
          <w:sz w:val="24"/>
          <w:szCs w:val="24"/>
        </w:rPr>
        <w:t>e</w:t>
      </w:r>
      <w:r w:rsidRPr="002212A9">
        <w:rPr>
          <w:rFonts w:ascii="Times New Roman" w:eastAsia="Times New Roman" w:hAnsi="Times New Roman" w:cs="Times New Roman"/>
          <w:sz w:val="24"/>
          <w:szCs w:val="24"/>
        </w:rPr>
        <w:t>d</w:t>
      </w:r>
      <w:r w:rsidRPr="002212A9">
        <w:rPr>
          <w:rFonts w:ascii="Times New Roman" w:eastAsia="Times New Roman" w:hAnsi="Times New Roman" w:cs="Times New Roman"/>
          <w:spacing w:val="-2"/>
          <w:sz w:val="24"/>
          <w:szCs w:val="24"/>
        </w:rPr>
        <w:t xml:space="preserve"> t</w:t>
      </w:r>
      <w:r w:rsidRPr="002212A9">
        <w:rPr>
          <w:rFonts w:ascii="Times New Roman" w:eastAsia="Times New Roman" w:hAnsi="Times New Roman" w:cs="Times New Roman"/>
          <w:sz w:val="24"/>
          <w:szCs w:val="24"/>
        </w:rPr>
        <w:t xml:space="preserve">o, </w:t>
      </w:r>
      <w:r w:rsidRPr="002212A9">
        <w:rPr>
          <w:rFonts w:ascii="Times New Roman" w:eastAsia="Times New Roman" w:hAnsi="Times New Roman" w:cs="Times New Roman"/>
          <w:spacing w:val="-2"/>
          <w:sz w:val="24"/>
          <w:szCs w:val="24"/>
        </w:rPr>
        <w:t>p</w:t>
      </w:r>
      <w:r w:rsidRPr="002212A9">
        <w:rPr>
          <w:rFonts w:ascii="Times New Roman" w:eastAsia="Times New Roman" w:hAnsi="Times New Roman" w:cs="Times New Roman"/>
          <w:spacing w:val="-1"/>
          <w:sz w:val="24"/>
          <w:szCs w:val="24"/>
        </w:rPr>
        <w:t>ar</w:t>
      </w:r>
      <w:r w:rsidRPr="002212A9">
        <w:rPr>
          <w:rFonts w:ascii="Times New Roman" w:eastAsia="Times New Roman" w:hAnsi="Times New Roman" w:cs="Times New Roman"/>
          <w:sz w:val="24"/>
          <w:szCs w:val="24"/>
        </w:rPr>
        <w:t>ti</w:t>
      </w:r>
      <w:r w:rsidRPr="002212A9">
        <w:rPr>
          <w:rFonts w:ascii="Times New Roman" w:eastAsia="Times New Roman" w:hAnsi="Times New Roman" w:cs="Times New Roman"/>
          <w:spacing w:val="-3"/>
          <w:sz w:val="24"/>
          <w:szCs w:val="24"/>
        </w:rPr>
        <w:t>c</w:t>
      </w:r>
      <w:r w:rsidRPr="002212A9">
        <w:rPr>
          <w:rFonts w:ascii="Times New Roman" w:eastAsia="Times New Roman" w:hAnsi="Times New Roman" w:cs="Times New Roman"/>
          <w:sz w:val="24"/>
          <w:szCs w:val="24"/>
        </w:rPr>
        <w:t>i</w:t>
      </w:r>
      <w:r w:rsidRPr="002212A9">
        <w:rPr>
          <w:rFonts w:ascii="Times New Roman" w:eastAsia="Times New Roman" w:hAnsi="Times New Roman" w:cs="Times New Roman"/>
          <w:spacing w:val="-2"/>
          <w:sz w:val="24"/>
          <w:szCs w:val="24"/>
        </w:rPr>
        <w:t>p</w:t>
      </w:r>
      <w:r w:rsidRPr="002212A9">
        <w:rPr>
          <w:rFonts w:ascii="Times New Roman" w:eastAsia="Times New Roman" w:hAnsi="Times New Roman" w:cs="Times New Roman"/>
          <w:spacing w:val="-1"/>
          <w:sz w:val="24"/>
          <w:szCs w:val="24"/>
        </w:rPr>
        <w:t>a</w:t>
      </w:r>
      <w:r w:rsidRPr="002212A9">
        <w:rPr>
          <w:rFonts w:ascii="Times New Roman" w:eastAsia="Times New Roman" w:hAnsi="Times New Roman" w:cs="Times New Roman"/>
          <w:spacing w:val="-2"/>
          <w:sz w:val="24"/>
          <w:szCs w:val="24"/>
        </w:rPr>
        <w:t>t</w:t>
      </w:r>
      <w:r w:rsidRPr="002212A9">
        <w:rPr>
          <w:rFonts w:ascii="Times New Roman" w:eastAsia="Times New Roman" w:hAnsi="Times New Roman" w:cs="Times New Roman"/>
          <w:sz w:val="24"/>
          <w:szCs w:val="24"/>
        </w:rPr>
        <w:t xml:space="preserve">ing in </w:t>
      </w:r>
      <w:r w:rsidRPr="002212A9">
        <w:rPr>
          <w:rFonts w:ascii="Times New Roman" w:eastAsia="Times New Roman" w:hAnsi="Times New Roman" w:cs="Times New Roman"/>
          <w:spacing w:val="-3"/>
          <w:sz w:val="24"/>
          <w:szCs w:val="24"/>
        </w:rPr>
        <w:t>c</w:t>
      </w:r>
      <w:r w:rsidRPr="002212A9">
        <w:rPr>
          <w:rFonts w:ascii="Times New Roman" w:eastAsia="Times New Roman" w:hAnsi="Times New Roman" w:cs="Times New Roman"/>
          <w:spacing w:val="-1"/>
          <w:sz w:val="24"/>
          <w:szCs w:val="24"/>
        </w:rPr>
        <w:t>rea</w:t>
      </w:r>
      <w:r w:rsidRPr="002212A9">
        <w:rPr>
          <w:rFonts w:ascii="Times New Roman" w:eastAsia="Times New Roman" w:hAnsi="Times New Roman" w:cs="Times New Roman"/>
          <w:spacing w:val="-2"/>
          <w:sz w:val="24"/>
          <w:szCs w:val="24"/>
        </w:rPr>
        <w:t>t</w:t>
      </w:r>
      <w:r w:rsidRPr="002212A9">
        <w:rPr>
          <w:rFonts w:ascii="Times New Roman" w:eastAsia="Times New Roman" w:hAnsi="Times New Roman" w:cs="Times New Roman"/>
          <w:sz w:val="24"/>
          <w:szCs w:val="24"/>
        </w:rPr>
        <w:t>ing</w:t>
      </w:r>
      <w:r w:rsidRPr="002212A9">
        <w:rPr>
          <w:rFonts w:ascii="Times New Roman" w:eastAsia="Times New Roman" w:hAnsi="Times New Roman" w:cs="Times New Roman"/>
          <w:spacing w:val="-5"/>
          <w:sz w:val="24"/>
          <w:szCs w:val="24"/>
        </w:rPr>
        <w:t xml:space="preserve"> </w:t>
      </w:r>
      <w:r w:rsidRPr="002212A9">
        <w:rPr>
          <w:rFonts w:ascii="Times New Roman" w:eastAsia="Times New Roman" w:hAnsi="Times New Roman" w:cs="Times New Roman"/>
          <w:sz w:val="24"/>
          <w:szCs w:val="24"/>
        </w:rPr>
        <w:t>us</w:t>
      </w:r>
      <w:r w:rsidRPr="002212A9">
        <w:rPr>
          <w:rFonts w:ascii="Times New Roman" w:eastAsia="Times New Roman" w:hAnsi="Times New Roman" w:cs="Times New Roman"/>
          <w:spacing w:val="-1"/>
          <w:sz w:val="24"/>
          <w:szCs w:val="24"/>
        </w:rPr>
        <w:t>e</w:t>
      </w:r>
      <w:r w:rsidRPr="002212A9">
        <w:rPr>
          <w:rFonts w:ascii="Times New Roman" w:eastAsia="Times New Roman" w:hAnsi="Times New Roman" w:cs="Times New Roman"/>
          <w:sz w:val="24"/>
          <w:szCs w:val="24"/>
        </w:rPr>
        <w:t>r</w:t>
      </w:r>
      <w:r w:rsidRPr="002212A9">
        <w:rPr>
          <w:rFonts w:ascii="Times New Roman" w:eastAsia="Times New Roman" w:hAnsi="Times New Roman" w:cs="Times New Roman"/>
          <w:spacing w:val="-3"/>
          <w:sz w:val="24"/>
          <w:szCs w:val="24"/>
        </w:rPr>
        <w:t xml:space="preserve"> </w:t>
      </w:r>
      <w:r w:rsidRPr="002212A9">
        <w:rPr>
          <w:rFonts w:ascii="Times New Roman" w:eastAsia="Times New Roman" w:hAnsi="Times New Roman" w:cs="Times New Roman"/>
          <w:spacing w:val="-2"/>
          <w:sz w:val="24"/>
          <w:szCs w:val="24"/>
        </w:rPr>
        <w:t>s</w:t>
      </w:r>
      <w:r w:rsidRPr="002212A9">
        <w:rPr>
          <w:rFonts w:ascii="Times New Roman" w:eastAsia="Times New Roman" w:hAnsi="Times New Roman" w:cs="Times New Roman"/>
          <w:sz w:val="24"/>
          <w:szCs w:val="24"/>
        </w:rPr>
        <w:t>to</w:t>
      </w:r>
      <w:r w:rsidRPr="002212A9">
        <w:rPr>
          <w:rFonts w:ascii="Times New Roman" w:eastAsia="Times New Roman" w:hAnsi="Times New Roman" w:cs="Times New Roman"/>
          <w:spacing w:val="-3"/>
          <w:sz w:val="24"/>
          <w:szCs w:val="24"/>
        </w:rPr>
        <w:t>r</w:t>
      </w:r>
      <w:r w:rsidRPr="002212A9">
        <w:rPr>
          <w:rFonts w:ascii="Times New Roman" w:eastAsia="Times New Roman" w:hAnsi="Times New Roman" w:cs="Times New Roman"/>
          <w:sz w:val="24"/>
          <w:szCs w:val="24"/>
        </w:rPr>
        <w:t>i</w:t>
      </w:r>
      <w:r w:rsidRPr="002212A9">
        <w:rPr>
          <w:rFonts w:ascii="Times New Roman" w:eastAsia="Times New Roman" w:hAnsi="Times New Roman" w:cs="Times New Roman"/>
          <w:spacing w:val="-1"/>
          <w:sz w:val="24"/>
          <w:szCs w:val="24"/>
        </w:rPr>
        <w:t>e</w:t>
      </w:r>
      <w:r w:rsidRPr="002212A9">
        <w:rPr>
          <w:rFonts w:ascii="Times New Roman" w:eastAsia="Times New Roman" w:hAnsi="Times New Roman" w:cs="Times New Roman"/>
          <w:sz w:val="24"/>
          <w:szCs w:val="24"/>
        </w:rPr>
        <w:t>s</w:t>
      </w:r>
      <w:r w:rsidRPr="002212A9">
        <w:rPr>
          <w:rFonts w:ascii="Times New Roman" w:eastAsia="Times New Roman" w:hAnsi="Times New Roman" w:cs="Times New Roman"/>
          <w:spacing w:val="-2"/>
          <w:sz w:val="24"/>
          <w:szCs w:val="24"/>
        </w:rPr>
        <w:t xml:space="preserve"> </w:t>
      </w:r>
      <w:r w:rsidRPr="002212A9">
        <w:rPr>
          <w:rFonts w:ascii="Times New Roman" w:eastAsia="Times New Roman" w:hAnsi="Times New Roman" w:cs="Times New Roman"/>
          <w:spacing w:val="-1"/>
          <w:sz w:val="24"/>
          <w:szCs w:val="24"/>
        </w:rPr>
        <w:t>f</w:t>
      </w:r>
      <w:r w:rsidRPr="002212A9">
        <w:rPr>
          <w:rFonts w:ascii="Times New Roman" w:eastAsia="Times New Roman" w:hAnsi="Times New Roman" w:cs="Times New Roman"/>
          <w:spacing w:val="-2"/>
          <w:sz w:val="24"/>
          <w:szCs w:val="24"/>
        </w:rPr>
        <w:t>o</w:t>
      </w:r>
      <w:r w:rsidRPr="002212A9">
        <w:rPr>
          <w:rFonts w:ascii="Times New Roman" w:eastAsia="Times New Roman" w:hAnsi="Times New Roman" w:cs="Times New Roman"/>
          <w:sz w:val="24"/>
          <w:szCs w:val="24"/>
        </w:rPr>
        <w:t>r</w:t>
      </w:r>
      <w:r w:rsidRPr="002212A9">
        <w:rPr>
          <w:rFonts w:ascii="Times New Roman" w:eastAsia="Times New Roman" w:hAnsi="Times New Roman" w:cs="Times New Roman"/>
          <w:spacing w:val="-1"/>
          <w:sz w:val="24"/>
          <w:szCs w:val="24"/>
        </w:rPr>
        <w:t xml:space="preserve"> </w:t>
      </w:r>
      <w:r w:rsidRPr="002212A9">
        <w:rPr>
          <w:rFonts w:ascii="Times New Roman" w:eastAsia="Times New Roman" w:hAnsi="Times New Roman" w:cs="Times New Roman"/>
          <w:spacing w:val="-2"/>
          <w:sz w:val="24"/>
          <w:szCs w:val="24"/>
        </w:rPr>
        <w:t>b</w:t>
      </w:r>
      <w:r w:rsidRPr="002212A9">
        <w:rPr>
          <w:rFonts w:ascii="Times New Roman" w:eastAsia="Times New Roman" w:hAnsi="Times New Roman" w:cs="Times New Roman"/>
          <w:sz w:val="24"/>
          <w:szCs w:val="24"/>
        </w:rPr>
        <w:t>u</w:t>
      </w:r>
      <w:r w:rsidRPr="002212A9">
        <w:rPr>
          <w:rFonts w:ascii="Times New Roman" w:eastAsia="Times New Roman" w:hAnsi="Times New Roman" w:cs="Times New Roman"/>
          <w:spacing w:val="-2"/>
          <w:sz w:val="24"/>
          <w:szCs w:val="24"/>
        </w:rPr>
        <w:t>s</w:t>
      </w:r>
      <w:r w:rsidRPr="002212A9">
        <w:rPr>
          <w:rFonts w:ascii="Times New Roman" w:eastAsia="Times New Roman" w:hAnsi="Times New Roman" w:cs="Times New Roman"/>
          <w:sz w:val="24"/>
          <w:szCs w:val="24"/>
        </w:rPr>
        <w:t>in</w:t>
      </w:r>
      <w:r w:rsidRPr="002212A9">
        <w:rPr>
          <w:rFonts w:ascii="Times New Roman" w:eastAsia="Times New Roman" w:hAnsi="Times New Roman" w:cs="Times New Roman"/>
          <w:spacing w:val="-3"/>
          <w:sz w:val="24"/>
          <w:szCs w:val="24"/>
        </w:rPr>
        <w:t>e</w:t>
      </w:r>
      <w:r w:rsidRPr="002212A9">
        <w:rPr>
          <w:rFonts w:ascii="Times New Roman" w:eastAsia="Times New Roman" w:hAnsi="Times New Roman" w:cs="Times New Roman"/>
          <w:sz w:val="24"/>
          <w:szCs w:val="24"/>
        </w:rPr>
        <w:t>ss</w:t>
      </w:r>
      <w:r w:rsidRPr="002212A9">
        <w:rPr>
          <w:rFonts w:ascii="Times New Roman" w:eastAsia="Times New Roman" w:hAnsi="Times New Roman" w:cs="Times New Roman"/>
          <w:spacing w:val="-2"/>
          <w:sz w:val="24"/>
          <w:szCs w:val="24"/>
        </w:rPr>
        <w:t xml:space="preserve"> </w:t>
      </w:r>
      <w:r w:rsidRPr="002212A9">
        <w:rPr>
          <w:rFonts w:ascii="Times New Roman" w:eastAsia="Times New Roman" w:hAnsi="Times New Roman" w:cs="Times New Roman"/>
          <w:spacing w:val="-1"/>
          <w:sz w:val="24"/>
          <w:szCs w:val="24"/>
        </w:rPr>
        <w:t>f</w:t>
      </w:r>
      <w:r w:rsidRPr="002212A9">
        <w:rPr>
          <w:rFonts w:ascii="Times New Roman" w:eastAsia="Times New Roman" w:hAnsi="Times New Roman" w:cs="Times New Roman"/>
          <w:spacing w:val="-2"/>
          <w:sz w:val="24"/>
          <w:szCs w:val="24"/>
        </w:rPr>
        <w:t>u</w:t>
      </w:r>
      <w:r w:rsidRPr="002212A9">
        <w:rPr>
          <w:rFonts w:ascii="Times New Roman" w:eastAsia="Times New Roman" w:hAnsi="Times New Roman" w:cs="Times New Roman"/>
          <w:sz w:val="24"/>
          <w:szCs w:val="24"/>
        </w:rPr>
        <w:t>n</w:t>
      </w:r>
      <w:r w:rsidRPr="002212A9">
        <w:rPr>
          <w:rFonts w:ascii="Times New Roman" w:eastAsia="Times New Roman" w:hAnsi="Times New Roman" w:cs="Times New Roman"/>
          <w:spacing w:val="-1"/>
          <w:sz w:val="24"/>
          <w:szCs w:val="24"/>
        </w:rPr>
        <w:t>c</w:t>
      </w:r>
      <w:r w:rsidRPr="002212A9">
        <w:rPr>
          <w:rFonts w:ascii="Times New Roman" w:eastAsia="Times New Roman" w:hAnsi="Times New Roman" w:cs="Times New Roman"/>
          <w:spacing w:val="-2"/>
          <w:sz w:val="24"/>
          <w:szCs w:val="24"/>
        </w:rPr>
        <w:t>t</w:t>
      </w:r>
      <w:r w:rsidRPr="002212A9">
        <w:rPr>
          <w:rFonts w:ascii="Times New Roman" w:eastAsia="Times New Roman" w:hAnsi="Times New Roman" w:cs="Times New Roman"/>
          <w:sz w:val="24"/>
          <w:szCs w:val="24"/>
        </w:rPr>
        <w:t>i</w:t>
      </w:r>
      <w:r w:rsidRPr="002212A9">
        <w:rPr>
          <w:rFonts w:ascii="Times New Roman" w:eastAsia="Times New Roman" w:hAnsi="Times New Roman" w:cs="Times New Roman"/>
          <w:spacing w:val="-2"/>
          <w:sz w:val="24"/>
          <w:szCs w:val="24"/>
        </w:rPr>
        <w:t>o</w:t>
      </w:r>
      <w:r w:rsidRPr="002212A9">
        <w:rPr>
          <w:rFonts w:ascii="Times New Roman" w:eastAsia="Times New Roman" w:hAnsi="Times New Roman" w:cs="Times New Roman"/>
          <w:sz w:val="24"/>
          <w:szCs w:val="24"/>
        </w:rPr>
        <w:t>n</w:t>
      </w:r>
      <w:r w:rsidRPr="002212A9">
        <w:rPr>
          <w:rFonts w:ascii="Times New Roman" w:eastAsia="Times New Roman" w:hAnsi="Times New Roman" w:cs="Times New Roman"/>
          <w:spacing w:val="-1"/>
          <w:sz w:val="24"/>
          <w:szCs w:val="24"/>
        </w:rPr>
        <w:t>a</w:t>
      </w:r>
      <w:r w:rsidRPr="002212A9">
        <w:rPr>
          <w:rFonts w:ascii="Times New Roman" w:eastAsia="Times New Roman" w:hAnsi="Times New Roman" w:cs="Times New Roman"/>
          <w:spacing w:val="-2"/>
          <w:sz w:val="24"/>
          <w:szCs w:val="24"/>
        </w:rPr>
        <w:t>l</w:t>
      </w:r>
      <w:r w:rsidRPr="002212A9">
        <w:rPr>
          <w:rFonts w:ascii="Times New Roman" w:eastAsia="Times New Roman" w:hAnsi="Times New Roman" w:cs="Times New Roman"/>
          <w:sz w:val="24"/>
          <w:szCs w:val="24"/>
        </w:rPr>
        <w:t>ity</w:t>
      </w:r>
      <w:r w:rsidRPr="002212A9">
        <w:rPr>
          <w:rFonts w:ascii="Times New Roman" w:eastAsia="Times New Roman" w:hAnsi="Times New Roman" w:cs="Times New Roman"/>
          <w:spacing w:val="-7"/>
          <w:sz w:val="24"/>
          <w:szCs w:val="24"/>
        </w:rPr>
        <w:t xml:space="preserve"> </w:t>
      </w:r>
      <w:r w:rsidRPr="002212A9">
        <w:rPr>
          <w:rFonts w:ascii="Times New Roman" w:eastAsia="Times New Roman" w:hAnsi="Times New Roman" w:cs="Times New Roman"/>
          <w:spacing w:val="-1"/>
          <w:sz w:val="24"/>
          <w:szCs w:val="24"/>
        </w:rPr>
        <w:t>a</w:t>
      </w:r>
      <w:r w:rsidRPr="002212A9">
        <w:rPr>
          <w:rFonts w:ascii="Times New Roman" w:eastAsia="Times New Roman" w:hAnsi="Times New Roman" w:cs="Times New Roman"/>
          <w:sz w:val="24"/>
          <w:szCs w:val="24"/>
        </w:rPr>
        <w:t>nd t</w:t>
      </w:r>
      <w:r w:rsidRPr="002212A9">
        <w:rPr>
          <w:rFonts w:ascii="Times New Roman" w:eastAsia="Times New Roman" w:hAnsi="Times New Roman" w:cs="Times New Roman"/>
          <w:spacing w:val="-1"/>
          <w:sz w:val="24"/>
          <w:szCs w:val="24"/>
        </w:rPr>
        <w:t>ec</w:t>
      </w:r>
      <w:r w:rsidRPr="002212A9">
        <w:rPr>
          <w:rFonts w:ascii="Times New Roman" w:eastAsia="Times New Roman" w:hAnsi="Times New Roman" w:cs="Times New Roman"/>
          <w:spacing w:val="-2"/>
          <w:sz w:val="24"/>
          <w:szCs w:val="24"/>
        </w:rPr>
        <w:t>hn</w:t>
      </w:r>
      <w:r w:rsidRPr="002212A9">
        <w:rPr>
          <w:rFonts w:ascii="Times New Roman" w:eastAsia="Times New Roman" w:hAnsi="Times New Roman" w:cs="Times New Roman"/>
          <w:sz w:val="24"/>
          <w:szCs w:val="24"/>
        </w:rPr>
        <w:t>i</w:t>
      </w:r>
      <w:r w:rsidRPr="002212A9">
        <w:rPr>
          <w:rFonts w:ascii="Times New Roman" w:eastAsia="Times New Roman" w:hAnsi="Times New Roman" w:cs="Times New Roman"/>
          <w:spacing w:val="-1"/>
          <w:sz w:val="24"/>
          <w:szCs w:val="24"/>
        </w:rPr>
        <w:t>ca</w:t>
      </w:r>
      <w:r w:rsidRPr="002212A9">
        <w:rPr>
          <w:rFonts w:ascii="Times New Roman" w:eastAsia="Times New Roman" w:hAnsi="Times New Roman" w:cs="Times New Roman"/>
          <w:sz w:val="24"/>
          <w:szCs w:val="24"/>
        </w:rPr>
        <w:t>l</w:t>
      </w:r>
      <w:r w:rsidRPr="002212A9">
        <w:rPr>
          <w:rFonts w:ascii="Times New Roman" w:eastAsia="Times New Roman" w:hAnsi="Times New Roman" w:cs="Times New Roman"/>
          <w:spacing w:val="-2"/>
          <w:sz w:val="24"/>
          <w:szCs w:val="24"/>
        </w:rPr>
        <w:t xml:space="preserve"> </w:t>
      </w:r>
      <w:r w:rsidRPr="002212A9">
        <w:rPr>
          <w:rFonts w:ascii="Times New Roman" w:eastAsia="Times New Roman" w:hAnsi="Times New Roman" w:cs="Times New Roman"/>
          <w:spacing w:val="-1"/>
          <w:sz w:val="24"/>
          <w:szCs w:val="24"/>
        </w:rPr>
        <w:t>re</w:t>
      </w:r>
      <w:r w:rsidRPr="002212A9">
        <w:rPr>
          <w:rFonts w:ascii="Times New Roman" w:eastAsia="Times New Roman" w:hAnsi="Times New Roman" w:cs="Times New Roman"/>
          <w:spacing w:val="-2"/>
          <w:sz w:val="24"/>
          <w:szCs w:val="24"/>
        </w:rPr>
        <w:t>q</w:t>
      </w:r>
      <w:r w:rsidRPr="002212A9">
        <w:rPr>
          <w:rFonts w:ascii="Times New Roman" w:eastAsia="Times New Roman" w:hAnsi="Times New Roman" w:cs="Times New Roman"/>
          <w:sz w:val="24"/>
          <w:szCs w:val="24"/>
        </w:rPr>
        <w:t>ui</w:t>
      </w:r>
      <w:r w:rsidRPr="002212A9">
        <w:rPr>
          <w:rFonts w:ascii="Times New Roman" w:eastAsia="Times New Roman" w:hAnsi="Times New Roman" w:cs="Times New Roman"/>
          <w:spacing w:val="-1"/>
          <w:sz w:val="24"/>
          <w:szCs w:val="24"/>
        </w:rPr>
        <w:t>r</w:t>
      </w:r>
      <w:r w:rsidRPr="002212A9">
        <w:rPr>
          <w:rFonts w:ascii="Times New Roman" w:eastAsia="Times New Roman" w:hAnsi="Times New Roman" w:cs="Times New Roman"/>
          <w:spacing w:val="-3"/>
          <w:sz w:val="24"/>
          <w:szCs w:val="24"/>
        </w:rPr>
        <w:t>e</w:t>
      </w:r>
      <w:r w:rsidRPr="002212A9">
        <w:rPr>
          <w:rFonts w:ascii="Times New Roman" w:eastAsia="Times New Roman" w:hAnsi="Times New Roman" w:cs="Times New Roman"/>
          <w:sz w:val="24"/>
          <w:szCs w:val="24"/>
        </w:rPr>
        <w:t>m</w:t>
      </w:r>
      <w:r w:rsidRPr="002212A9">
        <w:rPr>
          <w:rFonts w:ascii="Times New Roman" w:eastAsia="Times New Roman" w:hAnsi="Times New Roman" w:cs="Times New Roman"/>
          <w:spacing w:val="-1"/>
          <w:sz w:val="24"/>
          <w:szCs w:val="24"/>
        </w:rPr>
        <w:t>e</w:t>
      </w:r>
      <w:r w:rsidRPr="002212A9">
        <w:rPr>
          <w:rFonts w:ascii="Times New Roman" w:eastAsia="Times New Roman" w:hAnsi="Times New Roman" w:cs="Times New Roman"/>
          <w:spacing w:val="-2"/>
          <w:sz w:val="24"/>
          <w:szCs w:val="24"/>
        </w:rPr>
        <w:t>n</w:t>
      </w:r>
      <w:r w:rsidRPr="002212A9">
        <w:rPr>
          <w:rFonts w:ascii="Times New Roman" w:eastAsia="Times New Roman" w:hAnsi="Times New Roman" w:cs="Times New Roman"/>
          <w:sz w:val="24"/>
          <w:szCs w:val="24"/>
        </w:rPr>
        <w:t>ts</w:t>
      </w:r>
      <w:r w:rsidRPr="002212A9">
        <w:rPr>
          <w:rFonts w:ascii="Times New Roman" w:eastAsia="Times New Roman" w:hAnsi="Times New Roman" w:cs="Times New Roman"/>
          <w:spacing w:val="-2"/>
          <w:sz w:val="24"/>
          <w:szCs w:val="24"/>
        </w:rPr>
        <w:t xml:space="preserve"> </w:t>
      </w:r>
      <w:r w:rsidRPr="002212A9">
        <w:rPr>
          <w:rFonts w:ascii="Times New Roman" w:eastAsia="Times New Roman" w:hAnsi="Times New Roman" w:cs="Times New Roman"/>
          <w:spacing w:val="-1"/>
          <w:sz w:val="24"/>
          <w:szCs w:val="24"/>
        </w:rPr>
        <w:t>a</w:t>
      </w:r>
      <w:r w:rsidRPr="002212A9">
        <w:rPr>
          <w:rFonts w:ascii="Times New Roman" w:eastAsia="Times New Roman" w:hAnsi="Times New Roman" w:cs="Times New Roman"/>
          <w:sz w:val="24"/>
          <w:szCs w:val="24"/>
        </w:rPr>
        <w:t>nd d</w:t>
      </w:r>
      <w:r w:rsidRPr="002212A9">
        <w:rPr>
          <w:rFonts w:ascii="Times New Roman" w:eastAsia="Times New Roman" w:hAnsi="Times New Roman" w:cs="Times New Roman"/>
          <w:spacing w:val="-1"/>
          <w:sz w:val="24"/>
          <w:szCs w:val="24"/>
        </w:rPr>
        <w:t>ef</w:t>
      </w:r>
      <w:r w:rsidRPr="002212A9">
        <w:rPr>
          <w:rFonts w:ascii="Times New Roman" w:eastAsia="Times New Roman" w:hAnsi="Times New Roman" w:cs="Times New Roman"/>
          <w:spacing w:val="-2"/>
          <w:sz w:val="24"/>
          <w:szCs w:val="24"/>
        </w:rPr>
        <w:t>i</w:t>
      </w:r>
      <w:r w:rsidRPr="002212A9">
        <w:rPr>
          <w:rFonts w:ascii="Times New Roman" w:eastAsia="Times New Roman" w:hAnsi="Times New Roman" w:cs="Times New Roman"/>
          <w:sz w:val="24"/>
          <w:szCs w:val="24"/>
        </w:rPr>
        <w:t>n</w:t>
      </w:r>
      <w:r w:rsidRPr="002212A9">
        <w:rPr>
          <w:rFonts w:ascii="Times New Roman" w:eastAsia="Times New Roman" w:hAnsi="Times New Roman" w:cs="Times New Roman"/>
          <w:spacing w:val="-2"/>
          <w:sz w:val="24"/>
          <w:szCs w:val="24"/>
        </w:rPr>
        <w:t>i</w:t>
      </w:r>
      <w:r w:rsidRPr="002212A9">
        <w:rPr>
          <w:rFonts w:ascii="Times New Roman" w:eastAsia="Times New Roman" w:hAnsi="Times New Roman" w:cs="Times New Roman"/>
          <w:sz w:val="24"/>
          <w:szCs w:val="24"/>
        </w:rPr>
        <w:t>ng</w:t>
      </w:r>
      <w:r w:rsidRPr="002212A9">
        <w:rPr>
          <w:rFonts w:ascii="Times New Roman" w:eastAsia="Times New Roman" w:hAnsi="Times New Roman" w:cs="Times New Roman"/>
          <w:spacing w:val="-2"/>
          <w:sz w:val="24"/>
          <w:szCs w:val="24"/>
        </w:rPr>
        <w:t xml:space="preserve"> </w:t>
      </w:r>
      <w:r w:rsidRPr="002212A9">
        <w:rPr>
          <w:rFonts w:ascii="Times New Roman" w:eastAsia="Times New Roman" w:hAnsi="Times New Roman" w:cs="Times New Roman"/>
          <w:spacing w:val="-1"/>
          <w:sz w:val="24"/>
          <w:szCs w:val="24"/>
        </w:rPr>
        <w:lastRenderedPageBreak/>
        <w:t>acce</w:t>
      </w:r>
      <w:r w:rsidRPr="002212A9">
        <w:rPr>
          <w:rFonts w:ascii="Times New Roman" w:eastAsia="Times New Roman" w:hAnsi="Times New Roman" w:cs="Times New Roman"/>
          <w:spacing w:val="-2"/>
          <w:sz w:val="24"/>
          <w:szCs w:val="24"/>
        </w:rPr>
        <w:t>p</w:t>
      </w:r>
      <w:r w:rsidRPr="002212A9">
        <w:rPr>
          <w:rFonts w:ascii="Times New Roman" w:eastAsia="Times New Roman" w:hAnsi="Times New Roman" w:cs="Times New Roman"/>
          <w:sz w:val="24"/>
          <w:szCs w:val="24"/>
        </w:rPr>
        <w:t>t</w:t>
      </w:r>
      <w:r w:rsidRPr="002212A9">
        <w:rPr>
          <w:rFonts w:ascii="Times New Roman" w:eastAsia="Times New Roman" w:hAnsi="Times New Roman" w:cs="Times New Roman"/>
          <w:spacing w:val="-1"/>
          <w:sz w:val="24"/>
          <w:szCs w:val="24"/>
        </w:rPr>
        <w:t>a</w:t>
      </w:r>
      <w:r w:rsidRPr="002212A9">
        <w:rPr>
          <w:rFonts w:ascii="Times New Roman" w:eastAsia="Times New Roman" w:hAnsi="Times New Roman" w:cs="Times New Roman"/>
          <w:sz w:val="24"/>
          <w:szCs w:val="24"/>
        </w:rPr>
        <w:t>n</w:t>
      </w:r>
      <w:r w:rsidRPr="002212A9">
        <w:rPr>
          <w:rFonts w:ascii="Times New Roman" w:eastAsia="Times New Roman" w:hAnsi="Times New Roman" w:cs="Times New Roman"/>
          <w:spacing w:val="-1"/>
          <w:sz w:val="24"/>
          <w:szCs w:val="24"/>
        </w:rPr>
        <w:t>c</w:t>
      </w:r>
      <w:r w:rsidRPr="002212A9">
        <w:rPr>
          <w:rFonts w:ascii="Times New Roman" w:eastAsia="Times New Roman" w:hAnsi="Times New Roman" w:cs="Times New Roman"/>
          <w:sz w:val="24"/>
          <w:szCs w:val="24"/>
        </w:rPr>
        <w:t>e</w:t>
      </w:r>
      <w:r w:rsidRPr="002212A9">
        <w:rPr>
          <w:rFonts w:ascii="Times New Roman" w:eastAsia="Times New Roman" w:hAnsi="Times New Roman" w:cs="Times New Roman"/>
          <w:spacing w:val="-3"/>
          <w:sz w:val="24"/>
          <w:szCs w:val="24"/>
        </w:rPr>
        <w:t xml:space="preserve"> </w:t>
      </w:r>
      <w:r w:rsidRPr="002212A9">
        <w:rPr>
          <w:rFonts w:ascii="Times New Roman" w:eastAsia="Times New Roman" w:hAnsi="Times New Roman" w:cs="Times New Roman"/>
          <w:spacing w:val="-1"/>
          <w:sz w:val="24"/>
          <w:szCs w:val="24"/>
        </w:rPr>
        <w:t>cr</w:t>
      </w:r>
      <w:r w:rsidRPr="002212A9">
        <w:rPr>
          <w:rFonts w:ascii="Times New Roman" w:eastAsia="Times New Roman" w:hAnsi="Times New Roman" w:cs="Times New Roman"/>
          <w:spacing w:val="-2"/>
          <w:sz w:val="24"/>
          <w:szCs w:val="24"/>
        </w:rPr>
        <w:t>i</w:t>
      </w:r>
      <w:r w:rsidRPr="002212A9">
        <w:rPr>
          <w:rFonts w:ascii="Times New Roman" w:eastAsia="Times New Roman" w:hAnsi="Times New Roman" w:cs="Times New Roman"/>
          <w:sz w:val="24"/>
          <w:szCs w:val="24"/>
        </w:rPr>
        <w:t>t</w:t>
      </w:r>
      <w:r w:rsidRPr="002212A9">
        <w:rPr>
          <w:rFonts w:ascii="Times New Roman" w:eastAsia="Times New Roman" w:hAnsi="Times New Roman" w:cs="Times New Roman"/>
          <w:spacing w:val="-1"/>
          <w:sz w:val="24"/>
          <w:szCs w:val="24"/>
        </w:rPr>
        <w:t>e</w:t>
      </w:r>
      <w:r w:rsidRPr="002212A9">
        <w:rPr>
          <w:rFonts w:ascii="Times New Roman" w:eastAsia="Times New Roman" w:hAnsi="Times New Roman" w:cs="Times New Roman"/>
          <w:spacing w:val="-3"/>
          <w:sz w:val="24"/>
          <w:szCs w:val="24"/>
        </w:rPr>
        <w:t>r</w:t>
      </w:r>
      <w:r w:rsidRPr="002212A9">
        <w:rPr>
          <w:rFonts w:ascii="Times New Roman" w:eastAsia="Times New Roman" w:hAnsi="Times New Roman" w:cs="Times New Roman"/>
          <w:sz w:val="24"/>
          <w:szCs w:val="24"/>
        </w:rPr>
        <w:t>i</w:t>
      </w:r>
      <w:r w:rsidRPr="002212A9">
        <w:rPr>
          <w:rFonts w:ascii="Times New Roman" w:eastAsia="Times New Roman" w:hAnsi="Times New Roman" w:cs="Times New Roman"/>
          <w:spacing w:val="-1"/>
          <w:sz w:val="24"/>
          <w:szCs w:val="24"/>
        </w:rPr>
        <w:t>a.</w:t>
      </w:r>
    </w:p>
    <w:p w14:paraId="730D6943" w14:textId="77777777" w:rsidR="00B639C5" w:rsidRDefault="00B639C5" w:rsidP="00B639C5">
      <w:pPr>
        <w:spacing w:after="0" w:line="240" w:lineRule="auto"/>
        <w:ind w:right="222"/>
        <w:rPr>
          <w:rFonts w:ascii="Times New Roman" w:eastAsia="Times New Roman" w:hAnsi="Times New Roman" w:cs="Times New Roman"/>
          <w:spacing w:val="-1"/>
          <w:sz w:val="24"/>
          <w:szCs w:val="24"/>
        </w:rPr>
      </w:pPr>
    </w:p>
    <w:p w14:paraId="648C3130" w14:textId="77777777" w:rsidR="00B639C5" w:rsidRDefault="00B639C5" w:rsidP="00B639C5">
      <w:pPr>
        <w:spacing w:after="0" w:line="240" w:lineRule="auto"/>
        <w:ind w:right="91"/>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This includes all activities related to</w:t>
      </w:r>
      <w:r w:rsidRPr="00755B79">
        <w:rPr>
          <w:rFonts w:ascii="Times New Roman" w:eastAsia="Times New Roman" w:hAnsi="Times New Roman" w:cs="Times New Roman"/>
          <w:sz w:val="24"/>
          <w:szCs w:val="24"/>
        </w:rPr>
        <w:t xml:space="preserve"> </w:t>
      </w:r>
      <w:r w:rsidRPr="00755B79">
        <w:rPr>
          <w:rFonts w:ascii="Times New Roman" w:eastAsia="Times New Roman" w:hAnsi="Times New Roman" w:cs="Times New Roman"/>
          <w:spacing w:val="1"/>
          <w:sz w:val="24"/>
          <w:szCs w:val="24"/>
        </w:rPr>
        <w:t>c</w:t>
      </w:r>
      <w:r w:rsidRPr="00755B79">
        <w:rPr>
          <w:rFonts w:ascii="Times New Roman" w:eastAsia="Times New Roman" w:hAnsi="Times New Roman" w:cs="Times New Roman"/>
          <w:sz w:val="24"/>
          <w:szCs w:val="24"/>
        </w:rPr>
        <w:t>ode</w:t>
      </w:r>
      <w:r>
        <w:rPr>
          <w:rFonts w:ascii="Times New Roman" w:eastAsia="Times New Roman" w:hAnsi="Times New Roman" w:cs="Times New Roman"/>
          <w:sz w:val="24"/>
          <w:szCs w:val="24"/>
        </w:rPr>
        <w:t xml:space="preserve"> delivery</w:t>
      </w:r>
      <w:r w:rsidRPr="00755B79">
        <w:rPr>
          <w:rFonts w:ascii="Times New Roman" w:eastAsia="Times New Roman" w:hAnsi="Times New Roman" w:cs="Times New Roman"/>
          <w:spacing w:val="-1"/>
          <w:sz w:val="24"/>
          <w:szCs w:val="24"/>
        </w:rPr>
        <w:t xml:space="preserve"> a</w:t>
      </w:r>
      <w:r w:rsidRPr="00755B79">
        <w:rPr>
          <w:rFonts w:ascii="Times New Roman" w:eastAsia="Times New Roman" w:hAnsi="Times New Roman" w:cs="Times New Roman"/>
          <w:sz w:val="24"/>
          <w:szCs w:val="24"/>
        </w:rPr>
        <w:t xml:space="preserve">nd </w:t>
      </w:r>
      <w:r>
        <w:rPr>
          <w:rFonts w:ascii="Times New Roman" w:eastAsia="Times New Roman" w:hAnsi="Times New Roman" w:cs="Times New Roman"/>
          <w:spacing w:val="-1"/>
          <w:sz w:val="24"/>
          <w:szCs w:val="24"/>
        </w:rPr>
        <w:t xml:space="preserve">sustainment including </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pacing w:val="5"/>
          <w:sz w:val="24"/>
          <w:szCs w:val="24"/>
        </w:rPr>
        <w:t>n</w:t>
      </w:r>
      <w:r w:rsidRPr="00755B79">
        <w:rPr>
          <w:rFonts w:ascii="Times New Roman" w:eastAsia="Times New Roman" w:hAnsi="Times New Roman" w:cs="Times New Roman"/>
          <w:sz w:val="24"/>
          <w:szCs w:val="24"/>
        </w:rPr>
        <w:t>y</w:t>
      </w:r>
      <w:r w:rsidRPr="00755B79">
        <w:rPr>
          <w:rFonts w:ascii="Times New Roman" w:eastAsia="Times New Roman" w:hAnsi="Times New Roman" w:cs="Times New Roman"/>
          <w:spacing w:val="-5"/>
          <w:sz w:val="24"/>
          <w:szCs w:val="24"/>
        </w:rPr>
        <w:t xml:space="preserve"> </w:t>
      </w:r>
      <w:r w:rsidRPr="00755B79">
        <w:rPr>
          <w:rFonts w:ascii="Times New Roman" w:eastAsia="Times New Roman" w:hAnsi="Times New Roman" w:cs="Times New Roman"/>
          <w:sz w:val="24"/>
          <w:szCs w:val="24"/>
        </w:rPr>
        <w:t>t</w:t>
      </w:r>
      <w:r w:rsidRPr="00755B79">
        <w:rPr>
          <w:rFonts w:ascii="Times New Roman" w:eastAsia="Times New Roman" w:hAnsi="Times New Roman" w:cs="Times New Roman"/>
          <w:spacing w:val="-1"/>
          <w:sz w:val="24"/>
          <w:szCs w:val="24"/>
        </w:rPr>
        <w:t>ec</w:t>
      </w:r>
      <w:r w:rsidRPr="00755B79">
        <w:rPr>
          <w:rFonts w:ascii="Times New Roman" w:eastAsia="Times New Roman" w:hAnsi="Times New Roman" w:cs="Times New Roman"/>
          <w:sz w:val="24"/>
          <w:szCs w:val="24"/>
        </w:rPr>
        <w:t>hni</w:t>
      </w:r>
      <w:r w:rsidRPr="00755B79">
        <w:rPr>
          <w:rFonts w:ascii="Times New Roman" w:eastAsia="Times New Roman" w:hAnsi="Times New Roman" w:cs="Times New Roman"/>
          <w:spacing w:val="1"/>
          <w:sz w:val="24"/>
          <w:szCs w:val="24"/>
        </w:rPr>
        <w:t>c</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l d</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bt th</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t</w:t>
      </w:r>
      <w:r w:rsidRPr="00755B79">
        <w:rPr>
          <w:rFonts w:ascii="Times New Roman" w:eastAsia="Times New Roman" w:hAnsi="Times New Roman" w:cs="Times New Roman"/>
          <w:spacing w:val="3"/>
          <w:sz w:val="24"/>
          <w:szCs w:val="24"/>
        </w:rPr>
        <w:t xml:space="preserve"> </w:t>
      </w:r>
      <w:r w:rsidRPr="00755B79">
        <w:rPr>
          <w:rFonts w:ascii="Times New Roman" w:eastAsia="Times New Roman" w:hAnsi="Times New Roman" w:cs="Times New Roman"/>
          <w:sz w:val="24"/>
          <w:szCs w:val="24"/>
        </w:rPr>
        <w:t>is in</w:t>
      </w:r>
      <w:r w:rsidRPr="00755B79">
        <w:rPr>
          <w:rFonts w:ascii="Times New Roman" w:eastAsia="Times New Roman" w:hAnsi="Times New Roman" w:cs="Times New Roman"/>
          <w:spacing w:val="-1"/>
          <w:sz w:val="24"/>
          <w:szCs w:val="24"/>
        </w:rPr>
        <w:t>c</w:t>
      </w:r>
      <w:r w:rsidRPr="00755B79">
        <w:rPr>
          <w:rFonts w:ascii="Times New Roman" w:eastAsia="Times New Roman" w:hAnsi="Times New Roman" w:cs="Times New Roman"/>
          <w:sz w:val="24"/>
          <w:szCs w:val="24"/>
        </w:rPr>
        <w:t>u</w:t>
      </w:r>
      <w:r w:rsidRPr="00755B79">
        <w:rPr>
          <w:rFonts w:ascii="Times New Roman" w:eastAsia="Times New Roman" w:hAnsi="Times New Roman" w:cs="Times New Roman"/>
          <w:spacing w:val="-1"/>
          <w:sz w:val="24"/>
          <w:szCs w:val="24"/>
        </w:rPr>
        <w:t>rre</w:t>
      </w:r>
      <w:r w:rsidRPr="00755B79">
        <w:rPr>
          <w:rFonts w:ascii="Times New Roman" w:eastAsia="Times New Roman" w:hAnsi="Times New Roman" w:cs="Times New Roman"/>
          <w:sz w:val="24"/>
          <w:szCs w:val="24"/>
        </w:rPr>
        <w:t xml:space="preserve">d </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s</w:t>
      </w:r>
      <w:r w:rsidRPr="00755B79">
        <w:rPr>
          <w:rFonts w:ascii="Times New Roman" w:eastAsia="Times New Roman" w:hAnsi="Times New Roman" w:cs="Times New Roman"/>
          <w:spacing w:val="3"/>
          <w:sz w:val="24"/>
          <w:szCs w:val="24"/>
        </w:rPr>
        <w:t xml:space="preserve"> </w:t>
      </w:r>
      <w:r w:rsidRPr="00755B79">
        <w:rPr>
          <w:rFonts w:ascii="Times New Roman" w:eastAsia="Times New Roman" w:hAnsi="Times New Roman" w:cs="Times New Roman"/>
          <w:sz w:val="24"/>
          <w:szCs w:val="24"/>
        </w:rPr>
        <w:t>a</w:t>
      </w:r>
      <w:r w:rsidRPr="00755B79">
        <w:rPr>
          <w:rFonts w:ascii="Times New Roman" w:eastAsia="Times New Roman" w:hAnsi="Times New Roman" w:cs="Times New Roman"/>
          <w:spacing w:val="-1"/>
          <w:sz w:val="24"/>
          <w:szCs w:val="24"/>
        </w:rPr>
        <w:t xml:space="preserve"> re</w:t>
      </w:r>
      <w:r w:rsidRPr="00755B79">
        <w:rPr>
          <w:rFonts w:ascii="Times New Roman" w:eastAsia="Times New Roman" w:hAnsi="Times New Roman" w:cs="Times New Roman"/>
          <w:sz w:val="24"/>
          <w:szCs w:val="24"/>
        </w:rPr>
        <w:t xml:space="preserve">sult. </w:t>
      </w:r>
      <w:r>
        <w:rPr>
          <w:rFonts w:ascii="Times New Roman" w:eastAsia="Times New Roman" w:hAnsi="Times New Roman" w:cs="Times New Roman"/>
          <w:sz w:val="24"/>
          <w:szCs w:val="24"/>
        </w:rPr>
        <w:t xml:space="preserve"> </w:t>
      </w:r>
      <w:r w:rsidRPr="00755B79">
        <w:rPr>
          <w:rFonts w:ascii="Times New Roman" w:eastAsia="Times New Roman" w:hAnsi="Times New Roman" w:cs="Times New Roman"/>
          <w:sz w:val="24"/>
          <w:szCs w:val="24"/>
        </w:rPr>
        <w:t>The contractor shall balance core productivity with technical debt, and should never trade off quality in favor of productivity.  Technical debt should be addressed as it occurs and should not become so overwhelming that it must be addressed using an entire or several entire sprints.</w:t>
      </w:r>
    </w:p>
    <w:p w14:paraId="7147F665" w14:textId="77777777" w:rsidR="00B639C5" w:rsidRPr="002212A9" w:rsidRDefault="00B639C5" w:rsidP="00B639C5">
      <w:pPr>
        <w:spacing w:after="0" w:line="240" w:lineRule="auto"/>
        <w:ind w:right="222"/>
        <w:rPr>
          <w:rFonts w:ascii="Times New Roman" w:eastAsia="Times New Roman" w:hAnsi="Times New Roman" w:cs="Times New Roman"/>
          <w:spacing w:val="-1"/>
          <w:sz w:val="24"/>
          <w:szCs w:val="24"/>
        </w:rPr>
      </w:pPr>
    </w:p>
    <w:p w14:paraId="70C47979" w14:textId="77777777" w:rsidR="00B639C5" w:rsidRPr="00755B79" w:rsidRDefault="00B639C5" w:rsidP="00B639C5">
      <w:pPr>
        <w:spacing w:after="0" w:line="240" w:lineRule="auto"/>
        <w:ind w:right="1114"/>
        <w:rPr>
          <w:rFonts w:ascii="Times New Roman" w:eastAsia="Times New Roman" w:hAnsi="Times New Roman" w:cs="Times New Roman"/>
          <w:sz w:val="24"/>
          <w:szCs w:val="24"/>
        </w:rPr>
      </w:pPr>
      <w:r w:rsidRPr="00800C5A">
        <w:rPr>
          <w:rFonts w:ascii="Times New Roman" w:eastAsia="Times New Roman" w:hAnsi="Times New Roman" w:cs="Times New Roman"/>
          <w:sz w:val="24"/>
          <w:szCs w:val="24"/>
        </w:rPr>
        <w:t>While USCIS expects the quality of the development to not require it, in the event of a critical or high severity production issue, the contractor shall designate no more than 5 people on the current staffing mix as an incident response group to be available to restore system availability and functionality 24 hours a day, seven days a week (24x7).  The government may allow additional people to support the incident if necessary.</w:t>
      </w:r>
    </w:p>
    <w:p w14:paraId="3C750FAB" w14:textId="77777777" w:rsidR="00B639C5" w:rsidRDefault="00B639C5" w:rsidP="00B639C5">
      <w:pPr>
        <w:spacing w:after="0" w:line="240" w:lineRule="auto"/>
        <w:ind w:right="55"/>
        <w:rPr>
          <w:rFonts w:ascii="Times New Roman" w:eastAsia="Times New Roman" w:hAnsi="Times New Roman" w:cs="Times New Roman"/>
          <w:sz w:val="24"/>
          <w:szCs w:val="24"/>
        </w:rPr>
      </w:pPr>
    </w:p>
    <w:p w14:paraId="71E6DE92" w14:textId="77777777" w:rsidR="00B639C5" w:rsidRPr="001A65AF" w:rsidRDefault="00B639C5" w:rsidP="00B639C5">
      <w:pPr>
        <w:spacing w:after="0" w:line="240" w:lineRule="auto"/>
        <w:ind w:right="55"/>
        <w:rPr>
          <w:rFonts w:ascii="Times New Roman" w:eastAsia="Times New Roman" w:hAnsi="Times New Roman" w:cs="Times New Roman"/>
          <w:sz w:val="24"/>
          <w:szCs w:val="24"/>
        </w:rPr>
      </w:pPr>
      <w:r>
        <w:rPr>
          <w:rFonts w:ascii="Times New Roman" w:eastAsia="Times New Roman" w:hAnsi="Times New Roman" w:cs="Times New Roman"/>
          <w:sz w:val="24"/>
          <w:szCs w:val="24"/>
        </w:rPr>
        <w:t>Continuous d</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liv</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pacing w:val="4"/>
          <w:sz w:val="24"/>
          <w:szCs w:val="24"/>
        </w:rPr>
        <w:t>r</w:t>
      </w:r>
      <w:r w:rsidRPr="00755B79">
        <w:rPr>
          <w:rFonts w:ascii="Times New Roman" w:eastAsia="Times New Roman" w:hAnsi="Times New Roman" w:cs="Times New Roman"/>
          <w:sz w:val="24"/>
          <w:szCs w:val="24"/>
        </w:rPr>
        <w:t>y</w:t>
      </w:r>
      <w:r w:rsidRPr="00755B79">
        <w:rPr>
          <w:rFonts w:ascii="Times New Roman" w:eastAsia="Times New Roman" w:hAnsi="Times New Roman" w:cs="Times New Roman"/>
          <w:spacing w:val="-5"/>
          <w:sz w:val="24"/>
          <w:szCs w:val="24"/>
        </w:rPr>
        <w:t xml:space="preserve"> </w:t>
      </w:r>
      <w:r w:rsidRPr="00755B79">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sustainment</w:t>
      </w:r>
      <w:r w:rsidRPr="00755B79">
        <w:rPr>
          <w:rFonts w:ascii="Times New Roman" w:eastAsia="Times New Roman" w:hAnsi="Times New Roman" w:cs="Times New Roman"/>
          <w:sz w:val="24"/>
          <w:szCs w:val="24"/>
        </w:rPr>
        <w:t xml:space="preserve"> will </w:t>
      </w:r>
      <w:r w:rsidRPr="00755B79">
        <w:rPr>
          <w:rFonts w:ascii="Times New Roman" w:eastAsia="Times New Roman" w:hAnsi="Times New Roman" w:cs="Times New Roman"/>
          <w:spacing w:val="2"/>
          <w:sz w:val="24"/>
          <w:szCs w:val="24"/>
        </w:rPr>
        <w:t>f</w:t>
      </w:r>
      <w:r w:rsidRPr="00755B79">
        <w:rPr>
          <w:rFonts w:ascii="Times New Roman" w:eastAsia="Times New Roman" w:hAnsi="Times New Roman" w:cs="Times New Roman"/>
          <w:sz w:val="24"/>
          <w:szCs w:val="24"/>
        </w:rPr>
        <w:t xml:space="preserve">ollow </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pacing w:val="-2"/>
          <w:sz w:val="24"/>
          <w:szCs w:val="24"/>
        </w:rPr>
        <w:t>g</w:t>
      </w:r>
      <w:r w:rsidRPr="00755B79">
        <w:rPr>
          <w:rFonts w:ascii="Times New Roman" w:eastAsia="Times New Roman" w:hAnsi="Times New Roman" w:cs="Times New Roman"/>
          <w:sz w:val="24"/>
          <w:szCs w:val="24"/>
        </w:rPr>
        <w:t xml:space="preserve">ile and </w:t>
      </w:r>
      <w:proofErr w:type="spellStart"/>
      <w:r w:rsidRPr="00755B79">
        <w:rPr>
          <w:rFonts w:ascii="Times New Roman" w:eastAsia="Times New Roman" w:hAnsi="Times New Roman" w:cs="Times New Roman"/>
          <w:sz w:val="24"/>
          <w:szCs w:val="24"/>
        </w:rPr>
        <w:t>DevSecOps</w:t>
      </w:r>
      <w:proofErr w:type="spellEnd"/>
      <w:r w:rsidRPr="00755B79">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 xml:space="preserve">government and </w:t>
      </w:r>
      <w:r w:rsidRPr="00755B79">
        <w:rPr>
          <w:rFonts w:ascii="Times New Roman" w:eastAsia="Times New Roman" w:hAnsi="Times New Roman" w:cs="Times New Roman"/>
          <w:sz w:val="24"/>
          <w:szCs w:val="24"/>
        </w:rPr>
        <w:t>indust</w:t>
      </w:r>
      <w:r w:rsidRPr="00755B79">
        <w:rPr>
          <w:rFonts w:ascii="Times New Roman" w:eastAsia="Times New Roman" w:hAnsi="Times New Roman" w:cs="Times New Roman"/>
          <w:spacing w:val="4"/>
          <w:sz w:val="24"/>
          <w:szCs w:val="24"/>
        </w:rPr>
        <w:t>r</w:t>
      </w:r>
      <w:r w:rsidRPr="00755B79">
        <w:rPr>
          <w:rFonts w:ascii="Times New Roman" w:eastAsia="Times New Roman" w:hAnsi="Times New Roman" w:cs="Times New Roman"/>
          <w:sz w:val="24"/>
          <w:szCs w:val="24"/>
        </w:rPr>
        <w:t>y</w:t>
      </w:r>
      <w:r w:rsidRPr="00755B79">
        <w:rPr>
          <w:rFonts w:ascii="Times New Roman" w:eastAsia="Times New Roman" w:hAnsi="Times New Roman" w:cs="Times New Roman"/>
          <w:spacing w:val="-5"/>
          <w:sz w:val="24"/>
          <w:szCs w:val="24"/>
        </w:rPr>
        <w:t xml:space="preserve"> </w:t>
      </w:r>
      <w:r w:rsidRPr="00755B79">
        <w:rPr>
          <w:rFonts w:ascii="Times New Roman" w:eastAsia="Times New Roman" w:hAnsi="Times New Roman" w:cs="Times New Roman"/>
          <w:sz w:val="24"/>
          <w:szCs w:val="24"/>
        </w:rPr>
        <w:t>b</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st</w:t>
      </w:r>
      <w:r w:rsidRPr="00755B79">
        <w:rPr>
          <w:rFonts w:ascii="Times New Roman" w:eastAsia="Times New Roman" w:hAnsi="Times New Roman" w:cs="Times New Roman"/>
          <w:spacing w:val="3"/>
          <w:sz w:val="24"/>
          <w:szCs w:val="24"/>
        </w:rPr>
        <w:t xml:space="preserve"> </w:t>
      </w:r>
      <w:r w:rsidRPr="00755B79">
        <w:rPr>
          <w:rFonts w:ascii="Times New Roman" w:eastAsia="Times New Roman" w:hAnsi="Times New Roman" w:cs="Times New Roman"/>
          <w:sz w:val="24"/>
          <w:szCs w:val="24"/>
        </w:rPr>
        <w:t>p</w:t>
      </w:r>
      <w:r w:rsidRPr="00755B79">
        <w:rPr>
          <w:rFonts w:ascii="Times New Roman" w:eastAsia="Times New Roman" w:hAnsi="Times New Roman" w:cs="Times New Roman"/>
          <w:spacing w:val="-1"/>
          <w:sz w:val="24"/>
          <w:szCs w:val="24"/>
        </w:rPr>
        <w:t>rac</w:t>
      </w:r>
      <w:r w:rsidRPr="00755B79">
        <w:rPr>
          <w:rFonts w:ascii="Times New Roman" w:eastAsia="Times New Roman" w:hAnsi="Times New Roman" w:cs="Times New Roman"/>
          <w:sz w:val="24"/>
          <w:szCs w:val="24"/>
        </w:rPr>
        <w:t>ti</w:t>
      </w:r>
      <w:r w:rsidRPr="00755B79">
        <w:rPr>
          <w:rFonts w:ascii="Times New Roman" w:eastAsia="Times New Roman" w:hAnsi="Times New Roman" w:cs="Times New Roman"/>
          <w:spacing w:val="-1"/>
          <w:sz w:val="24"/>
          <w:szCs w:val="24"/>
        </w:rPr>
        <w:t>ce</w:t>
      </w:r>
      <w:r w:rsidRPr="00755B79">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for the following objectives, but not limited to:</w:t>
      </w:r>
    </w:p>
    <w:p w14:paraId="40F583DF" w14:textId="77777777" w:rsidR="00B639C5" w:rsidRPr="00755B79" w:rsidRDefault="00B639C5" w:rsidP="00B639C5">
      <w:pPr>
        <w:spacing w:after="0" w:line="240" w:lineRule="auto"/>
        <w:ind w:left="120" w:right="-20"/>
        <w:rPr>
          <w:rFonts w:ascii="Times New Roman" w:eastAsia="Cambria" w:hAnsi="Times New Roman" w:cs="Times New Roman"/>
          <w:b/>
          <w:bCs/>
          <w:color w:val="4F81BD"/>
          <w:spacing w:val="-1"/>
          <w:sz w:val="24"/>
          <w:szCs w:val="24"/>
        </w:rPr>
      </w:pPr>
    </w:p>
    <w:p w14:paraId="25D0CD2B" w14:textId="77777777" w:rsidR="00B639C5" w:rsidRPr="00755AB1" w:rsidRDefault="00B639C5" w:rsidP="00B639C5">
      <w:pPr>
        <w:tabs>
          <w:tab w:val="left" w:pos="270"/>
          <w:tab w:val="left" w:pos="720"/>
          <w:tab w:val="left" w:pos="7235"/>
        </w:tabs>
        <w:spacing w:after="0" w:line="240" w:lineRule="auto"/>
        <w:ind w:right="-20"/>
        <w:rPr>
          <w:rFonts w:ascii="Times New Roman" w:eastAsia="Cambria" w:hAnsi="Times New Roman" w:cs="Times New Roman"/>
          <w:b/>
          <w:bCs/>
          <w:color w:val="4F81BD"/>
          <w:spacing w:val="-1"/>
          <w:sz w:val="24"/>
          <w:szCs w:val="24"/>
        </w:rPr>
      </w:pPr>
      <w:r>
        <w:rPr>
          <w:rFonts w:ascii="Times New Roman" w:eastAsia="Cambria" w:hAnsi="Times New Roman" w:cs="Times New Roman"/>
          <w:b/>
          <w:bCs/>
          <w:color w:val="44546A" w:themeColor="text2"/>
          <w:spacing w:val="-1"/>
          <w:sz w:val="24"/>
          <w:szCs w:val="24"/>
        </w:rPr>
        <w:t>3</w:t>
      </w:r>
      <w:r w:rsidRPr="00F5750D">
        <w:rPr>
          <w:rFonts w:ascii="Times New Roman" w:eastAsia="Cambria" w:hAnsi="Times New Roman" w:cs="Times New Roman"/>
          <w:b/>
          <w:bCs/>
          <w:color w:val="44546A" w:themeColor="text2"/>
          <w:spacing w:val="-1"/>
          <w:sz w:val="24"/>
          <w:szCs w:val="24"/>
        </w:rPr>
        <w:t>.1</w:t>
      </w:r>
      <w:r>
        <w:rPr>
          <w:rFonts w:ascii="Times New Roman" w:eastAsia="Cambria" w:hAnsi="Times New Roman" w:cs="Times New Roman"/>
          <w:b/>
          <w:bCs/>
          <w:color w:val="44546A" w:themeColor="text2"/>
          <w:spacing w:val="-2"/>
          <w:sz w:val="24"/>
          <w:szCs w:val="24"/>
        </w:rPr>
        <w:tab/>
      </w:r>
      <w:r w:rsidRPr="00F5750D">
        <w:rPr>
          <w:rFonts w:ascii="Times New Roman" w:eastAsia="Cambria" w:hAnsi="Times New Roman" w:cs="Times New Roman"/>
          <w:b/>
          <w:bCs/>
          <w:color w:val="44546A" w:themeColor="text2"/>
          <w:spacing w:val="-1"/>
          <w:sz w:val="24"/>
          <w:szCs w:val="24"/>
        </w:rPr>
        <w:t>Engineering and Sustainment - Development, Security and Operations</w:t>
      </w:r>
      <w:r w:rsidRPr="00755B79">
        <w:rPr>
          <w:rFonts w:ascii="Times New Roman" w:eastAsia="Cambria" w:hAnsi="Times New Roman" w:cs="Times New Roman"/>
          <w:b/>
          <w:bCs/>
          <w:color w:val="4F81BD"/>
          <w:sz w:val="24"/>
          <w:szCs w:val="24"/>
        </w:rPr>
        <w:tab/>
      </w:r>
    </w:p>
    <w:p w14:paraId="565BA537" w14:textId="77777777" w:rsidR="00B639C5" w:rsidRPr="00755B79" w:rsidRDefault="00B639C5" w:rsidP="00B639C5">
      <w:pPr>
        <w:spacing w:before="4" w:after="0" w:line="240" w:lineRule="auto"/>
        <w:rPr>
          <w:rFonts w:ascii="Times New Roman" w:hAnsi="Times New Roman" w:cs="Times New Roman"/>
          <w:sz w:val="24"/>
          <w:szCs w:val="24"/>
        </w:rPr>
      </w:pPr>
    </w:p>
    <w:p w14:paraId="14DE0A79" w14:textId="77777777" w:rsidR="00B639C5" w:rsidRPr="00755B79" w:rsidRDefault="00B639C5" w:rsidP="00B639C5">
      <w:pPr>
        <w:pStyle w:val="ListParagraph"/>
        <w:numPr>
          <w:ilvl w:val="0"/>
          <w:numId w:val="9"/>
        </w:numPr>
        <w:spacing w:after="0" w:line="240" w:lineRule="auto"/>
        <w:ind w:right="180"/>
        <w:jc w:val="both"/>
        <w:rPr>
          <w:rFonts w:ascii="Times New Roman" w:eastAsia="Times New Roman" w:hAnsi="Times New Roman" w:cs="Times New Roman"/>
          <w:sz w:val="24"/>
          <w:szCs w:val="24"/>
        </w:rPr>
      </w:pPr>
      <w:r w:rsidRPr="00755B79">
        <w:rPr>
          <w:rFonts w:ascii="Times New Roman" w:eastAsia="Times New Roman" w:hAnsi="Times New Roman" w:cs="Times New Roman"/>
          <w:spacing w:val="-2"/>
          <w:sz w:val="24"/>
          <w:szCs w:val="24"/>
        </w:rPr>
        <w:t xml:space="preserve">Contractor shall be responsible for </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pacing w:val="-2"/>
          <w:sz w:val="24"/>
          <w:szCs w:val="24"/>
        </w:rPr>
        <w:t>s</w:t>
      </w:r>
      <w:r w:rsidRPr="00755B79">
        <w:rPr>
          <w:rFonts w:ascii="Times New Roman" w:eastAsia="Times New Roman" w:hAnsi="Times New Roman" w:cs="Times New Roman"/>
          <w:sz w:val="24"/>
          <w:szCs w:val="24"/>
        </w:rPr>
        <w:t>t</w:t>
      </w:r>
      <w:r w:rsidRPr="00755B79">
        <w:rPr>
          <w:rFonts w:ascii="Times New Roman" w:eastAsia="Times New Roman" w:hAnsi="Times New Roman" w:cs="Times New Roman"/>
          <w:spacing w:val="-2"/>
          <w:sz w:val="24"/>
          <w:szCs w:val="24"/>
        </w:rPr>
        <w:t>i</w:t>
      </w:r>
      <w:r w:rsidRPr="00755B79">
        <w:rPr>
          <w:rFonts w:ascii="Times New Roman" w:eastAsia="Times New Roman" w:hAnsi="Times New Roman" w:cs="Times New Roman"/>
          <w:sz w:val="24"/>
          <w:szCs w:val="24"/>
        </w:rPr>
        <w:t>m</w:t>
      </w:r>
      <w:r w:rsidRPr="00755B79">
        <w:rPr>
          <w:rFonts w:ascii="Times New Roman" w:eastAsia="Times New Roman" w:hAnsi="Times New Roman" w:cs="Times New Roman"/>
          <w:spacing w:val="-3"/>
          <w:sz w:val="24"/>
          <w:szCs w:val="24"/>
        </w:rPr>
        <w:t>a</w:t>
      </w:r>
      <w:r w:rsidRPr="00755B79">
        <w:rPr>
          <w:rFonts w:ascii="Times New Roman" w:eastAsia="Times New Roman" w:hAnsi="Times New Roman" w:cs="Times New Roman"/>
          <w:sz w:val="24"/>
          <w:szCs w:val="24"/>
        </w:rPr>
        <w:t>t</w:t>
      </w:r>
      <w:r w:rsidRPr="00755B79">
        <w:rPr>
          <w:rFonts w:ascii="Times New Roman" w:eastAsia="Times New Roman" w:hAnsi="Times New Roman" w:cs="Times New Roman"/>
          <w:spacing w:val="-2"/>
          <w:sz w:val="24"/>
          <w:szCs w:val="24"/>
        </w:rPr>
        <w:t>i</w:t>
      </w:r>
      <w:r w:rsidRPr="00755B79">
        <w:rPr>
          <w:rFonts w:ascii="Times New Roman" w:eastAsia="Times New Roman" w:hAnsi="Times New Roman" w:cs="Times New Roman"/>
          <w:sz w:val="24"/>
          <w:szCs w:val="24"/>
        </w:rPr>
        <w:t>ng</w:t>
      </w:r>
      <w:r w:rsidRPr="00755B79">
        <w:rPr>
          <w:rFonts w:ascii="Times New Roman" w:eastAsia="Times New Roman" w:hAnsi="Times New Roman" w:cs="Times New Roman"/>
          <w:spacing w:val="-2"/>
          <w:sz w:val="24"/>
          <w:szCs w:val="24"/>
        </w:rPr>
        <w:t xml:space="preserve"> t</w:t>
      </w:r>
      <w:r w:rsidRPr="00755B79">
        <w:rPr>
          <w:rFonts w:ascii="Times New Roman" w:eastAsia="Times New Roman" w:hAnsi="Times New Roman" w:cs="Times New Roman"/>
          <w:sz w:val="24"/>
          <w:szCs w:val="24"/>
        </w:rPr>
        <w:t>he</w:t>
      </w:r>
      <w:r w:rsidRPr="00755B79">
        <w:rPr>
          <w:rFonts w:ascii="Times New Roman" w:eastAsia="Times New Roman" w:hAnsi="Times New Roman" w:cs="Times New Roman"/>
          <w:spacing w:val="-3"/>
          <w:sz w:val="24"/>
          <w:szCs w:val="24"/>
        </w:rPr>
        <w:t xml:space="preserve"> </w:t>
      </w:r>
      <w:r w:rsidRPr="00755B79">
        <w:rPr>
          <w:rFonts w:ascii="Times New Roman" w:eastAsia="Times New Roman" w:hAnsi="Times New Roman" w:cs="Times New Roman"/>
          <w:sz w:val="24"/>
          <w:szCs w:val="24"/>
        </w:rPr>
        <w:t>s</w:t>
      </w:r>
      <w:r w:rsidRPr="00755B79">
        <w:rPr>
          <w:rFonts w:ascii="Times New Roman" w:eastAsia="Times New Roman" w:hAnsi="Times New Roman" w:cs="Times New Roman"/>
          <w:spacing w:val="-2"/>
          <w:sz w:val="24"/>
          <w:szCs w:val="24"/>
        </w:rPr>
        <w:t>i</w:t>
      </w:r>
      <w:r w:rsidRPr="00755B79">
        <w:rPr>
          <w:rFonts w:ascii="Times New Roman" w:eastAsia="Times New Roman" w:hAnsi="Times New Roman" w:cs="Times New Roman"/>
          <w:spacing w:val="1"/>
          <w:sz w:val="24"/>
          <w:szCs w:val="24"/>
        </w:rPr>
        <w:t>z</w:t>
      </w:r>
      <w:r w:rsidRPr="00755B79">
        <w:rPr>
          <w:rFonts w:ascii="Times New Roman" w:eastAsia="Times New Roman" w:hAnsi="Times New Roman" w:cs="Times New Roman"/>
          <w:sz w:val="24"/>
          <w:szCs w:val="24"/>
        </w:rPr>
        <w:t>e</w:t>
      </w:r>
      <w:r w:rsidRPr="00755B79">
        <w:rPr>
          <w:rFonts w:ascii="Times New Roman" w:eastAsia="Times New Roman" w:hAnsi="Times New Roman" w:cs="Times New Roman"/>
          <w:spacing w:val="-3"/>
          <w:sz w:val="24"/>
          <w:szCs w:val="24"/>
        </w:rPr>
        <w:t xml:space="preserve"> </w:t>
      </w:r>
      <w:r w:rsidRPr="00755B79">
        <w:rPr>
          <w:rFonts w:ascii="Times New Roman" w:eastAsia="Times New Roman" w:hAnsi="Times New Roman" w:cs="Times New Roman"/>
          <w:sz w:val="24"/>
          <w:szCs w:val="24"/>
        </w:rPr>
        <w:t>of</w:t>
      </w:r>
      <w:r w:rsidRPr="00755B79">
        <w:rPr>
          <w:rFonts w:ascii="Times New Roman" w:eastAsia="Times New Roman" w:hAnsi="Times New Roman" w:cs="Times New Roman"/>
          <w:spacing w:val="-6"/>
          <w:sz w:val="24"/>
          <w:szCs w:val="24"/>
        </w:rPr>
        <w:t xml:space="preserve"> </w:t>
      </w:r>
      <w:r w:rsidRPr="00755B79">
        <w:rPr>
          <w:rFonts w:ascii="Times New Roman" w:eastAsia="Times New Roman" w:hAnsi="Times New Roman" w:cs="Times New Roman"/>
          <w:sz w:val="24"/>
          <w:szCs w:val="24"/>
        </w:rPr>
        <w:t>s</w:t>
      </w:r>
      <w:r w:rsidRPr="00755B79">
        <w:rPr>
          <w:rFonts w:ascii="Times New Roman" w:eastAsia="Times New Roman" w:hAnsi="Times New Roman" w:cs="Times New Roman"/>
          <w:spacing w:val="-2"/>
          <w:sz w:val="24"/>
          <w:szCs w:val="24"/>
        </w:rPr>
        <w:t>t</w:t>
      </w:r>
      <w:r w:rsidRPr="00755B79">
        <w:rPr>
          <w:rFonts w:ascii="Times New Roman" w:eastAsia="Times New Roman" w:hAnsi="Times New Roman" w:cs="Times New Roman"/>
          <w:sz w:val="24"/>
          <w:szCs w:val="24"/>
        </w:rPr>
        <w:t>o</w:t>
      </w:r>
      <w:r w:rsidRPr="00755B79">
        <w:rPr>
          <w:rFonts w:ascii="Times New Roman" w:eastAsia="Times New Roman" w:hAnsi="Times New Roman" w:cs="Times New Roman"/>
          <w:spacing w:val="-1"/>
          <w:sz w:val="24"/>
          <w:szCs w:val="24"/>
        </w:rPr>
        <w:t>r</w:t>
      </w:r>
      <w:r w:rsidRPr="00755B79">
        <w:rPr>
          <w:rFonts w:ascii="Times New Roman" w:eastAsia="Times New Roman" w:hAnsi="Times New Roman" w:cs="Times New Roman"/>
          <w:sz w:val="24"/>
          <w:szCs w:val="24"/>
        </w:rPr>
        <w:t>i</w:t>
      </w:r>
      <w:r w:rsidRPr="00755B79">
        <w:rPr>
          <w:rFonts w:ascii="Times New Roman" w:eastAsia="Times New Roman" w:hAnsi="Times New Roman" w:cs="Times New Roman"/>
          <w:spacing w:val="-3"/>
          <w:sz w:val="24"/>
          <w:szCs w:val="24"/>
        </w:rPr>
        <w:t>e</w:t>
      </w:r>
      <w:r w:rsidRPr="00755B79">
        <w:rPr>
          <w:rFonts w:ascii="Times New Roman" w:eastAsia="Times New Roman" w:hAnsi="Times New Roman" w:cs="Times New Roman"/>
          <w:sz w:val="24"/>
          <w:szCs w:val="24"/>
        </w:rPr>
        <w:t>s,</w:t>
      </w:r>
      <w:r w:rsidRPr="00755B79">
        <w:rPr>
          <w:rFonts w:ascii="Times New Roman" w:eastAsia="Times New Roman" w:hAnsi="Times New Roman" w:cs="Times New Roman"/>
          <w:spacing w:val="-2"/>
          <w:sz w:val="24"/>
          <w:szCs w:val="24"/>
        </w:rPr>
        <w:t xml:space="preserve"> designing solutions, developing code and automated tests, creating deployment scripts, managing code in production, and managing any </w:t>
      </w:r>
      <w:r>
        <w:rPr>
          <w:rFonts w:ascii="Times New Roman" w:eastAsia="Times New Roman" w:hAnsi="Times New Roman" w:cs="Times New Roman"/>
          <w:spacing w:val="-2"/>
          <w:sz w:val="24"/>
          <w:szCs w:val="24"/>
        </w:rPr>
        <w:t>d</w:t>
      </w:r>
      <w:r w:rsidRPr="00755B79">
        <w:rPr>
          <w:rFonts w:ascii="Times New Roman" w:eastAsia="Times New Roman" w:hAnsi="Times New Roman" w:cs="Times New Roman"/>
          <w:spacing w:val="-2"/>
          <w:sz w:val="24"/>
          <w:szCs w:val="24"/>
        </w:rPr>
        <w:t>atabase solutions.</w:t>
      </w:r>
    </w:p>
    <w:p w14:paraId="25446F1E" w14:textId="77777777" w:rsidR="00B639C5" w:rsidRPr="00755B79" w:rsidRDefault="00B639C5" w:rsidP="00B639C5">
      <w:pPr>
        <w:pStyle w:val="ListParagraph"/>
        <w:numPr>
          <w:ilvl w:val="0"/>
          <w:numId w:val="8"/>
        </w:numPr>
        <w:spacing w:after="0" w:line="240" w:lineRule="auto"/>
        <w:ind w:right="180"/>
        <w:jc w:val="both"/>
        <w:rPr>
          <w:rFonts w:ascii="Times New Roman" w:eastAsia="Times New Roman" w:hAnsi="Times New Roman" w:cs="Times New Roman"/>
          <w:sz w:val="24"/>
          <w:szCs w:val="24"/>
        </w:rPr>
      </w:pPr>
      <w:r w:rsidRPr="00755B79">
        <w:rPr>
          <w:rFonts w:ascii="Times New Roman" w:eastAsia="Times New Roman" w:hAnsi="Times New Roman" w:cs="Times New Roman"/>
          <w:spacing w:val="-2"/>
          <w:sz w:val="24"/>
          <w:szCs w:val="24"/>
        </w:rPr>
        <w:t xml:space="preserve">Contractor shall use </w:t>
      </w:r>
      <w:r w:rsidRPr="009F66AC">
        <w:rPr>
          <w:rFonts w:ascii="Times New Roman" w:eastAsia="Times New Roman" w:hAnsi="Times New Roman" w:cs="Times New Roman"/>
          <w:spacing w:val="-2"/>
          <w:sz w:val="24"/>
          <w:szCs w:val="24"/>
        </w:rPr>
        <w:t>BDD and TDD</w:t>
      </w:r>
      <w:r w:rsidRPr="00755B79">
        <w:rPr>
          <w:rFonts w:ascii="Times New Roman" w:eastAsia="Times New Roman" w:hAnsi="Times New Roman" w:cs="Times New Roman"/>
          <w:spacing w:val="-2"/>
          <w:sz w:val="24"/>
          <w:szCs w:val="24"/>
        </w:rPr>
        <w:t xml:space="preserve"> which includes robust testing of the products to ensure its quality, and shall deploy its code. </w:t>
      </w:r>
    </w:p>
    <w:p w14:paraId="4D679D5A" w14:textId="77777777" w:rsidR="00B639C5" w:rsidRPr="004D3FD5" w:rsidRDefault="00B639C5" w:rsidP="00B639C5">
      <w:pPr>
        <w:pStyle w:val="ListParagraph"/>
        <w:numPr>
          <w:ilvl w:val="0"/>
          <w:numId w:val="8"/>
        </w:numPr>
        <w:spacing w:after="0" w:line="240" w:lineRule="auto"/>
        <w:ind w:right="180"/>
        <w:jc w:val="both"/>
        <w:rPr>
          <w:rFonts w:ascii="Times New Roman" w:hAnsi="Times New Roman" w:cs="Times New Roman"/>
          <w:spacing w:val="2"/>
          <w:sz w:val="24"/>
          <w:szCs w:val="24"/>
        </w:rPr>
      </w:pPr>
      <w:r w:rsidRPr="00755B79">
        <w:rPr>
          <w:rFonts w:ascii="Times New Roman" w:hAnsi="Times New Roman" w:cs="Times New Roman"/>
          <w:spacing w:val="2"/>
          <w:sz w:val="24"/>
          <w:szCs w:val="24"/>
        </w:rPr>
        <w:t xml:space="preserve">Contractor shall be responsible for the operation in production of the capabilities they develop </w:t>
      </w:r>
      <w:r w:rsidRPr="004D3FD5">
        <w:rPr>
          <w:rFonts w:ascii="Times New Roman" w:hAnsi="Times New Roman" w:cs="Times New Roman"/>
          <w:spacing w:val="2"/>
          <w:sz w:val="24"/>
          <w:szCs w:val="24"/>
        </w:rPr>
        <w:t xml:space="preserve">including </w:t>
      </w:r>
      <w:r w:rsidRPr="004D3FD5">
        <w:rPr>
          <w:rFonts w:ascii="Times New Roman" w:eastAsia="Times New Roman" w:hAnsi="Times New Roman" w:cs="Times New Roman"/>
          <w:spacing w:val="2"/>
          <w:sz w:val="24"/>
          <w:szCs w:val="24"/>
        </w:rPr>
        <w:t>monitoring triggers to effectively reveal production issues in less than 2 hours.</w:t>
      </w:r>
    </w:p>
    <w:p w14:paraId="1B0C5C2A" w14:textId="77777777" w:rsidR="00B639C5" w:rsidRPr="004D3FD5" w:rsidRDefault="00B639C5" w:rsidP="00B639C5">
      <w:pPr>
        <w:pStyle w:val="ListParagraph"/>
        <w:numPr>
          <w:ilvl w:val="0"/>
          <w:numId w:val="8"/>
        </w:numPr>
        <w:spacing w:after="0" w:line="240" w:lineRule="auto"/>
        <w:ind w:right="180"/>
        <w:jc w:val="both"/>
        <w:rPr>
          <w:rFonts w:ascii="Times New Roman" w:hAnsi="Times New Roman" w:cs="Times New Roman"/>
          <w:spacing w:val="2"/>
          <w:sz w:val="24"/>
          <w:szCs w:val="24"/>
        </w:rPr>
      </w:pPr>
      <w:r w:rsidRPr="004D3FD5">
        <w:rPr>
          <w:rFonts w:ascii="Times New Roman" w:eastAsia="Times New Roman" w:hAnsi="Times New Roman" w:cs="Times New Roman"/>
          <w:spacing w:val="2"/>
          <w:sz w:val="24"/>
          <w:szCs w:val="24"/>
        </w:rPr>
        <w:t>Contractor shall provide root cause analysis on all outages with actionable recommendations on how to prevent issues going forward.</w:t>
      </w:r>
    </w:p>
    <w:p w14:paraId="44388243" w14:textId="77777777" w:rsidR="00B639C5" w:rsidRPr="00755B79" w:rsidRDefault="00B639C5" w:rsidP="00B639C5">
      <w:pPr>
        <w:pStyle w:val="ListParagraph"/>
        <w:numPr>
          <w:ilvl w:val="0"/>
          <w:numId w:val="8"/>
        </w:numPr>
        <w:spacing w:after="0" w:line="240" w:lineRule="auto"/>
        <w:ind w:right="180"/>
        <w:jc w:val="both"/>
        <w:rPr>
          <w:rFonts w:ascii="Times New Roman" w:eastAsia="Times New Roman" w:hAnsi="Times New Roman" w:cs="Times New Roman"/>
          <w:spacing w:val="2"/>
          <w:sz w:val="24"/>
          <w:szCs w:val="24"/>
        </w:rPr>
      </w:pPr>
      <w:r w:rsidRPr="004D3FD5">
        <w:rPr>
          <w:rFonts w:ascii="Times New Roman" w:eastAsia="Times New Roman" w:hAnsi="Times New Roman" w:cs="Times New Roman"/>
          <w:spacing w:val="1"/>
          <w:sz w:val="24"/>
          <w:szCs w:val="24"/>
        </w:rPr>
        <w:t>C</w:t>
      </w:r>
      <w:r w:rsidRPr="004D3FD5">
        <w:rPr>
          <w:rFonts w:ascii="Times New Roman" w:eastAsia="Times New Roman" w:hAnsi="Times New Roman" w:cs="Times New Roman"/>
          <w:sz w:val="24"/>
          <w:szCs w:val="24"/>
        </w:rPr>
        <w:t>ont</w:t>
      </w:r>
      <w:r w:rsidRPr="004D3FD5">
        <w:rPr>
          <w:rFonts w:ascii="Times New Roman" w:eastAsia="Times New Roman" w:hAnsi="Times New Roman" w:cs="Times New Roman"/>
          <w:spacing w:val="-1"/>
          <w:sz w:val="24"/>
          <w:szCs w:val="24"/>
        </w:rPr>
        <w:t>rac</w:t>
      </w:r>
      <w:r w:rsidRPr="004D3FD5">
        <w:rPr>
          <w:rFonts w:ascii="Times New Roman" w:eastAsia="Times New Roman" w:hAnsi="Times New Roman" w:cs="Times New Roman"/>
          <w:sz w:val="24"/>
          <w:szCs w:val="24"/>
        </w:rPr>
        <w:t>tor</w:t>
      </w:r>
      <w:r w:rsidRPr="004D3FD5">
        <w:rPr>
          <w:rFonts w:ascii="Times New Roman" w:eastAsia="Times New Roman" w:hAnsi="Times New Roman" w:cs="Times New Roman"/>
          <w:spacing w:val="-1"/>
          <w:sz w:val="24"/>
          <w:szCs w:val="24"/>
        </w:rPr>
        <w:t xml:space="preserve"> </w:t>
      </w:r>
      <w:r w:rsidRPr="004D3FD5">
        <w:rPr>
          <w:rFonts w:ascii="Times New Roman" w:eastAsia="Times New Roman" w:hAnsi="Times New Roman" w:cs="Times New Roman"/>
          <w:sz w:val="24"/>
          <w:szCs w:val="24"/>
        </w:rPr>
        <w:t>sh</w:t>
      </w:r>
      <w:r w:rsidRPr="004D3FD5">
        <w:rPr>
          <w:rFonts w:ascii="Times New Roman" w:eastAsia="Times New Roman" w:hAnsi="Times New Roman" w:cs="Times New Roman"/>
          <w:spacing w:val="-1"/>
          <w:sz w:val="24"/>
          <w:szCs w:val="24"/>
        </w:rPr>
        <w:t>a</w:t>
      </w:r>
      <w:r w:rsidRPr="004D3FD5">
        <w:rPr>
          <w:rFonts w:ascii="Times New Roman" w:eastAsia="Times New Roman" w:hAnsi="Times New Roman" w:cs="Times New Roman"/>
          <w:sz w:val="24"/>
          <w:szCs w:val="24"/>
        </w:rPr>
        <w:t xml:space="preserve">ll </w:t>
      </w:r>
      <w:r w:rsidRPr="004D3FD5">
        <w:rPr>
          <w:rFonts w:ascii="Times New Roman" w:eastAsia="Times New Roman" w:hAnsi="Times New Roman" w:cs="Times New Roman"/>
          <w:spacing w:val="-1"/>
          <w:sz w:val="24"/>
          <w:szCs w:val="24"/>
        </w:rPr>
        <w:t>e</w:t>
      </w:r>
      <w:r w:rsidRPr="004D3FD5">
        <w:rPr>
          <w:rFonts w:ascii="Times New Roman" w:eastAsia="Times New Roman" w:hAnsi="Times New Roman" w:cs="Times New Roman"/>
          <w:sz w:val="24"/>
          <w:szCs w:val="24"/>
        </w:rPr>
        <w:t>nsu</w:t>
      </w:r>
      <w:r w:rsidRPr="004D3FD5">
        <w:rPr>
          <w:rFonts w:ascii="Times New Roman" w:eastAsia="Times New Roman" w:hAnsi="Times New Roman" w:cs="Times New Roman"/>
          <w:spacing w:val="2"/>
          <w:sz w:val="24"/>
          <w:szCs w:val="24"/>
        </w:rPr>
        <w:t>r</w:t>
      </w:r>
      <w:r w:rsidRPr="004D3FD5">
        <w:rPr>
          <w:rFonts w:ascii="Times New Roman" w:eastAsia="Times New Roman" w:hAnsi="Times New Roman" w:cs="Times New Roman"/>
          <w:sz w:val="24"/>
          <w:szCs w:val="24"/>
        </w:rPr>
        <w:t>e</w:t>
      </w:r>
      <w:r w:rsidRPr="004D3FD5">
        <w:rPr>
          <w:rFonts w:ascii="Times New Roman" w:eastAsia="Times New Roman" w:hAnsi="Times New Roman" w:cs="Times New Roman"/>
          <w:spacing w:val="-1"/>
          <w:sz w:val="24"/>
          <w:szCs w:val="24"/>
        </w:rPr>
        <w:t xml:space="preserve"> </w:t>
      </w:r>
      <w:r w:rsidRPr="004D3FD5">
        <w:rPr>
          <w:rFonts w:ascii="Times New Roman" w:eastAsia="Times New Roman" w:hAnsi="Times New Roman" w:cs="Times New Roman"/>
          <w:spacing w:val="2"/>
          <w:sz w:val="24"/>
          <w:szCs w:val="24"/>
        </w:rPr>
        <w:t>that the operational dashboards are available to monitor end-to-end of the system to reveal</w:t>
      </w:r>
      <w:r w:rsidRPr="00755B79">
        <w:rPr>
          <w:rFonts w:ascii="Times New Roman" w:eastAsia="Times New Roman" w:hAnsi="Times New Roman" w:cs="Times New Roman"/>
          <w:spacing w:val="2"/>
          <w:sz w:val="24"/>
          <w:szCs w:val="24"/>
        </w:rPr>
        <w:t xml:space="preserve"> any production issues when they occur and to monitor the performance of the application.</w:t>
      </w:r>
      <w:r>
        <w:rPr>
          <w:rFonts w:ascii="Times New Roman" w:eastAsia="Times New Roman" w:hAnsi="Times New Roman" w:cs="Times New Roman"/>
          <w:spacing w:val="2"/>
          <w:sz w:val="24"/>
          <w:szCs w:val="24"/>
        </w:rPr>
        <w:t xml:space="preserve">  This may include </w:t>
      </w:r>
      <w:r w:rsidRPr="004D3FD5">
        <w:rPr>
          <w:rFonts w:ascii="Times New Roman" w:eastAsia="Times New Roman" w:hAnsi="Times New Roman" w:cs="Times New Roman"/>
          <w:spacing w:val="2"/>
          <w:sz w:val="24"/>
          <w:szCs w:val="24"/>
        </w:rPr>
        <w:t xml:space="preserve">System and Web Services Health Checks, Logs, ICD and other related </w:t>
      </w:r>
      <w:r>
        <w:rPr>
          <w:rFonts w:ascii="Times New Roman" w:eastAsia="Times New Roman" w:hAnsi="Times New Roman" w:cs="Times New Roman"/>
          <w:spacing w:val="2"/>
          <w:sz w:val="24"/>
          <w:szCs w:val="24"/>
        </w:rPr>
        <w:t>dashboards.</w:t>
      </w:r>
    </w:p>
    <w:p w14:paraId="46EA175C" w14:textId="77777777" w:rsidR="00B639C5" w:rsidRPr="00755B79" w:rsidRDefault="00B639C5" w:rsidP="00B639C5">
      <w:pPr>
        <w:pStyle w:val="ListParagraph"/>
        <w:numPr>
          <w:ilvl w:val="0"/>
          <w:numId w:val="8"/>
        </w:numPr>
        <w:spacing w:after="0" w:line="240" w:lineRule="auto"/>
        <w:ind w:right="180"/>
        <w:jc w:val="both"/>
        <w:rPr>
          <w:rFonts w:ascii="Times New Roman" w:eastAsia="Times New Roman" w:hAnsi="Times New Roman" w:cs="Times New Roman"/>
          <w:spacing w:val="2"/>
          <w:sz w:val="24"/>
          <w:szCs w:val="24"/>
        </w:rPr>
      </w:pPr>
      <w:r w:rsidRPr="00755B79">
        <w:rPr>
          <w:rFonts w:ascii="Times New Roman" w:eastAsia="Times New Roman" w:hAnsi="Times New Roman" w:cs="Times New Roman"/>
          <w:spacing w:val="2"/>
          <w:sz w:val="24"/>
          <w:szCs w:val="24"/>
        </w:rPr>
        <w:t>Contractor shall ensure that the systems are monitored effectively to reveal user analytics and interactions and provide the capability to automatically report on such activities.</w:t>
      </w:r>
    </w:p>
    <w:p w14:paraId="1D8F0827" w14:textId="77777777" w:rsidR="00B639C5" w:rsidRPr="00755B79" w:rsidRDefault="00B639C5" w:rsidP="00B639C5">
      <w:pPr>
        <w:pStyle w:val="ListParagraph"/>
        <w:numPr>
          <w:ilvl w:val="0"/>
          <w:numId w:val="8"/>
        </w:numPr>
        <w:spacing w:after="0" w:line="240" w:lineRule="auto"/>
        <w:ind w:right="180"/>
        <w:jc w:val="both"/>
        <w:rPr>
          <w:rFonts w:ascii="Times New Roman" w:eastAsia="Times New Roman" w:hAnsi="Times New Roman" w:cs="Times New Roman"/>
          <w:spacing w:val="2"/>
          <w:sz w:val="24"/>
          <w:szCs w:val="24"/>
        </w:rPr>
      </w:pPr>
      <w:r w:rsidRPr="00755B79">
        <w:rPr>
          <w:rFonts w:ascii="Times New Roman" w:eastAsia="Times New Roman" w:hAnsi="Times New Roman" w:cs="Times New Roman"/>
          <w:spacing w:val="2"/>
          <w:sz w:val="24"/>
          <w:szCs w:val="24"/>
        </w:rPr>
        <w:t>Contractor shall ensure that there is an automated method to monitor for network-related production issues, providing the capability to rule out application issues.</w:t>
      </w:r>
    </w:p>
    <w:p w14:paraId="133890F2" w14:textId="77777777" w:rsidR="00B639C5" w:rsidRDefault="00B639C5" w:rsidP="00B639C5">
      <w:pPr>
        <w:pStyle w:val="ListParagraph"/>
        <w:numPr>
          <w:ilvl w:val="0"/>
          <w:numId w:val="8"/>
        </w:numPr>
        <w:spacing w:after="0" w:line="240" w:lineRule="auto"/>
        <w:ind w:right="180"/>
        <w:jc w:val="both"/>
        <w:rPr>
          <w:rFonts w:ascii="Times New Roman" w:eastAsia="Times New Roman" w:hAnsi="Times New Roman" w:cs="Times New Roman"/>
          <w:sz w:val="24"/>
          <w:szCs w:val="24"/>
        </w:rPr>
      </w:pPr>
      <w:r w:rsidRPr="00755B79">
        <w:rPr>
          <w:rFonts w:ascii="Times New Roman" w:eastAsia="Times New Roman" w:hAnsi="Times New Roman" w:cs="Times New Roman"/>
          <w:sz w:val="24"/>
          <w:szCs w:val="24"/>
        </w:rPr>
        <w:t xml:space="preserve">The contractor shall ensure that appropriate </w:t>
      </w:r>
      <w:proofErr w:type="spellStart"/>
      <w:r w:rsidRPr="00755B79">
        <w:rPr>
          <w:rFonts w:ascii="Times New Roman" w:eastAsia="Times New Roman" w:hAnsi="Times New Roman" w:cs="Times New Roman"/>
          <w:sz w:val="24"/>
          <w:szCs w:val="24"/>
        </w:rPr>
        <w:t>monitorin</w:t>
      </w:r>
      <w:proofErr w:type="spellEnd"/>
      <w:r>
        <w:rPr>
          <w:rFonts w:ascii="Times New Roman" w:eastAsia="Times New Roman" w:hAnsi="Times New Roman" w:cs="Times New Roman"/>
          <w:sz w:val="24"/>
          <w:szCs w:val="24"/>
        </w:rPr>
        <w:t xml:space="preserve"> </w:t>
      </w:r>
      <w:r w:rsidRPr="00755B79">
        <w:rPr>
          <w:rFonts w:ascii="Times New Roman" w:eastAsia="Times New Roman" w:hAnsi="Times New Roman" w:cs="Times New Roman"/>
          <w:sz w:val="24"/>
          <w:szCs w:val="24"/>
        </w:rPr>
        <w:t xml:space="preserve">g is in place and shall work with the </w:t>
      </w:r>
      <w:r>
        <w:rPr>
          <w:rFonts w:ascii="Times New Roman" w:eastAsia="Times New Roman" w:hAnsi="Times New Roman" w:cs="Times New Roman"/>
          <w:sz w:val="24"/>
          <w:szCs w:val="24"/>
        </w:rPr>
        <w:t xml:space="preserve">DHS/USCIS Network Operations Center (NOC) and or other data partners NOC </w:t>
      </w:r>
      <w:r w:rsidRPr="00755B79">
        <w:rPr>
          <w:rFonts w:ascii="Times New Roman" w:eastAsia="Times New Roman" w:hAnsi="Times New Roman" w:cs="Times New Roman"/>
          <w:sz w:val="24"/>
          <w:szCs w:val="24"/>
        </w:rPr>
        <w:t xml:space="preserve">on monitoring alerts and escalation processes.  </w:t>
      </w:r>
    </w:p>
    <w:p w14:paraId="7C1D400B" w14:textId="77777777" w:rsidR="00B639C5" w:rsidRPr="00FE7D9A" w:rsidRDefault="00B639C5" w:rsidP="00B639C5">
      <w:pPr>
        <w:pStyle w:val="ListParagraph"/>
        <w:numPr>
          <w:ilvl w:val="0"/>
          <w:numId w:val="8"/>
        </w:numPr>
        <w:spacing w:after="0" w:line="240" w:lineRule="auto"/>
        <w:ind w:right="180"/>
        <w:jc w:val="both"/>
        <w:rPr>
          <w:rFonts w:ascii="Times New Roman" w:eastAsia="Times New Roman" w:hAnsi="Times New Roman" w:cs="Times New Roman"/>
          <w:sz w:val="24"/>
          <w:szCs w:val="24"/>
        </w:rPr>
      </w:pPr>
      <w:r w:rsidRPr="00FE7D9A">
        <w:rPr>
          <w:rFonts w:ascii="Times New Roman" w:eastAsia="Times New Roman" w:hAnsi="Times New Roman" w:cs="Times New Roman"/>
          <w:sz w:val="24"/>
          <w:szCs w:val="24"/>
        </w:rPr>
        <w:t xml:space="preserve">Contractor shall alert the NOC in the event of an outage as soon as it is known by the team, and will lead resolution and coordination of resolution, in full transparency, in conjunction with the NOC. </w:t>
      </w:r>
    </w:p>
    <w:p w14:paraId="092EE5AD" w14:textId="77777777" w:rsidR="00B639C5" w:rsidRDefault="00B639C5" w:rsidP="00B639C5">
      <w:pPr>
        <w:pStyle w:val="ListParagraph"/>
        <w:numPr>
          <w:ilvl w:val="0"/>
          <w:numId w:val="8"/>
        </w:numPr>
        <w:spacing w:after="0" w:line="240" w:lineRule="auto"/>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contract shall obtain and maintain approval for TMD.</w:t>
      </w:r>
    </w:p>
    <w:p w14:paraId="672DE51A" w14:textId="77777777" w:rsidR="00B639C5" w:rsidRPr="002212A9" w:rsidRDefault="00B639C5" w:rsidP="00B639C5">
      <w:pPr>
        <w:spacing w:after="0" w:line="240" w:lineRule="auto"/>
        <w:ind w:right="1114"/>
        <w:rPr>
          <w:rFonts w:ascii="Times New Roman" w:eastAsia="Times New Roman" w:hAnsi="Times New Roman" w:cs="Times New Roman"/>
          <w:sz w:val="24"/>
          <w:szCs w:val="24"/>
        </w:rPr>
      </w:pPr>
    </w:p>
    <w:p w14:paraId="66BB0CAE" w14:textId="77777777" w:rsidR="00B639C5" w:rsidRPr="00755B79" w:rsidRDefault="00B639C5" w:rsidP="00B639C5">
      <w:pPr>
        <w:spacing w:before="26" w:after="0" w:line="240" w:lineRule="auto"/>
        <w:ind w:right="-20"/>
        <w:rPr>
          <w:rFonts w:ascii="Times New Roman" w:eastAsia="Cambria" w:hAnsi="Times New Roman" w:cs="Times New Roman"/>
          <w:sz w:val="24"/>
          <w:szCs w:val="24"/>
        </w:rPr>
      </w:pPr>
      <w:r>
        <w:rPr>
          <w:rFonts w:ascii="Times New Roman" w:eastAsia="Cambria" w:hAnsi="Times New Roman" w:cs="Times New Roman"/>
          <w:b/>
          <w:bCs/>
          <w:color w:val="44546A" w:themeColor="text2"/>
          <w:sz w:val="24"/>
          <w:szCs w:val="24"/>
        </w:rPr>
        <w:t>3</w:t>
      </w:r>
      <w:r w:rsidRPr="00F5750D">
        <w:rPr>
          <w:rFonts w:ascii="Times New Roman" w:eastAsia="Cambria" w:hAnsi="Times New Roman" w:cs="Times New Roman"/>
          <w:b/>
          <w:bCs/>
          <w:color w:val="44546A" w:themeColor="text2"/>
          <w:sz w:val="24"/>
          <w:szCs w:val="24"/>
        </w:rPr>
        <w:t>.2</w:t>
      </w:r>
      <w:r>
        <w:rPr>
          <w:rFonts w:ascii="Times New Roman" w:eastAsia="Cambria" w:hAnsi="Times New Roman" w:cs="Times New Roman"/>
          <w:b/>
          <w:bCs/>
          <w:color w:val="44546A" w:themeColor="text2"/>
          <w:spacing w:val="-1"/>
          <w:sz w:val="24"/>
          <w:szCs w:val="24"/>
        </w:rPr>
        <w:tab/>
      </w:r>
      <w:r w:rsidRPr="00F5750D">
        <w:rPr>
          <w:rFonts w:ascii="Times New Roman" w:eastAsia="Cambria" w:hAnsi="Times New Roman" w:cs="Times New Roman"/>
          <w:b/>
          <w:bCs/>
          <w:color w:val="44546A" w:themeColor="text2"/>
          <w:spacing w:val="-1"/>
          <w:sz w:val="24"/>
          <w:szCs w:val="24"/>
        </w:rPr>
        <w:t>Continuous Live Documentation</w:t>
      </w:r>
    </w:p>
    <w:p w14:paraId="30E2612E" w14:textId="77777777" w:rsidR="00B639C5" w:rsidRPr="00755B79" w:rsidRDefault="00B639C5" w:rsidP="00B639C5">
      <w:pPr>
        <w:spacing w:before="4" w:after="0" w:line="240" w:lineRule="auto"/>
        <w:rPr>
          <w:rFonts w:ascii="Times New Roman" w:hAnsi="Times New Roman" w:cs="Times New Roman"/>
          <w:sz w:val="24"/>
          <w:szCs w:val="24"/>
        </w:rPr>
      </w:pPr>
    </w:p>
    <w:p w14:paraId="77B6DFC0" w14:textId="77777777" w:rsidR="00B639C5" w:rsidRPr="00755B79" w:rsidRDefault="00B639C5" w:rsidP="00B639C5">
      <w:pPr>
        <w:pStyle w:val="ListParagraph"/>
        <w:numPr>
          <w:ilvl w:val="0"/>
          <w:numId w:val="4"/>
        </w:numPr>
        <w:spacing w:after="0" w:line="240" w:lineRule="auto"/>
        <w:ind w:right="523"/>
        <w:jc w:val="both"/>
        <w:rPr>
          <w:rFonts w:ascii="Times New Roman" w:eastAsia="Times New Roman" w:hAnsi="Times New Roman" w:cs="Times New Roman"/>
          <w:sz w:val="24"/>
          <w:szCs w:val="24"/>
        </w:rPr>
      </w:pPr>
      <w:r w:rsidRPr="00755B79">
        <w:rPr>
          <w:rFonts w:ascii="Times New Roman" w:eastAsia="Times New Roman" w:hAnsi="Times New Roman" w:cs="Times New Roman"/>
          <w:spacing w:val="1"/>
          <w:sz w:val="24"/>
          <w:szCs w:val="24"/>
        </w:rPr>
        <w:t>Contractor shall maintain a living dynamic repository of documentation</w:t>
      </w:r>
      <w:r>
        <w:rPr>
          <w:rFonts w:ascii="Times New Roman" w:eastAsia="Times New Roman" w:hAnsi="Times New Roman" w:cs="Times New Roman"/>
          <w:spacing w:val="1"/>
          <w:sz w:val="24"/>
          <w:szCs w:val="24"/>
        </w:rPr>
        <w:t>.</w:t>
      </w:r>
    </w:p>
    <w:p w14:paraId="3DB2B1E0" w14:textId="77777777" w:rsidR="00B639C5" w:rsidRPr="00755B79" w:rsidRDefault="00B639C5" w:rsidP="00B639C5">
      <w:pPr>
        <w:pStyle w:val="ListParagraph"/>
        <w:numPr>
          <w:ilvl w:val="0"/>
          <w:numId w:val="4"/>
        </w:numPr>
        <w:spacing w:after="0" w:line="240" w:lineRule="auto"/>
        <w:ind w:right="523"/>
        <w:jc w:val="both"/>
        <w:rPr>
          <w:rFonts w:ascii="Times New Roman" w:eastAsia="Times New Roman" w:hAnsi="Times New Roman" w:cs="Times New Roman"/>
          <w:sz w:val="24"/>
          <w:szCs w:val="24"/>
        </w:rPr>
      </w:pPr>
      <w:r w:rsidRPr="00755B79">
        <w:rPr>
          <w:rFonts w:ascii="Times New Roman" w:eastAsia="Times New Roman" w:hAnsi="Times New Roman" w:cs="Times New Roman"/>
          <w:spacing w:val="1"/>
          <w:sz w:val="24"/>
          <w:szCs w:val="24"/>
        </w:rPr>
        <w:t>C</w:t>
      </w:r>
      <w:r w:rsidRPr="00755B79">
        <w:rPr>
          <w:rFonts w:ascii="Times New Roman" w:eastAsia="Times New Roman" w:hAnsi="Times New Roman" w:cs="Times New Roman"/>
          <w:spacing w:val="-2"/>
          <w:sz w:val="24"/>
          <w:szCs w:val="24"/>
        </w:rPr>
        <w:t>o</w:t>
      </w:r>
      <w:r w:rsidRPr="00755B79">
        <w:rPr>
          <w:rFonts w:ascii="Times New Roman" w:eastAsia="Times New Roman" w:hAnsi="Times New Roman" w:cs="Times New Roman"/>
          <w:sz w:val="24"/>
          <w:szCs w:val="24"/>
        </w:rPr>
        <w:t>nt</w:t>
      </w:r>
      <w:r w:rsidRPr="00755B79">
        <w:rPr>
          <w:rFonts w:ascii="Times New Roman" w:eastAsia="Times New Roman" w:hAnsi="Times New Roman" w:cs="Times New Roman"/>
          <w:spacing w:val="-1"/>
          <w:sz w:val="24"/>
          <w:szCs w:val="24"/>
        </w:rPr>
        <w:t>ra</w:t>
      </w:r>
      <w:r w:rsidRPr="00755B79">
        <w:rPr>
          <w:rFonts w:ascii="Times New Roman" w:eastAsia="Times New Roman" w:hAnsi="Times New Roman" w:cs="Times New Roman"/>
          <w:spacing w:val="-3"/>
          <w:sz w:val="24"/>
          <w:szCs w:val="24"/>
        </w:rPr>
        <w:t>c</w:t>
      </w:r>
      <w:r w:rsidRPr="00755B79">
        <w:rPr>
          <w:rFonts w:ascii="Times New Roman" w:eastAsia="Times New Roman" w:hAnsi="Times New Roman" w:cs="Times New Roman"/>
          <w:sz w:val="24"/>
          <w:szCs w:val="24"/>
        </w:rPr>
        <w:t>t</w:t>
      </w:r>
      <w:r w:rsidRPr="00755B79">
        <w:rPr>
          <w:rFonts w:ascii="Times New Roman" w:eastAsia="Times New Roman" w:hAnsi="Times New Roman" w:cs="Times New Roman"/>
          <w:spacing w:val="-2"/>
          <w:sz w:val="24"/>
          <w:szCs w:val="24"/>
        </w:rPr>
        <w:t>o</w:t>
      </w:r>
      <w:r w:rsidRPr="00755B79">
        <w:rPr>
          <w:rFonts w:ascii="Times New Roman" w:eastAsia="Times New Roman" w:hAnsi="Times New Roman" w:cs="Times New Roman"/>
          <w:spacing w:val="-1"/>
          <w:sz w:val="24"/>
          <w:szCs w:val="24"/>
        </w:rPr>
        <w:t>r</w:t>
      </w:r>
      <w:r w:rsidRPr="00755B79">
        <w:rPr>
          <w:rFonts w:ascii="Times New Roman" w:eastAsia="Times New Roman" w:hAnsi="Times New Roman" w:cs="Times New Roman"/>
          <w:spacing w:val="-2"/>
          <w:sz w:val="24"/>
          <w:szCs w:val="24"/>
        </w:rPr>
        <w:t xml:space="preserve"> </w:t>
      </w:r>
      <w:r w:rsidRPr="00755B79">
        <w:rPr>
          <w:rFonts w:ascii="Times New Roman" w:eastAsia="Times New Roman" w:hAnsi="Times New Roman" w:cs="Times New Roman"/>
          <w:sz w:val="24"/>
          <w:szCs w:val="24"/>
        </w:rPr>
        <w:t>sh</w:t>
      </w:r>
      <w:r w:rsidRPr="00755B79">
        <w:rPr>
          <w:rFonts w:ascii="Times New Roman" w:eastAsia="Times New Roman" w:hAnsi="Times New Roman" w:cs="Times New Roman"/>
          <w:spacing w:val="-3"/>
          <w:sz w:val="24"/>
          <w:szCs w:val="24"/>
        </w:rPr>
        <w:t>a</w:t>
      </w:r>
      <w:r w:rsidRPr="00755B79">
        <w:rPr>
          <w:rFonts w:ascii="Times New Roman" w:eastAsia="Times New Roman" w:hAnsi="Times New Roman" w:cs="Times New Roman"/>
          <w:spacing w:val="-2"/>
          <w:sz w:val="24"/>
          <w:szCs w:val="24"/>
        </w:rPr>
        <w:t>l</w:t>
      </w:r>
      <w:r w:rsidRPr="00755B79">
        <w:rPr>
          <w:rFonts w:ascii="Times New Roman" w:eastAsia="Times New Roman" w:hAnsi="Times New Roman" w:cs="Times New Roman"/>
          <w:sz w:val="24"/>
          <w:szCs w:val="24"/>
        </w:rPr>
        <w:t xml:space="preserve">l </w:t>
      </w:r>
      <w:r w:rsidRPr="00755B79">
        <w:rPr>
          <w:rFonts w:ascii="Times New Roman" w:eastAsia="Times New Roman" w:hAnsi="Times New Roman" w:cs="Times New Roman"/>
          <w:spacing w:val="-3"/>
          <w:sz w:val="24"/>
          <w:szCs w:val="24"/>
        </w:rPr>
        <w:t>a</w:t>
      </w:r>
      <w:r w:rsidRPr="00755B79">
        <w:rPr>
          <w:rFonts w:ascii="Times New Roman" w:eastAsia="Times New Roman" w:hAnsi="Times New Roman" w:cs="Times New Roman"/>
          <w:sz w:val="24"/>
          <w:szCs w:val="24"/>
        </w:rPr>
        <w:t>s</w:t>
      </w:r>
      <w:r w:rsidRPr="00755B79">
        <w:rPr>
          <w:rFonts w:ascii="Times New Roman" w:eastAsia="Times New Roman" w:hAnsi="Times New Roman" w:cs="Times New Roman"/>
          <w:spacing w:val="-2"/>
          <w:sz w:val="24"/>
          <w:szCs w:val="24"/>
        </w:rPr>
        <w:t>s</w:t>
      </w:r>
      <w:r w:rsidRPr="00755B79">
        <w:rPr>
          <w:rFonts w:ascii="Times New Roman" w:eastAsia="Times New Roman" w:hAnsi="Times New Roman" w:cs="Times New Roman"/>
          <w:sz w:val="24"/>
          <w:szCs w:val="24"/>
        </w:rPr>
        <w:t>i</w:t>
      </w:r>
      <w:r w:rsidRPr="00755B79">
        <w:rPr>
          <w:rFonts w:ascii="Times New Roman" w:eastAsia="Times New Roman" w:hAnsi="Times New Roman" w:cs="Times New Roman"/>
          <w:spacing w:val="-2"/>
          <w:sz w:val="24"/>
          <w:szCs w:val="24"/>
        </w:rPr>
        <w:t>s</w:t>
      </w:r>
      <w:r w:rsidRPr="00755B79">
        <w:rPr>
          <w:rFonts w:ascii="Times New Roman" w:eastAsia="Times New Roman" w:hAnsi="Times New Roman" w:cs="Times New Roman"/>
          <w:sz w:val="24"/>
          <w:szCs w:val="24"/>
        </w:rPr>
        <w:t>t</w:t>
      </w:r>
      <w:r w:rsidRPr="00755B79">
        <w:rPr>
          <w:rFonts w:ascii="Times New Roman" w:eastAsia="Times New Roman" w:hAnsi="Times New Roman" w:cs="Times New Roman"/>
          <w:spacing w:val="-2"/>
          <w:sz w:val="24"/>
          <w:szCs w:val="24"/>
        </w:rPr>
        <w:t xml:space="preserve"> </w:t>
      </w:r>
      <w:r w:rsidRPr="00755B79">
        <w:rPr>
          <w:rFonts w:ascii="Times New Roman" w:eastAsia="Times New Roman" w:hAnsi="Times New Roman" w:cs="Times New Roman"/>
          <w:sz w:val="24"/>
          <w:szCs w:val="24"/>
        </w:rPr>
        <w:t>in</w:t>
      </w:r>
      <w:r w:rsidRPr="00755B79">
        <w:rPr>
          <w:rFonts w:ascii="Times New Roman" w:eastAsia="Times New Roman" w:hAnsi="Times New Roman" w:cs="Times New Roman"/>
          <w:spacing w:val="-2"/>
          <w:sz w:val="24"/>
          <w:szCs w:val="24"/>
        </w:rPr>
        <w:t xml:space="preserve"> </w:t>
      </w:r>
      <w:r w:rsidRPr="00755B79">
        <w:rPr>
          <w:rFonts w:ascii="Times New Roman" w:eastAsia="Times New Roman" w:hAnsi="Times New Roman" w:cs="Times New Roman"/>
          <w:sz w:val="24"/>
          <w:szCs w:val="24"/>
        </w:rPr>
        <w:t>the</w:t>
      </w:r>
      <w:r w:rsidRPr="00755B79">
        <w:rPr>
          <w:rFonts w:ascii="Times New Roman" w:eastAsia="Times New Roman" w:hAnsi="Times New Roman" w:cs="Times New Roman"/>
          <w:spacing w:val="-3"/>
          <w:sz w:val="24"/>
          <w:szCs w:val="24"/>
        </w:rPr>
        <w:t xml:space="preserve"> </w:t>
      </w:r>
      <w:r w:rsidRPr="00755B79">
        <w:rPr>
          <w:rFonts w:ascii="Times New Roman" w:eastAsia="Times New Roman" w:hAnsi="Times New Roman" w:cs="Times New Roman"/>
          <w:spacing w:val="-2"/>
          <w:sz w:val="24"/>
          <w:szCs w:val="24"/>
        </w:rPr>
        <w:t>d</w:t>
      </w:r>
      <w:r w:rsidRPr="00755B79">
        <w:rPr>
          <w:rFonts w:ascii="Times New Roman" w:eastAsia="Times New Roman" w:hAnsi="Times New Roman" w:cs="Times New Roman"/>
          <w:sz w:val="24"/>
          <w:szCs w:val="24"/>
        </w:rPr>
        <w:t>o</w:t>
      </w:r>
      <w:r w:rsidRPr="00755B79">
        <w:rPr>
          <w:rFonts w:ascii="Times New Roman" w:eastAsia="Times New Roman" w:hAnsi="Times New Roman" w:cs="Times New Roman"/>
          <w:spacing w:val="-1"/>
          <w:sz w:val="24"/>
          <w:szCs w:val="24"/>
        </w:rPr>
        <w:t>c</w:t>
      </w:r>
      <w:r w:rsidRPr="00755B79">
        <w:rPr>
          <w:rFonts w:ascii="Times New Roman" w:eastAsia="Times New Roman" w:hAnsi="Times New Roman" w:cs="Times New Roman"/>
          <w:spacing w:val="-2"/>
          <w:sz w:val="24"/>
          <w:szCs w:val="24"/>
        </w:rPr>
        <w:t>u</w:t>
      </w:r>
      <w:r w:rsidRPr="00755B79">
        <w:rPr>
          <w:rFonts w:ascii="Times New Roman" w:eastAsia="Times New Roman" w:hAnsi="Times New Roman" w:cs="Times New Roman"/>
          <w:sz w:val="24"/>
          <w:szCs w:val="24"/>
        </w:rPr>
        <w:t>m</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pacing w:val="-2"/>
          <w:sz w:val="24"/>
          <w:szCs w:val="24"/>
        </w:rPr>
        <w:t>n</w:t>
      </w:r>
      <w:r w:rsidRPr="00755B79">
        <w:rPr>
          <w:rFonts w:ascii="Times New Roman" w:eastAsia="Times New Roman" w:hAnsi="Times New Roman" w:cs="Times New Roman"/>
          <w:sz w:val="24"/>
          <w:szCs w:val="24"/>
        </w:rPr>
        <w:t>t</w:t>
      </w:r>
      <w:r w:rsidRPr="00755B79">
        <w:rPr>
          <w:rFonts w:ascii="Times New Roman" w:eastAsia="Times New Roman" w:hAnsi="Times New Roman" w:cs="Times New Roman"/>
          <w:spacing w:val="-3"/>
          <w:sz w:val="24"/>
          <w:szCs w:val="24"/>
        </w:rPr>
        <w:t>a</w:t>
      </w:r>
      <w:r w:rsidRPr="00755B79">
        <w:rPr>
          <w:rFonts w:ascii="Times New Roman" w:eastAsia="Times New Roman" w:hAnsi="Times New Roman" w:cs="Times New Roman"/>
          <w:sz w:val="24"/>
          <w:szCs w:val="24"/>
        </w:rPr>
        <w:t>t</w:t>
      </w:r>
      <w:r w:rsidRPr="00755B79">
        <w:rPr>
          <w:rFonts w:ascii="Times New Roman" w:eastAsia="Times New Roman" w:hAnsi="Times New Roman" w:cs="Times New Roman"/>
          <w:spacing w:val="-2"/>
          <w:sz w:val="24"/>
          <w:szCs w:val="24"/>
        </w:rPr>
        <w:t>i</w:t>
      </w:r>
      <w:r w:rsidRPr="00755B79">
        <w:rPr>
          <w:rFonts w:ascii="Times New Roman" w:eastAsia="Times New Roman" w:hAnsi="Times New Roman" w:cs="Times New Roman"/>
          <w:sz w:val="24"/>
          <w:szCs w:val="24"/>
        </w:rPr>
        <w:t>on</w:t>
      </w:r>
      <w:r w:rsidRPr="00755B79">
        <w:rPr>
          <w:rFonts w:ascii="Times New Roman" w:eastAsia="Times New Roman" w:hAnsi="Times New Roman" w:cs="Times New Roman"/>
          <w:spacing w:val="-2"/>
          <w:sz w:val="24"/>
          <w:szCs w:val="24"/>
        </w:rPr>
        <w:t xml:space="preserve"> </w:t>
      </w:r>
      <w:r w:rsidRPr="00755B79">
        <w:rPr>
          <w:rFonts w:ascii="Times New Roman" w:eastAsia="Times New Roman" w:hAnsi="Times New Roman" w:cs="Times New Roman"/>
          <w:sz w:val="24"/>
          <w:szCs w:val="24"/>
        </w:rPr>
        <w:t>of</w:t>
      </w:r>
      <w:r w:rsidRPr="00755B79">
        <w:rPr>
          <w:rFonts w:ascii="Times New Roman" w:eastAsia="Times New Roman" w:hAnsi="Times New Roman" w:cs="Times New Roman"/>
          <w:spacing w:val="-3"/>
          <w:sz w:val="24"/>
          <w:szCs w:val="24"/>
        </w:rPr>
        <w:t xml:space="preserve"> </w:t>
      </w:r>
      <w:r w:rsidRPr="00755B79">
        <w:rPr>
          <w:rFonts w:ascii="Times New Roman" w:eastAsia="Times New Roman" w:hAnsi="Times New Roman" w:cs="Times New Roman"/>
          <w:sz w:val="24"/>
          <w:szCs w:val="24"/>
        </w:rPr>
        <w:t>us</w:t>
      </w:r>
      <w:r w:rsidRPr="00755B79">
        <w:rPr>
          <w:rFonts w:ascii="Times New Roman" w:eastAsia="Times New Roman" w:hAnsi="Times New Roman" w:cs="Times New Roman"/>
          <w:spacing w:val="-3"/>
          <w:sz w:val="24"/>
          <w:szCs w:val="24"/>
        </w:rPr>
        <w:t>e</w:t>
      </w:r>
      <w:r w:rsidRPr="00755B79">
        <w:rPr>
          <w:rFonts w:ascii="Times New Roman" w:eastAsia="Times New Roman" w:hAnsi="Times New Roman" w:cs="Times New Roman"/>
          <w:sz w:val="24"/>
          <w:szCs w:val="24"/>
        </w:rPr>
        <w:t>r</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pacing w:val="-2"/>
          <w:sz w:val="24"/>
          <w:szCs w:val="24"/>
        </w:rPr>
        <w:t>s</w:t>
      </w:r>
      <w:r w:rsidRPr="00755B79">
        <w:rPr>
          <w:rFonts w:ascii="Times New Roman" w:eastAsia="Times New Roman" w:hAnsi="Times New Roman" w:cs="Times New Roman"/>
          <w:sz w:val="24"/>
          <w:szCs w:val="24"/>
        </w:rPr>
        <w:t>to</w:t>
      </w:r>
      <w:r w:rsidRPr="00755B79">
        <w:rPr>
          <w:rFonts w:ascii="Times New Roman" w:eastAsia="Times New Roman" w:hAnsi="Times New Roman" w:cs="Times New Roman"/>
          <w:spacing w:val="-3"/>
          <w:sz w:val="24"/>
          <w:szCs w:val="24"/>
        </w:rPr>
        <w:t>r</w:t>
      </w:r>
      <w:r w:rsidRPr="00755B79">
        <w:rPr>
          <w:rFonts w:ascii="Times New Roman" w:eastAsia="Times New Roman" w:hAnsi="Times New Roman" w:cs="Times New Roman"/>
          <w:sz w:val="24"/>
          <w:szCs w:val="24"/>
        </w:rPr>
        <w:t>i</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pacing w:val="-2"/>
          <w:sz w:val="24"/>
          <w:szCs w:val="24"/>
        </w:rPr>
        <w:t>s</w:t>
      </w:r>
      <w:r w:rsidRPr="00755B79">
        <w:rPr>
          <w:rFonts w:ascii="Times New Roman" w:eastAsia="Times New Roman" w:hAnsi="Times New Roman" w:cs="Times New Roman"/>
          <w:sz w:val="24"/>
          <w:szCs w:val="24"/>
        </w:rPr>
        <w:t xml:space="preserve">, </w:t>
      </w:r>
      <w:r w:rsidRPr="00755B79">
        <w:rPr>
          <w:rFonts w:ascii="Times New Roman" w:eastAsia="Times New Roman" w:hAnsi="Times New Roman" w:cs="Times New Roman"/>
          <w:spacing w:val="-1"/>
          <w:sz w:val="24"/>
          <w:szCs w:val="24"/>
        </w:rPr>
        <w:t>acc</w:t>
      </w:r>
      <w:r w:rsidRPr="00755B79">
        <w:rPr>
          <w:rFonts w:ascii="Times New Roman" w:eastAsia="Times New Roman" w:hAnsi="Times New Roman" w:cs="Times New Roman"/>
          <w:spacing w:val="-3"/>
          <w:sz w:val="24"/>
          <w:szCs w:val="24"/>
        </w:rPr>
        <w:t>e</w:t>
      </w:r>
      <w:r w:rsidRPr="00755B79">
        <w:rPr>
          <w:rFonts w:ascii="Times New Roman" w:eastAsia="Times New Roman" w:hAnsi="Times New Roman" w:cs="Times New Roman"/>
          <w:sz w:val="24"/>
          <w:szCs w:val="24"/>
        </w:rPr>
        <w:t>pt</w:t>
      </w:r>
      <w:r w:rsidRPr="00755B79">
        <w:rPr>
          <w:rFonts w:ascii="Times New Roman" w:eastAsia="Times New Roman" w:hAnsi="Times New Roman" w:cs="Times New Roman"/>
          <w:spacing w:val="-3"/>
          <w:sz w:val="24"/>
          <w:szCs w:val="24"/>
        </w:rPr>
        <w:t>a</w:t>
      </w:r>
      <w:r w:rsidRPr="00755B79">
        <w:rPr>
          <w:rFonts w:ascii="Times New Roman" w:eastAsia="Times New Roman" w:hAnsi="Times New Roman" w:cs="Times New Roman"/>
          <w:sz w:val="24"/>
          <w:szCs w:val="24"/>
        </w:rPr>
        <w:t>n</w:t>
      </w:r>
      <w:r w:rsidRPr="00755B79">
        <w:rPr>
          <w:rFonts w:ascii="Times New Roman" w:eastAsia="Times New Roman" w:hAnsi="Times New Roman" w:cs="Times New Roman"/>
          <w:spacing w:val="-1"/>
          <w:sz w:val="24"/>
          <w:szCs w:val="24"/>
        </w:rPr>
        <w:t>c</w:t>
      </w:r>
      <w:r w:rsidRPr="00755B79">
        <w:rPr>
          <w:rFonts w:ascii="Times New Roman" w:eastAsia="Times New Roman" w:hAnsi="Times New Roman" w:cs="Times New Roman"/>
          <w:sz w:val="24"/>
          <w:szCs w:val="24"/>
        </w:rPr>
        <w:t>e</w:t>
      </w:r>
      <w:r w:rsidRPr="00755B79">
        <w:rPr>
          <w:rFonts w:ascii="Times New Roman" w:eastAsia="Times New Roman" w:hAnsi="Times New Roman" w:cs="Times New Roman"/>
          <w:spacing w:val="-1"/>
          <w:sz w:val="24"/>
          <w:szCs w:val="24"/>
        </w:rPr>
        <w:t xml:space="preserve"> c</w:t>
      </w:r>
      <w:r w:rsidRPr="00755B79">
        <w:rPr>
          <w:rFonts w:ascii="Times New Roman" w:eastAsia="Times New Roman" w:hAnsi="Times New Roman" w:cs="Times New Roman"/>
          <w:spacing w:val="-3"/>
          <w:sz w:val="24"/>
          <w:szCs w:val="24"/>
        </w:rPr>
        <w:t>r</w:t>
      </w:r>
      <w:r w:rsidRPr="00755B79">
        <w:rPr>
          <w:rFonts w:ascii="Times New Roman" w:eastAsia="Times New Roman" w:hAnsi="Times New Roman" w:cs="Times New Roman"/>
          <w:spacing w:val="-2"/>
          <w:sz w:val="24"/>
          <w:szCs w:val="24"/>
        </w:rPr>
        <w:t>i</w:t>
      </w:r>
      <w:r w:rsidRPr="00755B79">
        <w:rPr>
          <w:rFonts w:ascii="Times New Roman" w:eastAsia="Times New Roman" w:hAnsi="Times New Roman" w:cs="Times New Roman"/>
          <w:sz w:val="24"/>
          <w:szCs w:val="24"/>
        </w:rPr>
        <w:t>t</w:t>
      </w:r>
      <w:r w:rsidRPr="00755B79">
        <w:rPr>
          <w:rFonts w:ascii="Times New Roman" w:eastAsia="Times New Roman" w:hAnsi="Times New Roman" w:cs="Times New Roman"/>
          <w:spacing w:val="-3"/>
          <w:sz w:val="24"/>
          <w:szCs w:val="24"/>
        </w:rPr>
        <w:t>e</w:t>
      </w:r>
      <w:r w:rsidRPr="00755B79">
        <w:rPr>
          <w:rFonts w:ascii="Times New Roman" w:eastAsia="Times New Roman" w:hAnsi="Times New Roman" w:cs="Times New Roman"/>
          <w:spacing w:val="-1"/>
          <w:sz w:val="24"/>
          <w:szCs w:val="24"/>
        </w:rPr>
        <w:t>r</w:t>
      </w:r>
      <w:r w:rsidRPr="00755B79">
        <w:rPr>
          <w:rFonts w:ascii="Times New Roman" w:eastAsia="Times New Roman" w:hAnsi="Times New Roman" w:cs="Times New Roman"/>
          <w:sz w:val="24"/>
          <w:szCs w:val="24"/>
        </w:rPr>
        <w:t>ia</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pacing w:val="-3"/>
          <w:sz w:val="24"/>
          <w:szCs w:val="24"/>
        </w:rPr>
        <w:t>a</w:t>
      </w:r>
      <w:r w:rsidRPr="00755B79">
        <w:rPr>
          <w:rFonts w:ascii="Times New Roman" w:eastAsia="Times New Roman" w:hAnsi="Times New Roman" w:cs="Times New Roman"/>
          <w:sz w:val="24"/>
          <w:szCs w:val="24"/>
        </w:rPr>
        <w:t>nd</w:t>
      </w:r>
      <w:r w:rsidRPr="00755B79">
        <w:rPr>
          <w:rFonts w:ascii="Times New Roman" w:eastAsia="Times New Roman" w:hAnsi="Times New Roman" w:cs="Times New Roman"/>
          <w:spacing w:val="-2"/>
          <w:sz w:val="24"/>
          <w:szCs w:val="24"/>
        </w:rPr>
        <w:t xml:space="preserve"> </w:t>
      </w:r>
      <w:r w:rsidRPr="00755B79">
        <w:rPr>
          <w:rFonts w:ascii="Times New Roman" w:eastAsia="Times New Roman" w:hAnsi="Times New Roman" w:cs="Times New Roman"/>
          <w:sz w:val="24"/>
          <w:szCs w:val="24"/>
        </w:rPr>
        <w:t>t</w:t>
      </w:r>
      <w:r w:rsidRPr="00755B79">
        <w:rPr>
          <w:rFonts w:ascii="Times New Roman" w:eastAsia="Times New Roman" w:hAnsi="Times New Roman" w:cs="Times New Roman"/>
          <w:spacing w:val="-3"/>
          <w:sz w:val="24"/>
          <w:szCs w:val="24"/>
        </w:rPr>
        <w:t>a</w:t>
      </w:r>
      <w:r w:rsidRPr="00755B79">
        <w:rPr>
          <w:rFonts w:ascii="Times New Roman" w:eastAsia="Times New Roman" w:hAnsi="Times New Roman" w:cs="Times New Roman"/>
          <w:sz w:val="24"/>
          <w:szCs w:val="24"/>
        </w:rPr>
        <w:t>s</w:t>
      </w:r>
      <w:r w:rsidRPr="00755B79">
        <w:rPr>
          <w:rFonts w:ascii="Times New Roman" w:eastAsia="Times New Roman" w:hAnsi="Times New Roman" w:cs="Times New Roman"/>
          <w:spacing w:val="-2"/>
          <w:sz w:val="24"/>
          <w:szCs w:val="24"/>
        </w:rPr>
        <w:t>k</w:t>
      </w:r>
      <w:r w:rsidRPr="00755B79">
        <w:rPr>
          <w:rFonts w:ascii="Times New Roman" w:eastAsia="Times New Roman" w:hAnsi="Times New Roman" w:cs="Times New Roman"/>
          <w:sz w:val="24"/>
          <w:szCs w:val="24"/>
        </w:rPr>
        <w:t>s to</w:t>
      </w:r>
      <w:r w:rsidRPr="00755B79">
        <w:rPr>
          <w:rFonts w:ascii="Times New Roman" w:eastAsia="Times New Roman" w:hAnsi="Times New Roman" w:cs="Times New Roman"/>
          <w:spacing w:val="-2"/>
          <w:sz w:val="24"/>
          <w:szCs w:val="24"/>
        </w:rPr>
        <w:t xml:space="preserve"> </w:t>
      </w:r>
      <w:r w:rsidRPr="00755B79">
        <w:rPr>
          <w:rFonts w:ascii="Times New Roman" w:eastAsia="Times New Roman" w:hAnsi="Times New Roman" w:cs="Times New Roman"/>
          <w:sz w:val="24"/>
          <w:szCs w:val="24"/>
        </w:rPr>
        <w:t>be</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pacing w:val="-3"/>
          <w:sz w:val="24"/>
          <w:szCs w:val="24"/>
        </w:rPr>
        <w:lastRenderedPageBreak/>
        <w:t>c</w:t>
      </w:r>
      <w:r w:rsidRPr="00755B79">
        <w:rPr>
          <w:rFonts w:ascii="Times New Roman" w:eastAsia="Times New Roman" w:hAnsi="Times New Roman" w:cs="Times New Roman"/>
          <w:sz w:val="24"/>
          <w:szCs w:val="24"/>
        </w:rPr>
        <w:t>o</w:t>
      </w:r>
      <w:r w:rsidRPr="00755B79">
        <w:rPr>
          <w:rFonts w:ascii="Times New Roman" w:eastAsia="Times New Roman" w:hAnsi="Times New Roman" w:cs="Times New Roman"/>
          <w:spacing w:val="-2"/>
          <w:sz w:val="24"/>
          <w:szCs w:val="24"/>
        </w:rPr>
        <w:t>m</w:t>
      </w:r>
      <w:r w:rsidRPr="00755B79">
        <w:rPr>
          <w:rFonts w:ascii="Times New Roman" w:eastAsia="Times New Roman" w:hAnsi="Times New Roman" w:cs="Times New Roman"/>
          <w:sz w:val="24"/>
          <w:szCs w:val="24"/>
        </w:rPr>
        <w:t>pl</w:t>
      </w:r>
      <w:r w:rsidRPr="00755B79">
        <w:rPr>
          <w:rFonts w:ascii="Times New Roman" w:eastAsia="Times New Roman" w:hAnsi="Times New Roman" w:cs="Times New Roman"/>
          <w:spacing w:val="-3"/>
          <w:sz w:val="24"/>
          <w:szCs w:val="24"/>
        </w:rPr>
        <w:t>e</w:t>
      </w:r>
      <w:r w:rsidRPr="00755B79">
        <w:rPr>
          <w:rFonts w:ascii="Times New Roman" w:eastAsia="Times New Roman" w:hAnsi="Times New Roman" w:cs="Times New Roman"/>
          <w:sz w:val="24"/>
          <w:szCs w:val="24"/>
        </w:rPr>
        <w:t>t</w:t>
      </w:r>
      <w:r w:rsidRPr="00755B79">
        <w:rPr>
          <w:rFonts w:ascii="Times New Roman" w:eastAsia="Times New Roman" w:hAnsi="Times New Roman" w:cs="Times New Roman"/>
          <w:spacing w:val="-3"/>
          <w:sz w:val="24"/>
          <w:szCs w:val="24"/>
        </w:rPr>
        <w:t>e</w:t>
      </w:r>
      <w:r w:rsidRPr="00755B79">
        <w:rPr>
          <w:rFonts w:ascii="Times New Roman" w:eastAsia="Times New Roman" w:hAnsi="Times New Roman" w:cs="Times New Roman"/>
          <w:sz w:val="24"/>
          <w:szCs w:val="24"/>
        </w:rPr>
        <w:t>d</w:t>
      </w:r>
      <w:r w:rsidRPr="00755B79">
        <w:rPr>
          <w:rFonts w:ascii="Times New Roman" w:eastAsia="Times New Roman" w:hAnsi="Times New Roman" w:cs="Times New Roman"/>
          <w:spacing w:val="-2"/>
          <w:sz w:val="24"/>
          <w:szCs w:val="24"/>
        </w:rPr>
        <w:t xml:space="preserve"> </w:t>
      </w:r>
      <w:r w:rsidRPr="00755B79">
        <w:rPr>
          <w:rFonts w:ascii="Times New Roman" w:eastAsia="Times New Roman" w:hAnsi="Times New Roman" w:cs="Times New Roman"/>
          <w:sz w:val="24"/>
          <w:szCs w:val="24"/>
        </w:rPr>
        <w:t>to</w:t>
      </w:r>
      <w:r w:rsidRPr="00755B79">
        <w:rPr>
          <w:rFonts w:ascii="Times New Roman" w:eastAsia="Times New Roman" w:hAnsi="Times New Roman" w:cs="Times New Roman"/>
          <w:spacing w:val="-2"/>
          <w:sz w:val="24"/>
          <w:szCs w:val="24"/>
        </w:rPr>
        <w:t xml:space="preserve"> </w:t>
      </w:r>
      <w:r w:rsidRPr="00755B79">
        <w:rPr>
          <w:rFonts w:ascii="Times New Roman" w:eastAsia="Times New Roman" w:hAnsi="Times New Roman" w:cs="Times New Roman"/>
          <w:spacing w:val="-1"/>
          <w:sz w:val="24"/>
          <w:szCs w:val="24"/>
        </w:rPr>
        <w:t>f</w:t>
      </w:r>
      <w:r w:rsidRPr="00755B79">
        <w:rPr>
          <w:rFonts w:ascii="Times New Roman" w:eastAsia="Times New Roman" w:hAnsi="Times New Roman" w:cs="Times New Roman"/>
          <w:spacing w:val="-2"/>
          <w:sz w:val="24"/>
          <w:szCs w:val="24"/>
        </w:rPr>
        <w:t>u</w:t>
      </w:r>
      <w:r w:rsidRPr="00755B79">
        <w:rPr>
          <w:rFonts w:ascii="Times New Roman" w:eastAsia="Times New Roman" w:hAnsi="Times New Roman" w:cs="Times New Roman"/>
          <w:sz w:val="24"/>
          <w:szCs w:val="24"/>
        </w:rPr>
        <w:t>l</w:t>
      </w:r>
      <w:r w:rsidRPr="00755B79">
        <w:rPr>
          <w:rFonts w:ascii="Times New Roman" w:eastAsia="Times New Roman" w:hAnsi="Times New Roman" w:cs="Times New Roman"/>
          <w:spacing w:val="-1"/>
          <w:sz w:val="24"/>
          <w:szCs w:val="24"/>
        </w:rPr>
        <w:t>f</w:t>
      </w:r>
      <w:r w:rsidRPr="00755B79">
        <w:rPr>
          <w:rFonts w:ascii="Times New Roman" w:eastAsia="Times New Roman" w:hAnsi="Times New Roman" w:cs="Times New Roman"/>
          <w:spacing w:val="-2"/>
          <w:sz w:val="24"/>
          <w:szCs w:val="24"/>
        </w:rPr>
        <w:t>il</w:t>
      </w:r>
      <w:r w:rsidRPr="00755B79">
        <w:rPr>
          <w:rFonts w:ascii="Times New Roman" w:eastAsia="Times New Roman" w:hAnsi="Times New Roman" w:cs="Times New Roman"/>
          <w:sz w:val="24"/>
          <w:szCs w:val="24"/>
        </w:rPr>
        <w:t>l</w:t>
      </w:r>
      <w:r w:rsidRPr="00755B79">
        <w:rPr>
          <w:rFonts w:ascii="Times New Roman" w:eastAsia="Times New Roman" w:hAnsi="Times New Roman" w:cs="Times New Roman"/>
          <w:spacing w:val="-2"/>
          <w:sz w:val="24"/>
          <w:szCs w:val="24"/>
        </w:rPr>
        <w:t xml:space="preserve"> </w:t>
      </w:r>
      <w:r w:rsidRPr="00755B79">
        <w:rPr>
          <w:rFonts w:ascii="Times New Roman" w:eastAsia="Times New Roman" w:hAnsi="Times New Roman" w:cs="Times New Roman"/>
          <w:sz w:val="24"/>
          <w:szCs w:val="24"/>
        </w:rPr>
        <w:t>the</w:t>
      </w:r>
      <w:r w:rsidRPr="00755B79">
        <w:rPr>
          <w:rFonts w:ascii="Times New Roman" w:eastAsia="Times New Roman" w:hAnsi="Times New Roman" w:cs="Times New Roman"/>
          <w:spacing w:val="-3"/>
          <w:sz w:val="24"/>
          <w:szCs w:val="24"/>
        </w:rPr>
        <w:t xml:space="preserve"> </w:t>
      </w:r>
      <w:r w:rsidRPr="00755B79">
        <w:rPr>
          <w:rFonts w:ascii="Times New Roman" w:eastAsia="Times New Roman" w:hAnsi="Times New Roman" w:cs="Times New Roman"/>
          <w:sz w:val="24"/>
          <w:szCs w:val="24"/>
        </w:rPr>
        <w:t>d</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pacing w:val="-3"/>
          <w:sz w:val="24"/>
          <w:szCs w:val="24"/>
        </w:rPr>
        <w:t>f</w:t>
      </w:r>
      <w:r w:rsidRPr="00755B79">
        <w:rPr>
          <w:rFonts w:ascii="Times New Roman" w:eastAsia="Times New Roman" w:hAnsi="Times New Roman" w:cs="Times New Roman"/>
          <w:sz w:val="24"/>
          <w:szCs w:val="24"/>
        </w:rPr>
        <w:t>i</w:t>
      </w:r>
      <w:r w:rsidRPr="00755B79">
        <w:rPr>
          <w:rFonts w:ascii="Times New Roman" w:eastAsia="Times New Roman" w:hAnsi="Times New Roman" w:cs="Times New Roman"/>
          <w:spacing w:val="-2"/>
          <w:sz w:val="24"/>
          <w:szCs w:val="24"/>
        </w:rPr>
        <w:t>n</w:t>
      </w:r>
      <w:r w:rsidRPr="00755B79">
        <w:rPr>
          <w:rFonts w:ascii="Times New Roman" w:eastAsia="Times New Roman" w:hAnsi="Times New Roman" w:cs="Times New Roman"/>
          <w:sz w:val="24"/>
          <w:szCs w:val="24"/>
        </w:rPr>
        <w:t>i</w:t>
      </w:r>
      <w:r w:rsidRPr="00755B79">
        <w:rPr>
          <w:rFonts w:ascii="Times New Roman" w:eastAsia="Times New Roman" w:hAnsi="Times New Roman" w:cs="Times New Roman"/>
          <w:spacing w:val="-2"/>
          <w:sz w:val="24"/>
          <w:szCs w:val="24"/>
        </w:rPr>
        <w:t>t</w:t>
      </w:r>
      <w:r w:rsidRPr="00755B79">
        <w:rPr>
          <w:rFonts w:ascii="Times New Roman" w:eastAsia="Times New Roman" w:hAnsi="Times New Roman" w:cs="Times New Roman"/>
          <w:sz w:val="24"/>
          <w:szCs w:val="24"/>
        </w:rPr>
        <w:t>i</w:t>
      </w:r>
      <w:r w:rsidRPr="00755B79">
        <w:rPr>
          <w:rFonts w:ascii="Times New Roman" w:eastAsia="Times New Roman" w:hAnsi="Times New Roman" w:cs="Times New Roman"/>
          <w:spacing w:val="-2"/>
          <w:sz w:val="24"/>
          <w:szCs w:val="24"/>
        </w:rPr>
        <w:t>o</w:t>
      </w:r>
      <w:r w:rsidRPr="00755B79">
        <w:rPr>
          <w:rFonts w:ascii="Times New Roman" w:eastAsia="Times New Roman" w:hAnsi="Times New Roman" w:cs="Times New Roman"/>
          <w:sz w:val="24"/>
          <w:szCs w:val="24"/>
        </w:rPr>
        <w:t>n</w:t>
      </w:r>
      <w:r w:rsidRPr="00755B79">
        <w:rPr>
          <w:rFonts w:ascii="Times New Roman" w:eastAsia="Times New Roman" w:hAnsi="Times New Roman" w:cs="Times New Roman"/>
          <w:spacing w:val="-2"/>
          <w:sz w:val="24"/>
          <w:szCs w:val="24"/>
        </w:rPr>
        <w:t xml:space="preserve"> </w:t>
      </w:r>
      <w:r w:rsidRPr="00755B79">
        <w:rPr>
          <w:rFonts w:ascii="Times New Roman" w:eastAsia="Times New Roman" w:hAnsi="Times New Roman" w:cs="Times New Roman"/>
          <w:sz w:val="24"/>
          <w:szCs w:val="24"/>
        </w:rPr>
        <w:t>of</w:t>
      </w:r>
      <w:r w:rsidRPr="00755B79">
        <w:rPr>
          <w:rFonts w:ascii="Times New Roman" w:eastAsia="Times New Roman" w:hAnsi="Times New Roman" w:cs="Times New Roman"/>
          <w:spacing w:val="-3"/>
          <w:sz w:val="24"/>
          <w:szCs w:val="24"/>
        </w:rPr>
        <w:t xml:space="preserve"> </w:t>
      </w:r>
      <w:r w:rsidRPr="00755B79">
        <w:rPr>
          <w:rFonts w:ascii="Times New Roman" w:eastAsia="Times New Roman" w:hAnsi="Times New Roman" w:cs="Times New Roman"/>
          <w:sz w:val="24"/>
          <w:szCs w:val="24"/>
        </w:rPr>
        <w:t>done</w:t>
      </w:r>
      <w:r w:rsidRPr="00755B79">
        <w:rPr>
          <w:rFonts w:ascii="Times New Roman" w:eastAsia="Times New Roman" w:hAnsi="Times New Roman" w:cs="Times New Roman"/>
          <w:spacing w:val="-3"/>
          <w:sz w:val="24"/>
          <w:szCs w:val="24"/>
        </w:rPr>
        <w:t xml:space="preserve"> </w:t>
      </w:r>
      <w:r w:rsidRPr="00755B79">
        <w:rPr>
          <w:rFonts w:ascii="Times New Roman" w:eastAsia="Times New Roman" w:hAnsi="Times New Roman" w:cs="Times New Roman"/>
          <w:spacing w:val="-1"/>
          <w:sz w:val="24"/>
          <w:szCs w:val="24"/>
        </w:rPr>
        <w:t>f</w:t>
      </w:r>
      <w:r w:rsidRPr="00755B79">
        <w:rPr>
          <w:rFonts w:ascii="Times New Roman" w:eastAsia="Times New Roman" w:hAnsi="Times New Roman" w:cs="Times New Roman"/>
          <w:sz w:val="24"/>
          <w:szCs w:val="24"/>
        </w:rPr>
        <w:t>or</w:t>
      </w:r>
      <w:r w:rsidRPr="00755B79">
        <w:rPr>
          <w:rFonts w:ascii="Times New Roman" w:eastAsia="Times New Roman" w:hAnsi="Times New Roman" w:cs="Times New Roman"/>
          <w:spacing w:val="-6"/>
          <w:sz w:val="24"/>
          <w:szCs w:val="24"/>
        </w:rPr>
        <w:t xml:space="preserve"> </w:t>
      </w:r>
      <w:r w:rsidRPr="00755B79">
        <w:rPr>
          <w:rFonts w:ascii="Times New Roman" w:eastAsia="Times New Roman" w:hAnsi="Times New Roman" w:cs="Times New Roman"/>
          <w:sz w:val="24"/>
          <w:szCs w:val="24"/>
        </w:rPr>
        <w:t>a</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pacing w:val="-2"/>
          <w:sz w:val="24"/>
          <w:szCs w:val="24"/>
        </w:rPr>
        <w:t>s</w:t>
      </w:r>
      <w:r w:rsidRPr="00755B79">
        <w:rPr>
          <w:rFonts w:ascii="Times New Roman" w:eastAsia="Times New Roman" w:hAnsi="Times New Roman" w:cs="Times New Roman"/>
          <w:sz w:val="24"/>
          <w:szCs w:val="24"/>
        </w:rPr>
        <w:t>to</w:t>
      </w:r>
      <w:r w:rsidRPr="00755B79">
        <w:rPr>
          <w:rFonts w:ascii="Times New Roman" w:eastAsia="Times New Roman" w:hAnsi="Times New Roman" w:cs="Times New Roman"/>
          <w:spacing w:val="-1"/>
          <w:sz w:val="24"/>
          <w:szCs w:val="24"/>
        </w:rPr>
        <w:t>r</w:t>
      </w:r>
      <w:r w:rsidRPr="00755B79">
        <w:rPr>
          <w:rFonts w:ascii="Times New Roman" w:eastAsia="Times New Roman" w:hAnsi="Times New Roman" w:cs="Times New Roman"/>
          <w:spacing w:val="-7"/>
          <w:sz w:val="24"/>
          <w:szCs w:val="24"/>
        </w:rPr>
        <w:t>y</w:t>
      </w:r>
      <w:r w:rsidRPr="00755B79">
        <w:rPr>
          <w:rFonts w:ascii="Times New Roman" w:eastAsia="Times New Roman" w:hAnsi="Times New Roman" w:cs="Times New Roman"/>
          <w:sz w:val="24"/>
          <w:szCs w:val="24"/>
        </w:rPr>
        <w:t>.</w:t>
      </w:r>
    </w:p>
    <w:p w14:paraId="0B5EB239" w14:textId="77777777" w:rsidR="00B639C5" w:rsidRPr="00755B79" w:rsidRDefault="00B639C5" w:rsidP="00B639C5">
      <w:pPr>
        <w:pStyle w:val="ListParagraph"/>
        <w:numPr>
          <w:ilvl w:val="0"/>
          <w:numId w:val="4"/>
        </w:numPr>
        <w:spacing w:after="0" w:line="240" w:lineRule="auto"/>
        <w:ind w:right="523"/>
        <w:jc w:val="both"/>
        <w:rPr>
          <w:rFonts w:ascii="Times New Roman" w:eastAsia="Times New Roman" w:hAnsi="Times New Roman" w:cs="Times New Roman"/>
          <w:sz w:val="24"/>
          <w:szCs w:val="24"/>
        </w:rPr>
      </w:pPr>
      <w:r w:rsidRPr="00755B79">
        <w:rPr>
          <w:rFonts w:ascii="Times New Roman" w:eastAsia="Times New Roman" w:hAnsi="Times New Roman" w:cs="Times New Roman"/>
          <w:sz w:val="24"/>
          <w:szCs w:val="24"/>
        </w:rPr>
        <w:t>Contractor shall document system design and procedures in the wiki that USCIS uses for</w:t>
      </w:r>
      <w:r>
        <w:rPr>
          <w:rFonts w:ascii="Times New Roman" w:eastAsia="Times New Roman" w:hAnsi="Times New Roman" w:cs="Times New Roman"/>
          <w:sz w:val="24"/>
          <w:szCs w:val="24"/>
        </w:rPr>
        <w:t xml:space="preserve"> artifacts such as System Security Plan (SSP)</w:t>
      </w:r>
      <w:r w:rsidRPr="00755B79">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nd</w:t>
      </w:r>
      <w:r w:rsidRPr="00755B79">
        <w:rPr>
          <w:rFonts w:ascii="Times New Roman" w:eastAsia="Times New Roman" w:hAnsi="Times New Roman" w:cs="Times New Roman"/>
          <w:sz w:val="24"/>
          <w:szCs w:val="24"/>
        </w:rPr>
        <w:t xml:space="preserve"> System Design Document (SDD) concurrent with </w:t>
      </w:r>
      <w:proofErr w:type="spellStart"/>
      <w:r>
        <w:rPr>
          <w:rFonts w:ascii="Times New Roman" w:eastAsia="Times New Roman" w:hAnsi="Times New Roman" w:cs="Times New Roman"/>
          <w:sz w:val="24"/>
          <w:szCs w:val="24"/>
        </w:rPr>
        <w:t>DevSecOps</w:t>
      </w:r>
      <w:proofErr w:type="spellEnd"/>
      <w:r>
        <w:rPr>
          <w:rFonts w:ascii="Times New Roman" w:eastAsia="Times New Roman" w:hAnsi="Times New Roman" w:cs="Times New Roman"/>
          <w:sz w:val="24"/>
          <w:szCs w:val="24"/>
        </w:rPr>
        <w:t xml:space="preserve"> </w:t>
      </w:r>
      <w:r w:rsidRPr="00755B79">
        <w:rPr>
          <w:rFonts w:ascii="Times New Roman" w:eastAsia="Times New Roman" w:hAnsi="Times New Roman" w:cs="Times New Roman"/>
          <w:sz w:val="24"/>
          <w:szCs w:val="24"/>
        </w:rPr>
        <w:t xml:space="preserve">activities. In general, USCIS prefers relatively lightweight but effective and usable documentation. </w:t>
      </w:r>
    </w:p>
    <w:p w14:paraId="4AE7F1FF" w14:textId="77777777" w:rsidR="00B639C5" w:rsidRPr="00755B79" w:rsidRDefault="00B639C5" w:rsidP="00B639C5">
      <w:pPr>
        <w:pStyle w:val="ListParagraph"/>
        <w:spacing w:after="0" w:line="240" w:lineRule="auto"/>
        <w:ind w:left="1200" w:right="523"/>
        <w:jc w:val="both"/>
        <w:rPr>
          <w:rFonts w:ascii="Times New Roman" w:eastAsia="Times New Roman" w:hAnsi="Times New Roman" w:cs="Times New Roman"/>
          <w:sz w:val="24"/>
          <w:szCs w:val="24"/>
        </w:rPr>
      </w:pPr>
    </w:p>
    <w:p w14:paraId="3F3BB3CE" w14:textId="77777777" w:rsidR="00B639C5" w:rsidRPr="00755B79" w:rsidRDefault="00B639C5" w:rsidP="00B639C5">
      <w:pPr>
        <w:spacing w:before="26" w:after="0" w:line="240" w:lineRule="auto"/>
        <w:ind w:right="-20"/>
        <w:rPr>
          <w:rFonts w:ascii="Times New Roman" w:eastAsia="Cambria" w:hAnsi="Times New Roman" w:cs="Times New Roman"/>
          <w:sz w:val="24"/>
          <w:szCs w:val="24"/>
        </w:rPr>
      </w:pPr>
      <w:r>
        <w:rPr>
          <w:rFonts w:ascii="Times New Roman" w:eastAsia="Cambria" w:hAnsi="Times New Roman" w:cs="Times New Roman"/>
          <w:b/>
          <w:bCs/>
          <w:color w:val="44546A" w:themeColor="text2"/>
          <w:sz w:val="24"/>
          <w:szCs w:val="24"/>
        </w:rPr>
        <w:t>3</w:t>
      </w:r>
      <w:r w:rsidRPr="00F5750D">
        <w:rPr>
          <w:rFonts w:ascii="Times New Roman" w:eastAsia="Cambria" w:hAnsi="Times New Roman" w:cs="Times New Roman"/>
          <w:b/>
          <w:bCs/>
          <w:color w:val="44546A" w:themeColor="text2"/>
          <w:sz w:val="24"/>
          <w:szCs w:val="24"/>
        </w:rPr>
        <w:t>.</w:t>
      </w:r>
      <w:r w:rsidR="00B62D19">
        <w:rPr>
          <w:rFonts w:ascii="Times New Roman" w:eastAsia="Cambria" w:hAnsi="Times New Roman" w:cs="Times New Roman"/>
          <w:b/>
          <w:bCs/>
          <w:color w:val="44546A" w:themeColor="text2"/>
          <w:sz w:val="24"/>
          <w:szCs w:val="24"/>
        </w:rPr>
        <w:t>3</w:t>
      </w:r>
      <w:r>
        <w:rPr>
          <w:rFonts w:ascii="Times New Roman" w:eastAsia="Cambria" w:hAnsi="Times New Roman" w:cs="Times New Roman"/>
          <w:b/>
          <w:bCs/>
          <w:color w:val="44546A" w:themeColor="text2"/>
          <w:spacing w:val="-1"/>
          <w:sz w:val="24"/>
          <w:szCs w:val="24"/>
        </w:rPr>
        <w:tab/>
      </w:r>
      <w:r w:rsidRPr="00F5750D">
        <w:rPr>
          <w:rFonts w:ascii="Times New Roman" w:eastAsia="Cambria" w:hAnsi="Times New Roman" w:cs="Times New Roman"/>
          <w:b/>
          <w:bCs/>
          <w:color w:val="44546A" w:themeColor="text2"/>
          <w:spacing w:val="-1"/>
          <w:sz w:val="24"/>
          <w:szCs w:val="24"/>
        </w:rPr>
        <w:t>User-Centered, Business Driven D</w:t>
      </w:r>
      <w:r w:rsidRPr="00F5750D">
        <w:rPr>
          <w:rFonts w:ascii="Times New Roman" w:eastAsia="Cambria" w:hAnsi="Times New Roman" w:cs="Times New Roman"/>
          <w:b/>
          <w:bCs/>
          <w:color w:val="44546A" w:themeColor="text2"/>
          <w:sz w:val="24"/>
          <w:szCs w:val="24"/>
        </w:rPr>
        <w:t>e</w:t>
      </w:r>
      <w:r w:rsidRPr="00F5750D">
        <w:rPr>
          <w:rFonts w:ascii="Times New Roman" w:eastAsia="Cambria" w:hAnsi="Times New Roman" w:cs="Times New Roman"/>
          <w:b/>
          <w:bCs/>
          <w:color w:val="44546A" w:themeColor="text2"/>
          <w:spacing w:val="3"/>
          <w:sz w:val="24"/>
          <w:szCs w:val="24"/>
        </w:rPr>
        <w:t>s</w:t>
      </w:r>
      <w:r w:rsidRPr="00F5750D">
        <w:rPr>
          <w:rFonts w:ascii="Times New Roman" w:eastAsia="Cambria" w:hAnsi="Times New Roman" w:cs="Times New Roman"/>
          <w:b/>
          <w:bCs/>
          <w:color w:val="44546A" w:themeColor="text2"/>
          <w:spacing w:val="-1"/>
          <w:sz w:val="24"/>
          <w:szCs w:val="24"/>
        </w:rPr>
        <w:t>i</w:t>
      </w:r>
      <w:r w:rsidRPr="00F5750D">
        <w:rPr>
          <w:rFonts w:ascii="Times New Roman" w:eastAsia="Cambria" w:hAnsi="Times New Roman" w:cs="Times New Roman"/>
          <w:b/>
          <w:bCs/>
          <w:color w:val="44546A" w:themeColor="text2"/>
          <w:sz w:val="24"/>
          <w:szCs w:val="24"/>
        </w:rPr>
        <w:t>gn</w:t>
      </w:r>
      <w:r w:rsidRPr="00F5750D">
        <w:rPr>
          <w:rFonts w:ascii="Times New Roman" w:eastAsia="Cambria" w:hAnsi="Times New Roman" w:cs="Times New Roman"/>
          <w:b/>
          <w:bCs/>
          <w:color w:val="44546A" w:themeColor="text2"/>
          <w:spacing w:val="-7"/>
          <w:sz w:val="24"/>
          <w:szCs w:val="24"/>
        </w:rPr>
        <w:t xml:space="preserve"> and Experiences</w:t>
      </w:r>
    </w:p>
    <w:p w14:paraId="706DBC73" w14:textId="77777777" w:rsidR="00B639C5" w:rsidRPr="00755B79" w:rsidRDefault="00B639C5" w:rsidP="00B639C5">
      <w:pPr>
        <w:spacing w:before="4" w:after="0" w:line="240" w:lineRule="auto"/>
        <w:rPr>
          <w:rFonts w:ascii="Times New Roman" w:hAnsi="Times New Roman" w:cs="Times New Roman"/>
          <w:sz w:val="24"/>
          <w:szCs w:val="24"/>
        </w:rPr>
      </w:pPr>
    </w:p>
    <w:p w14:paraId="3CE38715" w14:textId="77777777" w:rsidR="00B639C5" w:rsidRPr="00755B79" w:rsidRDefault="00B639C5" w:rsidP="00B639C5">
      <w:pPr>
        <w:pStyle w:val="ListParagraph"/>
        <w:numPr>
          <w:ilvl w:val="0"/>
          <w:numId w:val="3"/>
        </w:numPr>
        <w:spacing w:after="0" w:line="240" w:lineRule="auto"/>
        <w:ind w:right="523"/>
        <w:jc w:val="both"/>
        <w:rPr>
          <w:rFonts w:ascii="Times New Roman" w:eastAsia="Times New Roman" w:hAnsi="Times New Roman" w:cs="Times New Roman"/>
          <w:sz w:val="24"/>
          <w:szCs w:val="24"/>
        </w:rPr>
      </w:pPr>
      <w:r w:rsidRPr="00755B79">
        <w:rPr>
          <w:rFonts w:ascii="Times New Roman" w:eastAsia="Times New Roman" w:hAnsi="Times New Roman" w:cs="Times New Roman"/>
          <w:spacing w:val="1"/>
          <w:sz w:val="24"/>
          <w:szCs w:val="24"/>
        </w:rPr>
        <w:t>C</w:t>
      </w:r>
      <w:r w:rsidRPr="00755B79">
        <w:rPr>
          <w:rFonts w:ascii="Times New Roman" w:eastAsia="Times New Roman" w:hAnsi="Times New Roman" w:cs="Times New Roman"/>
          <w:sz w:val="24"/>
          <w:szCs w:val="24"/>
        </w:rPr>
        <w:t>ont</w:t>
      </w:r>
      <w:r w:rsidRPr="00755B79">
        <w:rPr>
          <w:rFonts w:ascii="Times New Roman" w:eastAsia="Times New Roman" w:hAnsi="Times New Roman" w:cs="Times New Roman"/>
          <w:spacing w:val="-1"/>
          <w:sz w:val="24"/>
          <w:szCs w:val="24"/>
        </w:rPr>
        <w:t>rac</w:t>
      </w:r>
      <w:r w:rsidRPr="00755B79">
        <w:rPr>
          <w:rFonts w:ascii="Times New Roman" w:eastAsia="Times New Roman" w:hAnsi="Times New Roman" w:cs="Times New Roman"/>
          <w:sz w:val="24"/>
          <w:szCs w:val="24"/>
        </w:rPr>
        <w:t>tor</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sh</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ll participate in the design of technical solutions to meet the business need, working within standards defined by USCIS and subject to review by the agency.</w:t>
      </w:r>
    </w:p>
    <w:p w14:paraId="7FC1FB7B" w14:textId="77777777" w:rsidR="00B639C5" w:rsidRPr="00755B79" w:rsidRDefault="00B639C5" w:rsidP="00B639C5">
      <w:pPr>
        <w:pStyle w:val="ListParagraph"/>
        <w:numPr>
          <w:ilvl w:val="0"/>
          <w:numId w:val="3"/>
        </w:numPr>
        <w:spacing w:after="0" w:line="240" w:lineRule="auto"/>
        <w:ind w:right="223"/>
        <w:jc w:val="both"/>
        <w:rPr>
          <w:rFonts w:ascii="Times New Roman" w:eastAsia="Times New Roman" w:hAnsi="Times New Roman" w:cs="Times New Roman"/>
          <w:sz w:val="24"/>
          <w:szCs w:val="24"/>
        </w:rPr>
      </w:pPr>
      <w:r w:rsidRPr="00755B79">
        <w:rPr>
          <w:rFonts w:ascii="Times New Roman" w:eastAsia="Times New Roman" w:hAnsi="Times New Roman" w:cs="Times New Roman"/>
          <w:sz w:val="24"/>
          <w:szCs w:val="24"/>
        </w:rPr>
        <w:t xml:space="preserve">Contractor will be responsible for designing and implementing business process and user interfaces and for </w:t>
      </w:r>
      <w:r w:rsidRPr="009F66AC">
        <w:rPr>
          <w:rFonts w:ascii="Times New Roman" w:eastAsia="Times New Roman" w:hAnsi="Times New Roman" w:cs="Times New Roman"/>
          <w:sz w:val="24"/>
          <w:szCs w:val="24"/>
        </w:rPr>
        <w:t xml:space="preserve">working with </w:t>
      </w:r>
      <w:r>
        <w:rPr>
          <w:rFonts w:ascii="Times New Roman" w:eastAsia="Times New Roman" w:hAnsi="Times New Roman" w:cs="Times New Roman"/>
          <w:sz w:val="24"/>
          <w:szCs w:val="24"/>
        </w:rPr>
        <w:t xml:space="preserve">USCIS stakeholder and </w:t>
      </w:r>
      <w:r w:rsidRPr="009F66AC">
        <w:rPr>
          <w:rFonts w:ascii="Times New Roman" w:eastAsia="Times New Roman" w:hAnsi="Times New Roman" w:cs="Times New Roman"/>
          <w:sz w:val="24"/>
          <w:szCs w:val="24"/>
        </w:rPr>
        <w:t>users</w:t>
      </w:r>
      <w:r w:rsidRPr="00755B79">
        <w:rPr>
          <w:rFonts w:ascii="Times New Roman" w:eastAsia="Times New Roman" w:hAnsi="Times New Roman" w:cs="Times New Roman"/>
          <w:sz w:val="24"/>
          <w:szCs w:val="24"/>
        </w:rPr>
        <w:t xml:space="preserve"> to maximize the usability of the system. Design will be done in conformance with USCIS design standards and in collaboration with USCIS.</w:t>
      </w:r>
    </w:p>
    <w:p w14:paraId="4FD98921" w14:textId="77777777" w:rsidR="00B639C5" w:rsidRPr="00755B79" w:rsidRDefault="00B639C5" w:rsidP="00B639C5">
      <w:pPr>
        <w:spacing w:before="7" w:after="0" w:line="240" w:lineRule="auto"/>
        <w:rPr>
          <w:rFonts w:ascii="Times New Roman" w:hAnsi="Times New Roman" w:cs="Times New Roman"/>
          <w:sz w:val="24"/>
          <w:szCs w:val="24"/>
        </w:rPr>
      </w:pPr>
    </w:p>
    <w:p w14:paraId="00AE60EC" w14:textId="3CC8F7CE" w:rsidR="00B2271F" w:rsidRPr="00F5750D" w:rsidRDefault="00B639C5" w:rsidP="00B2271F">
      <w:pPr>
        <w:spacing w:after="0" w:line="240" w:lineRule="auto"/>
        <w:ind w:right="-20"/>
        <w:rPr>
          <w:rFonts w:ascii="Times New Roman" w:eastAsia="Cambria" w:hAnsi="Times New Roman" w:cs="Times New Roman"/>
          <w:b/>
          <w:bCs/>
          <w:color w:val="44546A" w:themeColor="text2"/>
          <w:spacing w:val="1"/>
          <w:sz w:val="24"/>
          <w:szCs w:val="24"/>
        </w:rPr>
      </w:pPr>
      <w:bookmarkStart w:id="0" w:name="_GoBack"/>
      <w:r>
        <w:rPr>
          <w:rFonts w:ascii="Times New Roman" w:eastAsia="Cambria" w:hAnsi="Times New Roman" w:cs="Times New Roman"/>
          <w:b/>
          <w:bCs/>
          <w:color w:val="44546A" w:themeColor="text2"/>
          <w:sz w:val="24"/>
          <w:szCs w:val="24"/>
        </w:rPr>
        <w:t>3</w:t>
      </w:r>
      <w:r w:rsidRPr="00F5750D">
        <w:rPr>
          <w:rFonts w:ascii="Times New Roman" w:eastAsia="Cambria" w:hAnsi="Times New Roman" w:cs="Times New Roman"/>
          <w:b/>
          <w:bCs/>
          <w:color w:val="44546A" w:themeColor="text2"/>
          <w:sz w:val="24"/>
          <w:szCs w:val="24"/>
        </w:rPr>
        <w:t>.</w:t>
      </w:r>
      <w:r w:rsidR="00B62D19">
        <w:rPr>
          <w:rFonts w:ascii="Times New Roman" w:eastAsia="Cambria" w:hAnsi="Times New Roman" w:cs="Times New Roman"/>
          <w:b/>
          <w:bCs/>
          <w:color w:val="44546A" w:themeColor="text2"/>
          <w:sz w:val="24"/>
          <w:szCs w:val="24"/>
        </w:rPr>
        <w:t>4</w:t>
      </w:r>
      <w:r>
        <w:rPr>
          <w:rFonts w:ascii="Times New Roman" w:eastAsia="Cambria" w:hAnsi="Times New Roman" w:cs="Times New Roman"/>
          <w:b/>
          <w:bCs/>
          <w:color w:val="44546A" w:themeColor="text2"/>
          <w:spacing w:val="-2"/>
          <w:sz w:val="24"/>
          <w:szCs w:val="24"/>
        </w:rPr>
        <w:tab/>
      </w:r>
      <w:r w:rsidRPr="00F5750D">
        <w:rPr>
          <w:rFonts w:ascii="Times New Roman" w:eastAsia="Cambria" w:hAnsi="Times New Roman" w:cs="Times New Roman"/>
          <w:b/>
          <w:bCs/>
          <w:color w:val="44546A" w:themeColor="text2"/>
          <w:spacing w:val="-2"/>
          <w:sz w:val="24"/>
          <w:szCs w:val="24"/>
        </w:rPr>
        <w:t xml:space="preserve">End-to-End </w:t>
      </w:r>
      <w:r w:rsidRPr="00F5750D">
        <w:rPr>
          <w:rFonts w:ascii="Times New Roman" w:eastAsia="Cambria" w:hAnsi="Times New Roman" w:cs="Times New Roman"/>
          <w:b/>
          <w:bCs/>
          <w:color w:val="44546A" w:themeColor="text2"/>
          <w:sz w:val="24"/>
          <w:szCs w:val="24"/>
        </w:rPr>
        <w:t>Testing</w:t>
      </w:r>
      <w:r w:rsidRPr="00F5750D">
        <w:rPr>
          <w:rFonts w:ascii="Times New Roman" w:eastAsia="Cambria" w:hAnsi="Times New Roman" w:cs="Times New Roman"/>
          <w:b/>
          <w:bCs/>
          <w:color w:val="44546A" w:themeColor="text2"/>
          <w:spacing w:val="-1"/>
          <w:sz w:val="24"/>
          <w:szCs w:val="24"/>
        </w:rPr>
        <w:t xml:space="preserve"> </w:t>
      </w:r>
      <w:r w:rsidRPr="00F5750D">
        <w:rPr>
          <w:rFonts w:ascii="Times New Roman" w:eastAsia="Cambria" w:hAnsi="Times New Roman" w:cs="Times New Roman"/>
          <w:b/>
          <w:bCs/>
          <w:color w:val="44546A" w:themeColor="text2"/>
          <w:spacing w:val="1"/>
          <w:sz w:val="24"/>
          <w:szCs w:val="24"/>
        </w:rPr>
        <w:t>a</w:t>
      </w:r>
      <w:r w:rsidRPr="00F5750D">
        <w:rPr>
          <w:rFonts w:ascii="Times New Roman" w:eastAsia="Cambria" w:hAnsi="Times New Roman" w:cs="Times New Roman"/>
          <w:b/>
          <w:bCs/>
          <w:color w:val="44546A" w:themeColor="text2"/>
          <w:spacing w:val="-1"/>
          <w:sz w:val="24"/>
          <w:szCs w:val="24"/>
        </w:rPr>
        <w:t>n</w:t>
      </w:r>
      <w:r w:rsidRPr="00F5750D">
        <w:rPr>
          <w:rFonts w:ascii="Times New Roman" w:eastAsia="Cambria" w:hAnsi="Times New Roman" w:cs="Times New Roman"/>
          <w:b/>
          <w:bCs/>
          <w:color w:val="44546A" w:themeColor="text2"/>
          <w:sz w:val="24"/>
          <w:szCs w:val="24"/>
        </w:rPr>
        <w:t>d</w:t>
      </w:r>
      <w:r w:rsidRPr="00F5750D">
        <w:rPr>
          <w:rFonts w:ascii="Times New Roman" w:eastAsia="Cambria" w:hAnsi="Times New Roman" w:cs="Times New Roman"/>
          <w:b/>
          <w:bCs/>
          <w:color w:val="44546A" w:themeColor="text2"/>
          <w:spacing w:val="-2"/>
          <w:sz w:val="24"/>
          <w:szCs w:val="24"/>
        </w:rPr>
        <w:t xml:space="preserve"> </w:t>
      </w:r>
      <w:r w:rsidRPr="00F5750D">
        <w:rPr>
          <w:rFonts w:ascii="Times New Roman" w:eastAsia="Cambria" w:hAnsi="Times New Roman" w:cs="Times New Roman"/>
          <w:b/>
          <w:bCs/>
          <w:color w:val="44546A" w:themeColor="text2"/>
          <w:sz w:val="24"/>
          <w:szCs w:val="24"/>
        </w:rPr>
        <w:t>I</w:t>
      </w:r>
      <w:r w:rsidRPr="00F5750D">
        <w:rPr>
          <w:rFonts w:ascii="Times New Roman" w:eastAsia="Cambria" w:hAnsi="Times New Roman" w:cs="Times New Roman"/>
          <w:b/>
          <w:bCs/>
          <w:color w:val="44546A" w:themeColor="text2"/>
          <w:spacing w:val="-1"/>
          <w:sz w:val="24"/>
          <w:szCs w:val="24"/>
        </w:rPr>
        <w:t>n</w:t>
      </w:r>
      <w:r w:rsidRPr="00F5750D">
        <w:rPr>
          <w:rFonts w:ascii="Times New Roman" w:eastAsia="Cambria" w:hAnsi="Times New Roman" w:cs="Times New Roman"/>
          <w:b/>
          <w:bCs/>
          <w:color w:val="44546A" w:themeColor="text2"/>
          <w:spacing w:val="1"/>
          <w:sz w:val="24"/>
          <w:szCs w:val="24"/>
        </w:rPr>
        <w:t>t</w:t>
      </w:r>
      <w:r w:rsidRPr="00F5750D">
        <w:rPr>
          <w:rFonts w:ascii="Times New Roman" w:eastAsia="Cambria" w:hAnsi="Times New Roman" w:cs="Times New Roman"/>
          <w:b/>
          <w:bCs/>
          <w:color w:val="44546A" w:themeColor="text2"/>
          <w:sz w:val="24"/>
          <w:szCs w:val="24"/>
        </w:rPr>
        <w:t>egr</w:t>
      </w:r>
      <w:r w:rsidRPr="00F5750D">
        <w:rPr>
          <w:rFonts w:ascii="Times New Roman" w:eastAsia="Cambria" w:hAnsi="Times New Roman" w:cs="Times New Roman"/>
          <w:b/>
          <w:bCs/>
          <w:color w:val="44546A" w:themeColor="text2"/>
          <w:spacing w:val="1"/>
          <w:sz w:val="24"/>
          <w:szCs w:val="24"/>
        </w:rPr>
        <w:t>atio</w:t>
      </w:r>
      <w:r w:rsidR="00B2271F">
        <w:rPr>
          <w:rFonts w:ascii="Times New Roman" w:eastAsia="Cambria" w:hAnsi="Times New Roman" w:cs="Times New Roman"/>
          <w:b/>
          <w:bCs/>
          <w:color w:val="44546A" w:themeColor="text2"/>
          <w:spacing w:val="1"/>
          <w:sz w:val="24"/>
          <w:szCs w:val="24"/>
        </w:rPr>
        <w:t>n</w:t>
      </w:r>
    </w:p>
    <w:bookmarkEnd w:id="0"/>
    <w:p w14:paraId="1A744722" w14:textId="790CF20A" w:rsidR="00B639C5" w:rsidRPr="00755B79" w:rsidRDefault="00B639C5" w:rsidP="00B2271F">
      <w:pPr>
        <w:spacing w:after="0" w:line="240" w:lineRule="auto"/>
        <w:ind w:right="-20"/>
        <w:rPr>
          <w:rFonts w:ascii="Times New Roman" w:eastAsia="Cambria" w:hAnsi="Times New Roman" w:cs="Times New Roman"/>
          <w:b/>
          <w:bCs/>
          <w:color w:val="4F81BD"/>
          <w:spacing w:val="1"/>
          <w:sz w:val="24"/>
          <w:szCs w:val="24"/>
        </w:rPr>
      </w:pPr>
      <w:r w:rsidRPr="00F5750D">
        <w:rPr>
          <w:rFonts w:ascii="Times New Roman" w:eastAsia="Cambria" w:hAnsi="Times New Roman" w:cs="Times New Roman"/>
          <w:b/>
          <w:bCs/>
          <w:color w:val="44546A" w:themeColor="text2"/>
          <w:spacing w:val="1"/>
          <w:sz w:val="24"/>
          <w:szCs w:val="24"/>
        </w:rPr>
        <w:t>n</w:t>
      </w:r>
    </w:p>
    <w:p w14:paraId="79D9B4A5" w14:textId="77777777" w:rsidR="00B639C5" w:rsidRDefault="00B639C5" w:rsidP="00B639C5">
      <w:pPr>
        <w:spacing w:after="0" w:line="24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The contractor</w:t>
      </w:r>
      <w:r w:rsidRPr="00755B79">
        <w:rPr>
          <w:rFonts w:ascii="Times New Roman" w:eastAsia="Times New Roman" w:hAnsi="Times New Roman" w:cs="Times New Roman"/>
          <w:sz w:val="24"/>
          <w:szCs w:val="24"/>
        </w:rPr>
        <w:t xml:space="preserve"> shall provide </w:t>
      </w:r>
      <w:r>
        <w:rPr>
          <w:rFonts w:ascii="Times New Roman" w:eastAsia="Times New Roman" w:hAnsi="Times New Roman" w:cs="Times New Roman"/>
          <w:sz w:val="24"/>
          <w:szCs w:val="24"/>
        </w:rPr>
        <w:t xml:space="preserve">end-to-end automated testing with integrated </w:t>
      </w:r>
      <w:r w:rsidRPr="00755B79">
        <w:rPr>
          <w:rFonts w:ascii="Times New Roman" w:eastAsia="Times New Roman" w:hAnsi="Times New Roman" w:cs="Times New Roman"/>
          <w:sz w:val="24"/>
          <w:szCs w:val="24"/>
        </w:rPr>
        <w:t xml:space="preserve">reporting on </w:t>
      </w:r>
      <w:r>
        <w:rPr>
          <w:rFonts w:ascii="Times New Roman" w:eastAsia="Times New Roman" w:hAnsi="Times New Roman" w:cs="Times New Roman"/>
          <w:sz w:val="24"/>
          <w:szCs w:val="24"/>
        </w:rPr>
        <w:t xml:space="preserve">overall </w:t>
      </w:r>
      <w:r w:rsidRPr="00755B79">
        <w:rPr>
          <w:rFonts w:ascii="Times New Roman" w:eastAsia="Times New Roman" w:hAnsi="Times New Roman" w:cs="Times New Roman"/>
          <w:sz w:val="24"/>
          <w:szCs w:val="24"/>
        </w:rPr>
        <w:t>code coverage</w:t>
      </w:r>
      <w:r>
        <w:rPr>
          <w:rFonts w:ascii="Times New Roman" w:eastAsia="Times New Roman" w:hAnsi="Times New Roman" w:cs="Times New Roman"/>
          <w:sz w:val="24"/>
          <w:szCs w:val="24"/>
        </w:rPr>
        <w:t xml:space="preserve">, </w:t>
      </w:r>
      <w:r w:rsidRPr="00755B79">
        <w:rPr>
          <w:rFonts w:ascii="Times New Roman" w:eastAsia="Times New Roman" w:hAnsi="Times New Roman" w:cs="Times New Roman"/>
          <w:sz w:val="24"/>
          <w:szCs w:val="24"/>
        </w:rPr>
        <w:t>technical debt</w:t>
      </w:r>
      <w:r>
        <w:rPr>
          <w:rFonts w:ascii="Times New Roman" w:eastAsia="Times New Roman" w:hAnsi="Times New Roman" w:cs="Times New Roman"/>
          <w:sz w:val="24"/>
          <w:szCs w:val="24"/>
        </w:rPr>
        <w:t>, and quality assurance</w:t>
      </w:r>
      <w:r w:rsidRPr="00755B79">
        <w:rPr>
          <w:rFonts w:ascii="Times New Roman" w:eastAsia="Times New Roman" w:hAnsi="Times New Roman" w:cs="Times New Roman"/>
          <w:sz w:val="24"/>
          <w:szCs w:val="24"/>
        </w:rPr>
        <w:t xml:space="preserve"> to the government.  </w:t>
      </w:r>
    </w:p>
    <w:p w14:paraId="2FF42138" w14:textId="77777777" w:rsidR="00B639C5" w:rsidRPr="00755B79" w:rsidRDefault="00B639C5" w:rsidP="00B639C5">
      <w:pPr>
        <w:spacing w:after="0" w:line="240" w:lineRule="auto"/>
        <w:ind w:left="120" w:right="-20"/>
        <w:rPr>
          <w:rFonts w:ascii="Times New Roman" w:eastAsia="Times New Roman" w:hAnsi="Times New Roman" w:cs="Times New Roman"/>
          <w:sz w:val="24"/>
          <w:szCs w:val="24"/>
        </w:rPr>
      </w:pPr>
    </w:p>
    <w:p w14:paraId="43AB1DD0" w14:textId="77777777" w:rsidR="00B639C5" w:rsidRPr="00755B79" w:rsidRDefault="00B639C5" w:rsidP="00B639C5">
      <w:pPr>
        <w:pStyle w:val="ListParagraph"/>
        <w:numPr>
          <w:ilvl w:val="0"/>
          <w:numId w:val="5"/>
        </w:numPr>
        <w:spacing w:after="0" w:line="240" w:lineRule="auto"/>
        <w:ind w:right="613"/>
        <w:rPr>
          <w:rFonts w:ascii="Times New Roman" w:eastAsia="Times New Roman" w:hAnsi="Times New Roman" w:cs="Times New Roman"/>
          <w:sz w:val="24"/>
          <w:szCs w:val="24"/>
        </w:rPr>
      </w:pPr>
      <w:r w:rsidRPr="00755B79">
        <w:rPr>
          <w:rFonts w:ascii="Times New Roman" w:eastAsia="Times New Roman" w:hAnsi="Times New Roman" w:cs="Times New Roman"/>
          <w:spacing w:val="1"/>
          <w:sz w:val="24"/>
          <w:szCs w:val="24"/>
        </w:rPr>
        <w:t>C</w:t>
      </w:r>
      <w:r w:rsidRPr="00755B79">
        <w:rPr>
          <w:rFonts w:ascii="Times New Roman" w:eastAsia="Times New Roman" w:hAnsi="Times New Roman" w:cs="Times New Roman"/>
          <w:sz w:val="24"/>
          <w:szCs w:val="24"/>
        </w:rPr>
        <w:t>ont</w:t>
      </w:r>
      <w:r w:rsidRPr="00755B79">
        <w:rPr>
          <w:rFonts w:ascii="Times New Roman" w:eastAsia="Times New Roman" w:hAnsi="Times New Roman" w:cs="Times New Roman"/>
          <w:spacing w:val="-1"/>
          <w:sz w:val="24"/>
          <w:szCs w:val="24"/>
        </w:rPr>
        <w:t>rac</w:t>
      </w:r>
      <w:r w:rsidRPr="00755B79">
        <w:rPr>
          <w:rFonts w:ascii="Times New Roman" w:eastAsia="Times New Roman" w:hAnsi="Times New Roman" w:cs="Times New Roman"/>
          <w:sz w:val="24"/>
          <w:szCs w:val="24"/>
        </w:rPr>
        <w:t>tor</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sh</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ll be</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pacing w:val="2"/>
          <w:sz w:val="24"/>
          <w:szCs w:val="24"/>
        </w:rPr>
        <w:t>r</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sp</w:t>
      </w:r>
      <w:r w:rsidRPr="00755B79">
        <w:rPr>
          <w:rFonts w:ascii="Times New Roman" w:eastAsia="Times New Roman" w:hAnsi="Times New Roman" w:cs="Times New Roman"/>
          <w:spacing w:val="2"/>
          <w:sz w:val="24"/>
          <w:szCs w:val="24"/>
        </w:rPr>
        <w:t>o</w:t>
      </w:r>
      <w:r w:rsidRPr="00755B79">
        <w:rPr>
          <w:rFonts w:ascii="Times New Roman" w:eastAsia="Times New Roman" w:hAnsi="Times New Roman" w:cs="Times New Roman"/>
          <w:sz w:val="24"/>
          <w:szCs w:val="24"/>
        </w:rPr>
        <w:t>nsible</w:t>
      </w:r>
      <w:r w:rsidRPr="00755B79">
        <w:rPr>
          <w:rFonts w:ascii="Times New Roman" w:eastAsia="Times New Roman" w:hAnsi="Times New Roman" w:cs="Times New Roman"/>
          <w:spacing w:val="-1"/>
          <w:sz w:val="24"/>
          <w:szCs w:val="24"/>
        </w:rPr>
        <w:t xml:space="preserve"> f</w:t>
      </w:r>
      <w:r w:rsidRPr="00755B79">
        <w:rPr>
          <w:rFonts w:ascii="Times New Roman" w:eastAsia="Times New Roman" w:hAnsi="Times New Roman" w:cs="Times New Roman"/>
          <w:sz w:val="24"/>
          <w:szCs w:val="24"/>
        </w:rPr>
        <w:t>or</w:t>
      </w:r>
      <w:r w:rsidRPr="00755B79">
        <w:rPr>
          <w:rFonts w:ascii="Times New Roman" w:eastAsia="Times New Roman" w:hAnsi="Times New Roman" w:cs="Times New Roman"/>
          <w:spacing w:val="-1"/>
          <w:sz w:val="24"/>
          <w:szCs w:val="24"/>
        </w:rPr>
        <w:t xml:space="preserve"> c</w:t>
      </w:r>
      <w:r w:rsidRPr="00755B79">
        <w:rPr>
          <w:rFonts w:ascii="Times New Roman" w:eastAsia="Times New Roman" w:hAnsi="Times New Roman" w:cs="Times New Roman"/>
          <w:spacing w:val="2"/>
          <w:sz w:val="24"/>
          <w:szCs w:val="24"/>
        </w:rPr>
        <w:t>r</w:t>
      </w:r>
      <w:r w:rsidRPr="00755B79">
        <w:rPr>
          <w:rFonts w:ascii="Times New Roman" w:eastAsia="Times New Roman" w:hAnsi="Times New Roman" w:cs="Times New Roman"/>
          <w:spacing w:val="-1"/>
          <w:sz w:val="24"/>
          <w:szCs w:val="24"/>
        </w:rPr>
        <w:t>ea</w:t>
      </w:r>
      <w:r w:rsidRPr="00755B79">
        <w:rPr>
          <w:rFonts w:ascii="Times New Roman" w:eastAsia="Times New Roman" w:hAnsi="Times New Roman" w:cs="Times New Roman"/>
          <w:sz w:val="24"/>
          <w:szCs w:val="24"/>
        </w:rPr>
        <w:t>ti</w:t>
      </w:r>
      <w:r w:rsidRPr="00755B79">
        <w:rPr>
          <w:rFonts w:ascii="Times New Roman" w:eastAsia="Times New Roman" w:hAnsi="Times New Roman" w:cs="Times New Roman"/>
          <w:spacing w:val="2"/>
          <w:sz w:val="24"/>
          <w:szCs w:val="24"/>
        </w:rPr>
        <w:t>n</w:t>
      </w:r>
      <w:r w:rsidRPr="00755B79">
        <w:rPr>
          <w:rFonts w:ascii="Times New Roman" w:eastAsia="Times New Roman" w:hAnsi="Times New Roman" w:cs="Times New Roman"/>
          <w:sz w:val="24"/>
          <w:szCs w:val="24"/>
        </w:rPr>
        <w:t>g</w:t>
      </w:r>
      <w:r w:rsidRPr="00755B79">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 xml:space="preserve">stories acceptance criteria, </w:t>
      </w:r>
      <w:r w:rsidRPr="00755B79">
        <w:rPr>
          <w:rFonts w:ascii="Times New Roman" w:eastAsia="Times New Roman" w:hAnsi="Times New Roman" w:cs="Times New Roman"/>
          <w:sz w:val="24"/>
          <w:szCs w:val="24"/>
        </w:rPr>
        <w:t>t</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 xml:space="preserve">st </w:t>
      </w:r>
      <w:r w:rsidRPr="00755B79">
        <w:rPr>
          <w:rFonts w:ascii="Times New Roman" w:eastAsia="Times New Roman" w:hAnsi="Times New Roman" w:cs="Times New Roman"/>
          <w:spacing w:val="-1"/>
          <w:sz w:val="24"/>
          <w:szCs w:val="24"/>
        </w:rPr>
        <w:t>c</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s</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 xml:space="preserve">s </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 xml:space="preserve">nd </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utom</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t</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d t</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st s</w:t>
      </w:r>
      <w:r w:rsidRPr="00755B79">
        <w:rPr>
          <w:rFonts w:ascii="Times New Roman" w:eastAsia="Times New Roman" w:hAnsi="Times New Roman" w:cs="Times New Roman"/>
          <w:spacing w:val="1"/>
          <w:sz w:val="24"/>
          <w:szCs w:val="24"/>
        </w:rPr>
        <w:t>c</w:t>
      </w:r>
      <w:r w:rsidRPr="00755B79">
        <w:rPr>
          <w:rFonts w:ascii="Times New Roman" w:eastAsia="Times New Roman" w:hAnsi="Times New Roman" w:cs="Times New Roman"/>
          <w:spacing w:val="-1"/>
          <w:sz w:val="24"/>
          <w:szCs w:val="24"/>
        </w:rPr>
        <w:t>r</w:t>
      </w:r>
      <w:r w:rsidRPr="00755B79">
        <w:rPr>
          <w:rFonts w:ascii="Times New Roman" w:eastAsia="Times New Roman" w:hAnsi="Times New Roman" w:cs="Times New Roman"/>
          <w:sz w:val="24"/>
          <w:szCs w:val="24"/>
        </w:rPr>
        <w:t>ipts to suppo</w:t>
      </w:r>
      <w:r w:rsidRPr="00755B79">
        <w:rPr>
          <w:rFonts w:ascii="Times New Roman" w:eastAsia="Times New Roman" w:hAnsi="Times New Roman" w:cs="Times New Roman"/>
          <w:spacing w:val="-1"/>
          <w:sz w:val="24"/>
          <w:szCs w:val="24"/>
        </w:rPr>
        <w:t>r</w:t>
      </w:r>
      <w:r w:rsidRPr="00755B79">
        <w:rPr>
          <w:rFonts w:ascii="Times New Roman" w:eastAsia="Times New Roman" w:hAnsi="Times New Roman" w:cs="Times New Roman"/>
          <w:sz w:val="24"/>
          <w:szCs w:val="24"/>
        </w:rPr>
        <w:t>t t</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 xml:space="preserve">st </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utom</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 xml:space="preserve">tion </w:t>
      </w:r>
      <w:r w:rsidRPr="00755B79">
        <w:rPr>
          <w:rFonts w:ascii="Times New Roman" w:eastAsia="Times New Roman" w:hAnsi="Times New Roman" w:cs="Times New Roman"/>
          <w:spacing w:val="-1"/>
          <w:sz w:val="24"/>
          <w:szCs w:val="24"/>
        </w:rPr>
        <w:t>ac</w:t>
      </w:r>
      <w:r w:rsidRPr="00755B79">
        <w:rPr>
          <w:rFonts w:ascii="Times New Roman" w:eastAsia="Times New Roman" w:hAnsi="Times New Roman" w:cs="Times New Roman"/>
          <w:sz w:val="24"/>
          <w:szCs w:val="24"/>
        </w:rPr>
        <w:t>tiviti</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 xml:space="preserve">s. </w:t>
      </w:r>
    </w:p>
    <w:p w14:paraId="16A37E72" w14:textId="77777777" w:rsidR="00B639C5" w:rsidRPr="00755B79" w:rsidRDefault="00B639C5" w:rsidP="00B639C5">
      <w:pPr>
        <w:pStyle w:val="ListParagraph"/>
        <w:numPr>
          <w:ilvl w:val="0"/>
          <w:numId w:val="5"/>
        </w:numPr>
        <w:spacing w:after="0" w:line="240" w:lineRule="auto"/>
        <w:ind w:right="-20"/>
        <w:rPr>
          <w:rFonts w:ascii="Times New Roman" w:eastAsia="Times New Roman" w:hAnsi="Times New Roman" w:cs="Times New Roman"/>
          <w:sz w:val="24"/>
          <w:szCs w:val="24"/>
        </w:rPr>
      </w:pPr>
      <w:r w:rsidRPr="00755B79">
        <w:rPr>
          <w:rFonts w:ascii="Times New Roman" w:eastAsia="Times New Roman" w:hAnsi="Times New Roman" w:cs="Times New Roman"/>
          <w:sz w:val="24"/>
          <w:szCs w:val="24"/>
        </w:rPr>
        <w:t xml:space="preserve">Testing shall primarily be automated, reflecting the </w:t>
      </w:r>
      <w:r>
        <w:rPr>
          <w:rFonts w:ascii="Times New Roman" w:eastAsia="Times New Roman" w:hAnsi="Times New Roman" w:cs="Times New Roman"/>
          <w:sz w:val="24"/>
          <w:szCs w:val="24"/>
        </w:rPr>
        <w:t xml:space="preserve">government/industry </w:t>
      </w:r>
      <w:r w:rsidRPr="009F66AC">
        <w:rPr>
          <w:rFonts w:ascii="Times New Roman" w:eastAsia="Times New Roman" w:hAnsi="Times New Roman" w:cs="Times New Roman"/>
          <w:sz w:val="24"/>
          <w:szCs w:val="24"/>
        </w:rPr>
        <w:t>best-practice</w:t>
      </w:r>
      <w:r w:rsidRPr="00755B79">
        <w:rPr>
          <w:rFonts w:ascii="Times New Roman" w:eastAsia="Times New Roman" w:hAnsi="Times New Roman" w:cs="Times New Roman"/>
          <w:sz w:val="24"/>
          <w:szCs w:val="24"/>
        </w:rPr>
        <w:t xml:space="preserve"> “testing pyramid” with an emphasis on excellent code coverage through unit tests. Unit test should cover a minimum of </w:t>
      </w:r>
      <w:r>
        <w:rPr>
          <w:rFonts w:ascii="Times New Roman" w:eastAsia="Times New Roman" w:hAnsi="Times New Roman" w:cs="Times New Roman"/>
          <w:sz w:val="24"/>
          <w:szCs w:val="24"/>
        </w:rPr>
        <w:t>90</w:t>
      </w:r>
      <w:r w:rsidRPr="00755B79">
        <w:rPr>
          <w:rFonts w:ascii="Times New Roman" w:eastAsia="Times New Roman" w:hAnsi="Times New Roman" w:cs="Times New Roman"/>
          <w:sz w:val="24"/>
          <w:szCs w:val="24"/>
        </w:rPr>
        <w:t>% of the code</w:t>
      </w:r>
      <w:r>
        <w:rPr>
          <w:rFonts w:ascii="Times New Roman" w:eastAsia="Times New Roman" w:hAnsi="Times New Roman" w:cs="Times New Roman"/>
          <w:sz w:val="24"/>
          <w:szCs w:val="24"/>
        </w:rPr>
        <w:t xml:space="preserve"> including models</w:t>
      </w:r>
      <w:r w:rsidRPr="00755B79">
        <w:rPr>
          <w:rFonts w:ascii="Times New Roman" w:eastAsia="Times New Roman" w:hAnsi="Times New Roman" w:cs="Times New Roman"/>
          <w:sz w:val="24"/>
          <w:szCs w:val="24"/>
        </w:rPr>
        <w:t xml:space="preserve"> and the contractor shall provide at least monthly reporting on code coverage and technical debt to the government.  The build pipeline will also include USCIS standard tools for code standards, test coverage, security testing, and Section 508 Compliance. </w:t>
      </w:r>
    </w:p>
    <w:p w14:paraId="193692A4" w14:textId="77777777" w:rsidR="00B639C5" w:rsidRDefault="00B639C5" w:rsidP="00B639C5">
      <w:pPr>
        <w:pStyle w:val="ListParagraph"/>
        <w:numPr>
          <w:ilvl w:val="0"/>
          <w:numId w:val="5"/>
        </w:numPr>
        <w:rPr>
          <w:rFonts w:ascii="Times New Roman" w:hAnsi="Times New Roman" w:cs="Times New Roman"/>
          <w:sz w:val="24"/>
          <w:szCs w:val="24"/>
        </w:rPr>
      </w:pPr>
      <w:r w:rsidRPr="00755B79">
        <w:rPr>
          <w:rFonts w:ascii="Times New Roman" w:hAnsi="Times New Roman" w:cs="Times New Roman"/>
          <w:sz w:val="24"/>
          <w:szCs w:val="24"/>
        </w:rPr>
        <w:t>The</w:t>
      </w:r>
      <w:r w:rsidRPr="00755B79">
        <w:rPr>
          <w:rFonts w:ascii="Times New Roman" w:hAnsi="Times New Roman" w:cs="Times New Roman"/>
          <w:spacing w:val="-1"/>
          <w:sz w:val="24"/>
          <w:szCs w:val="24"/>
        </w:rPr>
        <w:t xml:space="preserve"> c</w:t>
      </w:r>
      <w:r w:rsidRPr="00755B79">
        <w:rPr>
          <w:rFonts w:ascii="Times New Roman" w:hAnsi="Times New Roman" w:cs="Times New Roman"/>
          <w:sz w:val="24"/>
          <w:szCs w:val="24"/>
        </w:rPr>
        <w:t>ont</w:t>
      </w:r>
      <w:r w:rsidRPr="00755B79">
        <w:rPr>
          <w:rFonts w:ascii="Times New Roman" w:hAnsi="Times New Roman" w:cs="Times New Roman"/>
          <w:spacing w:val="-1"/>
          <w:sz w:val="24"/>
          <w:szCs w:val="24"/>
        </w:rPr>
        <w:t>r</w:t>
      </w:r>
      <w:r w:rsidRPr="00755B79">
        <w:rPr>
          <w:rFonts w:ascii="Times New Roman" w:hAnsi="Times New Roman" w:cs="Times New Roman"/>
          <w:spacing w:val="1"/>
          <w:sz w:val="24"/>
          <w:szCs w:val="24"/>
        </w:rPr>
        <w:t>a</w:t>
      </w:r>
      <w:r w:rsidRPr="00755B79">
        <w:rPr>
          <w:rFonts w:ascii="Times New Roman" w:hAnsi="Times New Roman" w:cs="Times New Roman"/>
          <w:spacing w:val="-1"/>
          <w:sz w:val="24"/>
          <w:szCs w:val="24"/>
        </w:rPr>
        <w:t>c</w:t>
      </w:r>
      <w:r w:rsidRPr="00755B79">
        <w:rPr>
          <w:rFonts w:ascii="Times New Roman" w:hAnsi="Times New Roman" w:cs="Times New Roman"/>
          <w:sz w:val="24"/>
          <w:szCs w:val="24"/>
        </w:rPr>
        <w:t>to</w:t>
      </w:r>
      <w:r w:rsidRPr="00755B79">
        <w:rPr>
          <w:rFonts w:ascii="Times New Roman" w:hAnsi="Times New Roman" w:cs="Times New Roman"/>
          <w:spacing w:val="-1"/>
          <w:sz w:val="24"/>
          <w:szCs w:val="24"/>
        </w:rPr>
        <w:t>r’</w:t>
      </w:r>
      <w:r w:rsidRPr="00755B79">
        <w:rPr>
          <w:rFonts w:ascii="Times New Roman" w:hAnsi="Times New Roman" w:cs="Times New Roman"/>
          <w:sz w:val="24"/>
          <w:szCs w:val="24"/>
        </w:rPr>
        <w:t xml:space="preserve">s </w:t>
      </w:r>
      <w:r w:rsidRPr="00755B79">
        <w:rPr>
          <w:rFonts w:ascii="Times New Roman" w:hAnsi="Times New Roman" w:cs="Times New Roman"/>
          <w:spacing w:val="-1"/>
          <w:sz w:val="24"/>
          <w:szCs w:val="24"/>
        </w:rPr>
        <w:t>c</w:t>
      </w:r>
      <w:r w:rsidRPr="00755B79">
        <w:rPr>
          <w:rFonts w:ascii="Times New Roman" w:hAnsi="Times New Roman" w:cs="Times New Roman"/>
          <w:sz w:val="24"/>
          <w:szCs w:val="24"/>
        </w:rPr>
        <w:t>o</w:t>
      </w:r>
      <w:r w:rsidRPr="00755B79">
        <w:rPr>
          <w:rFonts w:ascii="Times New Roman" w:hAnsi="Times New Roman" w:cs="Times New Roman"/>
          <w:spacing w:val="2"/>
          <w:sz w:val="24"/>
          <w:szCs w:val="24"/>
        </w:rPr>
        <w:t>d</w:t>
      </w:r>
      <w:r w:rsidRPr="00755B79">
        <w:rPr>
          <w:rFonts w:ascii="Times New Roman" w:hAnsi="Times New Roman" w:cs="Times New Roman"/>
          <w:sz w:val="24"/>
          <w:szCs w:val="24"/>
        </w:rPr>
        <w:t>e</w:t>
      </w:r>
      <w:r w:rsidRPr="00755B79">
        <w:rPr>
          <w:rFonts w:ascii="Times New Roman" w:hAnsi="Times New Roman" w:cs="Times New Roman"/>
          <w:spacing w:val="-1"/>
          <w:sz w:val="24"/>
          <w:szCs w:val="24"/>
        </w:rPr>
        <w:t xml:space="preserve"> </w:t>
      </w:r>
      <w:r w:rsidRPr="00755B79">
        <w:rPr>
          <w:rFonts w:ascii="Times New Roman" w:hAnsi="Times New Roman" w:cs="Times New Roman"/>
          <w:sz w:val="24"/>
          <w:szCs w:val="24"/>
        </w:rPr>
        <w:t>s</w:t>
      </w:r>
      <w:r w:rsidRPr="00755B79">
        <w:rPr>
          <w:rFonts w:ascii="Times New Roman" w:hAnsi="Times New Roman" w:cs="Times New Roman"/>
          <w:spacing w:val="2"/>
          <w:sz w:val="24"/>
          <w:szCs w:val="24"/>
        </w:rPr>
        <w:t>h</w:t>
      </w:r>
      <w:r w:rsidRPr="00755B79">
        <w:rPr>
          <w:rFonts w:ascii="Times New Roman" w:hAnsi="Times New Roman" w:cs="Times New Roman"/>
          <w:spacing w:val="-1"/>
          <w:sz w:val="24"/>
          <w:szCs w:val="24"/>
        </w:rPr>
        <w:t>a</w:t>
      </w:r>
      <w:r w:rsidRPr="00755B79">
        <w:rPr>
          <w:rFonts w:ascii="Times New Roman" w:hAnsi="Times New Roman" w:cs="Times New Roman"/>
          <w:sz w:val="24"/>
          <w:szCs w:val="24"/>
        </w:rPr>
        <w:t>ll m</w:t>
      </w:r>
      <w:r w:rsidRPr="00755B79">
        <w:rPr>
          <w:rFonts w:ascii="Times New Roman" w:hAnsi="Times New Roman" w:cs="Times New Roman"/>
          <w:spacing w:val="-1"/>
          <w:sz w:val="24"/>
          <w:szCs w:val="24"/>
        </w:rPr>
        <w:t>ee</w:t>
      </w:r>
      <w:r w:rsidRPr="00755B79">
        <w:rPr>
          <w:rFonts w:ascii="Times New Roman" w:hAnsi="Times New Roman" w:cs="Times New Roman"/>
          <w:sz w:val="24"/>
          <w:szCs w:val="24"/>
        </w:rPr>
        <w:t>t the</w:t>
      </w:r>
      <w:r w:rsidRPr="00755B79">
        <w:rPr>
          <w:rFonts w:ascii="Times New Roman" w:hAnsi="Times New Roman" w:cs="Times New Roman"/>
          <w:spacing w:val="-1"/>
          <w:sz w:val="24"/>
          <w:szCs w:val="24"/>
        </w:rPr>
        <w:t xml:space="preserve"> f</w:t>
      </w:r>
      <w:r w:rsidRPr="00755B79">
        <w:rPr>
          <w:rFonts w:ascii="Times New Roman" w:hAnsi="Times New Roman" w:cs="Times New Roman"/>
          <w:sz w:val="24"/>
          <w:szCs w:val="24"/>
        </w:rPr>
        <w:t>un</w:t>
      </w:r>
      <w:r w:rsidRPr="00755B79">
        <w:rPr>
          <w:rFonts w:ascii="Times New Roman" w:hAnsi="Times New Roman" w:cs="Times New Roman"/>
          <w:spacing w:val="-1"/>
          <w:sz w:val="24"/>
          <w:szCs w:val="24"/>
        </w:rPr>
        <w:t>c</w:t>
      </w:r>
      <w:r w:rsidRPr="00755B79">
        <w:rPr>
          <w:rFonts w:ascii="Times New Roman" w:hAnsi="Times New Roman" w:cs="Times New Roman"/>
          <w:sz w:val="24"/>
          <w:szCs w:val="24"/>
        </w:rPr>
        <w:t>tion</w:t>
      </w:r>
      <w:r w:rsidRPr="00755B79">
        <w:rPr>
          <w:rFonts w:ascii="Times New Roman" w:hAnsi="Times New Roman" w:cs="Times New Roman"/>
          <w:spacing w:val="-1"/>
          <w:sz w:val="24"/>
          <w:szCs w:val="24"/>
        </w:rPr>
        <w:t>a</w:t>
      </w:r>
      <w:r w:rsidRPr="00755B79">
        <w:rPr>
          <w:rFonts w:ascii="Times New Roman" w:hAnsi="Times New Roman" w:cs="Times New Roman"/>
          <w:sz w:val="24"/>
          <w:szCs w:val="24"/>
        </w:rPr>
        <w:t xml:space="preserve">l </w:t>
      </w:r>
      <w:r w:rsidRPr="00755B79">
        <w:rPr>
          <w:rFonts w:ascii="Times New Roman" w:hAnsi="Times New Roman" w:cs="Times New Roman"/>
          <w:spacing w:val="-1"/>
          <w:sz w:val="24"/>
          <w:szCs w:val="24"/>
        </w:rPr>
        <w:t>a</w:t>
      </w:r>
      <w:r w:rsidRPr="00755B79">
        <w:rPr>
          <w:rFonts w:ascii="Times New Roman" w:hAnsi="Times New Roman" w:cs="Times New Roman"/>
          <w:spacing w:val="2"/>
          <w:sz w:val="24"/>
          <w:szCs w:val="24"/>
        </w:rPr>
        <w:t>n</w:t>
      </w:r>
      <w:r w:rsidRPr="00755B79">
        <w:rPr>
          <w:rFonts w:ascii="Times New Roman" w:hAnsi="Times New Roman" w:cs="Times New Roman"/>
          <w:sz w:val="24"/>
          <w:szCs w:val="24"/>
        </w:rPr>
        <w:t>d non</w:t>
      </w:r>
      <w:r w:rsidRPr="00755B79">
        <w:rPr>
          <w:rFonts w:ascii="Times New Roman" w:hAnsi="Times New Roman" w:cs="Times New Roman"/>
          <w:spacing w:val="-1"/>
          <w:sz w:val="24"/>
          <w:szCs w:val="24"/>
        </w:rPr>
        <w:t>-f</w:t>
      </w:r>
      <w:r w:rsidRPr="00755B79">
        <w:rPr>
          <w:rFonts w:ascii="Times New Roman" w:hAnsi="Times New Roman" w:cs="Times New Roman"/>
          <w:sz w:val="24"/>
          <w:szCs w:val="24"/>
        </w:rPr>
        <w:t>un</w:t>
      </w:r>
      <w:r w:rsidRPr="00755B79">
        <w:rPr>
          <w:rFonts w:ascii="Times New Roman" w:hAnsi="Times New Roman" w:cs="Times New Roman"/>
          <w:spacing w:val="-1"/>
          <w:sz w:val="24"/>
          <w:szCs w:val="24"/>
        </w:rPr>
        <w:t>c</w:t>
      </w:r>
      <w:r w:rsidRPr="00755B79">
        <w:rPr>
          <w:rFonts w:ascii="Times New Roman" w:hAnsi="Times New Roman" w:cs="Times New Roman"/>
          <w:sz w:val="24"/>
          <w:szCs w:val="24"/>
        </w:rPr>
        <w:t>tion</w:t>
      </w:r>
      <w:r w:rsidRPr="00755B79">
        <w:rPr>
          <w:rFonts w:ascii="Times New Roman" w:hAnsi="Times New Roman" w:cs="Times New Roman"/>
          <w:spacing w:val="-1"/>
          <w:sz w:val="24"/>
          <w:szCs w:val="24"/>
        </w:rPr>
        <w:t>a</w:t>
      </w:r>
      <w:r w:rsidRPr="00755B79">
        <w:rPr>
          <w:rFonts w:ascii="Times New Roman" w:hAnsi="Times New Roman" w:cs="Times New Roman"/>
          <w:sz w:val="24"/>
          <w:szCs w:val="24"/>
        </w:rPr>
        <w:t xml:space="preserve">l </w:t>
      </w:r>
      <w:r w:rsidRPr="00755B79">
        <w:rPr>
          <w:rFonts w:ascii="Times New Roman" w:hAnsi="Times New Roman" w:cs="Times New Roman"/>
          <w:spacing w:val="-1"/>
          <w:sz w:val="24"/>
          <w:szCs w:val="24"/>
        </w:rPr>
        <w:t>re</w:t>
      </w:r>
      <w:r w:rsidRPr="00755B79">
        <w:rPr>
          <w:rFonts w:ascii="Times New Roman" w:hAnsi="Times New Roman" w:cs="Times New Roman"/>
          <w:sz w:val="24"/>
          <w:szCs w:val="24"/>
        </w:rPr>
        <w:t>qu</w:t>
      </w:r>
      <w:r w:rsidRPr="00755B79">
        <w:rPr>
          <w:rFonts w:ascii="Times New Roman" w:hAnsi="Times New Roman" w:cs="Times New Roman"/>
          <w:spacing w:val="3"/>
          <w:sz w:val="24"/>
          <w:szCs w:val="24"/>
        </w:rPr>
        <w:t>i</w:t>
      </w:r>
      <w:r w:rsidRPr="00755B79">
        <w:rPr>
          <w:rFonts w:ascii="Times New Roman" w:hAnsi="Times New Roman" w:cs="Times New Roman"/>
          <w:spacing w:val="-1"/>
          <w:sz w:val="24"/>
          <w:szCs w:val="24"/>
        </w:rPr>
        <w:t>r</w:t>
      </w:r>
      <w:r w:rsidRPr="00755B79">
        <w:rPr>
          <w:rFonts w:ascii="Times New Roman" w:hAnsi="Times New Roman" w:cs="Times New Roman"/>
          <w:spacing w:val="1"/>
          <w:sz w:val="24"/>
          <w:szCs w:val="24"/>
        </w:rPr>
        <w:t>e</w:t>
      </w:r>
      <w:r w:rsidRPr="00755B79">
        <w:rPr>
          <w:rFonts w:ascii="Times New Roman" w:hAnsi="Times New Roman" w:cs="Times New Roman"/>
          <w:sz w:val="24"/>
          <w:szCs w:val="24"/>
        </w:rPr>
        <w:t>m</w:t>
      </w:r>
      <w:r w:rsidRPr="00755B79">
        <w:rPr>
          <w:rFonts w:ascii="Times New Roman" w:hAnsi="Times New Roman" w:cs="Times New Roman"/>
          <w:spacing w:val="-1"/>
          <w:sz w:val="24"/>
          <w:szCs w:val="24"/>
        </w:rPr>
        <w:t>e</w:t>
      </w:r>
      <w:r w:rsidRPr="00755B79">
        <w:rPr>
          <w:rFonts w:ascii="Times New Roman" w:hAnsi="Times New Roman" w:cs="Times New Roman"/>
          <w:sz w:val="24"/>
          <w:szCs w:val="24"/>
        </w:rPr>
        <w:t>nts, and the automated and manual tests performed shall verify that it does so. Code and tests will be reviewed by U</w:t>
      </w:r>
      <w:r w:rsidRPr="00755B79">
        <w:rPr>
          <w:rFonts w:ascii="Times New Roman" w:hAnsi="Times New Roman" w:cs="Times New Roman"/>
          <w:spacing w:val="1"/>
          <w:sz w:val="24"/>
          <w:szCs w:val="24"/>
        </w:rPr>
        <w:t>S</w:t>
      </w:r>
      <w:r w:rsidRPr="00755B79">
        <w:rPr>
          <w:rFonts w:ascii="Times New Roman" w:hAnsi="Times New Roman" w:cs="Times New Roman"/>
          <w:spacing w:val="6"/>
          <w:sz w:val="24"/>
          <w:szCs w:val="24"/>
        </w:rPr>
        <w:t>C</w:t>
      </w:r>
      <w:r w:rsidRPr="00755B79">
        <w:rPr>
          <w:rFonts w:ascii="Times New Roman" w:hAnsi="Times New Roman" w:cs="Times New Roman"/>
          <w:spacing w:val="-6"/>
          <w:sz w:val="24"/>
          <w:szCs w:val="24"/>
        </w:rPr>
        <w:t>I</w:t>
      </w:r>
      <w:r w:rsidRPr="00755B79">
        <w:rPr>
          <w:rFonts w:ascii="Times New Roman" w:hAnsi="Times New Roman" w:cs="Times New Roman"/>
          <w:sz w:val="24"/>
          <w:szCs w:val="24"/>
        </w:rPr>
        <w:t>S</w:t>
      </w:r>
      <w:r w:rsidRPr="00755B79">
        <w:rPr>
          <w:rFonts w:ascii="Times New Roman" w:hAnsi="Times New Roman" w:cs="Times New Roman"/>
          <w:spacing w:val="1"/>
          <w:sz w:val="24"/>
          <w:szCs w:val="24"/>
        </w:rPr>
        <w:t xml:space="preserve"> </w:t>
      </w:r>
      <w:r w:rsidRPr="00755B79">
        <w:rPr>
          <w:rFonts w:ascii="Times New Roman" w:hAnsi="Times New Roman" w:cs="Times New Roman"/>
          <w:spacing w:val="7"/>
          <w:sz w:val="24"/>
          <w:szCs w:val="24"/>
        </w:rPr>
        <w:t>O</w:t>
      </w:r>
      <w:r w:rsidRPr="00755B79">
        <w:rPr>
          <w:rFonts w:ascii="Times New Roman" w:hAnsi="Times New Roman" w:cs="Times New Roman"/>
          <w:spacing w:val="-10"/>
          <w:sz w:val="24"/>
          <w:szCs w:val="24"/>
        </w:rPr>
        <w:t>I</w:t>
      </w:r>
      <w:r w:rsidRPr="00755B79">
        <w:rPr>
          <w:rFonts w:ascii="Times New Roman" w:hAnsi="Times New Roman" w:cs="Times New Roman"/>
          <w:sz w:val="24"/>
          <w:szCs w:val="24"/>
        </w:rPr>
        <w:t>T</w:t>
      </w:r>
      <w:r w:rsidRPr="00755B79">
        <w:rPr>
          <w:rFonts w:ascii="Times New Roman" w:hAnsi="Times New Roman" w:cs="Times New Roman"/>
          <w:spacing w:val="7"/>
          <w:sz w:val="24"/>
          <w:szCs w:val="24"/>
        </w:rPr>
        <w:t xml:space="preserve"> </w:t>
      </w:r>
      <w:r w:rsidRPr="00755B79">
        <w:rPr>
          <w:rFonts w:ascii="Times New Roman" w:hAnsi="Times New Roman" w:cs="Times New Roman"/>
          <w:spacing w:val="-6"/>
          <w:sz w:val="24"/>
          <w:szCs w:val="24"/>
        </w:rPr>
        <w:t>I</w:t>
      </w:r>
      <w:r w:rsidRPr="00755B79">
        <w:rPr>
          <w:rFonts w:ascii="Times New Roman" w:hAnsi="Times New Roman" w:cs="Times New Roman"/>
          <w:spacing w:val="-2"/>
          <w:sz w:val="24"/>
          <w:szCs w:val="24"/>
        </w:rPr>
        <w:t>nd</w:t>
      </w:r>
      <w:r w:rsidRPr="00755B79">
        <w:rPr>
          <w:rFonts w:ascii="Times New Roman" w:hAnsi="Times New Roman" w:cs="Times New Roman"/>
          <w:spacing w:val="-3"/>
          <w:sz w:val="24"/>
          <w:szCs w:val="24"/>
        </w:rPr>
        <w:t>e</w:t>
      </w:r>
      <w:r w:rsidRPr="00755B79">
        <w:rPr>
          <w:rFonts w:ascii="Times New Roman" w:hAnsi="Times New Roman" w:cs="Times New Roman"/>
          <w:spacing w:val="-2"/>
          <w:sz w:val="24"/>
          <w:szCs w:val="24"/>
        </w:rPr>
        <w:t>p</w:t>
      </w:r>
      <w:r w:rsidRPr="00755B79">
        <w:rPr>
          <w:rFonts w:ascii="Times New Roman" w:hAnsi="Times New Roman" w:cs="Times New Roman"/>
          <w:spacing w:val="-3"/>
          <w:sz w:val="24"/>
          <w:szCs w:val="24"/>
        </w:rPr>
        <w:t>e</w:t>
      </w:r>
      <w:r w:rsidRPr="00755B79">
        <w:rPr>
          <w:rFonts w:ascii="Times New Roman" w:hAnsi="Times New Roman" w:cs="Times New Roman"/>
          <w:spacing w:val="-2"/>
          <w:sz w:val="24"/>
          <w:szCs w:val="24"/>
        </w:rPr>
        <w:t>nd</w:t>
      </w:r>
      <w:r w:rsidRPr="00755B79">
        <w:rPr>
          <w:rFonts w:ascii="Times New Roman" w:hAnsi="Times New Roman" w:cs="Times New Roman"/>
          <w:spacing w:val="-3"/>
          <w:sz w:val="24"/>
          <w:szCs w:val="24"/>
        </w:rPr>
        <w:t>e</w:t>
      </w:r>
      <w:r w:rsidRPr="00755B79">
        <w:rPr>
          <w:rFonts w:ascii="Times New Roman" w:hAnsi="Times New Roman" w:cs="Times New Roman"/>
          <w:spacing w:val="-2"/>
          <w:sz w:val="24"/>
          <w:szCs w:val="24"/>
        </w:rPr>
        <w:t>n</w:t>
      </w:r>
      <w:r w:rsidRPr="00755B79">
        <w:rPr>
          <w:rFonts w:ascii="Times New Roman" w:hAnsi="Times New Roman" w:cs="Times New Roman"/>
          <w:sz w:val="24"/>
          <w:szCs w:val="24"/>
        </w:rPr>
        <w:t>t</w:t>
      </w:r>
      <w:r w:rsidRPr="00755B79">
        <w:rPr>
          <w:rFonts w:ascii="Times New Roman" w:hAnsi="Times New Roman" w:cs="Times New Roman"/>
          <w:spacing w:val="-4"/>
          <w:sz w:val="24"/>
          <w:szCs w:val="24"/>
        </w:rPr>
        <w:t xml:space="preserve"> </w:t>
      </w:r>
      <w:r w:rsidRPr="00755B79">
        <w:rPr>
          <w:rFonts w:ascii="Times New Roman" w:hAnsi="Times New Roman" w:cs="Times New Roman"/>
          <w:spacing w:val="-3"/>
          <w:sz w:val="24"/>
          <w:szCs w:val="24"/>
        </w:rPr>
        <w:t>Va</w:t>
      </w:r>
      <w:r w:rsidRPr="00755B79">
        <w:rPr>
          <w:rFonts w:ascii="Times New Roman" w:hAnsi="Times New Roman" w:cs="Times New Roman"/>
          <w:spacing w:val="-4"/>
          <w:sz w:val="24"/>
          <w:szCs w:val="24"/>
        </w:rPr>
        <w:t>l</w:t>
      </w:r>
      <w:r w:rsidRPr="00755B79">
        <w:rPr>
          <w:rFonts w:ascii="Times New Roman" w:hAnsi="Times New Roman" w:cs="Times New Roman"/>
          <w:spacing w:val="-2"/>
          <w:sz w:val="24"/>
          <w:szCs w:val="24"/>
        </w:rPr>
        <w:t>id</w:t>
      </w:r>
      <w:r w:rsidRPr="00755B79">
        <w:rPr>
          <w:rFonts w:ascii="Times New Roman" w:hAnsi="Times New Roman" w:cs="Times New Roman"/>
          <w:spacing w:val="-3"/>
          <w:sz w:val="24"/>
          <w:szCs w:val="24"/>
        </w:rPr>
        <w:t>a</w:t>
      </w:r>
      <w:r w:rsidRPr="00755B79">
        <w:rPr>
          <w:rFonts w:ascii="Times New Roman" w:hAnsi="Times New Roman" w:cs="Times New Roman"/>
          <w:spacing w:val="-4"/>
          <w:sz w:val="24"/>
          <w:szCs w:val="24"/>
        </w:rPr>
        <w:t>t</w:t>
      </w:r>
      <w:r w:rsidRPr="00755B79">
        <w:rPr>
          <w:rFonts w:ascii="Times New Roman" w:hAnsi="Times New Roman" w:cs="Times New Roman"/>
          <w:spacing w:val="-2"/>
          <w:sz w:val="24"/>
          <w:szCs w:val="24"/>
        </w:rPr>
        <w:t>io</w:t>
      </w:r>
      <w:r w:rsidRPr="00755B79">
        <w:rPr>
          <w:rFonts w:ascii="Times New Roman" w:hAnsi="Times New Roman" w:cs="Times New Roman"/>
          <w:sz w:val="24"/>
          <w:szCs w:val="24"/>
        </w:rPr>
        <w:t>n</w:t>
      </w:r>
      <w:r w:rsidRPr="00755B79">
        <w:rPr>
          <w:rFonts w:ascii="Times New Roman" w:hAnsi="Times New Roman" w:cs="Times New Roman"/>
          <w:spacing w:val="-5"/>
          <w:sz w:val="24"/>
          <w:szCs w:val="24"/>
        </w:rPr>
        <w:t xml:space="preserve"> </w:t>
      </w:r>
      <w:r w:rsidRPr="00755B79">
        <w:rPr>
          <w:rFonts w:ascii="Times New Roman" w:hAnsi="Times New Roman" w:cs="Times New Roman"/>
          <w:sz w:val="24"/>
          <w:szCs w:val="24"/>
        </w:rPr>
        <w:t>&amp;</w:t>
      </w:r>
      <w:r w:rsidRPr="00755B79">
        <w:rPr>
          <w:rFonts w:ascii="Times New Roman" w:hAnsi="Times New Roman" w:cs="Times New Roman"/>
          <w:spacing w:val="-7"/>
          <w:sz w:val="24"/>
          <w:szCs w:val="24"/>
        </w:rPr>
        <w:t xml:space="preserve"> </w:t>
      </w:r>
      <w:r w:rsidR="00B62D19">
        <w:rPr>
          <w:rFonts w:ascii="Times New Roman" w:hAnsi="Times New Roman" w:cs="Times New Roman"/>
          <w:spacing w:val="-3"/>
          <w:sz w:val="24"/>
          <w:szCs w:val="24"/>
        </w:rPr>
        <w:t>Verification</w:t>
      </w:r>
      <w:r w:rsidRPr="00755B79">
        <w:rPr>
          <w:rFonts w:ascii="Times New Roman" w:hAnsi="Times New Roman" w:cs="Times New Roman"/>
          <w:spacing w:val="-5"/>
          <w:sz w:val="24"/>
          <w:szCs w:val="24"/>
        </w:rPr>
        <w:t xml:space="preserve"> </w:t>
      </w:r>
      <w:r w:rsidRPr="00755B79">
        <w:rPr>
          <w:rFonts w:ascii="Times New Roman" w:hAnsi="Times New Roman" w:cs="Times New Roman"/>
          <w:spacing w:val="-3"/>
          <w:sz w:val="24"/>
          <w:szCs w:val="24"/>
        </w:rPr>
        <w:t>(</w:t>
      </w:r>
      <w:r w:rsidRPr="00755B79">
        <w:rPr>
          <w:rFonts w:ascii="Times New Roman" w:hAnsi="Times New Roman" w:cs="Times New Roman"/>
          <w:spacing w:val="-8"/>
          <w:sz w:val="24"/>
          <w:szCs w:val="24"/>
        </w:rPr>
        <w:t>I</w:t>
      </w:r>
      <w:r w:rsidRPr="00755B79">
        <w:rPr>
          <w:rFonts w:ascii="Times New Roman" w:hAnsi="Times New Roman" w:cs="Times New Roman"/>
          <w:spacing w:val="-3"/>
          <w:sz w:val="24"/>
          <w:szCs w:val="24"/>
        </w:rPr>
        <w:t>V</w:t>
      </w:r>
      <w:r w:rsidRPr="00755B79">
        <w:rPr>
          <w:rFonts w:ascii="Times New Roman" w:hAnsi="Times New Roman" w:cs="Times New Roman"/>
          <w:spacing w:val="-4"/>
          <w:sz w:val="24"/>
          <w:szCs w:val="24"/>
        </w:rPr>
        <w:t>&amp;</w:t>
      </w:r>
      <w:r w:rsidRPr="00755B79">
        <w:rPr>
          <w:rFonts w:ascii="Times New Roman" w:hAnsi="Times New Roman" w:cs="Times New Roman"/>
          <w:spacing w:val="-3"/>
          <w:sz w:val="24"/>
          <w:szCs w:val="24"/>
        </w:rPr>
        <w:t>V</w:t>
      </w:r>
      <w:r w:rsidRPr="00755B79">
        <w:rPr>
          <w:rFonts w:ascii="Times New Roman" w:hAnsi="Times New Roman" w:cs="Times New Roman"/>
          <w:sz w:val="24"/>
          <w:szCs w:val="24"/>
        </w:rPr>
        <w:t>) to ensure that the testing is appropriate, adequate, effective, and that it mitigates key risks.</w:t>
      </w:r>
    </w:p>
    <w:p w14:paraId="5DA44C08" w14:textId="77777777" w:rsidR="00B639C5" w:rsidRPr="004D3FD5" w:rsidRDefault="00B639C5" w:rsidP="00B639C5">
      <w:pPr>
        <w:pStyle w:val="ListParagraph"/>
        <w:numPr>
          <w:ilvl w:val="1"/>
          <w:numId w:val="5"/>
        </w:numPr>
        <w:spacing w:after="0" w:line="24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Pr="00755B79">
        <w:rPr>
          <w:rFonts w:ascii="Times New Roman" w:eastAsia="Times New Roman" w:hAnsi="Times New Roman" w:cs="Times New Roman"/>
          <w:sz w:val="24"/>
          <w:szCs w:val="24"/>
        </w:rPr>
        <w:t xml:space="preserve">erform </w:t>
      </w:r>
      <w:r w:rsidRPr="004D3FD5">
        <w:rPr>
          <w:rFonts w:ascii="Times New Roman" w:eastAsia="Times New Roman" w:hAnsi="Times New Roman" w:cs="Times New Roman"/>
          <w:sz w:val="24"/>
          <w:szCs w:val="24"/>
        </w:rPr>
        <w:t>automated integration testing with all external nodes (systems and data)</w:t>
      </w:r>
    </w:p>
    <w:p w14:paraId="0305C06D" w14:textId="77777777" w:rsidR="00B639C5" w:rsidRPr="004D3FD5" w:rsidRDefault="00B639C5" w:rsidP="00B639C5">
      <w:pPr>
        <w:pStyle w:val="ListParagraph"/>
        <w:numPr>
          <w:ilvl w:val="1"/>
          <w:numId w:val="5"/>
        </w:numPr>
        <w:spacing w:after="0" w:line="240" w:lineRule="auto"/>
        <w:ind w:right="-20"/>
        <w:rPr>
          <w:rFonts w:ascii="Times New Roman" w:eastAsia="Times New Roman" w:hAnsi="Times New Roman" w:cs="Times New Roman"/>
          <w:sz w:val="24"/>
          <w:szCs w:val="24"/>
        </w:rPr>
      </w:pPr>
      <w:r w:rsidRPr="004D3FD5">
        <w:rPr>
          <w:rFonts w:ascii="Times New Roman" w:eastAsia="Times New Roman" w:hAnsi="Times New Roman" w:cs="Times New Roman"/>
          <w:sz w:val="24"/>
          <w:szCs w:val="24"/>
        </w:rPr>
        <w:t xml:space="preserve">Conduct automated load and performance testing with every deployment.  </w:t>
      </w:r>
    </w:p>
    <w:p w14:paraId="0EB3D032" w14:textId="77777777" w:rsidR="00B639C5" w:rsidRPr="004D3FD5" w:rsidRDefault="00B639C5" w:rsidP="00B639C5">
      <w:pPr>
        <w:pStyle w:val="ListParagraph"/>
        <w:numPr>
          <w:ilvl w:val="1"/>
          <w:numId w:val="5"/>
        </w:numPr>
        <w:spacing w:after="0" w:line="240" w:lineRule="auto"/>
        <w:ind w:right="-20"/>
      </w:pPr>
      <w:r w:rsidRPr="004D3FD5">
        <w:rPr>
          <w:rFonts w:ascii="Times New Roman" w:eastAsia="Times New Roman" w:hAnsi="Times New Roman" w:cs="Times New Roman"/>
          <w:sz w:val="24"/>
          <w:szCs w:val="24"/>
        </w:rPr>
        <w:t>Provide continuous application performance reports</w:t>
      </w:r>
    </w:p>
    <w:p w14:paraId="2346C34B" w14:textId="77777777" w:rsidR="00B639C5" w:rsidRPr="004D3FD5" w:rsidRDefault="00B639C5" w:rsidP="00B639C5">
      <w:pPr>
        <w:pStyle w:val="ListParagraph"/>
        <w:numPr>
          <w:ilvl w:val="0"/>
          <w:numId w:val="5"/>
        </w:numPr>
        <w:spacing w:after="0" w:line="240" w:lineRule="auto"/>
        <w:ind w:right="223"/>
        <w:jc w:val="both"/>
        <w:rPr>
          <w:rFonts w:ascii="Times New Roman" w:eastAsia="Times New Roman" w:hAnsi="Times New Roman" w:cs="Times New Roman"/>
          <w:sz w:val="24"/>
          <w:szCs w:val="24"/>
        </w:rPr>
      </w:pPr>
      <w:r w:rsidRPr="004D3FD5">
        <w:rPr>
          <w:rFonts w:ascii="Times New Roman" w:eastAsia="Times New Roman" w:hAnsi="Times New Roman" w:cs="Times New Roman"/>
          <w:spacing w:val="-1"/>
          <w:sz w:val="24"/>
          <w:szCs w:val="24"/>
        </w:rPr>
        <w:t>Contractor shall use CI/CD techniques. Code shall be deployed to production at least weekly, with preference of daily releases to production in small change sets. The system should be deployable at any time.</w:t>
      </w:r>
    </w:p>
    <w:p w14:paraId="6CBED668" w14:textId="77777777" w:rsidR="00B639C5" w:rsidRPr="00755B79" w:rsidRDefault="00B639C5" w:rsidP="00B639C5">
      <w:pPr>
        <w:pStyle w:val="ListParagraph"/>
        <w:numPr>
          <w:ilvl w:val="1"/>
          <w:numId w:val="5"/>
        </w:numPr>
        <w:spacing w:after="0" w:line="240" w:lineRule="auto"/>
        <w:ind w:right="200"/>
        <w:rPr>
          <w:rFonts w:ascii="Times New Roman" w:eastAsia="Times New Roman" w:hAnsi="Times New Roman" w:cs="Times New Roman"/>
          <w:sz w:val="24"/>
          <w:szCs w:val="24"/>
        </w:rPr>
      </w:pPr>
      <w:r w:rsidRPr="004D3FD5">
        <w:rPr>
          <w:rFonts w:ascii="Times New Roman" w:eastAsia="Times New Roman" w:hAnsi="Times New Roman" w:cs="Times New Roman"/>
          <w:spacing w:val="1"/>
          <w:sz w:val="24"/>
          <w:szCs w:val="24"/>
        </w:rPr>
        <w:t>Contractor shall deploy features such that the</w:t>
      </w:r>
      <w:r w:rsidRPr="00755B79">
        <w:rPr>
          <w:rFonts w:ascii="Times New Roman" w:eastAsia="Times New Roman" w:hAnsi="Times New Roman" w:cs="Times New Roman"/>
          <w:spacing w:val="1"/>
          <w:sz w:val="24"/>
          <w:szCs w:val="24"/>
        </w:rPr>
        <w:t xml:space="preserve"> government can decide when the features will be activated.</w:t>
      </w:r>
    </w:p>
    <w:p w14:paraId="70343C87" w14:textId="77777777" w:rsidR="00B639C5" w:rsidRPr="007A16A5" w:rsidRDefault="00B639C5" w:rsidP="00B639C5">
      <w:pPr>
        <w:pStyle w:val="ListParagraph"/>
        <w:numPr>
          <w:ilvl w:val="1"/>
          <w:numId w:val="5"/>
        </w:numPr>
        <w:spacing w:after="0" w:line="240" w:lineRule="auto"/>
        <w:ind w:right="-20"/>
        <w:rPr>
          <w:rFonts w:ascii="Times New Roman" w:eastAsia="Times New Roman" w:hAnsi="Times New Roman" w:cs="Times New Roman"/>
          <w:sz w:val="24"/>
          <w:szCs w:val="24"/>
        </w:rPr>
      </w:pPr>
      <w:r w:rsidRPr="00755B79">
        <w:rPr>
          <w:rFonts w:ascii="Times New Roman" w:eastAsia="Times New Roman" w:hAnsi="Times New Roman" w:cs="Times New Roman"/>
          <w:spacing w:val="1"/>
          <w:sz w:val="24"/>
          <w:szCs w:val="24"/>
        </w:rPr>
        <w:t>C</w:t>
      </w:r>
      <w:r w:rsidRPr="00755B79">
        <w:rPr>
          <w:rFonts w:ascii="Times New Roman" w:eastAsia="Times New Roman" w:hAnsi="Times New Roman" w:cs="Times New Roman"/>
          <w:spacing w:val="-2"/>
          <w:sz w:val="24"/>
          <w:szCs w:val="24"/>
        </w:rPr>
        <w:t>o</w:t>
      </w:r>
      <w:r w:rsidRPr="00755B79">
        <w:rPr>
          <w:rFonts w:ascii="Times New Roman" w:eastAsia="Times New Roman" w:hAnsi="Times New Roman" w:cs="Times New Roman"/>
          <w:sz w:val="24"/>
          <w:szCs w:val="24"/>
        </w:rPr>
        <w:t>nt</w:t>
      </w:r>
      <w:r w:rsidRPr="00755B79">
        <w:rPr>
          <w:rFonts w:ascii="Times New Roman" w:eastAsia="Times New Roman" w:hAnsi="Times New Roman" w:cs="Times New Roman"/>
          <w:spacing w:val="-1"/>
          <w:sz w:val="24"/>
          <w:szCs w:val="24"/>
        </w:rPr>
        <w:t>ra</w:t>
      </w:r>
      <w:r w:rsidRPr="00755B79">
        <w:rPr>
          <w:rFonts w:ascii="Times New Roman" w:eastAsia="Times New Roman" w:hAnsi="Times New Roman" w:cs="Times New Roman"/>
          <w:spacing w:val="-3"/>
          <w:sz w:val="24"/>
          <w:szCs w:val="24"/>
        </w:rPr>
        <w:t>c</w:t>
      </w:r>
      <w:r w:rsidRPr="00755B79">
        <w:rPr>
          <w:rFonts w:ascii="Times New Roman" w:eastAsia="Times New Roman" w:hAnsi="Times New Roman" w:cs="Times New Roman"/>
          <w:sz w:val="24"/>
          <w:szCs w:val="24"/>
        </w:rPr>
        <w:t>t</w:t>
      </w:r>
      <w:r w:rsidRPr="00755B79">
        <w:rPr>
          <w:rFonts w:ascii="Times New Roman" w:eastAsia="Times New Roman" w:hAnsi="Times New Roman" w:cs="Times New Roman"/>
          <w:spacing w:val="-2"/>
          <w:sz w:val="24"/>
          <w:szCs w:val="24"/>
        </w:rPr>
        <w:t>o</w:t>
      </w:r>
      <w:r w:rsidRPr="00755B79">
        <w:rPr>
          <w:rFonts w:ascii="Times New Roman" w:eastAsia="Times New Roman" w:hAnsi="Times New Roman" w:cs="Times New Roman"/>
          <w:sz w:val="24"/>
          <w:szCs w:val="24"/>
        </w:rPr>
        <w:t>r</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pacing w:val="-2"/>
          <w:sz w:val="24"/>
          <w:szCs w:val="24"/>
        </w:rPr>
        <w:t>s</w:t>
      </w:r>
      <w:r w:rsidRPr="00755B79">
        <w:rPr>
          <w:rFonts w:ascii="Times New Roman" w:eastAsia="Times New Roman" w:hAnsi="Times New Roman" w:cs="Times New Roman"/>
          <w:sz w:val="24"/>
          <w:szCs w:val="24"/>
        </w:rPr>
        <w:t>h</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pacing w:val="-2"/>
          <w:sz w:val="24"/>
          <w:szCs w:val="24"/>
        </w:rPr>
        <w:t>l</w:t>
      </w:r>
      <w:r w:rsidRPr="00755B79">
        <w:rPr>
          <w:rFonts w:ascii="Times New Roman" w:eastAsia="Times New Roman" w:hAnsi="Times New Roman" w:cs="Times New Roman"/>
          <w:sz w:val="24"/>
          <w:szCs w:val="24"/>
        </w:rPr>
        <w:t>l</w:t>
      </w:r>
      <w:r w:rsidRPr="00755B79">
        <w:rPr>
          <w:rFonts w:ascii="Times New Roman" w:eastAsia="Times New Roman" w:hAnsi="Times New Roman" w:cs="Times New Roman"/>
          <w:spacing w:val="-2"/>
          <w:sz w:val="24"/>
          <w:szCs w:val="24"/>
        </w:rPr>
        <w:t xml:space="preserve"> </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ssist w</w:t>
      </w:r>
      <w:r w:rsidRPr="00755B79">
        <w:rPr>
          <w:rFonts w:ascii="Times New Roman" w:eastAsia="Times New Roman" w:hAnsi="Times New Roman" w:cs="Times New Roman"/>
          <w:spacing w:val="-2"/>
          <w:sz w:val="24"/>
          <w:szCs w:val="24"/>
        </w:rPr>
        <w:t>i</w:t>
      </w:r>
      <w:r w:rsidRPr="00755B79">
        <w:rPr>
          <w:rFonts w:ascii="Times New Roman" w:eastAsia="Times New Roman" w:hAnsi="Times New Roman" w:cs="Times New Roman"/>
          <w:sz w:val="24"/>
          <w:szCs w:val="24"/>
        </w:rPr>
        <w:t xml:space="preserve">th </w:t>
      </w:r>
      <w:r w:rsidRPr="00755B79">
        <w:rPr>
          <w:rFonts w:ascii="Times New Roman" w:eastAsia="Times New Roman" w:hAnsi="Times New Roman" w:cs="Times New Roman"/>
          <w:spacing w:val="-1"/>
          <w:sz w:val="24"/>
          <w:szCs w:val="24"/>
        </w:rPr>
        <w:t>craf</w:t>
      </w:r>
      <w:r w:rsidRPr="00755B79">
        <w:rPr>
          <w:rFonts w:ascii="Times New Roman" w:eastAsia="Times New Roman" w:hAnsi="Times New Roman" w:cs="Times New Roman"/>
          <w:sz w:val="24"/>
          <w:szCs w:val="24"/>
        </w:rPr>
        <w:t>ti</w:t>
      </w:r>
      <w:r w:rsidRPr="00755B79">
        <w:rPr>
          <w:rFonts w:ascii="Times New Roman" w:eastAsia="Times New Roman" w:hAnsi="Times New Roman" w:cs="Times New Roman"/>
          <w:spacing w:val="2"/>
          <w:sz w:val="24"/>
          <w:szCs w:val="24"/>
        </w:rPr>
        <w:t>n</w:t>
      </w:r>
      <w:r w:rsidRPr="00755B79">
        <w:rPr>
          <w:rFonts w:ascii="Times New Roman" w:eastAsia="Times New Roman" w:hAnsi="Times New Roman" w:cs="Times New Roman"/>
          <w:sz w:val="24"/>
          <w:szCs w:val="24"/>
        </w:rPr>
        <w:t>g</w:t>
      </w:r>
      <w:r w:rsidRPr="00755B79">
        <w:rPr>
          <w:rFonts w:ascii="Times New Roman" w:eastAsia="Times New Roman" w:hAnsi="Times New Roman" w:cs="Times New Roman"/>
          <w:spacing w:val="-2"/>
          <w:sz w:val="24"/>
          <w:szCs w:val="24"/>
        </w:rPr>
        <w:t xml:space="preserve"> </w:t>
      </w:r>
      <w:r w:rsidRPr="00755B79">
        <w:rPr>
          <w:rFonts w:ascii="Times New Roman" w:eastAsia="Times New Roman" w:hAnsi="Times New Roman" w:cs="Times New Roman"/>
          <w:sz w:val="24"/>
          <w:szCs w:val="24"/>
        </w:rPr>
        <w:t>v</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lid</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tion st</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 xml:space="preserve">ps </w:t>
      </w:r>
      <w:r w:rsidRPr="00755B79">
        <w:rPr>
          <w:rFonts w:ascii="Times New Roman" w:eastAsia="Times New Roman" w:hAnsi="Times New Roman" w:cs="Times New Roman"/>
          <w:spacing w:val="-1"/>
          <w:sz w:val="24"/>
          <w:szCs w:val="24"/>
        </w:rPr>
        <w:t>(</w:t>
      </w:r>
      <w:r w:rsidRPr="00755B79">
        <w:rPr>
          <w:rFonts w:ascii="Times New Roman" w:eastAsia="Times New Roman" w:hAnsi="Times New Roman" w:cs="Times New Roman"/>
          <w:sz w:val="24"/>
          <w:szCs w:val="24"/>
        </w:rPr>
        <w:t>both positive</w:t>
      </w:r>
      <w:r w:rsidRPr="00755B79">
        <w:rPr>
          <w:rFonts w:ascii="Times New Roman" w:eastAsia="Times New Roman" w:hAnsi="Times New Roman" w:cs="Times New Roman"/>
          <w:spacing w:val="-1"/>
          <w:sz w:val="24"/>
          <w:szCs w:val="24"/>
        </w:rPr>
        <w:t xml:space="preserve"> a</w:t>
      </w:r>
      <w:r w:rsidRPr="00755B79">
        <w:rPr>
          <w:rFonts w:ascii="Times New Roman" w:eastAsia="Times New Roman" w:hAnsi="Times New Roman" w:cs="Times New Roman"/>
          <w:sz w:val="24"/>
          <w:szCs w:val="24"/>
        </w:rPr>
        <w:t>nd n</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g</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tive</w:t>
      </w:r>
      <w:r>
        <w:rPr>
          <w:rFonts w:ascii="Times New Roman" w:eastAsia="Times New Roman" w:hAnsi="Times New Roman" w:cs="Times New Roman"/>
          <w:sz w:val="24"/>
          <w:szCs w:val="24"/>
        </w:rPr>
        <w:t xml:space="preserve"> </w:t>
      </w:r>
      <w:r w:rsidRPr="007A16A5">
        <w:rPr>
          <w:rFonts w:ascii="Times New Roman" w:eastAsia="Times New Roman" w:hAnsi="Times New Roman" w:cs="Times New Roman"/>
          <w:sz w:val="24"/>
          <w:szCs w:val="24"/>
        </w:rPr>
        <w:t>t</w:t>
      </w:r>
      <w:r w:rsidRPr="007A16A5">
        <w:rPr>
          <w:rFonts w:ascii="Times New Roman" w:eastAsia="Times New Roman" w:hAnsi="Times New Roman" w:cs="Times New Roman"/>
          <w:spacing w:val="-1"/>
          <w:sz w:val="24"/>
          <w:szCs w:val="24"/>
        </w:rPr>
        <w:t>e</w:t>
      </w:r>
      <w:r w:rsidRPr="007A16A5">
        <w:rPr>
          <w:rFonts w:ascii="Times New Roman" w:eastAsia="Times New Roman" w:hAnsi="Times New Roman" w:cs="Times New Roman"/>
          <w:sz w:val="24"/>
          <w:szCs w:val="24"/>
        </w:rPr>
        <w:t>stin</w:t>
      </w:r>
      <w:r w:rsidRPr="007A16A5">
        <w:rPr>
          <w:rFonts w:ascii="Times New Roman" w:eastAsia="Times New Roman" w:hAnsi="Times New Roman" w:cs="Times New Roman"/>
          <w:spacing w:val="-2"/>
          <w:sz w:val="24"/>
          <w:szCs w:val="24"/>
        </w:rPr>
        <w:t>g</w:t>
      </w:r>
      <w:r w:rsidRPr="007A16A5">
        <w:rPr>
          <w:rFonts w:ascii="Times New Roman" w:eastAsia="Times New Roman" w:hAnsi="Times New Roman" w:cs="Times New Roman"/>
          <w:sz w:val="24"/>
          <w:szCs w:val="24"/>
        </w:rPr>
        <w:t xml:space="preserve">) </w:t>
      </w:r>
      <w:r w:rsidRPr="007A16A5">
        <w:rPr>
          <w:rFonts w:ascii="Times New Roman" w:eastAsia="Times New Roman" w:hAnsi="Times New Roman" w:cs="Times New Roman"/>
          <w:spacing w:val="-1"/>
          <w:sz w:val="24"/>
          <w:szCs w:val="24"/>
        </w:rPr>
        <w:t>f</w:t>
      </w:r>
      <w:r w:rsidRPr="007A16A5">
        <w:rPr>
          <w:rFonts w:ascii="Times New Roman" w:eastAsia="Times New Roman" w:hAnsi="Times New Roman" w:cs="Times New Roman"/>
          <w:sz w:val="24"/>
          <w:szCs w:val="24"/>
        </w:rPr>
        <w:t>or</w:t>
      </w:r>
      <w:r w:rsidRPr="007A16A5">
        <w:rPr>
          <w:rFonts w:ascii="Times New Roman" w:eastAsia="Times New Roman" w:hAnsi="Times New Roman" w:cs="Times New Roman"/>
          <w:spacing w:val="-1"/>
          <w:sz w:val="24"/>
          <w:szCs w:val="24"/>
        </w:rPr>
        <w:t xml:space="preserve"> </w:t>
      </w:r>
      <w:r w:rsidRPr="007A16A5">
        <w:rPr>
          <w:rFonts w:ascii="Times New Roman" w:eastAsia="Times New Roman" w:hAnsi="Times New Roman" w:cs="Times New Roman"/>
          <w:sz w:val="24"/>
          <w:szCs w:val="24"/>
        </w:rPr>
        <w:t>us</w:t>
      </w:r>
      <w:r w:rsidRPr="007A16A5">
        <w:rPr>
          <w:rFonts w:ascii="Times New Roman" w:eastAsia="Times New Roman" w:hAnsi="Times New Roman" w:cs="Times New Roman"/>
          <w:spacing w:val="-1"/>
          <w:sz w:val="24"/>
          <w:szCs w:val="24"/>
        </w:rPr>
        <w:t>e</w:t>
      </w:r>
      <w:r w:rsidRPr="007A16A5">
        <w:rPr>
          <w:rFonts w:ascii="Times New Roman" w:eastAsia="Times New Roman" w:hAnsi="Times New Roman" w:cs="Times New Roman"/>
          <w:sz w:val="24"/>
          <w:szCs w:val="24"/>
        </w:rPr>
        <w:t>r</w:t>
      </w:r>
      <w:r w:rsidRPr="007A16A5">
        <w:rPr>
          <w:rFonts w:ascii="Times New Roman" w:eastAsia="Times New Roman" w:hAnsi="Times New Roman" w:cs="Times New Roman"/>
          <w:spacing w:val="2"/>
          <w:sz w:val="24"/>
          <w:szCs w:val="24"/>
        </w:rPr>
        <w:t xml:space="preserve"> </w:t>
      </w:r>
      <w:r w:rsidRPr="007A16A5">
        <w:rPr>
          <w:rFonts w:ascii="Times New Roman" w:eastAsia="Times New Roman" w:hAnsi="Times New Roman" w:cs="Times New Roman"/>
          <w:spacing w:val="-1"/>
          <w:sz w:val="24"/>
          <w:szCs w:val="24"/>
        </w:rPr>
        <w:t>ac</w:t>
      </w:r>
      <w:r w:rsidRPr="007A16A5">
        <w:rPr>
          <w:rFonts w:ascii="Times New Roman" w:eastAsia="Times New Roman" w:hAnsi="Times New Roman" w:cs="Times New Roman"/>
          <w:spacing w:val="1"/>
          <w:sz w:val="24"/>
          <w:szCs w:val="24"/>
        </w:rPr>
        <w:t>c</w:t>
      </w:r>
      <w:r w:rsidRPr="007A16A5">
        <w:rPr>
          <w:rFonts w:ascii="Times New Roman" w:eastAsia="Times New Roman" w:hAnsi="Times New Roman" w:cs="Times New Roman"/>
          <w:spacing w:val="-1"/>
          <w:sz w:val="24"/>
          <w:szCs w:val="24"/>
        </w:rPr>
        <w:t>e</w:t>
      </w:r>
      <w:r w:rsidRPr="007A16A5">
        <w:rPr>
          <w:rFonts w:ascii="Times New Roman" w:eastAsia="Times New Roman" w:hAnsi="Times New Roman" w:cs="Times New Roman"/>
          <w:sz w:val="24"/>
          <w:szCs w:val="24"/>
        </w:rPr>
        <w:t>pt</w:t>
      </w:r>
      <w:r w:rsidRPr="007A16A5">
        <w:rPr>
          <w:rFonts w:ascii="Times New Roman" w:eastAsia="Times New Roman" w:hAnsi="Times New Roman" w:cs="Times New Roman"/>
          <w:spacing w:val="-1"/>
          <w:sz w:val="24"/>
          <w:szCs w:val="24"/>
        </w:rPr>
        <w:t>a</w:t>
      </w:r>
      <w:r w:rsidRPr="007A16A5">
        <w:rPr>
          <w:rFonts w:ascii="Times New Roman" w:eastAsia="Times New Roman" w:hAnsi="Times New Roman" w:cs="Times New Roman"/>
          <w:sz w:val="24"/>
          <w:szCs w:val="24"/>
        </w:rPr>
        <w:t>n</w:t>
      </w:r>
      <w:r w:rsidRPr="007A16A5">
        <w:rPr>
          <w:rFonts w:ascii="Times New Roman" w:eastAsia="Times New Roman" w:hAnsi="Times New Roman" w:cs="Times New Roman"/>
          <w:spacing w:val="1"/>
          <w:sz w:val="24"/>
          <w:szCs w:val="24"/>
        </w:rPr>
        <w:t>c</w:t>
      </w:r>
      <w:r w:rsidRPr="007A16A5">
        <w:rPr>
          <w:rFonts w:ascii="Times New Roman" w:eastAsia="Times New Roman" w:hAnsi="Times New Roman" w:cs="Times New Roman"/>
          <w:sz w:val="24"/>
          <w:szCs w:val="24"/>
        </w:rPr>
        <w:t>e</w:t>
      </w:r>
      <w:r w:rsidRPr="007A16A5">
        <w:rPr>
          <w:rFonts w:ascii="Times New Roman" w:eastAsia="Times New Roman" w:hAnsi="Times New Roman" w:cs="Times New Roman"/>
          <w:spacing w:val="-1"/>
          <w:sz w:val="24"/>
          <w:szCs w:val="24"/>
        </w:rPr>
        <w:t xml:space="preserve"> </w:t>
      </w:r>
      <w:r w:rsidRPr="007A16A5">
        <w:rPr>
          <w:rFonts w:ascii="Times New Roman" w:eastAsia="Times New Roman" w:hAnsi="Times New Roman" w:cs="Times New Roman"/>
          <w:sz w:val="24"/>
          <w:szCs w:val="24"/>
        </w:rPr>
        <w:t>t</w:t>
      </w:r>
      <w:r w:rsidRPr="007A16A5">
        <w:rPr>
          <w:rFonts w:ascii="Times New Roman" w:eastAsia="Times New Roman" w:hAnsi="Times New Roman" w:cs="Times New Roman"/>
          <w:spacing w:val="-1"/>
          <w:sz w:val="24"/>
          <w:szCs w:val="24"/>
        </w:rPr>
        <w:t>e</w:t>
      </w:r>
      <w:r w:rsidRPr="007A16A5">
        <w:rPr>
          <w:rFonts w:ascii="Times New Roman" w:eastAsia="Times New Roman" w:hAnsi="Times New Roman" w:cs="Times New Roman"/>
          <w:sz w:val="24"/>
          <w:szCs w:val="24"/>
        </w:rPr>
        <w:t>sting</w:t>
      </w:r>
      <w:r w:rsidRPr="007A16A5">
        <w:rPr>
          <w:rFonts w:ascii="Times New Roman" w:eastAsia="Times New Roman" w:hAnsi="Times New Roman" w:cs="Times New Roman"/>
          <w:spacing w:val="-2"/>
          <w:sz w:val="24"/>
          <w:szCs w:val="24"/>
        </w:rPr>
        <w:t xml:space="preserve"> </w:t>
      </w:r>
      <w:r w:rsidRPr="007A16A5">
        <w:rPr>
          <w:rFonts w:ascii="Times New Roman" w:eastAsia="Times New Roman" w:hAnsi="Times New Roman" w:cs="Times New Roman"/>
          <w:sz w:val="24"/>
          <w:szCs w:val="24"/>
        </w:rPr>
        <w:t xml:space="preserve">on </w:t>
      </w:r>
      <w:r w:rsidRPr="007A16A5">
        <w:rPr>
          <w:rFonts w:ascii="Times New Roman" w:eastAsia="Times New Roman" w:hAnsi="Times New Roman" w:cs="Times New Roman"/>
          <w:spacing w:val="-1"/>
          <w:sz w:val="24"/>
          <w:szCs w:val="24"/>
        </w:rPr>
        <w:t>a</w:t>
      </w:r>
      <w:r w:rsidRPr="007A16A5">
        <w:rPr>
          <w:rFonts w:ascii="Times New Roman" w:eastAsia="Times New Roman" w:hAnsi="Times New Roman" w:cs="Times New Roman"/>
          <w:sz w:val="24"/>
          <w:szCs w:val="24"/>
        </w:rPr>
        <w:t>n</w:t>
      </w:r>
      <w:r w:rsidRPr="007A16A5">
        <w:rPr>
          <w:rFonts w:ascii="Times New Roman" w:eastAsia="Times New Roman" w:hAnsi="Times New Roman" w:cs="Times New Roman"/>
          <w:spacing w:val="2"/>
          <w:sz w:val="24"/>
          <w:szCs w:val="24"/>
        </w:rPr>
        <w:t xml:space="preserve"> </w:t>
      </w:r>
      <w:r w:rsidRPr="007A16A5">
        <w:rPr>
          <w:rFonts w:ascii="Times New Roman" w:eastAsia="Times New Roman" w:hAnsi="Times New Roman" w:cs="Times New Roman"/>
          <w:spacing w:val="-1"/>
          <w:sz w:val="24"/>
          <w:szCs w:val="24"/>
        </w:rPr>
        <w:t>a</w:t>
      </w:r>
      <w:r w:rsidRPr="007A16A5">
        <w:rPr>
          <w:rFonts w:ascii="Times New Roman" w:eastAsia="Times New Roman" w:hAnsi="Times New Roman" w:cs="Times New Roman"/>
          <w:sz w:val="24"/>
          <w:szCs w:val="24"/>
        </w:rPr>
        <w:t>s n</w:t>
      </w:r>
      <w:r w:rsidRPr="007A16A5">
        <w:rPr>
          <w:rFonts w:ascii="Times New Roman" w:eastAsia="Times New Roman" w:hAnsi="Times New Roman" w:cs="Times New Roman"/>
          <w:spacing w:val="-1"/>
          <w:sz w:val="24"/>
          <w:szCs w:val="24"/>
        </w:rPr>
        <w:t>e</w:t>
      </w:r>
      <w:r w:rsidRPr="007A16A5">
        <w:rPr>
          <w:rFonts w:ascii="Times New Roman" w:eastAsia="Times New Roman" w:hAnsi="Times New Roman" w:cs="Times New Roman"/>
          <w:spacing w:val="1"/>
          <w:sz w:val="24"/>
          <w:szCs w:val="24"/>
        </w:rPr>
        <w:t>e</w:t>
      </w:r>
      <w:r w:rsidRPr="007A16A5">
        <w:rPr>
          <w:rFonts w:ascii="Times New Roman" w:eastAsia="Times New Roman" w:hAnsi="Times New Roman" w:cs="Times New Roman"/>
          <w:sz w:val="24"/>
          <w:szCs w:val="24"/>
        </w:rPr>
        <w:t>d</w:t>
      </w:r>
      <w:r w:rsidRPr="007A16A5">
        <w:rPr>
          <w:rFonts w:ascii="Times New Roman" w:eastAsia="Times New Roman" w:hAnsi="Times New Roman" w:cs="Times New Roman"/>
          <w:spacing w:val="-1"/>
          <w:sz w:val="24"/>
          <w:szCs w:val="24"/>
        </w:rPr>
        <w:t>e</w:t>
      </w:r>
      <w:r w:rsidRPr="007A16A5">
        <w:rPr>
          <w:rFonts w:ascii="Times New Roman" w:eastAsia="Times New Roman" w:hAnsi="Times New Roman" w:cs="Times New Roman"/>
          <w:sz w:val="24"/>
          <w:szCs w:val="24"/>
        </w:rPr>
        <w:t>d b</w:t>
      </w:r>
      <w:r w:rsidRPr="007A16A5">
        <w:rPr>
          <w:rFonts w:ascii="Times New Roman" w:eastAsia="Times New Roman" w:hAnsi="Times New Roman" w:cs="Times New Roman"/>
          <w:spacing w:val="-1"/>
          <w:sz w:val="24"/>
          <w:szCs w:val="24"/>
        </w:rPr>
        <w:t>a</w:t>
      </w:r>
      <w:r w:rsidRPr="007A16A5">
        <w:rPr>
          <w:rFonts w:ascii="Times New Roman" w:eastAsia="Times New Roman" w:hAnsi="Times New Roman" w:cs="Times New Roman"/>
          <w:sz w:val="24"/>
          <w:szCs w:val="24"/>
        </w:rPr>
        <w:t>sis.</w:t>
      </w:r>
    </w:p>
    <w:p w14:paraId="1F0304DA" w14:textId="77777777" w:rsidR="00B639C5" w:rsidRPr="00122130" w:rsidRDefault="00B639C5" w:rsidP="00B639C5">
      <w:pPr>
        <w:pStyle w:val="ListParagraph"/>
        <w:numPr>
          <w:ilvl w:val="0"/>
          <w:numId w:val="5"/>
        </w:numPr>
        <w:spacing w:after="0" w:line="240" w:lineRule="auto"/>
        <w:ind w:right="-20"/>
        <w:rPr>
          <w:rFonts w:ascii="Times New Roman" w:eastAsia="Cambria" w:hAnsi="Times New Roman" w:cs="Times New Roman"/>
          <w:sz w:val="24"/>
          <w:szCs w:val="24"/>
        </w:rPr>
      </w:pPr>
      <w:r w:rsidRPr="00122130">
        <w:rPr>
          <w:rFonts w:ascii="Times New Roman" w:eastAsia="Times New Roman" w:hAnsi="Times New Roman" w:cs="Times New Roman"/>
          <w:sz w:val="24"/>
          <w:szCs w:val="24"/>
        </w:rPr>
        <w:t>Contractor shall perform security scans and automated testing with each build to support ongoing authorization and continuously improved security posture.</w:t>
      </w:r>
    </w:p>
    <w:p w14:paraId="51DDD1C5" w14:textId="77777777" w:rsidR="00B639C5" w:rsidRDefault="00B639C5" w:rsidP="00B639C5">
      <w:pPr>
        <w:pStyle w:val="ListParagraph"/>
        <w:spacing w:after="0" w:line="240" w:lineRule="auto"/>
        <w:ind w:left="840" w:right="-20"/>
        <w:rPr>
          <w:rFonts w:ascii="Times New Roman" w:eastAsia="Cambria" w:hAnsi="Times New Roman" w:cs="Times New Roman"/>
          <w:b/>
          <w:bCs/>
          <w:color w:val="0070C0"/>
          <w:spacing w:val="-1"/>
          <w:sz w:val="24"/>
          <w:szCs w:val="24"/>
        </w:rPr>
      </w:pPr>
    </w:p>
    <w:p w14:paraId="45C563B5" w14:textId="77777777" w:rsidR="00B639C5" w:rsidRPr="00122130" w:rsidRDefault="00B639C5" w:rsidP="00B639C5">
      <w:pPr>
        <w:pStyle w:val="ListParagraph"/>
        <w:spacing w:after="0" w:line="240" w:lineRule="auto"/>
        <w:ind w:left="0" w:right="-20"/>
        <w:rPr>
          <w:rFonts w:ascii="Times New Roman" w:eastAsia="Cambria" w:hAnsi="Times New Roman" w:cs="Times New Roman"/>
          <w:sz w:val="24"/>
          <w:szCs w:val="24"/>
        </w:rPr>
      </w:pPr>
      <w:r>
        <w:rPr>
          <w:rFonts w:ascii="Times New Roman" w:eastAsia="Cambria" w:hAnsi="Times New Roman" w:cs="Times New Roman"/>
          <w:b/>
          <w:bCs/>
          <w:color w:val="44546A" w:themeColor="text2"/>
          <w:spacing w:val="-1"/>
          <w:sz w:val="24"/>
          <w:szCs w:val="24"/>
        </w:rPr>
        <w:t>3</w:t>
      </w:r>
      <w:r w:rsidRPr="00122130">
        <w:rPr>
          <w:rFonts w:ascii="Times New Roman" w:eastAsia="Cambria" w:hAnsi="Times New Roman" w:cs="Times New Roman"/>
          <w:b/>
          <w:bCs/>
          <w:color w:val="44546A" w:themeColor="text2"/>
          <w:spacing w:val="-1"/>
          <w:sz w:val="24"/>
          <w:szCs w:val="24"/>
        </w:rPr>
        <w:t>.6</w:t>
      </w:r>
      <w:r w:rsidRPr="00122130">
        <w:rPr>
          <w:rFonts w:ascii="Times New Roman" w:eastAsia="Cambria" w:hAnsi="Times New Roman" w:cs="Times New Roman"/>
          <w:b/>
          <w:bCs/>
          <w:color w:val="44546A" w:themeColor="text2"/>
          <w:spacing w:val="-2"/>
          <w:sz w:val="24"/>
          <w:szCs w:val="24"/>
        </w:rPr>
        <w:tab/>
        <w:t xml:space="preserve">Program Management and </w:t>
      </w:r>
      <w:r w:rsidRPr="00122130">
        <w:rPr>
          <w:rFonts w:ascii="Times New Roman" w:eastAsia="Cambria" w:hAnsi="Times New Roman" w:cs="Times New Roman"/>
          <w:b/>
          <w:bCs/>
          <w:color w:val="44546A" w:themeColor="text2"/>
          <w:sz w:val="24"/>
          <w:szCs w:val="24"/>
        </w:rPr>
        <w:t>A</w:t>
      </w:r>
      <w:r w:rsidRPr="00122130">
        <w:rPr>
          <w:rFonts w:ascii="Times New Roman" w:eastAsia="Cambria" w:hAnsi="Times New Roman" w:cs="Times New Roman"/>
          <w:b/>
          <w:bCs/>
          <w:color w:val="44546A" w:themeColor="text2"/>
          <w:spacing w:val="1"/>
          <w:sz w:val="24"/>
          <w:szCs w:val="24"/>
        </w:rPr>
        <w:t>d</w:t>
      </w:r>
      <w:r w:rsidRPr="00122130">
        <w:rPr>
          <w:rFonts w:ascii="Times New Roman" w:eastAsia="Cambria" w:hAnsi="Times New Roman" w:cs="Times New Roman"/>
          <w:b/>
          <w:bCs/>
          <w:color w:val="44546A" w:themeColor="text2"/>
          <w:sz w:val="24"/>
          <w:szCs w:val="24"/>
        </w:rPr>
        <w:t>m</w:t>
      </w:r>
      <w:r w:rsidRPr="00122130">
        <w:rPr>
          <w:rFonts w:ascii="Times New Roman" w:eastAsia="Cambria" w:hAnsi="Times New Roman" w:cs="Times New Roman"/>
          <w:b/>
          <w:bCs/>
          <w:color w:val="44546A" w:themeColor="text2"/>
          <w:spacing w:val="-1"/>
          <w:sz w:val="24"/>
          <w:szCs w:val="24"/>
        </w:rPr>
        <w:t>i</w:t>
      </w:r>
      <w:r w:rsidRPr="00122130">
        <w:rPr>
          <w:rFonts w:ascii="Times New Roman" w:eastAsia="Cambria" w:hAnsi="Times New Roman" w:cs="Times New Roman"/>
          <w:b/>
          <w:bCs/>
          <w:color w:val="44546A" w:themeColor="text2"/>
          <w:spacing w:val="1"/>
          <w:sz w:val="24"/>
          <w:szCs w:val="24"/>
        </w:rPr>
        <w:t>n</w:t>
      </w:r>
      <w:r w:rsidRPr="00122130">
        <w:rPr>
          <w:rFonts w:ascii="Times New Roman" w:eastAsia="Cambria" w:hAnsi="Times New Roman" w:cs="Times New Roman"/>
          <w:b/>
          <w:bCs/>
          <w:color w:val="44546A" w:themeColor="text2"/>
          <w:spacing w:val="-1"/>
          <w:sz w:val="24"/>
          <w:szCs w:val="24"/>
        </w:rPr>
        <w:t>i</w:t>
      </w:r>
      <w:r w:rsidRPr="00122130">
        <w:rPr>
          <w:rFonts w:ascii="Times New Roman" w:eastAsia="Cambria" w:hAnsi="Times New Roman" w:cs="Times New Roman"/>
          <w:b/>
          <w:bCs/>
          <w:color w:val="44546A" w:themeColor="text2"/>
          <w:sz w:val="24"/>
          <w:szCs w:val="24"/>
        </w:rPr>
        <w:t>s</w:t>
      </w:r>
      <w:r w:rsidRPr="00122130">
        <w:rPr>
          <w:rFonts w:ascii="Times New Roman" w:eastAsia="Cambria" w:hAnsi="Times New Roman" w:cs="Times New Roman"/>
          <w:b/>
          <w:bCs/>
          <w:color w:val="44546A" w:themeColor="text2"/>
          <w:spacing w:val="1"/>
          <w:sz w:val="24"/>
          <w:szCs w:val="24"/>
        </w:rPr>
        <w:t>t</w:t>
      </w:r>
      <w:r w:rsidRPr="00122130">
        <w:rPr>
          <w:rFonts w:ascii="Times New Roman" w:eastAsia="Cambria" w:hAnsi="Times New Roman" w:cs="Times New Roman"/>
          <w:b/>
          <w:bCs/>
          <w:color w:val="44546A" w:themeColor="text2"/>
          <w:sz w:val="24"/>
          <w:szCs w:val="24"/>
        </w:rPr>
        <w:t>r</w:t>
      </w:r>
      <w:r w:rsidRPr="00122130">
        <w:rPr>
          <w:rFonts w:ascii="Times New Roman" w:eastAsia="Cambria" w:hAnsi="Times New Roman" w:cs="Times New Roman"/>
          <w:b/>
          <w:bCs/>
          <w:color w:val="44546A" w:themeColor="text2"/>
          <w:spacing w:val="1"/>
          <w:sz w:val="24"/>
          <w:szCs w:val="24"/>
        </w:rPr>
        <w:t>at</w:t>
      </w:r>
      <w:r w:rsidRPr="00122130">
        <w:rPr>
          <w:rFonts w:ascii="Times New Roman" w:eastAsia="Cambria" w:hAnsi="Times New Roman" w:cs="Times New Roman"/>
          <w:b/>
          <w:bCs/>
          <w:color w:val="44546A" w:themeColor="text2"/>
          <w:spacing w:val="-1"/>
          <w:sz w:val="24"/>
          <w:szCs w:val="24"/>
        </w:rPr>
        <w:t>i</w:t>
      </w:r>
      <w:r w:rsidRPr="00122130">
        <w:rPr>
          <w:rFonts w:ascii="Times New Roman" w:eastAsia="Cambria" w:hAnsi="Times New Roman" w:cs="Times New Roman"/>
          <w:b/>
          <w:bCs/>
          <w:color w:val="44546A" w:themeColor="text2"/>
          <w:sz w:val="24"/>
          <w:szCs w:val="24"/>
        </w:rPr>
        <w:t>ve</w:t>
      </w:r>
      <w:r w:rsidRPr="00122130">
        <w:rPr>
          <w:rFonts w:ascii="Times New Roman" w:eastAsia="Cambria" w:hAnsi="Times New Roman" w:cs="Times New Roman"/>
          <w:b/>
          <w:bCs/>
          <w:color w:val="44546A" w:themeColor="text2"/>
          <w:spacing w:val="-5"/>
          <w:sz w:val="24"/>
          <w:szCs w:val="24"/>
        </w:rPr>
        <w:t xml:space="preserve"> </w:t>
      </w:r>
      <w:r w:rsidRPr="00122130">
        <w:rPr>
          <w:rFonts w:ascii="Times New Roman" w:eastAsia="Cambria" w:hAnsi="Times New Roman" w:cs="Times New Roman"/>
          <w:b/>
          <w:bCs/>
          <w:color w:val="44546A" w:themeColor="text2"/>
          <w:sz w:val="24"/>
          <w:szCs w:val="24"/>
        </w:rPr>
        <w:t>Ac</w:t>
      </w:r>
      <w:r w:rsidRPr="00122130">
        <w:rPr>
          <w:rFonts w:ascii="Times New Roman" w:eastAsia="Cambria" w:hAnsi="Times New Roman" w:cs="Times New Roman"/>
          <w:b/>
          <w:bCs/>
          <w:color w:val="44546A" w:themeColor="text2"/>
          <w:spacing w:val="1"/>
          <w:sz w:val="24"/>
          <w:szCs w:val="24"/>
        </w:rPr>
        <w:t>t</w:t>
      </w:r>
      <w:r w:rsidRPr="00122130">
        <w:rPr>
          <w:rFonts w:ascii="Times New Roman" w:eastAsia="Cambria" w:hAnsi="Times New Roman" w:cs="Times New Roman"/>
          <w:b/>
          <w:bCs/>
          <w:color w:val="44546A" w:themeColor="text2"/>
          <w:spacing w:val="-1"/>
          <w:sz w:val="24"/>
          <w:szCs w:val="24"/>
        </w:rPr>
        <w:t>i</w:t>
      </w:r>
      <w:r w:rsidRPr="00122130">
        <w:rPr>
          <w:rFonts w:ascii="Times New Roman" w:eastAsia="Cambria" w:hAnsi="Times New Roman" w:cs="Times New Roman"/>
          <w:b/>
          <w:bCs/>
          <w:color w:val="44546A" w:themeColor="text2"/>
          <w:sz w:val="24"/>
          <w:szCs w:val="24"/>
        </w:rPr>
        <w:t>v</w:t>
      </w:r>
      <w:r w:rsidRPr="00122130">
        <w:rPr>
          <w:rFonts w:ascii="Times New Roman" w:eastAsia="Cambria" w:hAnsi="Times New Roman" w:cs="Times New Roman"/>
          <w:b/>
          <w:bCs/>
          <w:color w:val="44546A" w:themeColor="text2"/>
          <w:spacing w:val="-1"/>
          <w:sz w:val="24"/>
          <w:szCs w:val="24"/>
        </w:rPr>
        <w:t>i</w:t>
      </w:r>
      <w:r w:rsidRPr="00122130">
        <w:rPr>
          <w:rFonts w:ascii="Times New Roman" w:eastAsia="Cambria" w:hAnsi="Times New Roman" w:cs="Times New Roman"/>
          <w:b/>
          <w:bCs/>
          <w:color w:val="44546A" w:themeColor="text2"/>
          <w:spacing w:val="1"/>
          <w:sz w:val="24"/>
          <w:szCs w:val="24"/>
        </w:rPr>
        <w:t>t</w:t>
      </w:r>
      <w:r w:rsidRPr="00122130">
        <w:rPr>
          <w:rFonts w:ascii="Times New Roman" w:eastAsia="Cambria" w:hAnsi="Times New Roman" w:cs="Times New Roman"/>
          <w:b/>
          <w:bCs/>
          <w:color w:val="44546A" w:themeColor="text2"/>
          <w:spacing w:val="-1"/>
          <w:sz w:val="24"/>
          <w:szCs w:val="24"/>
        </w:rPr>
        <w:t>i</w:t>
      </w:r>
      <w:r w:rsidRPr="00122130">
        <w:rPr>
          <w:rFonts w:ascii="Times New Roman" w:eastAsia="Cambria" w:hAnsi="Times New Roman" w:cs="Times New Roman"/>
          <w:b/>
          <w:bCs/>
          <w:color w:val="44546A" w:themeColor="text2"/>
          <w:sz w:val="24"/>
          <w:szCs w:val="24"/>
        </w:rPr>
        <w:t>es</w:t>
      </w:r>
    </w:p>
    <w:p w14:paraId="408EFB3C" w14:textId="77777777" w:rsidR="00B639C5" w:rsidRPr="00755B79" w:rsidRDefault="00B639C5" w:rsidP="00B639C5">
      <w:pPr>
        <w:spacing w:before="4" w:after="0" w:line="240" w:lineRule="auto"/>
        <w:rPr>
          <w:rFonts w:ascii="Times New Roman" w:hAnsi="Times New Roman" w:cs="Times New Roman"/>
          <w:sz w:val="24"/>
          <w:szCs w:val="24"/>
        </w:rPr>
      </w:pPr>
    </w:p>
    <w:p w14:paraId="4848F687" w14:textId="77777777" w:rsidR="00B639C5" w:rsidRDefault="00B639C5" w:rsidP="00B639C5">
      <w:pPr>
        <w:pStyle w:val="ListParagraph"/>
        <w:numPr>
          <w:ilvl w:val="0"/>
          <w:numId w:val="6"/>
        </w:numPr>
        <w:spacing w:after="0" w:line="240" w:lineRule="auto"/>
        <w:ind w:right="596"/>
        <w:rPr>
          <w:rFonts w:ascii="Times New Roman" w:eastAsia="Times New Roman" w:hAnsi="Times New Roman" w:cs="Times New Roman"/>
          <w:sz w:val="24"/>
          <w:szCs w:val="24"/>
        </w:rPr>
      </w:pPr>
      <w:r w:rsidRPr="007A7EDF">
        <w:rPr>
          <w:rFonts w:ascii="Times New Roman" w:eastAsia="Times New Roman" w:hAnsi="Times New Roman" w:cs="Times New Roman"/>
          <w:sz w:val="24"/>
          <w:szCs w:val="24"/>
        </w:rPr>
        <w:lastRenderedPageBreak/>
        <w:t>The</w:t>
      </w:r>
      <w:r w:rsidRPr="007A7EDF">
        <w:rPr>
          <w:rFonts w:ascii="Times New Roman" w:eastAsia="Times New Roman" w:hAnsi="Times New Roman" w:cs="Times New Roman"/>
          <w:spacing w:val="-1"/>
          <w:sz w:val="24"/>
          <w:szCs w:val="24"/>
        </w:rPr>
        <w:t xml:space="preserve"> c</w:t>
      </w:r>
      <w:r w:rsidRPr="007A7EDF">
        <w:rPr>
          <w:rFonts w:ascii="Times New Roman" w:eastAsia="Times New Roman" w:hAnsi="Times New Roman" w:cs="Times New Roman"/>
          <w:sz w:val="24"/>
          <w:szCs w:val="24"/>
        </w:rPr>
        <w:t>ont</w:t>
      </w:r>
      <w:r w:rsidRPr="007A7EDF">
        <w:rPr>
          <w:rFonts w:ascii="Times New Roman" w:eastAsia="Times New Roman" w:hAnsi="Times New Roman" w:cs="Times New Roman"/>
          <w:spacing w:val="-1"/>
          <w:sz w:val="24"/>
          <w:szCs w:val="24"/>
        </w:rPr>
        <w:t>r</w:t>
      </w:r>
      <w:r w:rsidRPr="007A7EDF">
        <w:rPr>
          <w:rFonts w:ascii="Times New Roman" w:eastAsia="Times New Roman" w:hAnsi="Times New Roman" w:cs="Times New Roman"/>
          <w:spacing w:val="1"/>
          <w:sz w:val="24"/>
          <w:szCs w:val="24"/>
        </w:rPr>
        <w:t>a</w:t>
      </w:r>
      <w:r w:rsidRPr="007A7EDF">
        <w:rPr>
          <w:rFonts w:ascii="Times New Roman" w:eastAsia="Times New Roman" w:hAnsi="Times New Roman" w:cs="Times New Roman"/>
          <w:spacing w:val="-1"/>
          <w:sz w:val="24"/>
          <w:szCs w:val="24"/>
        </w:rPr>
        <w:t>c</w:t>
      </w:r>
      <w:r w:rsidRPr="007A7EDF">
        <w:rPr>
          <w:rFonts w:ascii="Times New Roman" w:eastAsia="Times New Roman" w:hAnsi="Times New Roman" w:cs="Times New Roman"/>
          <w:sz w:val="24"/>
          <w:szCs w:val="24"/>
        </w:rPr>
        <w:t>tor</w:t>
      </w:r>
      <w:r w:rsidRPr="007A7EDF">
        <w:rPr>
          <w:rFonts w:ascii="Times New Roman" w:eastAsia="Times New Roman" w:hAnsi="Times New Roman" w:cs="Times New Roman"/>
          <w:spacing w:val="-1"/>
          <w:sz w:val="24"/>
          <w:szCs w:val="24"/>
        </w:rPr>
        <w:t xml:space="preserve"> </w:t>
      </w:r>
      <w:r w:rsidRPr="007A7EDF">
        <w:rPr>
          <w:rFonts w:ascii="Times New Roman" w:eastAsia="Times New Roman" w:hAnsi="Times New Roman" w:cs="Times New Roman"/>
          <w:sz w:val="24"/>
          <w:szCs w:val="24"/>
        </w:rPr>
        <w:t>sh</w:t>
      </w:r>
      <w:r w:rsidRPr="007A7EDF">
        <w:rPr>
          <w:rFonts w:ascii="Times New Roman" w:eastAsia="Times New Roman" w:hAnsi="Times New Roman" w:cs="Times New Roman"/>
          <w:spacing w:val="-1"/>
          <w:sz w:val="24"/>
          <w:szCs w:val="24"/>
        </w:rPr>
        <w:t>a</w:t>
      </w:r>
      <w:r w:rsidRPr="007A7EDF">
        <w:rPr>
          <w:rFonts w:ascii="Times New Roman" w:eastAsia="Times New Roman" w:hAnsi="Times New Roman" w:cs="Times New Roman"/>
          <w:sz w:val="24"/>
          <w:szCs w:val="24"/>
        </w:rPr>
        <w:t>ll p</w:t>
      </w:r>
      <w:r w:rsidRPr="007A7EDF">
        <w:rPr>
          <w:rFonts w:ascii="Times New Roman" w:eastAsia="Times New Roman" w:hAnsi="Times New Roman" w:cs="Times New Roman"/>
          <w:spacing w:val="-1"/>
          <w:sz w:val="24"/>
          <w:szCs w:val="24"/>
        </w:rPr>
        <w:t>r</w:t>
      </w:r>
      <w:r w:rsidRPr="007A7EDF">
        <w:rPr>
          <w:rFonts w:ascii="Times New Roman" w:eastAsia="Times New Roman" w:hAnsi="Times New Roman" w:cs="Times New Roman"/>
          <w:sz w:val="24"/>
          <w:szCs w:val="24"/>
        </w:rPr>
        <w:t>o</w:t>
      </w:r>
      <w:r w:rsidRPr="007A7EDF">
        <w:rPr>
          <w:rFonts w:ascii="Times New Roman" w:eastAsia="Times New Roman" w:hAnsi="Times New Roman" w:cs="Times New Roman"/>
          <w:spacing w:val="2"/>
          <w:sz w:val="24"/>
          <w:szCs w:val="24"/>
        </w:rPr>
        <w:t>v</w:t>
      </w:r>
      <w:r w:rsidRPr="007A7EDF">
        <w:rPr>
          <w:rFonts w:ascii="Times New Roman" w:eastAsia="Times New Roman" w:hAnsi="Times New Roman" w:cs="Times New Roman"/>
          <w:sz w:val="24"/>
          <w:szCs w:val="24"/>
        </w:rPr>
        <w:t>ide</w:t>
      </w:r>
      <w:r w:rsidRPr="007A7EDF">
        <w:rPr>
          <w:rFonts w:ascii="Times New Roman" w:eastAsia="Times New Roman" w:hAnsi="Times New Roman" w:cs="Times New Roman"/>
          <w:spacing w:val="-1"/>
          <w:sz w:val="24"/>
          <w:szCs w:val="24"/>
        </w:rPr>
        <w:t xml:space="preserve"> </w:t>
      </w:r>
      <w:r w:rsidRPr="007A7EDF">
        <w:rPr>
          <w:rFonts w:ascii="Times New Roman" w:eastAsia="Times New Roman" w:hAnsi="Times New Roman" w:cs="Times New Roman"/>
          <w:spacing w:val="2"/>
          <w:sz w:val="24"/>
          <w:szCs w:val="24"/>
        </w:rPr>
        <w:t>r</w:t>
      </w:r>
      <w:r w:rsidRPr="007A7EDF">
        <w:rPr>
          <w:rFonts w:ascii="Times New Roman" w:eastAsia="Times New Roman" w:hAnsi="Times New Roman" w:cs="Times New Roman"/>
          <w:spacing w:val="-1"/>
          <w:sz w:val="24"/>
          <w:szCs w:val="24"/>
        </w:rPr>
        <w:t>e</w:t>
      </w:r>
      <w:r w:rsidRPr="007A7EDF">
        <w:rPr>
          <w:rFonts w:ascii="Times New Roman" w:eastAsia="Times New Roman" w:hAnsi="Times New Roman" w:cs="Times New Roman"/>
          <w:sz w:val="24"/>
          <w:szCs w:val="24"/>
        </w:rPr>
        <w:t>po</w:t>
      </w:r>
      <w:r w:rsidRPr="007A7EDF">
        <w:rPr>
          <w:rFonts w:ascii="Times New Roman" w:eastAsia="Times New Roman" w:hAnsi="Times New Roman" w:cs="Times New Roman"/>
          <w:spacing w:val="-1"/>
          <w:sz w:val="24"/>
          <w:szCs w:val="24"/>
        </w:rPr>
        <w:t>r</w:t>
      </w:r>
      <w:r w:rsidRPr="007A7EDF">
        <w:rPr>
          <w:rFonts w:ascii="Times New Roman" w:eastAsia="Times New Roman" w:hAnsi="Times New Roman" w:cs="Times New Roman"/>
          <w:sz w:val="24"/>
          <w:szCs w:val="24"/>
        </w:rPr>
        <w:t>ts such as status briefings th</w:t>
      </w:r>
      <w:r w:rsidRPr="007A7EDF">
        <w:rPr>
          <w:rFonts w:ascii="Times New Roman" w:eastAsia="Times New Roman" w:hAnsi="Times New Roman" w:cs="Times New Roman"/>
          <w:spacing w:val="-1"/>
          <w:sz w:val="24"/>
          <w:szCs w:val="24"/>
        </w:rPr>
        <w:t>a</w:t>
      </w:r>
      <w:r w:rsidRPr="007A7EDF">
        <w:rPr>
          <w:rFonts w:ascii="Times New Roman" w:eastAsia="Times New Roman" w:hAnsi="Times New Roman" w:cs="Times New Roman"/>
          <w:sz w:val="24"/>
          <w:szCs w:val="24"/>
        </w:rPr>
        <w:t>t suppo</w:t>
      </w:r>
      <w:r w:rsidRPr="007A7EDF">
        <w:rPr>
          <w:rFonts w:ascii="Times New Roman" w:eastAsia="Times New Roman" w:hAnsi="Times New Roman" w:cs="Times New Roman"/>
          <w:spacing w:val="-1"/>
          <w:sz w:val="24"/>
          <w:szCs w:val="24"/>
        </w:rPr>
        <w:t>r</w:t>
      </w:r>
      <w:r w:rsidRPr="007A7EDF">
        <w:rPr>
          <w:rFonts w:ascii="Times New Roman" w:eastAsia="Times New Roman" w:hAnsi="Times New Roman" w:cs="Times New Roman"/>
          <w:sz w:val="24"/>
          <w:szCs w:val="24"/>
        </w:rPr>
        <w:t>t t</w:t>
      </w:r>
      <w:r w:rsidRPr="007A7EDF">
        <w:rPr>
          <w:rFonts w:ascii="Times New Roman" w:eastAsia="Times New Roman" w:hAnsi="Times New Roman" w:cs="Times New Roman"/>
          <w:spacing w:val="-1"/>
          <w:sz w:val="24"/>
          <w:szCs w:val="24"/>
        </w:rPr>
        <w:t>a</w:t>
      </w:r>
      <w:r w:rsidRPr="007A7EDF">
        <w:rPr>
          <w:rFonts w:ascii="Times New Roman" w:eastAsia="Times New Roman" w:hAnsi="Times New Roman" w:cs="Times New Roman"/>
          <w:sz w:val="24"/>
          <w:szCs w:val="24"/>
        </w:rPr>
        <w:t>sk o</w:t>
      </w:r>
      <w:r w:rsidRPr="007A7EDF">
        <w:rPr>
          <w:rFonts w:ascii="Times New Roman" w:eastAsia="Times New Roman" w:hAnsi="Times New Roman" w:cs="Times New Roman"/>
          <w:spacing w:val="-1"/>
          <w:sz w:val="24"/>
          <w:szCs w:val="24"/>
        </w:rPr>
        <w:t>r</w:t>
      </w:r>
      <w:r w:rsidRPr="007A7EDF">
        <w:rPr>
          <w:rFonts w:ascii="Times New Roman" w:eastAsia="Times New Roman" w:hAnsi="Times New Roman" w:cs="Times New Roman"/>
          <w:sz w:val="24"/>
          <w:szCs w:val="24"/>
        </w:rPr>
        <w:t>d</w:t>
      </w:r>
      <w:r w:rsidRPr="007A7EDF">
        <w:rPr>
          <w:rFonts w:ascii="Times New Roman" w:eastAsia="Times New Roman" w:hAnsi="Times New Roman" w:cs="Times New Roman"/>
          <w:spacing w:val="-1"/>
          <w:sz w:val="24"/>
          <w:szCs w:val="24"/>
        </w:rPr>
        <w:t>e</w:t>
      </w:r>
      <w:r w:rsidRPr="007A7EDF">
        <w:rPr>
          <w:rFonts w:ascii="Times New Roman" w:eastAsia="Times New Roman" w:hAnsi="Times New Roman" w:cs="Times New Roman"/>
          <w:sz w:val="24"/>
          <w:szCs w:val="24"/>
        </w:rPr>
        <w:t>r</w:t>
      </w:r>
      <w:r w:rsidRPr="007A7EDF">
        <w:rPr>
          <w:rFonts w:ascii="Times New Roman" w:eastAsia="Times New Roman" w:hAnsi="Times New Roman" w:cs="Times New Roman"/>
          <w:spacing w:val="-1"/>
          <w:sz w:val="24"/>
          <w:szCs w:val="24"/>
        </w:rPr>
        <w:t xml:space="preserve"> </w:t>
      </w:r>
      <w:r w:rsidRPr="007A7EDF">
        <w:rPr>
          <w:rFonts w:ascii="Times New Roman" w:eastAsia="Times New Roman" w:hAnsi="Times New Roman" w:cs="Times New Roman"/>
          <w:sz w:val="24"/>
          <w:szCs w:val="24"/>
        </w:rPr>
        <w:t>m</w:t>
      </w:r>
      <w:r w:rsidRPr="007A7EDF">
        <w:rPr>
          <w:rFonts w:ascii="Times New Roman" w:eastAsia="Times New Roman" w:hAnsi="Times New Roman" w:cs="Times New Roman"/>
          <w:spacing w:val="-1"/>
          <w:sz w:val="24"/>
          <w:szCs w:val="24"/>
        </w:rPr>
        <w:t>a</w:t>
      </w:r>
      <w:r w:rsidRPr="007A7EDF">
        <w:rPr>
          <w:rFonts w:ascii="Times New Roman" w:eastAsia="Times New Roman" w:hAnsi="Times New Roman" w:cs="Times New Roman"/>
          <w:spacing w:val="2"/>
          <w:sz w:val="24"/>
          <w:szCs w:val="24"/>
        </w:rPr>
        <w:t>n</w:t>
      </w:r>
      <w:r w:rsidRPr="007A7EDF">
        <w:rPr>
          <w:rFonts w:ascii="Times New Roman" w:eastAsia="Times New Roman" w:hAnsi="Times New Roman" w:cs="Times New Roman"/>
          <w:spacing w:val="1"/>
          <w:sz w:val="24"/>
          <w:szCs w:val="24"/>
        </w:rPr>
        <w:t>a</w:t>
      </w:r>
      <w:r w:rsidRPr="007A7EDF">
        <w:rPr>
          <w:rFonts w:ascii="Times New Roman" w:eastAsia="Times New Roman" w:hAnsi="Times New Roman" w:cs="Times New Roman"/>
          <w:spacing w:val="-2"/>
          <w:sz w:val="24"/>
          <w:szCs w:val="24"/>
        </w:rPr>
        <w:t>g</w:t>
      </w:r>
      <w:r w:rsidRPr="007A7EDF">
        <w:rPr>
          <w:rFonts w:ascii="Times New Roman" w:eastAsia="Times New Roman" w:hAnsi="Times New Roman" w:cs="Times New Roman"/>
          <w:spacing w:val="-1"/>
          <w:sz w:val="24"/>
          <w:szCs w:val="24"/>
        </w:rPr>
        <w:t>e</w:t>
      </w:r>
      <w:r w:rsidRPr="007A7EDF">
        <w:rPr>
          <w:rFonts w:ascii="Times New Roman" w:eastAsia="Times New Roman" w:hAnsi="Times New Roman" w:cs="Times New Roman"/>
          <w:sz w:val="24"/>
          <w:szCs w:val="24"/>
        </w:rPr>
        <w:t>m</w:t>
      </w:r>
      <w:r w:rsidRPr="007A7EDF">
        <w:rPr>
          <w:rFonts w:ascii="Times New Roman" w:eastAsia="Times New Roman" w:hAnsi="Times New Roman" w:cs="Times New Roman"/>
          <w:spacing w:val="-1"/>
          <w:sz w:val="24"/>
          <w:szCs w:val="24"/>
        </w:rPr>
        <w:t>e</w:t>
      </w:r>
      <w:r w:rsidRPr="007A7EDF">
        <w:rPr>
          <w:rFonts w:ascii="Times New Roman" w:eastAsia="Times New Roman" w:hAnsi="Times New Roman" w:cs="Times New Roman"/>
          <w:sz w:val="24"/>
          <w:szCs w:val="24"/>
        </w:rPr>
        <w:t>nt</w:t>
      </w:r>
      <w:r>
        <w:rPr>
          <w:rFonts w:ascii="Times New Roman" w:eastAsia="Times New Roman" w:hAnsi="Times New Roman" w:cs="Times New Roman"/>
          <w:sz w:val="24"/>
          <w:szCs w:val="24"/>
        </w:rPr>
        <w:t>.</w:t>
      </w:r>
    </w:p>
    <w:p w14:paraId="322668B1" w14:textId="77777777" w:rsidR="00B639C5" w:rsidRPr="007A7EDF" w:rsidRDefault="00B639C5" w:rsidP="00B639C5">
      <w:pPr>
        <w:pStyle w:val="ListParagraph"/>
        <w:numPr>
          <w:ilvl w:val="0"/>
          <w:numId w:val="6"/>
        </w:numPr>
        <w:spacing w:after="0" w:line="240" w:lineRule="auto"/>
        <w:ind w:right="596"/>
        <w:rPr>
          <w:rFonts w:ascii="Times New Roman" w:eastAsia="Times New Roman" w:hAnsi="Times New Roman" w:cs="Times New Roman"/>
          <w:sz w:val="24"/>
          <w:szCs w:val="24"/>
        </w:rPr>
      </w:pPr>
      <w:r w:rsidRPr="00755B79">
        <w:rPr>
          <w:rFonts w:ascii="Times New Roman" w:eastAsia="Times New Roman" w:hAnsi="Times New Roman" w:cs="Times New Roman"/>
          <w:sz w:val="24"/>
          <w:szCs w:val="24"/>
        </w:rPr>
        <w:t xml:space="preserve">As </w:t>
      </w:r>
      <w:r w:rsidRPr="00755B79">
        <w:rPr>
          <w:rFonts w:ascii="Times New Roman" w:eastAsia="Times New Roman" w:hAnsi="Times New Roman" w:cs="Times New Roman"/>
          <w:spacing w:val="-1"/>
          <w:sz w:val="24"/>
          <w:szCs w:val="24"/>
        </w:rPr>
        <w:t>re</w:t>
      </w:r>
      <w:r w:rsidRPr="00755B79">
        <w:rPr>
          <w:rFonts w:ascii="Times New Roman" w:eastAsia="Times New Roman" w:hAnsi="Times New Roman" w:cs="Times New Roman"/>
          <w:sz w:val="24"/>
          <w:szCs w:val="24"/>
        </w:rPr>
        <w:t>qui</w:t>
      </w:r>
      <w:r w:rsidRPr="00755B79">
        <w:rPr>
          <w:rFonts w:ascii="Times New Roman" w:eastAsia="Times New Roman" w:hAnsi="Times New Roman" w:cs="Times New Roman"/>
          <w:spacing w:val="-1"/>
          <w:sz w:val="24"/>
          <w:szCs w:val="24"/>
        </w:rPr>
        <w:t>re</w:t>
      </w:r>
      <w:r w:rsidRPr="00755B79">
        <w:rPr>
          <w:rFonts w:ascii="Times New Roman" w:eastAsia="Times New Roman" w:hAnsi="Times New Roman" w:cs="Times New Roman"/>
          <w:sz w:val="24"/>
          <w:szCs w:val="24"/>
        </w:rPr>
        <w:t xml:space="preserve">d </w:t>
      </w:r>
      <w:r w:rsidRPr="00755B79">
        <w:rPr>
          <w:rFonts w:ascii="Times New Roman" w:eastAsia="Times New Roman" w:hAnsi="Times New Roman" w:cs="Times New Roman"/>
          <w:spacing w:val="7"/>
          <w:sz w:val="24"/>
          <w:szCs w:val="24"/>
        </w:rPr>
        <w:t>b</w:t>
      </w:r>
      <w:r w:rsidRPr="00755B79">
        <w:rPr>
          <w:rFonts w:ascii="Times New Roman" w:eastAsia="Times New Roman" w:hAnsi="Times New Roman" w:cs="Times New Roman"/>
          <w:sz w:val="24"/>
          <w:szCs w:val="24"/>
        </w:rPr>
        <w:t>y</w:t>
      </w:r>
      <w:r w:rsidRPr="00755B79">
        <w:rPr>
          <w:rFonts w:ascii="Times New Roman" w:eastAsia="Times New Roman" w:hAnsi="Times New Roman" w:cs="Times New Roman"/>
          <w:spacing w:val="-10"/>
          <w:sz w:val="24"/>
          <w:szCs w:val="24"/>
        </w:rPr>
        <w:t xml:space="preserve"> </w:t>
      </w:r>
      <w:r w:rsidRPr="00755B79">
        <w:rPr>
          <w:rFonts w:ascii="Times New Roman" w:eastAsia="Times New Roman" w:hAnsi="Times New Roman" w:cs="Times New Roman"/>
          <w:sz w:val="24"/>
          <w:szCs w:val="24"/>
        </w:rPr>
        <w:t>t</w:t>
      </w:r>
      <w:r w:rsidRPr="00755B79">
        <w:rPr>
          <w:rFonts w:ascii="Times New Roman" w:eastAsia="Times New Roman" w:hAnsi="Times New Roman" w:cs="Times New Roman"/>
          <w:spacing w:val="2"/>
          <w:sz w:val="24"/>
          <w:szCs w:val="24"/>
        </w:rPr>
        <w:t>h</w:t>
      </w:r>
      <w:r w:rsidRPr="00755B79">
        <w:rPr>
          <w:rFonts w:ascii="Times New Roman" w:eastAsia="Times New Roman" w:hAnsi="Times New Roman" w:cs="Times New Roman"/>
          <w:sz w:val="24"/>
          <w:szCs w:val="24"/>
        </w:rPr>
        <w:t>e</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pacing w:val="1"/>
          <w:sz w:val="24"/>
          <w:szCs w:val="24"/>
        </w:rPr>
        <w:t>C</w:t>
      </w:r>
      <w:r w:rsidRPr="00755B79">
        <w:rPr>
          <w:rFonts w:ascii="Times New Roman" w:eastAsia="Times New Roman" w:hAnsi="Times New Roman" w:cs="Times New Roman"/>
          <w:sz w:val="24"/>
          <w:szCs w:val="24"/>
        </w:rPr>
        <w:t>O</w:t>
      </w:r>
      <w:r w:rsidRPr="00755B79">
        <w:rPr>
          <w:rFonts w:ascii="Times New Roman" w:eastAsia="Times New Roman" w:hAnsi="Times New Roman" w:cs="Times New Roman"/>
          <w:spacing w:val="1"/>
          <w:sz w:val="24"/>
          <w:szCs w:val="24"/>
        </w:rPr>
        <w:t>R</w:t>
      </w:r>
      <w:r w:rsidRPr="00755B79">
        <w:rPr>
          <w:rFonts w:ascii="Times New Roman" w:eastAsia="Times New Roman" w:hAnsi="Times New Roman" w:cs="Times New Roman"/>
          <w:sz w:val="24"/>
          <w:szCs w:val="24"/>
        </w:rPr>
        <w:t>,</w:t>
      </w:r>
      <w:r w:rsidRPr="00755B79">
        <w:rPr>
          <w:rFonts w:ascii="Times New Roman" w:eastAsia="Times New Roman" w:hAnsi="Times New Roman" w:cs="Times New Roman"/>
          <w:spacing w:val="2"/>
          <w:sz w:val="24"/>
          <w:szCs w:val="24"/>
        </w:rPr>
        <w:t xml:space="preserve"> </w:t>
      </w:r>
      <w:r w:rsidRPr="00755B79">
        <w:rPr>
          <w:rFonts w:ascii="Times New Roman" w:eastAsia="Times New Roman" w:hAnsi="Times New Roman" w:cs="Times New Roman"/>
          <w:sz w:val="24"/>
          <w:szCs w:val="24"/>
        </w:rPr>
        <w:t>the</w:t>
      </w:r>
      <w:r w:rsidRPr="00755B79">
        <w:rPr>
          <w:rFonts w:ascii="Times New Roman" w:eastAsia="Times New Roman" w:hAnsi="Times New Roman" w:cs="Times New Roman"/>
          <w:spacing w:val="-1"/>
          <w:sz w:val="24"/>
          <w:szCs w:val="24"/>
        </w:rPr>
        <w:t xml:space="preserve"> c</w:t>
      </w:r>
      <w:r w:rsidRPr="00755B79">
        <w:rPr>
          <w:rFonts w:ascii="Times New Roman" w:eastAsia="Times New Roman" w:hAnsi="Times New Roman" w:cs="Times New Roman"/>
          <w:sz w:val="24"/>
          <w:szCs w:val="24"/>
        </w:rPr>
        <w:t>ont</w:t>
      </w:r>
      <w:r w:rsidRPr="00755B79">
        <w:rPr>
          <w:rFonts w:ascii="Times New Roman" w:eastAsia="Times New Roman" w:hAnsi="Times New Roman" w:cs="Times New Roman"/>
          <w:spacing w:val="-1"/>
          <w:sz w:val="24"/>
          <w:szCs w:val="24"/>
        </w:rPr>
        <w:t>rac</w:t>
      </w:r>
      <w:r w:rsidRPr="00755B79">
        <w:rPr>
          <w:rFonts w:ascii="Times New Roman" w:eastAsia="Times New Roman" w:hAnsi="Times New Roman" w:cs="Times New Roman"/>
          <w:sz w:val="24"/>
          <w:szCs w:val="24"/>
        </w:rPr>
        <w:t>tor</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sh</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 xml:space="preserve">ll </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tt</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nd m</w:t>
      </w:r>
      <w:r w:rsidRPr="00755B79">
        <w:rPr>
          <w:rFonts w:ascii="Times New Roman" w:eastAsia="Times New Roman" w:hAnsi="Times New Roman" w:cs="Times New Roman"/>
          <w:spacing w:val="-1"/>
          <w:sz w:val="24"/>
          <w:szCs w:val="24"/>
        </w:rPr>
        <w:t>ee</w:t>
      </w:r>
      <w:r w:rsidRPr="00755B79">
        <w:rPr>
          <w:rFonts w:ascii="Times New Roman" w:eastAsia="Times New Roman" w:hAnsi="Times New Roman" w:cs="Times New Roman"/>
          <w:sz w:val="24"/>
          <w:szCs w:val="24"/>
        </w:rPr>
        <w:t>tin</w:t>
      </w:r>
      <w:r w:rsidRPr="00755B79">
        <w:rPr>
          <w:rFonts w:ascii="Times New Roman" w:eastAsia="Times New Roman" w:hAnsi="Times New Roman" w:cs="Times New Roman"/>
          <w:spacing w:val="-5"/>
          <w:sz w:val="24"/>
          <w:szCs w:val="24"/>
        </w:rPr>
        <w:t>g</w:t>
      </w:r>
      <w:r w:rsidRPr="00755B79">
        <w:rPr>
          <w:rFonts w:ascii="Times New Roman" w:eastAsia="Times New Roman" w:hAnsi="Times New Roman" w:cs="Times New Roman"/>
          <w:sz w:val="24"/>
          <w:szCs w:val="24"/>
        </w:rPr>
        <w:t>s with the</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pacing w:val="1"/>
          <w:sz w:val="24"/>
          <w:szCs w:val="24"/>
        </w:rPr>
        <w:t>C</w:t>
      </w:r>
      <w:r w:rsidRPr="00755B79">
        <w:rPr>
          <w:rFonts w:ascii="Times New Roman" w:eastAsia="Times New Roman" w:hAnsi="Times New Roman" w:cs="Times New Roman"/>
          <w:sz w:val="24"/>
          <w:szCs w:val="24"/>
        </w:rPr>
        <w:t>OR</w:t>
      </w:r>
      <w:r w:rsidRPr="00755B79">
        <w:rPr>
          <w:rFonts w:ascii="Times New Roman" w:eastAsia="Times New Roman" w:hAnsi="Times New Roman" w:cs="Times New Roman"/>
          <w:spacing w:val="3"/>
          <w:sz w:val="24"/>
          <w:szCs w:val="24"/>
        </w:rPr>
        <w:t xml:space="preserve"> </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nd/or</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oth</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r U</w:t>
      </w:r>
      <w:r w:rsidRPr="00755B79">
        <w:rPr>
          <w:rFonts w:ascii="Times New Roman" w:eastAsia="Times New Roman" w:hAnsi="Times New Roman" w:cs="Times New Roman"/>
          <w:spacing w:val="1"/>
          <w:sz w:val="24"/>
          <w:szCs w:val="24"/>
        </w:rPr>
        <w:t>S</w:t>
      </w:r>
      <w:r w:rsidRPr="00755B79">
        <w:rPr>
          <w:rFonts w:ascii="Times New Roman" w:eastAsia="Times New Roman" w:hAnsi="Times New Roman" w:cs="Times New Roman"/>
          <w:spacing w:val="6"/>
          <w:sz w:val="24"/>
          <w:szCs w:val="24"/>
        </w:rPr>
        <w:t>C</w:t>
      </w:r>
      <w:r w:rsidRPr="00755B79">
        <w:rPr>
          <w:rFonts w:ascii="Times New Roman" w:eastAsia="Times New Roman" w:hAnsi="Times New Roman" w:cs="Times New Roman"/>
          <w:spacing w:val="-10"/>
          <w:sz w:val="24"/>
          <w:szCs w:val="24"/>
        </w:rPr>
        <w:t>I</w:t>
      </w:r>
      <w:r w:rsidRPr="00755B79">
        <w:rPr>
          <w:rFonts w:ascii="Times New Roman" w:eastAsia="Times New Roman" w:hAnsi="Times New Roman" w:cs="Times New Roman"/>
          <w:sz w:val="24"/>
          <w:szCs w:val="24"/>
        </w:rPr>
        <w:t>S</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st</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k</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hold</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pacing w:val="-1"/>
          <w:sz w:val="24"/>
          <w:szCs w:val="24"/>
        </w:rPr>
        <w:t>r</w:t>
      </w:r>
      <w:r w:rsidRPr="00755B79">
        <w:rPr>
          <w:rFonts w:ascii="Times New Roman" w:eastAsia="Times New Roman" w:hAnsi="Times New Roman" w:cs="Times New Roman"/>
          <w:sz w:val="24"/>
          <w:szCs w:val="24"/>
        </w:rPr>
        <w:t>s in o</w:t>
      </w:r>
      <w:r w:rsidRPr="00755B79">
        <w:rPr>
          <w:rFonts w:ascii="Times New Roman" w:eastAsia="Times New Roman" w:hAnsi="Times New Roman" w:cs="Times New Roman"/>
          <w:spacing w:val="2"/>
          <w:sz w:val="24"/>
          <w:szCs w:val="24"/>
        </w:rPr>
        <w:t>r</w:t>
      </w:r>
      <w:r w:rsidRPr="00755B79">
        <w:rPr>
          <w:rFonts w:ascii="Times New Roman" w:eastAsia="Times New Roman" w:hAnsi="Times New Roman" w:cs="Times New Roman"/>
          <w:sz w:val="24"/>
          <w:szCs w:val="24"/>
        </w:rPr>
        <w:t>d</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r</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 xml:space="preserve">to </w:t>
      </w:r>
      <w:r w:rsidRPr="00755B79">
        <w:rPr>
          <w:rFonts w:ascii="Times New Roman" w:eastAsia="Times New Roman" w:hAnsi="Times New Roman" w:cs="Times New Roman"/>
          <w:spacing w:val="2"/>
          <w:sz w:val="24"/>
          <w:szCs w:val="24"/>
        </w:rPr>
        <w:t>r</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vi</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w wo</w:t>
      </w:r>
      <w:r w:rsidRPr="00755B79">
        <w:rPr>
          <w:rFonts w:ascii="Times New Roman" w:eastAsia="Times New Roman" w:hAnsi="Times New Roman" w:cs="Times New Roman"/>
          <w:spacing w:val="-1"/>
          <w:sz w:val="24"/>
          <w:szCs w:val="24"/>
        </w:rPr>
        <w:t>r</w:t>
      </w:r>
      <w:r w:rsidRPr="00755B79">
        <w:rPr>
          <w:rFonts w:ascii="Times New Roman" w:eastAsia="Times New Roman" w:hAnsi="Times New Roman" w:cs="Times New Roman"/>
          <w:sz w:val="24"/>
          <w:szCs w:val="24"/>
        </w:rPr>
        <w:t>k</w:t>
      </w:r>
      <w:r w:rsidRPr="00755B79">
        <w:rPr>
          <w:rFonts w:ascii="Times New Roman" w:eastAsia="Times New Roman" w:hAnsi="Times New Roman" w:cs="Times New Roman"/>
          <w:spacing w:val="2"/>
          <w:sz w:val="24"/>
          <w:szCs w:val="24"/>
        </w:rPr>
        <w:t xml:space="preserve"> </w:t>
      </w:r>
      <w:r w:rsidRPr="00755B79">
        <w:rPr>
          <w:rFonts w:ascii="Times New Roman" w:eastAsia="Times New Roman" w:hAnsi="Times New Roman" w:cs="Times New Roman"/>
          <w:spacing w:val="-1"/>
          <w:sz w:val="24"/>
          <w:szCs w:val="24"/>
        </w:rPr>
        <w:t>acc</w:t>
      </w:r>
      <w:r w:rsidRPr="00755B79">
        <w:rPr>
          <w:rFonts w:ascii="Times New Roman" w:eastAsia="Times New Roman" w:hAnsi="Times New Roman" w:cs="Times New Roman"/>
          <w:sz w:val="24"/>
          <w:szCs w:val="24"/>
        </w:rPr>
        <w:t>omplish</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d, wo</w:t>
      </w:r>
      <w:r w:rsidRPr="00755B79">
        <w:rPr>
          <w:rFonts w:ascii="Times New Roman" w:eastAsia="Times New Roman" w:hAnsi="Times New Roman" w:cs="Times New Roman"/>
          <w:spacing w:val="-1"/>
          <w:sz w:val="24"/>
          <w:szCs w:val="24"/>
        </w:rPr>
        <w:t>r</w:t>
      </w:r>
      <w:r w:rsidRPr="00755B79">
        <w:rPr>
          <w:rFonts w:ascii="Times New Roman" w:eastAsia="Times New Roman" w:hAnsi="Times New Roman" w:cs="Times New Roman"/>
          <w:sz w:val="24"/>
          <w:szCs w:val="24"/>
        </w:rPr>
        <w:t>k in p</w:t>
      </w:r>
      <w:r w:rsidRPr="00755B79">
        <w:rPr>
          <w:rFonts w:ascii="Times New Roman" w:eastAsia="Times New Roman" w:hAnsi="Times New Roman" w:cs="Times New Roman"/>
          <w:spacing w:val="-1"/>
          <w:sz w:val="24"/>
          <w:szCs w:val="24"/>
        </w:rPr>
        <w:t>r</w:t>
      </w:r>
      <w:r w:rsidRPr="00755B79">
        <w:rPr>
          <w:rFonts w:ascii="Times New Roman" w:eastAsia="Times New Roman" w:hAnsi="Times New Roman" w:cs="Times New Roman"/>
          <w:spacing w:val="2"/>
          <w:sz w:val="24"/>
          <w:szCs w:val="24"/>
        </w:rPr>
        <w:t>o</w:t>
      </w:r>
      <w:r w:rsidRPr="00755B79">
        <w:rPr>
          <w:rFonts w:ascii="Times New Roman" w:eastAsia="Times New Roman" w:hAnsi="Times New Roman" w:cs="Times New Roman"/>
          <w:spacing w:val="-5"/>
          <w:sz w:val="24"/>
          <w:szCs w:val="24"/>
        </w:rPr>
        <w:t>g</w:t>
      </w:r>
      <w:r w:rsidRPr="00755B79">
        <w:rPr>
          <w:rFonts w:ascii="Times New Roman" w:eastAsia="Times New Roman" w:hAnsi="Times New Roman" w:cs="Times New Roman"/>
          <w:spacing w:val="-1"/>
          <w:sz w:val="24"/>
          <w:szCs w:val="24"/>
        </w:rPr>
        <w:t>r</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ss, pl</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pacing w:val="2"/>
          <w:sz w:val="24"/>
          <w:szCs w:val="24"/>
        </w:rPr>
        <w:t>n</w:t>
      </w:r>
      <w:r w:rsidRPr="00755B79">
        <w:rPr>
          <w:rFonts w:ascii="Times New Roman" w:eastAsia="Times New Roman" w:hAnsi="Times New Roman" w:cs="Times New Roman"/>
          <w:sz w:val="24"/>
          <w:szCs w:val="24"/>
        </w:rPr>
        <w:t xml:space="preserve">s </w:t>
      </w:r>
      <w:r w:rsidRPr="00755B79">
        <w:rPr>
          <w:rFonts w:ascii="Times New Roman" w:eastAsia="Times New Roman" w:hAnsi="Times New Roman" w:cs="Times New Roman"/>
          <w:spacing w:val="-1"/>
          <w:sz w:val="24"/>
          <w:szCs w:val="24"/>
        </w:rPr>
        <w:t>f</w:t>
      </w:r>
      <w:r w:rsidRPr="00755B79">
        <w:rPr>
          <w:rFonts w:ascii="Times New Roman" w:eastAsia="Times New Roman" w:hAnsi="Times New Roman" w:cs="Times New Roman"/>
          <w:sz w:val="24"/>
          <w:szCs w:val="24"/>
        </w:rPr>
        <w:t xml:space="preserve">or </w:t>
      </w:r>
      <w:r w:rsidRPr="00755B79">
        <w:rPr>
          <w:rFonts w:ascii="Times New Roman" w:eastAsia="Times New Roman" w:hAnsi="Times New Roman" w:cs="Times New Roman"/>
          <w:spacing w:val="-1"/>
          <w:sz w:val="24"/>
          <w:szCs w:val="24"/>
        </w:rPr>
        <w:t>f</w:t>
      </w:r>
      <w:r w:rsidRPr="00755B79">
        <w:rPr>
          <w:rFonts w:ascii="Times New Roman" w:eastAsia="Times New Roman" w:hAnsi="Times New Roman" w:cs="Times New Roman"/>
          <w:sz w:val="24"/>
          <w:szCs w:val="24"/>
        </w:rPr>
        <w:t>utu</w:t>
      </w:r>
      <w:r w:rsidRPr="00755B79">
        <w:rPr>
          <w:rFonts w:ascii="Times New Roman" w:eastAsia="Times New Roman" w:hAnsi="Times New Roman" w:cs="Times New Roman"/>
          <w:spacing w:val="-1"/>
          <w:sz w:val="24"/>
          <w:szCs w:val="24"/>
        </w:rPr>
        <w:t>r</w:t>
      </w:r>
      <w:r w:rsidRPr="00755B79">
        <w:rPr>
          <w:rFonts w:ascii="Times New Roman" w:eastAsia="Times New Roman" w:hAnsi="Times New Roman" w:cs="Times New Roman"/>
          <w:sz w:val="24"/>
          <w:szCs w:val="24"/>
        </w:rPr>
        <w:t>e</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wo</w:t>
      </w:r>
      <w:r w:rsidRPr="00755B79">
        <w:rPr>
          <w:rFonts w:ascii="Times New Roman" w:eastAsia="Times New Roman" w:hAnsi="Times New Roman" w:cs="Times New Roman"/>
          <w:spacing w:val="-1"/>
          <w:sz w:val="24"/>
          <w:szCs w:val="24"/>
        </w:rPr>
        <w:t>r</w:t>
      </w:r>
      <w:r w:rsidRPr="00755B79">
        <w:rPr>
          <w:rFonts w:ascii="Times New Roman" w:eastAsia="Times New Roman" w:hAnsi="Times New Roman" w:cs="Times New Roman"/>
          <w:sz w:val="24"/>
          <w:szCs w:val="24"/>
        </w:rPr>
        <w:t>k, t</w:t>
      </w:r>
      <w:r w:rsidRPr="00755B79">
        <w:rPr>
          <w:rFonts w:ascii="Times New Roman" w:eastAsia="Times New Roman" w:hAnsi="Times New Roman" w:cs="Times New Roman"/>
          <w:spacing w:val="-1"/>
          <w:sz w:val="24"/>
          <w:szCs w:val="24"/>
        </w:rPr>
        <w:t>ra</w:t>
      </w:r>
      <w:r w:rsidRPr="00755B79">
        <w:rPr>
          <w:rFonts w:ascii="Times New Roman" w:eastAsia="Times New Roman" w:hAnsi="Times New Roman" w:cs="Times New Roman"/>
          <w:sz w:val="24"/>
          <w:szCs w:val="24"/>
        </w:rPr>
        <w:t>nsition pl</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 xml:space="preserve">ns </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nd st</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 xml:space="preserve">tus, </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nd issu</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s p</w:t>
      </w:r>
      <w:r w:rsidRPr="00755B79">
        <w:rPr>
          <w:rFonts w:ascii="Times New Roman" w:eastAsia="Times New Roman" w:hAnsi="Times New Roman" w:cs="Times New Roman"/>
          <w:spacing w:val="-1"/>
          <w:sz w:val="24"/>
          <w:szCs w:val="24"/>
        </w:rPr>
        <w:t>er</w:t>
      </w:r>
      <w:r w:rsidRPr="00755B79">
        <w:rPr>
          <w:rFonts w:ascii="Times New Roman" w:eastAsia="Times New Roman" w:hAnsi="Times New Roman" w:cs="Times New Roman"/>
          <w:sz w:val="24"/>
          <w:szCs w:val="24"/>
        </w:rPr>
        <w:t>tin</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nt to the</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p</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pacing w:val="2"/>
          <w:sz w:val="24"/>
          <w:szCs w:val="24"/>
        </w:rPr>
        <w:t>r</w:t>
      </w:r>
      <w:r w:rsidRPr="00755B79">
        <w:rPr>
          <w:rFonts w:ascii="Times New Roman" w:eastAsia="Times New Roman" w:hAnsi="Times New Roman" w:cs="Times New Roman"/>
          <w:spacing w:val="-1"/>
          <w:sz w:val="24"/>
          <w:szCs w:val="24"/>
        </w:rPr>
        <w:t>f</w:t>
      </w:r>
      <w:r w:rsidRPr="00755B79">
        <w:rPr>
          <w:rFonts w:ascii="Times New Roman" w:eastAsia="Times New Roman" w:hAnsi="Times New Roman" w:cs="Times New Roman"/>
          <w:sz w:val="24"/>
          <w:szCs w:val="24"/>
        </w:rPr>
        <w:t>o</w:t>
      </w:r>
      <w:r w:rsidRPr="00755B79">
        <w:rPr>
          <w:rFonts w:ascii="Times New Roman" w:eastAsia="Times New Roman" w:hAnsi="Times New Roman" w:cs="Times New Roman"/>
          <w:spacing w:val="-3"/>
          <w:sz w:val="24"/>
          <w:szCs w:val="24"/>
        </w:rPr>
        <w:t>r</w:t>
      </w:r>
      <w:r w:rsidRPr="00755B79">
        <w:rPr>
          <w:rFonts w:ascii="Times New Roman" w:eastAsia="Times New Roman" w:hAnsi="Times New Roman" w:cs="Times New Roman"/>
          <w:sz w:val="24"/>
          <w:szCs w:val="24"/>
        </w:rPr>
        <w:t>m</w:t>
      </w:r>
      <w:r w:rsidRPr="00755B79">
        <w:rPr>
          <w:rFonts w:ascii="Times New Roman" w:eastAsia="Times New Roman" w:hAnsi="Times New Roman" w:cs="Times New Roman"/>
          <w:spacing w:val="-3"/>
          <w:sz w:val="24"/>
          <w:szCs w:val="24"/>
        </w:rPr>
        <w:t>a</w:t>
      </w:r>
      <w:r w:rsidRPr="00755B79">
        <w:rPr>
          <w:rFonts w:ascii="Times New Roman" w:eastAsia="Times New Roman" w:hAnsi="Times New Roman" w:cs="Times New Roman"/>
          <w:sz w:val="24"/>
          <w:szCs w:val="24"/>
        </w:rPr>
        <w:t>n</w:t>
      </w:r>
      <w:r w:rsidRPr="00755B79">
        <w:rPr>
          <w:rFonts w:ascii="Times New Roman" w:eastAsia="Times New Roman" w:hAnsi="Times New Roman" w:cs="Times New Roman"/>
          <w:spacing w:val="-1"/>
          <w:sz w:val="24"/>
          <w:szCs w:val="24"/>
        </w:rPr>
        <w:t>c</w:t>
      </w:r>
      <w:r w:rsidRPr="00755B79">
        <w:rPr>
          <w:rFonts w:ascii="Times New Roman" w:eastAsia="Times New Roman" w:hAnsi="Times New Roman" w:cs="Times New Roman"/>
          <w:sz w:val="24"/>
          <w:szCs w:val="24"/>
        </w:rPr>
        <w:t>e</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of</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wo</w:t>
      </w:r>
      <w:r w:rsidRPr="00755B79">
        <w:rPr>
          <w:rFonts w:ascii="Times New Roman" w:eastAsia="Times New Roman" w:hAnsi="Times New Roman" w:cs="Times New Roman"/>
          <w:spacing w:val="-1"/>
          <w:sz w:val="24"/>
          <w:szCs w:val="24"/>
        </w:rPr>
        <w:t>r</w:t>
      </w:r>
      <w:r w:rsidRPr="00755B79">
        <w:rPr>
          <w:rFonts w:ascii="Times New Roman" w:eastAsia="Times New Roman" w:hAnsi="Times New Roman" w:cs="Times New Roman"/>
          <w:sz w:val="24"/>
          <w:szCs w:val="24"/>
        </w:rPr>
        <w:t xml:space="preserve">k </w:t>
      </w:r>
      <w:r w:rsidRPr="00755B79">
        <w:rPr>
          <w:rFonts w:ascii="Times New Roman" w:eastAsia="Times New Roman" w:hAnsi="Times New Roman" w:cs="Times New Roman"/>
          <w:spacing w:val="3"/>
          <w:sz w:val="24"/>
          <w:szCs w:val="24"/>
        </w:rPr>
        <w:t>t</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sks th</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 xml:space="preserve">t </w:t>
      </w:r>
      <w:r w:rsidRPr="00755B79">
        <w:rPr>
          <w:rFonts w:ascii="Times New Roman" w:eastAsia="Times New Roman" w:hAnsi="Times New Roman" w:cs="Times New Roman"/>
          <w:spacing w:val="-1"/>
          <w:sz w:val="24"/>
          <w:szCs w:val="24"/>
        </w:rPr>
        <w:t>re</w:t>
      </w:r>
      <w:r w:rsidRPr="00755B79">
        <w:rPr>
          <w:rFonts w:ascii="Times New Roman" w:eastAsia="Times New Roman" w:hAnsi="Times New Roman" w:cs="Times New Roman"/>
          <w:sz w:val="24"/>
          <w:szCs w:val="24"/>
        </w:rPr>
        <w:t>qui</w:t>
      </w:r>
      <w:r w:rsidRPr="00755B79">
        <w:rPr>
          <w:rFonts w:ascii="Times New Roman" w:eastAsia="Times New Roman" w:hAnsi="Times New Roman" w:cs="Times New Roman"/>
          <w:spacing w:val="-1"/>
          <w:sz w:val="24"/>
          <w:szCs w:val="24"/>
        </w:rPr>
        <w:t>r</w:t>
      </w:r>
      <w:r w:rsidRPr="00755B79">
        <w:rPr>
          <w:rFonts w:ascii="Times New Roman" w:eastAsia="Times New Roman" w:hAnsi="Times New Roman" w:cs="Times New Roman"/>
          <w:sz w:val="24"/>
          <w:szCs w:val="24"/>
        </w:rPr>
        <w:t>e</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U</w:t>
      </w:r>
      <w:r w:rsidRPr="00755B79">
        <w:rPr>
          <w:rFonts w:ascii="Times New Roman" w:eastAsia="Times New Roman" w:hAnsi="Times New Roman" w:cs="Times New Roman"/>
          <w:spacing w:val="1"/>
          <w:sz w:val="24"/>
          <w:szCs w:val="24"/>
        </w:rPr>
        <w:t>S</w:t>
      </w:r>
      <w:r w:rsidRPr="00755B79">
        <w:rPr>
          <w:rFonts w:ascii="Times New Roman" w:eastAsia="Times New Roman" w:hAnsi="Times New Roman" w:cs="Times New Roman"/>
          <w:spacing w:val="6"/>
          <w:sz w:val="24"/>
          <w:szCs w:val="24"/>
        </w:rPr>
        <w:t>C</w:t>
      </w:r>
      <w:r w:rsidRPr="00755B79">
        <w:rPr>
          <w:rFonts w:ascii="Times New Roman" w:eastAsia="Times New Roman" w:hAnsi="Times New Roman" w:cs="Times New Roman"/>
          <w:spacing w:val="-13"/>
          <w:sz w:val="24"/>
          <w:szCs w:val="24"/>
        </w:rPr>
        <w:t>I</w:t>
      </w:r>
      <w:r w:rsidRPr="00755B79">
        <w:rPr>
          <w:rFonts w:ascii="Times New Roman" w:eastAsia="Times New Roman" w:hAnsi="Times New Roman" w:cs="Times New Roman"/>
          <w:sz w:val="24"/>
          <w:szCs w:val="24"/>
        </w:rPr>
        <w:t>S</w:t>
      </w:r>
      <w:r w:rsidRPr="00755B79">
        <w:rPr>
          <w:rFonts w:ascii="Times New Roman" w:eastAsia="Times New Roman" w:hAnsi="Times New Roman" w:cs="Times New Roman"/>
          <w:spacing w:val="6"/>
          <w:sz w:val="24"/>
          <w:szCs w:val="24"/>
        </w:rPr>
        <w:t xml:space="preserve"> </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tt</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nt</w:t>
      </w:r>
      <w:r w:rsidRPr="00755B79">
        <w:rPr>
          <w:rFonts w:ascii="Times New Roman" w:eastAsia="Times New Roman" w:hAnsi="Times New Roman" w:cs="Times New Roman"/>
          <w:spacing w:val="3"/>
          <w:sz w:val="24"/>
          <w:szCs w:val="24"/>
        </w:rPr>
        <w:t>i</w:t>
      </w:r>
      <w:r w:rsidRPr="00755B79">
        <w:rPr>
          <w:rFonts w:ascii="Times New Roman" w:eastAsia="Times New Roman" w:hAnsi="Times New Roman" w:cs="Times New Roman"/>
          <w:sz w:val="24"/>
          <w:szCs w:val="24"/>
        </w:rPr>
        <w:t>on.</w:t>
      </w:r>
    </w:p>
    <w:p w14:paraId="068B2B5E" w14:textId="77777777" w:rsidR="00B639C5" w:rsidRPr="00755B79" w:rsidRDefault="00B639C5" w:rsidP="00B639C5">
      <w:pPr>
        <w:pStyle w:val="ListParagraph"/>
        <w:numPr>
          <w:ilvl w:val="0"/>
          <w:numId w:val="6"/>
        </w:numPr>
        <w:spacing w:after="0" w:line="240" w:lineRule="auto"/>
        <w:ind w:right="596"/>
        <w:rPr>
          <w:rFonts w:ascii="Times New Roman" w:eastAsia="Times New Roman" w:hAnsi="Times New Roman" w:cs="Times New Roman"/>
          <w:sz w:val="24"/>
          <w:szCs w:val="24"/>
        </w:rPr>
      </w:pPr>
      <w:r w:rsidRPr="00755B79">
        <w:rPr>
          <w:rFonts w:ascii="Times New Roman" w:eastAsia="Times New Roman" w:hAnsi="Times New Roman" w:cs="Times New Roman"/>
          <w:spacing w:val="-1"/>
          <w:sz w:val="24"/>
          <w:szCs w:val="24"/>
        </w:rPr>
        <w:t>The c</w:t>
      </w:r>
      <w:r w:rsidRPr="00755B79">
        <w:rPr>
          <w:rFonts w:ascii="Times New Roman" w:eastAsia="Times New Roman" w:hAnsi="Times New Roman" w:cs="Times New Roman"/>
          <w:sz w:val="24"/>
          <w:szCs w:val="24"/>
        </w:rPr>
        <w:t>ont</w:t>
      </w:r>
      <w:r w:rsidRPr="00755B79">
        <w:rPr>
          <w:rFonts w:ascii="Times New Roman" w:eastAsia="Times New Roman" w:hAnsi="Times New Roman" w:cs="Times New Roman"/>
          <w:spacing w:val="-1"/>
          <w:sz w:val="24"/>
          <w:szCs w:val="24"/>
        </w:rPr>
        <w:t>r</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pacing w:val="-1"/>
          <w:sz w:val="24"/>
          <w:szCs w:val="24"/>
        </w:rPr>
        <w:t>c</w:t>
      </w:r>
      <w:r w:rsidRPr="00755B79">
        <w:rPr>
          <w:rFonts w:ascii="Times New Roman" w:eastAsia="Times New Roman" w:hAnsi="Times New Roman" w:cs="Times New Roman"/>
          <w:sz w:val="24"/>
          <w:szCs w:val="24"/>
        </w:rPr>
        <w:t>tor</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sh</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 xml:space="preserve">ll </w:t>
      </w:r>
      <w:r w:rsidRPr="00755B79">
        <w:rPr>
          <w:rFonts w:ascii="Times New Roman" w:eastAsia="Times New Roman" w:hAnsi="Times New Roman" w:cs="Times New Roman"/>
          <w:spacing w:val="-1"/>
          <w:sz w:val="24"/>
          <w:szCs w:val="24"/>
        </w:rPr>
        <w:t>c</w:t>
      </w:r>
      <w:r w:rsidRPr="00755B79">
        <w:rPr>
          <w:rFonts w:ascii="Times New Roman" w:eastAsia="Times New Roman" w:hAnsi="Times New Roman" w:cs="Times New Roman"/>
          <w:sz w:val="24"/>
          <w:szCs w:val="24"/>
        </w:rPr>
        <w:t>oll</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bo</w:t>
      </w:r>
      <w:r w:rsidRPr="00755B79">
        <w:rPr>
          <w:rFonts w:ascii="Times New Roman" w:eastAsia="Times New Roman" w:hAnsi="Times New Roman" w:cs="Times New Roman"/>
          <w:spacing w:val="-1"/>
          <w:sz w:val="24"/>
          <w:szCs w:val="24"/>
        </w:rPr>
        <w:t>ra</w:t>
      </w:r>
      <w:r w:rsidRPr="00755B79">
        <w:rPr>
          <w:rFonts w:ascii="Times New Roman" w:eastAsia="Times New Roman" w:hAnsi="Times New Roman" w:cs="Times New Roman"/>
          <w:sz w:val="24"/>
          <w:szCs w:val="24"/>
        </w:rPr>
        <w:t>te</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with st</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k</w:t>
      </w:r>
      <w:r w:rsidRPr="00755B79">
        <w:rPr>
          <w:rFonts w:ascii="Times New Roman" w:eastAsia="Times New Roman" w:hAnsi="Times New Roman" w:cs="Times New Roman"/>
          <w:spacing w:val="-3"/>
          <w:sz w:val="24"/>
          <w:szCs w:val="24"/>
        </w:rPr>
        <w:t>e</w:t>
      </w:r>
      <w:r w:rsidRPr="00755B79">
        <w:rPr>
          <w:rFonts w:ascii="Times New Roman" w:eastAsia="Times New Roman" w:hAnsi="Times New Roman" w:cs="Times New Roman"/>
          <w:sz w:val="24"/>
          <w:szCs w:val="24"/>
        </w:rPr>
        <w:t>h</w:t>
      </w:r>
      <w:r w:rsidRPr="00755B79">
        <w:rPr>
          <w:rFonts w:ascii="Times New Roman" w:eastAsia="Times New Roman" w:hAnsi="Times New Roman" w:cs="Times New Roman"/>
          <w:spacing w:val="-2"/>
          <w:sz w:val="24"/>
          <w:szCs w:val="24"/>
        </w:rPr>
        <w:t>o</w:t>
      </w:r>
      <w:r w:rsidRPr="00755B79">
        <w:rPr>
          <w:rFonts w:ascii="Times New Roman" w:eastAsia="Times New Roman" w:hAnsi="Times New Roman" w:cs="Times New Roman"/>
          <w:sz w:val="24"/>
          <w:szCs w:val="24"/>
        </w:rPr>
        <w:t>ld</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pacing w:val="-3"/>
          <w:sz w:val="24"/>
          <w:szCs w:val="24"/>
        </w:rPr>
        <w:t>r</w:t>
      </w:r>
      <w:r w:rsidRPr="00755B79">
        <w:rPr>
          <w:rFonts w:ascii="Times New Roman" w:eastAsia="Times New Roman" w:hAnsi="Times New Roman" w:cs="Times New Roman"/>
          <w:sz w:val="24"/>
          <w:szCs w:val="24"/>
        </w:rPr>
        <w:t>s,</w:t>
      </w:r>
      <w:r w:rsidRPr="00755B79">
        <w:rPr>
          <w:rFonts w:ascii="Times New Roman" w:eastAsia="Times New Roman" w:hAnsi="Times New Roman" w:cs="Times New Roman"/>
          <w:spacing w:val="-2"/>
          <w:sz w:val="24"/>
          <w:szCs w:val="24"/>
        </w:rPr>
        <w:t xml:space="preserve"> </w:t>
      </w:r>
      <w:r w:rsidRPr="00755B79">
        <w:rPr>
          <w:rFonts w:ascii="Times New Roman" w:eastAsia="Times New Roman" w:hAnsi="Times New Roman" w:cs="Times New Roman"/>
          <w:sz w:val="24"/>
          <w:szCs w:val="24"/>
        </w:rPr>
        <w:t>suppo</w:t>
      </w:r>
      <w:r w:rsidRPr="00755B79">
        <w:rPr>
          <w:rFonts w:ascii="Times New Roman" w:eastAsia="Times New Roman" w:hAnsi="Times New Roman" w:cs="Times New Roman"/>
          <w:spacing w:val="-1"/>
          <w:sz w:val="24"/>
          <w:szCs w:val="24"/>
        </w:rPr>
        <w:t>r</w:t>
      </w:r>
      <w:r w:rsidRPr="00755B79">
        <w:rPr>
          <w:rFonts w:ascii="Times New Roman" w:eastAsia="Times New Roman" w:hAnsi="Times New Roman" w:cs="Times New Roman"/>
          <w:sz w:val="24"/>
          <w:szCs w:val="24"/>
        </w:rPr>
        <w:t xml:space="preserve">t </w:t>
      </w:r>
      <w:r w:rsidRPr="00755B79">
        <w:rPr>
          <w:rFonts w:ascii="Times New Roman" w:eastAsia="Times New Roman" w:hAnsi="Times New Roman" w:cs="Times New Roman"/>
          <w:spacing w:val="-1"/>
          <w:sz w:val="24"/>
          <w:szCs w:val="24"/>
        </w:rPr>
        <w:t>c</w:t>
      </w:r>
      <w:r w:rsidRPr="00755B79">
        <w:rPr>
          <w:rFonts w:ascii="Times New Roman" w:eastAsia="Times New Roman" w:hAnsi="Times New Roman" w:cs="Times New Roman"/>
          <w:sz w:val="24"/>
          <w:szCs w:val="24"/>
        </w:rPr>
        <w:t>o</w:t>
      </w:r>
      <w:r w:rsidRPr="00755B79">
        <w:rPr>
          <w:rFonts w:ascii="Times New Roman" w:eastAsia="Times New Roman" w:hAnsi="Times New Roman" w:cs="Times New Roman"/>
          <w:spacing w:val="2"/>
          <w:sz w:val="24"/>
          <w:szCs w:val="24"/>
        </w:rPr>
        <w:t>n</w:t>
      </w:r>
      <w:r w:rsidRPr="00755B79">
        <w:rPr>
          <w:rFonts w:ascii="Times New Roman" w:eastAsia="Times New Roman" w:hAnsi="Times New Roman" w:cs="Times New Roman"/>
          <w:sz w:val="24"/>
          <w:szCs w:val="24"/>
        </w:rPr>
        <w:t>t</w:t>
      </w:r>
      <w:r w:rsidRPr="00755B79">
        <w:rPr>
          <w:rFonts w:ascii="Times New Roman" w:eastAsia="Times New Roman" w:hAnsi="Times New Roman" w:cs="Times New Roman"/>
          <w:spacing w:val="-1"/>
          <w:sz w:val="24"/>
          <w:szCs w:val="24"/>
        </w:rPr>
        <w:t>rac</w:t>
      </w:r>
      <w:r w:rsidRPr="00755B79">
        <w:rPr>
          <w:rFonts w:ascii="Times New Roman" w:eastAsia="Times New Roman" w:hAnsi="Times New Roman" w:cs="Times New Roman"/>
          <w:sz w:val="24"/>
          <w:szCs w:val="24"/>
        </w:rPr>
        <w:t>to</w:t>
      </w:r>
      <w:r w:rsidRPr="00755B79">
        <w:rPr>
          <w:rFonts w:ascii="Times New Roman" w:eastAsia="Times New Roman" w:hAnsi="Times New Roman" w:cs="Times New Roman"/>
          <w:spacing w:val="-1"/>
          <w:sz w:val="24"/>
          <w:szCs w:val="24"/>
        </w:rPr>
        <w:t>r</w:t>
      </w:r>
      <w:r w:rsidRPr="00755B79">
        <w:rPr>
          <w:rFonts w:ascii="Times New Roman" w:eastAsia="Times New Roman" w:hAnsi="Times New Roman" w:cs="Times New Roman"/>
          <w:sz w:val="24"/>
          <w:szCs w:val="24"/>
        </w:rPr>
        <w:t xml:space="preserve">s, </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nd thi</w:t>
      </w:r>
      <w:r w:rsidRPr="00755B79">
        <w:rPr>
          <w:rFonts w:ascii="Times New Roman" w:eastAsia="Times New Roman" w:hAnsi="Times New Roman" w:cs="Times New Roman"/>
          <w:spacing w:val="-1"/>
          <w:sz w:val="24"/>
          <w:szCs w:val="24"/>
        </w:rPr>
        <w:t>r</w:t>
      </w:r>
      <w:r w:rsidRPr="00755B79">
        <w:rPr>
          <w:rFonts w:ascii="Times New Roman" w:eastAsia="Times New Roman" w:hAnsi="Times New Roman" w:cs="Times New Roman"/>
          <w:sz w:val="24"/>
          <w:szCs w:val="24"/>
        </w:rPr>
        <w:t xml:space="preserve">d-party </w:t>
      </w:r>
      <w:r w:rsidRPr="00755B79">
        <w:rPr>
          <w:rFonts w:ascii="Times New Roman" w:eastAsia="Times New Roman" w:hAnsi="Times New Roman" w:cs="Times New Roman"/>
          <w:spacing w:val="2"/>
          <w:sz w:val="24"/>
          <w:szCs w:val="24"/>
        </w:rPr>
        <w:t>v</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n</w:t>
      </w:r>
      <w:r w:rsidRPr="00755B79">
        <w:rPr>
          <w:rFonts w:ascii="Times New Roman" w:eastAsia="Times New Roman" w:hAnsi="Times New Roman" w:cs="Times New Roman"/>
          <w:spacing w:val="2"/>
          <w:sz w:val="24"/>
          <w:szCs w:val="24"/>
        </w:rPr>
        <w:t>d</w:t>
      </w:r>
      <w:r w:rsidRPr="00755B79">
        <w:rPr>
          <w:rFonts w:ascii="Times New Roman" w:eastAsia="Times New Roman" w:hAnsi="Times New Roman" w:cs="Times New Roman"/>
          <w:sz w:val="24"/>
          <w:szCs w:val="24"/>
        </w:rPr>
        <w:t>o</w:t>
      </w:r>
      <w:r w:rsidRPr="00755B79">
        <w:rPr>
          <w:rFonts w:ascii="Times New Roman" w:eastAsia="Times New Roman" w:hAnsi="Times New Roman" w:cs="Times New Roman"/>
          <w:spacing w:val="-1"/>
          <w:sz w:val="24"/>
          <w:szCs w:val="24"/>
        </w:rPr>
        <w:t>r</w:t>
      </w:r>
      <w:r w:rsidRPr="00755B79">
        <w:rPr>
          <w:rFonts w:ascii="Times New Roman" w:eastAsia="Times New Roman" w:hAnsi="Times New Roman" w:cs="Times New Roman"/>
          <w:sz w:val="24"/>
          <w:szCs w:val="24"/>
        </w:rPr>
        <w:t xml:space="preserve">s regarding </w:t>
      </w:r>
      <w:r w:rsidRPr="00755B79">
        <w:rPr>
          <w:rFonts w:ascii="Times New Roman" w:eastAsia="Times New Roman" w:hAnsi="Times New Roman" w:cs="Times New Roman"/>
          <w:spacing w:val="3"/>
          <w:sz w:val="24"/>
          <w:szCs w:val="24"/>
        </w:rPr>
        <w:t>s</w:t>
      </w:r>
      <w:r w:rsidRPr="00755B79">
        <w:rPr>
          <w:rFonts w:ascii="Times New Roman" w:eastAsia="Times New Roman" w:hAnsi="Times New Roman" w:cs="Times New Roman"/>
          <w:spacing w:val="-10"/>
          <w:sz w:val="24"/>
          <w:szCs w:val="24"/>
        </w:rPr>
        <w:t>y</w:t>
      </w:r>
      <w:r w:rsidRPr="00755B79">
        <w:rPr>
          <w:rFonts w:ascii="Times New Roman" w:eastAsia="Times New Roman" w:hAnsi="Times New Roman" w:cs="Times New Roman"/>
          <w:spacing w:val="3"/>
          <w:sz w:val="24"/>
          <w:szCs w:val="24"/>
        </w:rPr>
        <w:t>s</w:t>
      </w:r>
      <w:r w:rsidRPr="00755B79">
        <w:rPr>
          <w:rFonts w:ascii="Times New Roman" w:eastAsia="Times New Roman" w:hAnsi="Times New Roman" w:cs="Times New Roman"/>
          <w:sz w:val="24"/>
          <w:szCs w:val="24"/>
        </w:rPr>
        <w:t>t</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m int</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pacing w:val="-5"/>
          <w:sz w:val="24"/>
          <w:szCs w:val="24"/>
        </w:rPr>
        <w:t>g</w:t>
      </w:r>
      <w:r w:rsidRPr="00755B79">
        <w:rPr>
          <w:rFonts w:ascii="Times New Roman" w:eastAsia="Times New Roman" w:hAnsi="Times New Roman" w:cs="Times New Roman"/>
          <w:spacing w:val="2"/>
          <w:sz w:val="24"/>
          <w:szCs w:val="24"/>
        </w:rPr>
        <w:t>r</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tion, p</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pacing w:val="-1"/>
          <w:sz w:val="24"/>
          <w:szCs w:val="24"/>
        </w:rPr>
        <w:t>rf</w:t>
      </w:r>
      <w:r w:rsidRPr="00755B79">
        <w:rPr>
          <w:rFonts w:ascii="Times New Roman" w:eastAsia="Times New Roman" w:hAnsi="Times New Roman" w:cs="Times New Roman"/>
          <w:sz w:val="24"/>
          <w:szCs w:val="24"/>
        </w:rPr>
        <w:t>o</w:t>
      </w:r>
      <w:r w:rsidRPr="00755B79">
        <w:rPr>
          <w:rFonts w:ascii="Times New Roman" w:eastAsia="Times New Roman" w:hAnsi="Times New Roman" w:cs="Times New Roman"/>
          <w:spacing w:val="-1"/>
          <w:sz w:val="24"/>
          <w:szCs w:val="24"/>
        </w:rPr>
        <w:t>r</w:t>
      </w:r>
      <w:r w:rsidRPr="00755B79">
        <w:rPr>
          <w:rFonts w:ascii="Times New Roman" w:eastAsia="Times New Roman" w:hAnsi="Times New Roman" w:cs="Times New Roman"/>
          <w:spacing w:val="3"/>
          <w:sz w:val="24"/>
          <w:szCs w:val="24"/>
        </w:rPr>
        <w:t>m</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pacing w:val="2"/>
          <w:sz w:val="24"/>
          <w:szCs w:val="24"/>
        </w:rPr>
        <w:t>n</w:t>
      </w:r>
      <w:r w:rsidRPr="00755B79">
        <w:rPr>
          <w:rFonts w:ascii="Times New Roman" w:eastAsia="Times New Roman" w:hAnsi="Times New Roman" w:cs="Times New Roman"/>
          <w:spacing w:val="-1"/>
          <w:sz w:val="24"/>
          <w:szCs w:val="24"/>
        </w:rPr>
        <w:t>ce</w:t>
      </w:r>
      <w:r w:rsidRPr="00755B79">
        <w:rPr>
          <w:rFonts w:ascii="Times New Roman" w:eastAsia="Times New Roman" w:hAnsi="Times New Roman" w:cs="Times New Roman"/>
          <w:sz w:val="24"/>
          <w:szCs w:val="24"/>
        </w:rPr>
        <w:t>, s</w:t>
      </w:r>
      <w:r w:rsidRPr="00755B79">
        <w:rPr>
          <w:rFonts w:ascii="Times New Roman" w:eastAsia="Times New Roman" w:hAnsi="Times New Roman" w:cs="Times New Roman"/>
          <w:spacing w:val="-1"/>
          <w:sz w:val="24"/>
          <w:szCs w:val="24"/>
        </w:rPr>
        <w:t>ec</w:t>
      </w:r>
      <w:r w:rsidRPr="00755B79">
        <w:rPr>
          <w:rFonts w:ascii="Times New Roman" w:eastAsia="Times New Roman" w:hAnsi="Times New Roman" w:cs="Times New Roman"/>
          <w:spacing w:val="2"/>
          <w:sz w:val="24"/>
          <w:szCs w:val="24"/>
        </w:rPr>
        <w:t>u</w:t>
      </w:r>
      <w:r w:rsidRPr="00755B79">
        <w:rPr>
          <w:rFonts w:ascii="Times New Roman" w:eastAsia="Times New Roman" w:hAnsi="Times New Roman" w:cs="Times New Roman"/>
          <w:spacing w:val="-1"/>
          <w:sz w:val="24"/>
          <w:szCs w:val="24"/>
        </w:rPr>
        <w:t>r</w:t>
      </w:r>
      <w:r w:rsidRPr="00755B79">
        <w:rPr>
          <w:rFonts w:ascii="Times New Roman" w:eastAsia="Times New Roman" w:hAnsi="Times New Roman" w:cs="Times New Roman"/>
          <w:sz w:val="24"/>
          <w:szCs w:val="24"/>
        </w:rPr>
        <w:t>i</w:t>
      </w:r>
      <w:r w:rsidRPr="00755B79">
        <w:rPr>
          <w:rFonts w:ascii="Times New Roman" w:eastAsia="Times New Roman" w:hAnsi="Times New Roman" w:cs="Times New Roman"/>
          <w:spacing w:val="3"/>
          <w:sz w:val="24"/>
          <w:szCs w:val="24"/>
        </w:rPr>
        <w:t>t</w:t>
      </w:r>
      <w:r w:rsidRPr="00755B79">
        <w:rPr>
          <w:rFonts w:ascii="Times New Roman" w:eastAsia="Times New Roman" w:hAnsi="Times New Roman" w:cs="Times New Roman"/>
          <w:spacing w:val="-5"/>
          <w:sz w:val="24"/>
          <w:szCs w:val="24"/>
        </w:rPr>
        <w:t>y</w:t>
      </w:r>
      <w:r w:rsidRPr="00755B79">
        <w:rPr>
          <w:rFonts w:ascii="Times New Roman" w:eastAsia="Times New Roman" w:hAnsi="Times New Roman" w:cs="Times New Roman"/>
          <w:sz w:val="24"/>
          <w:szCs w:val="24"/>
        </w:rPr>
        <w:t xml:space="preserve">, </w:t>
      </w:r>
      <w:r w:rsidRPr="00755B79">
        <w:rPr>
          <w:rFonts w:ascii="Times New Roman" w:eastAsia="Times New Roman" w:hAnsi="Times New Roman" w:cs="Times New Roman"/>
          <w:spacing w:val="1"/>
          <w:sz w:val="24"/>
          <w:szCs w:val="24"/>
        </w:rPr>
        <w:t>Se</w:t>
      </w:r>
      <w:r w:rsidRPr="00755B79">
        <w:rPr>
          <w:rFonts w:ascii="Times New Roman" w:eastAsia="Times New Roman" w:hAnsi="Times New Roman" w:cs="Times New Roman"/>
          <w:spacing w:val="-1"/>
          <w:sz w:val="24"/>
          <w:szCs w:val="24"/>
        </w:rPr>
        <w:t>c</w:t>
      </w:r>
      <w:r w:rsidRPr="00755B79">
        <w:rPr>
          <w:rFonts w:ascii="Times New Roman" w:eastAsia="Times New Roman" w:hAnsi="Times New Roman" w:cs="Times New Roman"/>
          <w:sz w:val="24"/>
          <w:szCs w:val="24"/>
        </w:rPr>
        <w:t xml:space="preserve">tion 508, </w:t>
      </w:r>
      <w:r w:rsidRPr="00755B79">
        <w:rPr>
          <w:rFonts w:ascii="Times New Roman" w:eastAsia="Times New Roman" w:hAnsi="Times New Roman" w:cs="Times New Roman"/>
          <w:spacing w:val="5"/>
          <w:sz w:val="24"/>
          <w:szCs w:val="24"/>
        </w:rPr>
        <w:t>s</w:t>
      </w:r>
      <w:r w:rsidRPr="00755B79">
        <w:rPr>
          <w:rFonts w:ascii="Times New Roman" w:eastAsia="Times New Roman" w:hAnsi="Times New Roman" w:cs="Times New Roman"/>
          <w:spacing w:val="-10"/>
          <w:sz w:val="24"/>
          <w:szCs w:val="24"/>
        </w:rPr>
        <w:t>y</w:t>
      </w:r>
      <w:r w:rsidRPr="00755B79">
        <w:rPr>
          <w:rFonts w:ascii="Times New Roman" w:eastAsia="Times New Roman" w:hAnsi="Times New Roman" w:cs="Times New Roman"/>
          <w:sz w:val="24"/>
          <w:szCs w:val="24"/>
        </w:rPr>
        <w:t>s</w:t>
      </w:r>
      <w:r w:rsidRPr="00755B79">
        <w:rPr>
          <w:rFonts w:ascii="Times New Roman" w:eastAsia="Times New Roman" w:hAnsi="Times New Roman" w:cs="Times New Roman"/>
          <w:spacing w:val="3"/>
          <w:sz w:val="24"/>
          <w:szCs w:val="24"/>
        </w:rPr>
        <w:t>t</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 xml:space="preserve">m </w:t>
      </w:r>
      <w:r w:rsidRPr="00755B79">
        <w:rPr>
          <w:rFonts w:ascii="Times New Roman" w:eastAsia="Times New Roman" w:hAnsi="Times New Roman" w:cs="Times New Roman"/>
          <w:spacing w:val="-1"/>
          <w:sz w:val="24"/>
          <w:szCs w:val="24"/>
        </w:rPr>
        <w:t>acce</w:t>
      </w:r>
      <w:r w:rsidRPr="00755B79">
        <w:rPr>
          <w:rFonts w:ascii="Times New Roman" w:eastAsia="Times New Roman" w:hAnsi="Times New Roman" w:cs="Times New Roman"/>
          <w:sz w:val="24"/>
          <w:szCs w:val="24"/>
        </w:rPr>
        <w:t>p</w:t>
      </w:r>
      <w:r w:rsidRPr="00755B79">
        <w:rPr>
          <w:rFonts w:ascii="Times New Roman" w:eastAsia="Times New Roman" w:hAnsi="Times New Roman" w:cs="Times New Roman"/>
          <w:spacing w:val="3"/>
          <w:sz w:val="24"/>
          <w:szCs w:val="24"/>
        </w:rPr>
        <w:t>t</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n</w:t>
      </w:r>
      <w:r w:rsidRPr="00755B79">
        <w:rPr>
          <w:rFonts w:ascii="Times New Roman" w:eastAsia="Times New Roman" w:hAnsi="Times New Roman" w:cs="Times New Roman"/>
          <w:spacing w:val="-1"/>
          <w:sz w:val="24"/>
          <w:szCs w:val="24"/>
        </w:rPr>
        <w:t>ce</w:t>
      </w:r>
      <w:r w:rsidRPr="00755B79">
        <w:rPr>
          <w:rFonts w:ascii="Times New Roman" w:eastAsia="Times New Roman" w:hAnsi="Times New Roman" w:cs="Times New Roman"/>
          <w:sz w:val="24"/>
          <w:szCs w:val="24"/>
        </w:rPr>
        <w:t>, us</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r</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pacing w:val="-1"/>
          <w:sz w:val="24"/>
          <w:szCs w:val="24"/>
        </w:rPr>
        <w:t>cce</w:t>
      </w:r>
      <w:r w:rsidRPr="00755B79">
        <w:rPr>
          <w:rFonts w:ascii="Times New Roman" w:eastAsia="Times New Roman" w:hAnsi="Times New Roman" w:cs="Times New Roman"/>
          <w:sz w:val="24"/>
          <w:szCs w:val="24"/>
        </w:rPr>
        <w:t>p</w:t>
      </w:r>
      <w:r w:rsidRPr="00755B79">
        <w:rPr>
          <w:rFonts w:ascii="Times New Roman" w:eastAsia="Times New Roman" w:hAnsi="Times New Roman" w:cs="Times New Roman"/>
          <w:spacing w:val="3"/>
          <w:sz w:val="24"/>
          <w:szCs w:val="24"/>
        </w:rPr>
        <w:t>t</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n</w:t>
      </w:r>
      <w:r w:rsidRPr="00755B79">
        <w:rPr>
          <w:rFonts w:ascii="Times New Roman" w:eastAsia="Times New Roman" w:hAnsi="Times New Roman" w:cs="Times New Roman"/>
          <w:spacing w:val="-1"/>
          <w:sz w:val="24"/>
          <w:szCs w:val="24"/>
        </w:rPr>
        <w:t>ce</w:t>
      </w:r>
      <w:r w:rsidRPr="00755B79">
        <w:rPr>
          <w:rFonts w:ascii="Times New Roman" w:eastAsia="Times New Roman" w:hAnsi="Times New Roman" w:cs="Times New Roman"/>
          <w:sz w:val="24"/>
          <w:szCs w:val="24"/>
        </w:rPr>
        <w:t>, us</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bili</w:t>
      </w:r>
      <w:r w:rsidRPr="00755B79">
        <w:rPr>
          <w:rFonts w:ascii="Times New Roman" w:eastAsia="Times New Roman" w:hAnsi="Times New Roman" w:cs="Times New Roman"/>
          <w:spacing w:val="3"/>
          <w:sz w:val="24"/>
          <w:szCs w:val="24"/>
        </w:rPr>
        <w:t>t</w:t>
      </w:r>
      <w:r w:rsidRPr="00755B79">
        <w:rPr>
          <w:rFonts w:ascii="Times New Roman" w:eastAsia="Times New Roman" w:hAnsi="Times New Roman" w:cs="Times New Roman"/>
          <w:spacing w:val="-5"/>
          <w:sz w:val="24"/>
          <w:szCs w:val="24"/>
        </w:rPr>
        <w:t>y</w:t>
      </w:r>
      <w:r w:rsidRPr="00755B79">
        <w:rPr>
          <w:rFonts w:ascii="Times New Roman" w:eastAsia="Times New Roman" w:hAnsi="Times New Roman" w:cs="Times New Roman"/>
          <w:sz w:val="24"/>
          <w:szCs w:val="24"/>
        </w:rPr>
        <w:t xml:space="preserve">, </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pacing w:val="2"/>
          <w:sz w:val="24"/>
          <w:szCs w:val="24"/>
        </w:rPr>
        <w:t>n</w:t>
      </w:r>
      <w:r w:rsidRPr="00755B79">
        <w:rPr>
          <w:rFonts w:ascii="Times New Roman" w:eastAsia="Times New Roman" w:hAnsi="Times New Roman" w:cs="Times New Roman"/>
          <w:sz w:val="24"/>
          <w:szCs w:val="24"/>
        </w:rPr>
        <w:t>d t</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 xml:space="preserve">st </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pacing w:val="2"/>
          <w:sz w:val="24"/>
          <w:szCs w:val="24"/>
        </w:rPr>
        <w:t>n</w:t>
      </w:r>
      <w:r w:rsidRPr="00755B79">
        <w:rPr>
          <w:rFonts w:ascii="Times New Roman" w:eastAsia="Times New Roman" w:hAnsi="Times New Roman" w:cs="Times New Roman"/>
          <w:sz w:val="24"/>
          <w:szCs w:val="24"/>
        </w:rPr>
        <w:t xml:space="preserve">d </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v</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lu</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 xml:space="preserve">tion </w:t>
      </w:r>
      <w:r w:rsidRPr="00755B79">
        <w:rPr>
          <w:rFonts w:ascii="Times New Roman" w:eastAsia="Times New Roman" w:hAnsi="Times New Roman" w:cs="Times New Roman"/>
          <w:spacing w:val="-1"/>
          <w:sz w:val="24"/>
          <w:szCs w:val="24"/>
        </w:rPr>
        <w:t>re</w:t>
      </w:r>
      <w:r w:rsidRPr="00755B79">
        <w:rPr>
          <w:rFonts w:ascii="Times New Roman" w:eastAsia="Times New Roman" w:hAnsi="Times New Roman" w:cs="Times New Roman"/>
          <w:sz w:val="24"/>
          <w:szCs w:val="24"/>
        </w:rPr>
        <w:t>po</w:t>
      </w:r>
      <w:r w:rsidRPr="00755B79">
        <w:rPr>
          <w:rFonts w:ascii="Times New Roman" w:eastAsia="Times New Roman" w:hAnsi="Times New Roman" w:cs="Times New Roman"/>
          <w:spacing w:val="-1"/>
          <w:sz w:val="24"/>
          <w:szCs w:val="24"/>
        </w:rPr>
        <w:t>r</w:t>
      </w:r>
      <w:r w:rsidRPr="00755B79">
        <w:rPr>
          <w:rFonts w:ascii="Times New Roman" w:eastAsia="Times New Roman" w:hAnsi="Times New Roman" w:cs="Times New Roman"/>
          <w:sz w:val="24"/>
          <w:szCs w:val="24"/>
        </w:rPr>
        <w:t>tin</w:t>
      </w:r>
      <w:r w:rsidRPr="00755B79">
        <w:rPr>
          <w:rFonts w:ascii="Times New Roman" w:eastAsia="Times New Roman" w:hAnsi="Times New Roman" w:cs="Times New Roman"/>
          <w:spacing w:val="-2"/>
          <w:sz w:val="24"/>
          <w:szCs w:val="24"/>
        </w:rPr>
        <w:t>g</w:t>
      </w:r>
      <w:r w:rsidRPr="00755B79">
        <w:rPr>
          <w:rFonts w:ascii="Times New Roman" w:eastAsia="Times New Roman" w:hAnsi="Times New Roman" w:cs="Times New Roman"/>
          <w:sz w:val="24"/>
          <w:szCs w:val="24"/>
        </w:rPr>
        <w:t>.</w:t>
      </w:r>
    </w:p>
    <w:p w14:paraId="240B5931" w14:textId="77777777" w:rsidR="00B639C5" w:rsidRPr="00755B79" w:rsidRDefault="00B639C5" w:rsidP="00B639C5">
      <w:pPr>
        <w:pStyle w:val="ListParagraph"/>
        <w:numPr>
          <w:ilvl w:val="0"/>
          <w:numId w:val="6"/>
        </w:numPr>
        <w:spacing w:after="0" w:line="240" w:lineRule="auto"/>
        <w:ind w:right="55"/>
        <w:rPr>
          <w:rFonts w:ascii="Times New Roman" w:eastAsia="Times New Roman" w:hAnsi="Times New Roman" w:cs="Times New Roman"/>
          <w:sz w:val="24"/>
          <w:szCs w:val="24"/>
        </w:rPr>
      </w:pPr>
      <w:r w:rsidRPr="00755B79">
        <w:rPr>
          <w:rFonts w:ascii="Times New Roman" w:eastAsia="Times New Roman" w:hAnsi="Times New Roman" w:cs="Times New Roman"/>
          <w:sz w:val="24"/>
          <w:szCs w:val="24"/>
        </w:rPr>
        <w:t>T</w:t>
      </w:r>
      <w:r w:rsidRPr="00755B79">
        <w:rPr>
          <w:rFonts w:ascii="Times New Roman" w:eastAsia="Times New Roman" w:hAnsi="Times New Roman" w:cs="Times New Roman"/>
          <w:spacing w:val="2"/>
          <w:sz w:val="24"/>
          <w:szCs w:val="24"/>
        </w:rPr>
        <w:t>h</w:t>
      </w:r>
      <w:r w:rsidRPr="00755B79">
        <w:rPr>
          <w:rFonts w:ascii="Times New Roman" w:eastAsia="Times New Roman" w:hAnsi="Times New Roman" w:cs="Times New Roman"/>
          <w:sz w:val="24"/>
          <w:szCs w:val="24"/>
        </w:rPr>
        <w:t>e</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pacing w:val="-1"/>
          <w:sz w:val="24"/>
          <w:szCs w:val="24"/>
        </w:rPr>
        <w:t>c</w:t>
      </w:r>
      <w:r w:rsidRPr="00755B79">
        <w:rPr>
          <w:rFonts w:ascii="Times New Roman" w:eastAsia="Times New Roman" w:hAnsi="Times New Roman" w:cs="Times New Roman"/>
          <w:spacing w:val="2"/>
          <w:sz w:val="24"/>
          <w:szCs w:val="24"/>
        </w:rPr>
        <w:t>o</w:t>
      </w:r>
      <w:r w:rsidRPr="00755B79">
        <w:rPr>
          <w:rFonts w:ascii="Times New Roman" w:eastAsia="Times New Roman" w:hAnsi="Times New Roman" w:cs="Times New Roman"/>
          <w:sz w:val="24"/>
          <w:szCs w:val="24"/>
        </w:rPr>
        <w:t>n</w:t>
      </w:r>
      <w:r w:rsidRPr="00755B79">
        <w:rPr>
          <w:rFonts w:ascii="Times New Roman" w:eastAsia="Times New Roman" w:hAnsi="Times New Roman" w:cs="Times New Roman"/>
          <w:spacing w:val="3"/>
          <w:sz w:val="24"/>
          <w:szCs w:val="24"/>
        </w:rPr>
        <w:t>t</w:t>
      </w:r>
      <w:r w:rsidRPr="00755B79">
        <w:rPr>
          <w:rFonts w:ascii="Times New Roman" w:eastAsia="Times New Roman" w:hAnsi="Times New Roman" w:cs="Times New Roman"/>
          <w:spacing w:val="2"/>
          <w:sz w:val="24"/>
          <w:szCs w:val="24"/>
        </w:rPr>
        <w:t>r</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pacing w:val="1"/>
          <w:sz w:val="24"/>
          <w:szCs w:val="24"/>
        </w:rPr>
        <w:t>c</w:t>
      </w:r>
      <w:r w:rsidRPr="00755B79">
        <w:rPr>
          <w:rFonts w:ascii="Times New Roman" w:eastAsia="Times New Roman" w:hAnsi="Times New Roman" w:cs="Times New Roman"/>
          <w:sz w:val="24"/>
          <w:szCs w:val="24"/>
        </w:rPr>
        <w:t>t</w:t>
      </w:r>
      <w:r w:rsidRPr="00755B79">
        <w:rPr>
          <w:rFonts w:ascii="Times New Roman" w:eastAsia="Times New Roman" w:hAnsi="Times New Roman" w:cs="Times New Roman"/>
          <w:spacing w:val="2"/>
          <w:sz w:val="24"/>
          <w:szCs w:val="24"/>
        </w:rPr>
        <w:t>o</w:t>
      </w:r>
      <w:r w:rsidRPr="00755B79">
        <w:rPr>
          <w:rFonts w:ascii="Times New Roman" w:eastAsia="Times New Roman" w:hAnsi="Times New Roman" w:cs="Times New Roman"/>
          <w:sz w:val="24"/>
          <w:szCs w:val="24"/>
        </w:rPr>
        <w:t>r</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pacing w:val="3"/>
          <w:sz w:val="24"/>
          <w:szCs w:val="24"/>
        </w:rPr>
        <w:t>s</w:t>
      </w:r>
      <w:r w:rsidRPr="00755B79">
        <w:rPr>
          <w:rFonts w:ascii="Times New Roman" w:eastAsia="Times New Roman" w:hAnsi="Times New Roman" w:cs="Times New Roman"/>
          <w:spacing w:val="2"/>
          <w:sz w:val="24"/>
          <w:szCs w:val="24"/>
        </w:rPr>
        <w:t>h</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ll m</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pacing w:val="2"/>
          <w:sz w:val="24"/>
          <w:szCs w:val="24"/>
        </w:rPr>
        <w:t>n</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pacing w:val="-5"/>
          <w:sz w:val="24"/>
          <w:szCs w:val="24"/>
        </w:rPr>
        <w:t>g</w:t>
      </w:r>
      <w:r w:rsidRPr="00755B79">
        <w:rPr>
          <w:rFonts w:ascii="Times New Roman" w:eastAsia="Times New Roman" w:hAnsi="Times New Roman" w:cs="Times New Roman"/>
          <w:sz w:val="24"/>
          <w:szCs w:val="24"/>
        </w:rPr>
        <w:t>e</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 xml:space="preserve">ll </w:t>
      </w:r>
      <w:r w:rsidRPr="00755B79">
        <w:rPr>
          <w:rFonts w:ascii="Times New Roman" w:eastAsia="Times New Roman" w:hAnsi="Times New Roman" w:cs="Times New Roman"/>
          <w:spacing w:val="-1"/>
          <w:sz w:val="24"/>
          <w:szCs w:val="24"/>
        </w:rPr>
        <w:t>c</w:t>
      </w:r>
      <w:r w:rsidRPr="00755B79">
        <w:rPr>
          <w:rFonts w:ascii="Times New Roman" w:eastAsia="Times New Roman" w:hAnsi="Times New Roman" w:cs="Times New Roman"/>
          <w:sz w:val="24"/>
          <w:szCs w:val="24"/>
        </w:rPr>
        <w:t>ont</w:t>
      </w:r>
      <w:r w:rsidRPr="00755B79">
        <w:rPr>
          <w:rFonts w:ascii="Times New Roman" w:eastAsia="Times New Roman" w:hAnsi="Times New Roman" w:cs="Times New Roman"/>
          <w:spacing w:val="-1"/>
          <w:sz w:val="24"/>
          <w:szCs w:val="24"/>
        </w:rPr>
        <w:t>ra</w:t>
      </w:r>
      <w:r w:rsidRPr="00755B79">
        <w:rPr>
          <w:rFonts w:ascii="Times New Roman" w:eastAsia="Times New Roman" w:hAnsi="Times New Roman" w:cs="Times New Roman"/>
          <w:spacing w:val="-3"/>
          <w:sz w:val="24"/>
          <w:szCs w:val="24"/>
        </w:rPr>
        <w:t>c</w:t>
      </w:r>
      <w:r w:rsidRPr="00755B79">
        <w:rPr>
          <w:rFonts w:ascii="Times New Roman" w:eastAsia="Times New Roman" w:hAnsi="Times New Roman" w:cs="Times New Roman"/>
          <w:sz w:val="24"/>
          <w:szCs w:val="24"/>
        </w:rPr>
        <w:t>tor</w:t>
      </w:r>
      <w:r w:rsidRPr="00755B79">
        <w:rPr>
          <w:rFonts w:ascii="Times New Roman" w:eastAsia="Times New Roman" w:hAnsi="Times New Roman" w:cs="Times New Roman"/>
          <w:spacing w:val="-3"/>
          <w:sz w:val="24"/>
          <w:szCs w:val="24"/>
        </w:rPr>
        <w:t xml:space="preserve"> </w:t>
      </w:r>
      <w:r w:rsidRPr="00755B79">
        <w:rPr>
          <w:rFonts w:ascii="Times New Roman" w:eastAsia="Times New Roman" w:hAnsi="Times New Roman" w:cs="Times New Roman"/>
          <w:spacing w:val="-1"/>
          <w:sz w:val="24"/>
          <w:szCs w:val="24"/>
        </w:rPr>
        <w:t>re</w:t>
      </w:r>
      <w:r w:rsidRPr="00755B79">
        <w:rPr>
          <w:rFonts w:ascii="Times New Roman" w:eastAsia="Times New Roman" w:hAnsi="Times New Roman" w:cs="Times New Roman"/>
          <w:sz w:val="24"/>
          <w:szCs w:val="24"/>
        </w:rPr>
        <w:t>sou</w:t>
      </w:r>
      <w:r w:rsidRPr="00755B79">
        <w:rPr>
          <w:rFonts w:ascii="Times New Roman" w:eastAsia="Times New Roman" w:hAnsi="Times New Roman" w:cs="Times New Roman"/>
          <w:spacing w:val="2"/>
          <w:sz w:val="24"/>
          <w:szCs w:val="24"/>
        </w:rPr>
        <w:t>r</w:t>
      </w:r>
      <w:r w:rsidRPr="00755B79">
        <w:rPr>
          <w:rFonts w:ascii="Times New Roman" w:eastAsia="Times New Roman" w:hAnsi="Times New Roman" w:cs="Times New Roman"/>
          <w:spacing w:val="-3"/>
          <w:sz w:val="24"/>
          <w:szCs w:val="24"/>
        </w:rPr>
        <w:t>c</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s</w:t>
      </w:r>
      <w:r w:rsidRPr="00755B79">
        <w:rPr>
          <w:rFonts w:ascii="Times New Roman" w:eastAsia="Times New Roman" w:hAnsi="Times New Roman" w:cs="Times New Roman"/>
          <w:spacing w:val="3"/>
          <w:sz w:val="24"/>
          <w:szCs w:val="24"/>
        </w:rPr>
        <w:t xml:space="preserve"> </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 xml:space="preserve">nd </w:t>
      </w:r>
      <w:r w:rsidRPr="00755B79">
        <w:rPr>
          <w:rFonts w:ascii="Times New Roman" w:eastAsia="Times New Roman" w:hAnsi="Times New Roman" w:cs="Times New Roman"/>
          <w:spacing w:val="3"/>
          <w:sz w:val="24"/>
          <w:szCs w:val="24"/>
        </w:rPr>
        <w:t>s</w:t>
      </w:r>
      <w:r w:rsidRPr="00755B79">
        <w:rPr>
          <w:rFonts w:ascii="Times New Roman" w:eastAsia="Times New Roman" w:hAnsi="Times New Roman" w:cs="Times New Roman"/>
          <w:sz w:val="24"/>
          <w:szCs w:val="24"/>
        </w:rPr>
        <w:t>up</w:t>
      </w:r>
      <w:r w:rsidRPr="00755B79">
        <w:rPr>
          <w:rFonts w:ascii="Times New Roman" w:eastAsia="Times New Roman" w:hAnsi="Times New Roman" w:cs="Times New Roman"/>
          <w:spacing w:val="-1"/>
          <w:sz w:val="24"/>
          <w:szCs w:val="24"/>
        </w:rPr>
        <w:t>er</w:t>
      </w:r>
      <w:r w:rsidRPr="00755B79">
        <w:rPr>
          <w:rFonts w:ascii="Times New Roman" w:eastAsia="Times New Roman" w:hAnsi="Times New Roman" w:cs="Times New Roman"/>
          <w:sz w:val="24"/>
          <w:szCs w:val="24"/>
        </w:rPr>
        <w:t>vise</w:t>
      </w:r>
      <w:r w:rsidRPr="00755B79">
        <w:rPr>
          <w:rFonts w:ascii="Times New Roman" w:eastAsia="Times New Roman" w:hAnsi="Times New Roman" w:cs="Times New Roman"/>
          <w:spacing w:val="-1"/>
          <w:sz w:val="24"/>
          <w:szCs w:val="24"/>
        </w:rPr>
        <w:t xml:space="preserve"> a</w:t>
      </w:r>
      <w:r w:rsidRPr="00755B79">
        <w:rPr>
          <w:rFonts w:ascii="Times New Roman" w:eastAsia="Times New Roman" w:hAnsi="Times New Roman" w:cs="Times New Roman"/>
          <w:sz w:val="24"/>
          <w:szCs w:val="24"/>
        </w:rPr>
        <w:t xml:space="preserve">ll </w:t>
      </w:r>
      <w:r w:rsidRPr="00755B79">
        <w:rPr>
          <w:rFonts w:ascii="Times New Roman" w:eastAsia="Times New Roman" w:hAnsi="Times New Roman" w:cs="Times New Roman"/>
          <w:spacing w:val="-1"/>
          <w:sz w:val="24"/>
          <w:szCs w:val="24"/>
        </w:rPr>
        <w:t>c</w:t>
      </w:r>
      <w:r w:rsidRPr="00755B79">
        <w:rPr>
          <w:rFonts w:ascii="Times New Roman" w:eastAsia="Times New Roman" w:hAnsi="Times New Roman" w:cs="Times New Roman"/>
          <w:sz w:val="24"/>
          <w:szCs w:val="24"/>
        </w:rPr>
        <w:t>ont</w:t>
      </w:r>
      <w:r w:rsidRPr="00755B79">
        <w:rPr>
          <w:rFonts w:ascii="Times New Roman" w:eastAsia="Times New Roman" w:hAnsi="Times New Roman" w:cs="Times New Roman"/>
          <w:spacing w:val="-1"/>
          <w:sz w:val="24"/>
          <w:szCs w:val="24"/>
        </w:rPr>
        <w:t>rac</w:t>
      </w:r>
      <w:r w:rsidRPr="00755B79">
        <w:rPr>
          <w:rFonts w:ascii="Times New Roman" w:eastAsia="Times New Roman" w:hAnsi="Times New Roman" w:cs="Times New Roman"/>
          <w:sz w:val="24"/>
          <w:szCs w:val="24"/>
        </w:rPr>
        <w:t>tor</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s</w:t>
      </w:r>
      <w:r w:rsidRPr="00755B79">
        <w:rPr>
          <w:rFonts w:ascii="Times New Roman" w:eastAsia="Times New Roman" w:hAnsi="Times New Roman" w:cs="Times New Roman"/>
          <w:spacing w:val="3"/>
          <w:sz w:val="24"/>
          <w:szCs w:val="24"/>
        </w:rPr>
        <w:t>t</w:t>
      </w:r>
      <w:r w:rsidRPr="00755B79">
        <w:rPr>
          <w:rFonts w:ascii="Times New Roman" w:eastAsia="Times New Roman" w:hAnsi="Times New Roman" w:cs="Times New Roman"/>
          <w:spacing w:val="-1"/>
          <w:sz w:val="24"/>
          <w:szCs w:val="24"/>
        </w:rPr>
        <w:t>af</w:t>
      </w:r>
      <w:r w:rsidRPr="00755B79">
        <w:rPr>
          <w:rFonts w:ascii="Times New Roman" w:eastAsia="Times New Roman" w:hAnsi="Times New Roman" w:cs="Times New Roman"/>
          <w:sz w:val="24"/>
          <w:szCs w:val="24"/>
        </w:rPr>
        <w:t>f</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in the p</w:t>
      </w:r>
      <w:r w:rsidRPr="00755B79">
        <w:rPr>
          <w:rFonts w:ascii="Times New Roman" w:eastAsia="Times New Roman" w:hAnsi="Times New Roman" w:cs="Times New Roman"/>
          <w:spacing w:val="-1"/>
          <w:sz w:val="24"/>
          <w:szCs w:val="24"/>
        </w:rPr>
        <w:t>erf</w:t>
      </w:r>
      <w:r w:rsidRPr="00755B79">
        <w:rPr>
          <w:rFonts w:ascii="Times New Roman" w:eastAsia="Times New Roman" w:hAnsi="Times New Roman" w:cs="Times New Roman"/>
          <w:sz w:val="24"/>
          <w:szCs w:val="24"/>
        </w:rPr>
        <w:t>o</w:t>
      </w:r>
      <w:r w:rsidRPr="00755B79">
        <w:rPr>
          <w:rFonts w:ascii="Times New Roman" w:eastAsia="Times New Roman" w:hAnsi="Times New Roman" w:cs="Times New Roman"/>
          <w:spacing w:val="-1"/>
          <w:sz w:val="24"/>
          <w:szCs w:val="24"/>
        </w:rPr>
        <w:t>r</w:t>
      </w:r>
      <w:r w:rsidRPr="00755B79">
        <w:rPr>
          <w:rFonts w:ascii="Times New Roman" w:eastAsia="Times New Roman" w:hAnsi="Times New Roman" w:cs="Times New Roman"/>
          <w:sz w:val="24"/>
          <w:szCs w:val="24"/>
        </w:rPr>
        <w:t>m</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pacing w:val="2"/>
          <w:sz w:val="24"/>
          <w:szCs w:val="24"/>
        </w:rPr>
        <w:t>n</w:t>
      </w:r>
      <w:r w:rsidRPr="00755B79">
        <w:rPr>
          <w:rFonts w:ascii="Times New Roman" w:eastAsia="Times New Roman" w:hAnsi="Times New Roman" w:cs="Times New Roman"/>
          <w:spacing w:val="-1"/>
          <w:sz w:val="24"/>
          <w:szCs w:val="24"/>
        </w:rPr>
        <w:t>c</w:t>
      </w:r>
      <w:r w:rsidRPr="00755B79">
        <w:rPr>
          <w:rFonts w:ascii="Times New Roman" w:eastAsia="Times New Roman" w:hAnsi="Times New Roman" w:cs="Times New Roman"/>
          <w:sz w:val="24"/>
          <w:szCs w:val="24"/>
        </w:rPr>
        <w:t>e</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pacing w:val="2"/>
          <w:sz w:val="24"/>
          <w:szCs w:val="24"/>
        </w:rPr>
        <w:t>o</w:t>
      </w:r>
      <w:r w:rsidRPr="00755B79">
        <w:rPr>
          <w:rFonts w:ascii="Times New Roman" w:eastAsia="Times New Roman" w:hAnsi="Times New Roman" w:cs="Times New Roman"/>
          <w:sz w:val="24"/>
          <w:szCs w:val="24"/>
        </w:rPr>
        <w:t>f</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wo</w:t>
      </w:r>
      <w:r w:rsidRPr="00755B79">
        <w:rPr>
          <w:rFonts w:ascii="Times New Roman" w:eastAsia="Times New Roman" w:hAnsi="Times New Roman" w:cs="Times New Roman"/>
          <w:spacing w:val="-1"/>
          <w:sz w:val="24"/>
          <w:szCs w:val="24"/>
        </w:rPr>
        <w:t>r</w:t>
      </w:r>
      <w:r w:rsidRPr="00755B79">
        <w:rPr>
          <w:rFonts w:ascii="Times New Roman" w:eastAsia="Times New Roman" w:hAnsi="Times New Roman" w:cs="Times New Roman"/>
          <w:sz w:val="24"/>
          <w:szCs w:val="24"/>
        </w:rPr>
        <w:t>k</w:t>
      </w:r>
      <w:r w:rsidRPr="00755B79">
        <w:rPr>
          <w:rFonts w:ascii="Times New Roman" w:eastAsia="Times New Roman" w:hAnsi="Times New Roman" w:cs="Times New Roman"/>
          <w:spacing w:val="2"/>
          <w:sz w:val="24"/>
          <w:szCs w:val="24"/>
        </w:rPr>
        <w:t xml:space="preserve"> </w:t>
      </w:r>
      <w:r w:rsidRPr="00755B79">
        <w:rPr>
          <w:rFonts w:ascii="Times New Roman" w:eastAsia="Times New Roman" w:hAnsi="Times New Roman" w:cs="Times New Roman"/>
          <w:sz w:val="24"/>
          <w:szCs w:val="24"/>
        </w:rPr>
        <w:t xml:space="preserve">on </w:t>
      </w:r>
      <w:r w:rsidRPr="00755B79">
        <w:rPr>
          <w:rFonts w:ascii="Times New Roman" w:eastAsia="Times New Roman" w:hAnsi="Times New Roman" w:cs="Times New Roman"/>
          <w:spacing w:val="-2"/>
          <w:sz w:val="24"/>
          <w:szCs w:val="24"/>
        </w:rPr>
        <w:t>t</w:t>
      </w:r>
      <w:r w:rsidRPr="00755B79">
        <w:rPr>
          <w:rFonts w:ascii="Times New Roman" w:eastAsia="Times New Roman" w:hAnsi="Times New Roman" w:cs="Times New Roman"/>
          <w:sz w:val="24"/>
          <w:szCs w:val="24"/>
        </w:rPr>
        <w:t>his t</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pacing w:val="-2"/>
          <w:sz w:val="24"/>
          <w:szCs w:val="24"/>
        </w:rPr>
        <w:t>s</w:t>
      </w:r>
      <w:r w:rsidRPr="00755B79">
        <w:rPr>
          <w:rFonts w:ascii="Times New Roman" w:eastAsia="Times New Roman" w:hAnsi="Times New Roman" w:cs="Times New Roman"/>
          <w:sz w:val="24"/>
          <w:szCs w:val="24"/>
        </w:rPr>
        <w:t>k</w:t>
      </w:r>
      <w:r w:rsidRPr="00755B79">
        <w:rPr>
          <w:rFonts w:ascii="Times New Roman" w:eastAsia="Times New Roman" w:hAnsi="Times New Roman" w:cs="Times New Roman"/>
          <w:spacing w:val="-2"/>
          <w:sz w:val="24"/>
          <w:szCs w:val="24"/>
        </w:rPr>
        <w:t xml:space="preserve"> </w:t>
      </w:r>
      <w:r w:rsidRPr="00755B79">
        <w:rPr>
          <w:rFonts w:ascii="Times New Roman" w:eastAsia="Times New Roman" w:hAnsi="Times New Roman" w:cs="Times New Roman"/>
          <w:sz w:val="24"/>
          <w:szCs w:val="24"/>
        </w:rPr>
        <w:t>o</w:t>
      </w:r>
      <w:r w:rsidRPr="00755B79">
        <w:rPr>
          <w:rFonts w:ascii="Times New Roman" w:eastAsia="Times New Roman" w:hAnsi="Times New Roman" w:cs="Times New Roman"/>
          <w:spacing w:val="-1"/>
          <w:sz w:val="24"/>
          <w:szCs w:val="24"/>
        </w:rPr>
        <w:t>r</w:t>
      </w:r>
      <w:r w:rsidRPr="00755B79">
        <w:rPr>
          <w:rFonts w:ascii="Times New Roman" w:eastAsia="Times New Roman" w:hAnsi="Times New Roman" w:cs="Times New Roman"/>
          <w:sz w:val="24"/>
          <w:szCs w:val="24"/>
        </w:rPr>
        <w:t>d</w:t>
      </w:r>
      <w:r w:rsidRPr="00755B79">
        <w:rPr>
          <w:rFonts w:ascii="Times New Roman" w:eastAsia="Times New Roman" w:hAnsi="Times New Roman" w:cs="Times New Roman"/>
          <w:spacing w:val="-1"/>
          <w:sz w:val="24"/>
          <w:szCs w:val="24"/>
        </w:rPr>
        <w:t>er</w:t>
      </w:r>
      <w:r w:rsidRPr="00755B79">
        <w:rPr>
          <w:rFonts w:ascii="Times New Roman" w:eastAsia="Times New Roman" w:hAnsi="Times New Roman" w:cs="Times New Roman"/>
          <w:sz w:val="24"/>
          <w:szCs w:val="24"/>
        </w:rPr>
        <w:t>. The</w:t>
      </w:r>
      <w:r w:rsidRPr="00755B79">
        <w:rPr>
          <w:rFonts w:ascii="Times New Roman" w:eastAsia="Times New Roman" w:hAnsi="Times New Roman" w:cs="Times New Roman"/>
          <w:spacing w:val="-1"/>
          <w:sz w:val="24"/>
          <w:szCs w:val="24"/>
        </w:rPr>
        <w:t xml:space="preserve"> c</w:t>
      </w:r>
      <w:r w:rsidRPr="00755B79">
        <w:rPr>
          <w:rFonts w:ascii="Times New Roman" w:eastAsia="Times New Roman" w:hAnsi="Times New Roman" w:cs="Times New Roman"/>
          <w:sz w:val="24"/>
          <w:szCs w:val="24"/>
        </w:rPr>
        <w:t>ont</w:t>
      </w:r>
      <w:r w:rsidRPr="00755B79">
        <w:rPr>
          <w:rFonts w:ascii="Times New Roman" w:eastAsia="Times New Roman" w:hAnsi="Times New Roman" w:cs="Times New Roman"/>
          <w:spacing w:val="-1"/>
          <w:sz w:val="24"/>
          <w:szCs w:val="24"/>
        </w:rPr>
        <w:t>rac</w:t>
      </w:r>
      <w:r w:rsidRPr="00755B79">
        <w:rPr>
          <w:rFonts w:ascii="Times New Roman" w:eastAsia="Times New Roman" w:hAnsi="Times New Roman" w:cs="Times New Roman"/>
          <w:sz w:val="24"/>
          <w:szCs w:val="24"/>
        </w:rPr>
        <w:t>tor</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sh</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ll m</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n</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pacing w:val="-2"/>
          <w:sz w:val="24"/>
          <w:szCs w:val="24"/>
        </w:rPr>
        <w:t>g</w:t>
      </w:r>
      <w:r w:rsidRPr="00755B79">
        <w:rPr>
          <w:rFonts w:ascii="Times New Roman" w:eastAsia="Times New Roman" w:hAnsi="Times New Roman" w:cs="Times New Roman"/>
          <w:sz w:val="24"/>
          <w:szCs w:val="24"/>
        </w:rPr>
        <w:t>e</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 xml:space="preserve">nd </w:t>
      </w:r>
      <w:r w:rsidRPr="00755B79">
        <w:rPr>
          <w:rFonts w:ascii="Times New Roman" w:eastAsia="Times New Roman" w:hAnsi="Times New Roman" w:cs="Times New Roman"/>
          <w:spacing w:val="-1"/>
          <w:sz w:val="24"/>
          <w:szCs w:val="24"/>
        </w:rPr>
        <w:t>c</w:t>
      </w:r>
      <w:r w:rsidRPr="00755B79">
        <w:rPr>
          <w:rFonts w:ascii="Times New Roman" w:eastAsia="Times New Roman" w:hAnsi="Times New Roman" w:cs="Times New Roman"/>
          <w:spacing w:val="2"/>
          <w:sz w:val="24"/>
          <w:szCs w:val="24"/>
        </w:rPr>
        <w:t>o</w:t>
      </w:r>
      <w:r w:rsidRPr="00755B79">
        <w:rPr>
          <w:rFonts w:ascii="Times New Roman" w:eastAsia="Times New Roman" w:hAnsi="Times New Roman" w:cs="Times New Roman"/>
          <w:sz w:val="24"/>
          <w:szCs w:val="24"/>
        </w:rPr>
        <w:t>o</w:t>
      </w:r>
      <w:r w:rsidRPr="00755B79">
        <w:rPr>
          <w:rFonts w:ascii="Times New Roman" w:eastAsia="Times New Roman" w:hAnsi="Times New Roman" w:cs="Times New Roman"/>
          <w:spacing w:val="-1"/>
          <w:sz w:val="24"/>
          <w:szCs w:val="24"/>
        </w:rPr>
        <w:t>r</w:t>
      </w:r>
      <w:r w:rsidRPr="00755B79">
        <w:rPr>
          <w:rFonts w:ascii="Times New Roman" w:eastAsia="Times New Roman" w:hAnsi="Times New Roman" w:cs="Times New Roman"/>
          <w:sz w:val="24"/>
          <w:szCs w:val="24"/>
        </w:rPr>
        <w:t>din</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te</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its t</w:t>
      </w:r>
      <w:r w:rsidRPr="00755B79">
        <w:rPr>
          <w:rFonts w:ascii="Times New Roman" w:eastAsia="Times New Roman" w:hAnsi="Times New Roman" w:cs="Times New Roman"/>
          <w:spacing w:val="-1"/>
          <w:sz w:val="24"/>
          <w:szCs w:val="24"/>
        </w:rPr>
        <w:t>ea</w:t>
      </w:r>
      <w:r w:rsidRPr="00755B79">
        <w:rPr>
          <w:rFonts w:ascii="Times New Roman" w:eastAsia="Times New Roman" w:hAnsi="Times New Roman" w:cs="Times New Roman"/>
          <w:sz w:val="24"/>
          <w:szCs w:val="24"/>
        </w:rPr>
        <w:t>m</w:t>
      </w:r>
      <w:r w:rsidRPr="00755B79">
        <w:rPr>
          <w:rFonts w:ascii="Times New Roman" w:eastAsia="Times New Roman" w:hAnsi="Times New Roman" w:cs="Times New Roman"/>
          <w:spacing w:val="-1"/>
          <w:sz w:val="24"/>
          <w:szCs w:val="24"/>
        </w:rPr>
        <w:t>(</w:t>
      </w:r>
      <w:r w:rsidRPr="00755B79">
        <w:rPr>
          <w:rFonts w:ascii="Times New Roman" w:eastAsia="Times New Roman" w:hAnsi="Times New Roman" w:cs="Times New Roman"/>
          <w:sz w:val="24"/>
          <w:szCs w:val="24"/>
        </w:rPr>
        <w:t>s)</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on a</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pacing w:val="2"/>
          <w:sz w:val="24"/>
          <w:szCs w:val="24"/>
        </w:rPr>
        <w:t>d</w:t>
      </w:r>
      <w:r w:rsidRPr="00755B79">
        <w:rPr>
          <w:rFonts w:ascii="Times New Roman" w:eastAsia="Times New Roman" w:hAnsi="Times New Roman" w:cs="Times New Roman"/>
          <w:spacing w:val="4"/>
          <w:sz w:val="24"/>
          <w:szCs w:val="24"/>
        </w:rPr>
        <w:t>a</w:t>
      </w:r>
      <w:r w:rsidRPr="00755B79">
        <w:rPr>
          <w:rFonts w:ascii="Times New Roman" w:eastAsia="Times New Roman" w:hAnsi="Times New Roman" w:cs="Times New Roman"/>
          <w:spacing w:val="-5"/>
          <w:sz w:val="24"/>
          <w:szCs w:val="24"/>
        </w:rPr>
        <w:t>y</w:t>
      </w:r>
      <w:r w:rsidRPr="00755B79">
        <w:rPr>
          <w:rFonts w:ascii="Times New Roman" w:eastAsia="Times New Roman" w:hAnsi="Times New Roman" w:cs="Times New Roman"/>
          <w:spacing w:val="-1"/>
          <w:sz w:val="24"/>
          <w:szCs w:val="24"/>
        </w:rPr>
        <w:t>-</w:t>
      </w:r>
      <w:r w:rsidRPr="00755B79">
        <w:rPr>
          <w:rFonts w:ascii="Times New Roman" w:eastAsia="Times New Roman" w:hAnsi="Times New Roman" w:cs="Times New Roman"/>
          <w:sz w:val="24"/>
          <w:szCs w:val="24"/>
        </w:rPr>
        <w:t>to</w:t>
      </w:r>
      <w:r w:rsidRPr="00755B79">
        <w:rPr>
          <w:rFonts w:ascii="Times New Roman" w:eastAsia="Times New Roman" w:hAnsi="Times New Roman" w:cs="Times New Roman"/>
          <w:spacing w:val="-1"/>
          <w:sz w:val="24"/>
          <w:szCs w:val="24"/>
        </w:rPr>
        <w:t>-</w:t>
      </w:r>
      <w:r w:rsidRPr="00755B79">
        <w:rPr>
          <w:rFonts w:ascii="Times New Roman" w:eastAsia="Times New Roman" w:hAnsi="Times New Roman" w:cs="Times New Roman"/>
          <w:sz w:val="24"/>
          <w:szCs w:val="24"/>
        </w:rPr>
        <w:t>d</w:t>
      </w:r>
      <w:r w:rsidRPr="00755B79">
        <w:rPr>
          <w:rFonts w:ascii="Times New Roman" w:eastAsia="Times New Roman" w:hAnsi="Times New Roman" w:cs="Times New Roman"/>
          <w:spacing w:val="4"/>
          <w:sz w:val="24"/>
          <w:szCs w:val="24"/>
        </w:rPr>
        <w:t>a</w:t>
      </w:r>
      <w:r w:rsidRPr="00755B79">
        <w:rPr>
          <w:rFonts w:ascii="Times New Roman" w:eastAsia="Times New Roman" w:hAnsi="Times New Roman" w:cs="Times New Roman"/>
          <w:sz w:val="24"/>
          <w:szCs w:val="24"/>
        </w:rPr>
        <w:t>y</w:t>
      </w:r>
      <w:r w:rsidRPr="00755B79">
        <w:rPr>
          <w:rFonts w:ascii="Times New Roman" w:eastAsia="Times New Roman" w:hAnsi="Times New Roman" w:cs="Times New Roman"/>
          <w:spacing w:val="-2"/>
          <w:sz w:val="24"/>
          <w:szCs w:val="24"/>
        </w:rPr>
        <w:t xml:space="preserve"> </w:t>
      </w:r>
      <w:r w:rsidRPr="00755B79">
        <w:rPr>
          <w:rFonts w:ascii="Times New Roman" w:eastAsia="Times New Roman" w:hAnsi="Times New Roman" w:cs="Times New Roman"/>
          <w:sz w:val="24"/>
          <w:szCs w:val="24"/>
        </w:rPr>
        <w:t>b</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 xml:space="preserve">sis </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 xml:space="preserve">nd </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nsu</w:t>
      </w:r>
      <w:r w:rsidRPr="00755B79">
        <w:rPr>
          <w:rFonts w:ascii="Times New Roman" w:eastAsia="Times New Roman" w:hAnsi="Times New Roman" w:cs="Times New Roman"/>
          <w:spacing w:val="-1"/>
          <w:sz w:val="24"/>
          <w:szCs w:val="24"/>
        </w:rPr>
        <w:t>r</w:t>
      </w:r>
      <w:r w:rsidRPr="00755B79">
        <w:rPr>
          <w:rFonts w:ascii="Times New Roman" w:eastAsia="Times New Roman" w:hAnsi="Times New Roman" w:cs="Times New Roman"/>
          <w:sz w:val="24"/>
          <w:szCs w:val="24"/>
        </w:rPr>
        <w:t>e</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p</w:t>
      </w:r>
      <w:r w:rsidRPr="00755B79">
        <w:rPr>
          <w:rFonts w:ascii="Times New Roman" w:eastAsia="Times New Roman" w:hAnsi="Times New Roman" w:cs="Times New Roman"/>
          <w:spacing w:val="3"/>
          <w:sz w:val="24"/>
          <w:szCs w:val="24"/>
        </w:rPr>
        <w:t>l</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 xml:space="preserve">ns </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pacing w:val="2"/>
          <w:sz w:val="24"/>
          <w:szCs w:val="24"/>
        </w:rPr>
        <w:t>r</w:t>
      </w:r>
      <w:r w:rsidRPr="00755B79">
        <w:rPr>
          <w:rFonts w:ascii="Times New Roman" w:eastAsia="Times New Roman" w:hAnsi="Times New Roman" w:cs="Times New Roman"/>
          <w:sz w:val="24"/>
          <w:szCs w:val="24"/>
        </w:rPr>
        <w:t>e</w:t>
      </w:r>
      <w:r w:rsidRPr="00755B79">
        <w:rPr>
          <w:rFonts w:ascii="Times New Roman" w:eastAsia="Times New Roman" w:hAnsi="Times New Roman" w:cs="Times New Roman"/>
          <w:spacing w:val="-1"/>
          <w:sz w:val="24"/>
          <w:szCs w:val="24"/>
        </w:rPr>
        <w:t xml:space="preserve"> c</w:t>
      </w:r>
      <w:r w:rsidRPr="00755B79">
        <w:rPr>
          <w:rFonts w:ascii="Times New Roman" w:eastAsia="Times New Roman" w:hAnsi="Times New Roman" w:cs="Times New Roman"/>
          <w:sz w:val="24"/>
          <w:szCs w:val="24"/>
        </w:rPr>
        <w:t>ommuni</w:t>
      </w:r>
      <w:r w:rsidRPr="00755B79">
        <w:rPr>
          <w:rFonts w:ascii="Times New Roman" w:eastAsia="Times New Roman" w:hAnsi="Times New Roman" w:cs="Times New Roman"/>
          <w:spacing w:val="-1"/>
          <w:sz w:val="24"/>
          <w:szCs w:val="24"/>
        </w:rPr>
        <w:t>ca</w:t>
      </w:r>
      <w:r w:rsidRPr="00755B79">
        <w:rPr>
          <w:rFonts w:ascii="Times New Roman" w:eastAsia="Times New Roman" w:hAnsi="Times New Roman" w:cs="Times New Roman"/>
          <w:sz w:val="24"/>
          <w:szCs w:val="24"/>
        </w:rPr>
        <w:t>t</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d to t</w:t>
      </w:r>
      <w:r w:rsidRPr="00755B79">
        <w:rPr>
          <w:rFonts w:ascii="Times New Roman" w:eastAsia="Times New Roman" w:hAnsi="Times New Roman" w:cs="Times New Roman"/>
          <w:spacing w:val="-1"/>
          <w:sz w:val="24"/>
          <w:szCs w:val="24"/>
        </w:rPr>
        <w:t>ea</w:t>
      </w:r>
      <w:r w:rsidRPr="00755B79">
        <w:rPr>
          <w:rFonts w:ascii="Times New Roman" w:eastAsia="Times New Roman" w:hAnsi="Times New Roman" w:cs="Times New Roman"/>
          <w:sz w:val="24"/>
          <w:szCs w:val="24"/>
        </w:rPr>
        <w:t>m</w:t>
      </w:r>
      <w:r w:rsidRPr="00755B79">
        <w:rPr>
          <w:rFonts w:ascii="Times New Roman" w:eastAsia="Times New Roman" w:hAnsi="Times New Roman" w:cs="Times New Roman"/>
          <w:spacing w:val="3"/>
          <w:sz w:val="24"/>
          <w:szCs w:val="24"/>
        </w:rPr>
        <w:t xml:space="preserve"> </w:t>
      </w:r>
      <w:r w:rsidRPr="00755B79">
        <w:rPr>
          <w:rFonts w:ascii="Times New Roman" w:eastAsia="Times New Roman" w:hAnsi="Times New Roman" w:cs="Times New Roman"/>
          <w:sz w:val="24"/>
          <w:szCs w:val="24"/>
        </w:rPr>
        <w:t>m</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mb</w:t>
      </w:r>
      <w:r w:rsidRPr="00755B79">
        <w:rPr>
          <w:rFonts w:ascii="Times New Roman" w:eastAsia="Times New Roman" w:hAnsi="Times New Roman" w:cs="Times New Roman"/>
          <w:spacing w:val="-1"/>
          <w:sz w:val="24"/>
          <w:szCs w:val="24"/>
        </w:rPr>
        <w:t>er</w:t>
      </w:r>
      <w:r w:rsidRPr="00755B79">
        <w:rPr>
          <w:rFonts w:ascii="Times New Roman" w:eastAsia="Times New Roman" w:hAnsi="Times New Roman" w:cs="Times New Roman"/>
          <w:sz w:val="24"/>
          <w:szCs w:val="24"/>
        </w:rPr>
        <w:t xml:space="preserve">s. </w:t>
      </w:r>
    </w:p>
    <w:p w14:paraId="62696E70" w14:textId="77777777" w:rsidR="00B639C5" w:rsidRPr="00755B79" w:rsidRDefault="00B639C5" w:rsidP="00B639C5">
      <w:pPr>
        <w:pStyle w:val="ListParagraph"/>
        <w:numPr>
          <w:ilvl w:val="0"/>
          <w:numId w:val="6"/>
        </w:numPr>
        <w:spacing w:before="29" w:after="0" w:line="240" w:lineRule="auto"/>
        <w:ind w:right="83"/>
        <w:rPr>
          <w:rFonts w:ascii="Times New Roman" w:eastAsia="Times New Roman" w:hAnsi="Times New Roman" w:cs="Times New Roman"/>
          <w:sz w:val="24"/>
          <w:szCs w:val="24"/>
        </w:rPr>
      </w:pPr>
      <w:r w:rsidRPr="00755B79">
        <w:rPr>
          <w:rFonts w:ascii="Times New Roman" w:eastAsia="Times New Roman" w:hAnsi="Times New Roman" w:cs="Times New Roman"/>
          <w:sz w:val="24"/>
          <w:szCs w:val="24"/>
        </w:rPr>
        <w:t>The</w:t>
      </w:r>
      <w:r w:rsidRPr="00755B79">
        <w:rPr>
          <w:rFonts w:ascii="Times New Roman" w:eastAsia="Times New Roman" w:hAnsi="Times New Roman" w:cs="Times New Roman"/>
          <w:spacing w:val="-1"/>
          <w:sz w:val="24"/>
          <w:szCs w:val="24"/>
        </w:rPr>
        <w:t xml:space="preserve"> c</w:t>
      </w:r>
      <w:r w:rsidRPr="00755B79">
        <w:rPr>
          <w:rFonts w:ascii="Times New Roman" w:eastAsia="Times New Roman" w:hAnsi="Times New Roman" w:cs="Times New Roman"/>
          <w:spacing w:val="2"/>
          <w:sz w:val="24"/>
          <w:szCs w:val="24"/>
        </w:rPr>
        <w:t>o</w:t>
      </w:r>
      <w:r w:rsidRPr="00755B79">
        <w:rPr>
          <w:rFonts w:ascii="Times New Roman" w:eastAsia="Times New Roman" w:hAnsi="Times New Roman" w:cs="Times New Roman"/>
          <w:sz w:val="24"/>
          <w:szCs w:val="24"/>
        </w:rPr>
        <w:t>n</w:t>
      </w:r>
      <w:r w:rsidRPr="00755B79">
        <w:rPr>
          <w:rFonts w:ascii="Times New Roman" w:eastAsia="Times New Roman" w:hAnsi="Times New Roman" w:cs="Times New Roman"/>
          <w:spacing w:val="3"/>
          <w:sz w:val="24"/>
          <w:szCs w:val="24"/>
        </w:rPr>
        <w:t>t</w:t>
      </w:r>
      <w:r w:rsidRPr="00755B79">
        <w:rPr>
          <w:rFonts w:ascii="Times New Roman" w:eastAsia="Times New Roman" w:hAnsi="Times New Roman" w:cs="Times New Roman"/>
          <w:spacing w:val="-1"/>
          <w:sz w:val="24"/>
          <w:szCs w:val="24"/>
        </w:rPr>
        <w:t>r</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pacing w:val="-1"/>
          <w:sz w:val="24"/>
          <w:szCs w:val="24"/>
        </w:rPr>
        <w:t>c</w:t>
      </w:r>
      <w:r w:rsidRPr="00755B79">
        <w:rPr>
          <w:rFonts w:ascii="Times New Roman" w:eastAsia="Times New Roman" w:hAnsi="Times New Roman" w:cs="Times New Roman"/>
          <w:spacing w:val="3"/>
          <w:sz w:val="24"/>
          <w:szCs w:val="24"/>
        </w:rPr>
        <w:t>t</w:t>
      </w:r>
      <w:r w:rsidRPr="00755B79">
        <w:rPr>
          <w:rFonts w:ascii="Times New Roman" w:eastAsia="Times New Roman" w:hAnsi="Times New Roman" w:cs="Times New Roman"/>
          <w:spacing w:val="2"/>
          <w:sz w:val="24"/>
          <w:szCs w:val="24"/>
        </w:rPr>
        <w:t>o</w:t>
      </w:r>
      <w:r w:rsidRPr="00755B79">
        <w:rPr>
          <w:rFonts w:ascii="Times New Roman" w:eastAsia="Times New Roman" w:hAnsi="Times New Roman" w:cs="Times New Roman"/>
          <w:sz w:val="24"/>
          <w:szCs w:val="24"/>
        </w:rPr>
        <w:t>r</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s</w:t>
      </w:r>
      <w:r w:rsidRPr="00755B79">
        <w:rPr>
          <w:rFonts w:ascii="Times New Roman" w:eastAsia="Times New Roman" w:hAnsi="Times New Roman" w:cs="Times New Roman"/>
          <w:spacing w:val="2"/>
          <w:sz w:val="24"/>
          <w:szCs w:val="24"/>
        </w:rPr>
        <w:t>h</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ll o</w:t>
      </w:r>
      <w:r w:rsidRPr="00755B79">
        <w:rPr>
          <w:rFonts w:ascii="Times New Roman" w:eastAsia="Times New Roman" w:hAnsi="Times New Roman" w:cs="Times New Roman"/>
          <w:spacing w:val="-1"/>
          <w:sz w:val="24"/>
          <w:szCs w:val="24"/>
        </w:rPr>
        <w:t>r</w:t>
      </w:r>
      <w:r w:rsidRPr="00755B79">
        <w:rPr>
          <w:rFonts w:ascii="Times New Roman" w:eastAsia="Times New Roman" w:hAnsi="Times New Roman" w:cs="Times New Roman"/>
          <w:spacing w:val="-2"/>
          <w:sz w:val="24"/>
          <w:szCs w:val="24"/>
        </w:rPr>
        <w:t>g</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ni</w:t>
      </w:r>
      <w:r w:rsidRPr="00755B79">
        <w:rPr>
          <w:rFonts w:ascii="Times New Roman" w:eastAsia="Times New Roman" w:hAnsi="Times New Roman" w:cs="Times New Roman"/>
          <w:spacing w:val="1"/>
          <w:sz w:val="24"/>
          <w:szCs w:val="24"/>
        </w:rPr>
        <w:t>z</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 di</w:t>
      </w:r>
      <w:r w:rsidRPr="00755B79">
        <w:rPr>
          <w:rFonts w:ascii="Times New Roman" w:eastAsia="Times New Roman" w:hAnsi="Times New Roman" w:cs="Times New Roman"/>
          <w:spacing w:val="-1"/>
          <w:sz w:val="24"/>
          <w:szCs w:val="24"/>
        </w:rPr>
        <w:t>rec</w:t>
      </w:r>
      <w:r w:rsidRPr="00755B79">
        <w:rPr>
          <w:rFonts w:ascii="Times New Roman" w:eastAsia="Times New Roman" w:hAnsi="Times New Roman" w:cs="Times New Roman"/>
          <w:sz w:val="24"/>
          <w:szCs w:val="24"/>
        </w:rPr>
        <w:t xml:space="preserve">t </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nd</w:t>
      </w:r>
      <w:r w:rsidRPr="00755B79">
        <w:rPr>
          <w:rFonts w:ascii="Times New Roman" w:eastAsia="Times New Roman" w:hAnsi="Times New Roman" w:cs="Times New Roman"/>
          <w:spacing w:val="2"/>
          <w:sz w:val="24"/>
          <w:szCs w:val="24"/>
        </w:rPr>
        <w:t xml:space="preserve"> </w:t>
      </w:r>
      <w:r w:rsidRPr="00755B79">
        <w:rPr>
          <w:rFonts w:ascii="Times New Roman" w:eastAsia="Times New Roman" w:hAnsi="Times New Roman" w:cs="Times New Roman"/>
          <w:spacing w:val="-1"/>
          <w:sz w:val="24"/>
          <w:szCs w:val="24"/>
        </w:rPr>
        <w:t>c</w:t>
      </w:r>
      <w:r w:rsidRPr="00755B79">
        <w:rPr>
          <w:rFonts w:ascii="Times New Roman" w:eastAsia="Times New Roman" w:hAnsi="Times New Roman" w:cs="Times New Roman"/>
          <w:sz w:val="24"/>
          <w:szCs w:val="24"/>
        </w:rPr>
        <w:t>oo</w:t>
      </w:r>
      <w:r w:rsidRPr="00755B79">
        <w:rPr>
          <w:rFonts w:ascii="Times New Roman" w:eastAsia="Times New Roman" w:hAnsi="Times New Roman" w:cs="Times New Roman"/>
          <w:spacing w:val="2"/>
          <w:sz w:val="24"/>
          <w:szCs w:val="24"/>
        </w:rPr>
        <w:t>r</w:t>
      </w:r>
      <w:r w:rsidRPr="00755B79">
        <w:rPr>
          <w:rFonts w:ascii="Times New Roman" w:eastAsia="Times New Roman" w:hAnsi="Times New Roman" w:cs="Times New Roman"/>
          <w:sz w:val="24"/>
          <w:szCs w:val="24"/>
        </w:rPr>
        <w:t>din</w:t>
      </w:r>
      <w:r w:rsidRPr="00755B79">
        <w:rPr>
          <w:rFonts w:ascii="Times New Roman" w:eastAsia="Times New Roman" w:hAnsi="Times New Roman" w:cs="Times New Roman"/>
          <w:spacing w:val="-3"/>
          <w:sz w:val="24"/>
          <w:szCs w:val="24"/>
        </w:rPr>
        <w:t>a</w:t>
      </w:r>
      <w:r w:rsidRPr="00755B79">
        <w:rPr>
          <w:rFonts w:ascii="Times New Roman" w:eastAsia="Times New Roman" w:hAnsi="Times New Roman" w:cs="Times New Roman"/>
          <w:spacing w:val="-2"/>
          <w:sz w:val="24"/>
          <w:szCs w:val="24"/>
        </w:rPr>
        <w:t>t</w:t>
      </w:r>
      <w:r w:rsidRPr="00755B79">
        <w:rPr>
          <w:rFonts w:ascii="Times New Roman" w:eastAsia="Times New Roman" w:hAnsi="Times New Roman" w:cs="Times New Roman"/>
          <w:sz w:val="24"/>
          <w:szCs w:val="24"/>
        </w:rPr>
        <w:t>e</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pl</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nning</w:t>
      </w:r>
      <w:r w:rsidRPr="00755B79">
        <w:rPr>
          <w:rFonts w:ascii="Times New Roman" w:eastAsia="Times New Roman" w:hAnsi="Times New Roman" w:cs="Times New Roman"/>
          <w:spacing w:val="-2"/>
          <w:sz w:val="24"/>
          <w:szCs w:val="24"/>
        </w:rPr>
        <w:t xml:space="preserve"> </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 xml:space="preserve">nd </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pacing w:val="5"/>
          <w:sz w:val="24"/>
          <w:szCs w:val="24"/>
        </w:rPr>
        <w:t>x</w:t>
      </w:r>
      <w:r w:rsidRPr="00755B79">
        <w:rPr>
          <w:rFonts w:ascii="Times New Roman" w:eastAsia="Times New Roman" w:hAnsi="Times New Roman" w:cs="Times New Roman"/>
          <w:spacing w:val="-1"/>
          <w:sz w:val="24"/>
          <w:szCs w:val="24"/>
        </w:rPr>
        <w:t>ec</w:t>
      </w:r>
      <w:r w:rsidRPr="00755B79">
        <w:rPr>
          <w:rFonts w:ascii="Times New Roman" w:eastAsia="Times New Roman" w:hAnsi="Times New Roman" w:cs="Times New Roman"/>
          <w:sz w:val="24"/>
          <w:szCs w:val="24"/>
        </w:rPr>
        <w:t>ution of</w:t>
      </w:r>
      <w:r w:rsidRPr="00755B79">
        <w:rPr>
          <w:rFonts w:ascii="Times New Roman" w:eastAsia="Times New Roman" w:hAnsi="Times New Roman" w:cs="Times New Roman"/>
          <w:spacing w:val="-1"/>
          <w:sz w:val="24"/>
          <w:szCs w:val="24"/>
        </w:rPr>
        <w:t xml:space="preserve"> a</w:t>
      </w:r>
      <w:r w:rsidRPr="00755B79">
        <w:rPr>
          <w:rFonts w:ascii="Times New Roman" w:eastAsia="Times New Roman" w:hAnsi="Times New Roman" w:cs="Times New Roman"/>
          <w:sz w:val="24"/>
          <w:szCs w:val="24"/>
        </w:rPr>
        <w:t>ll t</w:t>
      </w:r>
      <w:r w:rsidRPr="00755B79">
        <w:rPr>
          <w:rFonts w:ascii="Times New Roman" w:eastAsia="Times New Roman" w:hAnsi="Times New Roman" w:cs="Times New Roman"/>
          <w:spacing w:val="-3"/>
          <w:sz w:val="24"/>
          <w:szCs w:val="24"/>
        </w:rPr>
        <w:t>a</w:t>
      </w:r>
      <w:r w:rsidRPr="00755B79">
        <w:rPr>
          <w:rFonts w:ascii="Times New Roman" w:eastAsia="Times New Roman" w:hAnsi="Times New Roman" w:cs="Times New Roman"/>
          <w:sz w:val="24"/>
          <w:szCs w:val="24"/>
        </w:rPr>
        <w:t>sk</w:t>
      </w:r>
      <w:r w:rsidRPr="00755B79">
        <w:rPr>
          <w:rFonts w:ascii="Times New Roman" w:eastAsia="Times New Roman" w:hAnsi="Times New Roman" w:cs="Times New Roman"/>
          <w:spacing w:val="-2"/>
          <w:sz w:val="24"/>
          <w:szCs w:val="24"/>
        </w:rPr>
        <w:t xml:space="preserve"> </w:t>
      </w:r>
      <w:r w:rsidRPr="00755B79">
        <w:rPr>
          <w:rFonts w:ascii="Times New Roman" w:eastAsia="Times New Roman" w:hAnsi="Times New Roman" w:cs="Times New Roman"/>
          <w:sz w:val="24"/>
          <w:szCs w:val="24"/>
        </w:rPr>
        <w:t>o</w:t>
      </w:r>
      <w:r w:rsidRPr="00755B79">
        <w:rPr>
          <w:rFonts w:ascii="Times New Roman" w:eastAsia="Times New Roman" w:hAnsi="Times New Roman" w:cs="Times New Roman"/>
          <w:spacing w:val="-1"/>
          <w:sz w:val="24"/>
          <w:szCs w:val="24"/>
        </w:rPr>
        <w:t>r</w:t>
      </w:r>
      <w:r w:rsidRPr="00755B79">
        <w:rPr>
          <w:rFonts w:ascii="Times New Roman" w:eastAsia="Times New Roman" w:hAnsi="Times New Roman" w:cs="Times New Roman"/>
          <w:spacing w:val="-2"/>
          <w:sz w:val="24"/>
          <w:szCs w:val="24"/>
        </w:rPr>
        <w:t>d</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 xml:space="preserve">r </w:t>
      </w:r>
      <w:r w:rsidRPr="00755B79">
        <w:rPr>
          <w:rFonts w:ascii="Times New Roman" w:eastAsia="Times New Roman" w:hAnsi="Times New Roman" w:cs="Times New Roman"/>
          <w:spacing w:val="-1"/>
          <w:sz w:val="24"/>
          <w:szCs w:val="24"/>
        </w:rPr>
        <w:t>ac</w:t>
      </w:r>
      <w:r w:rsidRPr="00755B79">
        <w:rPr>
          <w:rFonts w:ascii="Times New Roman" w:eastAsia="Times New Roman" w:hAnsi="Times New Roman" w:cs="Times New Roman"/>
          <w:sz w:val="24"/>
          <w:szCs w:val="24"/>
        </w:rPr>
        <w:t>tiviti</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s.</w:t>
      </w:r>
    </w:p>
    <w:p w14:paraId="01BE9D07" w14:textId="77777777" w:rsidR="00B639C5" w:rsidRDefault="00B639C5" w:rsidP="00B639C5">
      <w:pPr>
        <w:pStyle w:val="ListParagraph"/>
        <w:numPr>
          <w:ilvl w:val="0"/>
          <w:numId w:val="6"/>
        </w:numPr>
        <w:spacing w:before="29" w:after="0" w:line="240" w:lineRule="auto"/>
        <w:ind w:right="83"/>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and t</w:t>
      </w:r>
      <w:r w:rsidRPr="00755B79">
        <w:rPr>
          <w:rFonts w:ascii="Times New Roman" w:eastAsia="Times New Roman" w:hAnsi="Times New Roman" w:cs="Times New Roman"/>
          <w:sz w:val="24"/>
          <w:szCs w:val="24"/>
        </w:rPr>
        <w:t xml:space="preserve">ransparency, such as the agency Agile Application Lifecycle Management (ALM) tool, shall be </w:t>
      </w:r>
      <w:r>
        <w:rPr>
          <w:rFonts w:ascii="Times New Roman" w:eastAsia="Times New Roman" w:hAnsi="Times New Roman" w:cs="Times New Roman"/>
          <w:sz w:val="24"/>
          <w:szCs w:val="24"/>
        </w:rPr>
        <w:t xml:space="preserve">continuously- and well </w:t>
      </w:r>
      <w:r w:rsidRPr="00755B79">
        <w:rPr>
          <w:rFonts w:ascii="Times New Roman" w:eastAsia="Times New Roman" w:hAnsi="Times New Roman" w:cs="Times New Roman"/>
          <w:sz w:val="24"/>
          <w:szCs w:val="24"/>
        </w:rPr>
        <w:t xml:space="preserve">maintained </w:t>
      </w:r>
      <w:r>
        <w:rPr>
          <w:rFonts w:ascii="Times New Roman" w:eastAsia="Times New Roman" w:hAnsi="Times New Roman" w:cs="Times New Roman"/>
          <w:sz w:val="24"/>
          <w:szCs w:val="24"/>
        </w:rPr>
        <w:t xml:space="preserve">and organized </w:t>
      </w:r>
      <w:r w:rsidRPr="00755B79">
        <w:rPr>
          <w:rFonts w:ascii="Times New Roman" w:eastAsia="Times New Roman" w:hAnsi="Times New Roman" w:cs="Times New Roman"/>
          <w:sz w:val="24"/>
          <w:szCs w:val="24"/>
        </w:rPr>
        <w:t xml:space="preserve">with </w:t>
      </w:r>
      <w:r>
        <w:rPr>
          <w:rFonts w:ascii="Times New Roman" w:eastAsia="Times New Roman" w:hAnsi="Times New Roman" w:cs="Times New Roman"/>
          <w:sz w:val="24"/>
          <w:szCs w:val="24"/>
        </w:rPr>
        <w:t xml:space="preserve">relevant </w:t>
      </w:r>
      <w:r w:rsidRPr="00755B79">
        <w:rPr>
          <w:rFonts w:ascii="Times New Roman" w:eastAsia="Times New Roman" w:hAnsi="Times New Roman" w:cs="Times New Roman"/>
          <w:sz w:val="24"/>
          <w:szCs w:val="24"/>
        </w:rPr>
        <w:t xml:space="preserve">data so that </w:t>
      </w:r>
      <w:r>
        <w:rPr>
          <w:rFonts w:ascii="Times New Roman" w:eastAsia="Times New Roman" w:hAnsi="Times New Roman" w:cs="Times New Roman"/>
          <w:sz w:val="24"/>
          <w:szCs w:val="24"/>
        </w:rPr>
        <w:t>reports and dynamic dashboards</w:t>
      </w:r>
      <w:r w:rsidRPr="00755B79">
        <w:rPr>
          <w:rFonts w:ascii="Times New Roman" w:eastAsia="Times New Roman" w:hAnsi="Times New Roman" w:cs="Times New Roman"/>
          <w:sz w:val="24"/>
          <w:szCs w:val="24"/>
        </w:rPr>
        <w:t xml:space="preserve"> can be generated as needed</w:t>
      </w:r>
      <w:r>
        <w:rPr>
          <w:rFonts w:ascii="Times New Roman" w:eastAsia="Times New Roman" w:hAnsi="Times New Roman" w:cs="Times New Roman"/>
          <w:sz w:val="24"/>
          <w:szCs w:val="24"/>
        </w:rPr>
        <w:t>.</w:t>
      </w:r>
      <w:r w:rsidRPr="00755B79">
        <w:rPr>
          <w:rFonts w:ascii="Times New Roman" w:eastAsia="Times New Roman" w:hAnsi="Times New Roman" w:cs="Times New Roman"/>
          <w:sz w:val="24"/>
          <w:szCs w:val="24"/>
        </w:rPr>
        <w:t xml:space="preserve"> </w:t>
      </w:r>
    </w:p>
    <w:p w14:paraId="089ABCF5" w14:textId="77777777" w:rsidR="00B639C5" w:rsidRDefault="00B639C5" w:rsidP="00B639C5">
      <w:pPr>
        <w:pStyle w:val="ListParagraph"/>
        <w:numPr>
          <w:ilvl w:val="0"/>
          <w:numId w:val="6"/>
        </w:numPr>
        <w:spacing w:before="29" w:after="0" w:line="240" w:lineRule="auto"/>
        <w:ind w:right="83"/>
        <w:rPr>
          <w:rFonts w:ascii="Times New Roman" w:eastAsia="Times New Roman" w:hAnsi="Times New Roman" w:cs="Times New Roman"/>
          <w:sz w:val="24"/>
          <w:szCs w:val="24"/>
        </w:rPr>
      </w:pPr>
      <w:r>
        <w:rPr>
          <w:rFonts w:ascii="Times New Roman" w:eastAsia="Times New Roman" w:hAnsi="Times New Roman" w:cs="Times New Roman"/>
          <w:sz w:val="24"/>
          <w:szCs w:val="24"/>
        </w:rPr>
        <w:t>Annotated and descriptive</w:t>
      </w:r>
      <w:r w:rsidRPr="00755B79">
        <w:rPr>
          <w:rFonts w:ascii="Times New Roman" w:eastAsia="Times New Roman" w:hAnsi="Times New Roman" w:cs="Times New Roman"/>
          <w:sz w:val="24"/>
          <w:szCs w:val="24"/>
        </w:rPr>
        <w:t xml:space="preserve"> user stories</w:t>
      </w:r>
      <w:r>
        <w:rPr>
          <w:rFonts w:ascii="Times New Roman" w:eastAsia="Times New Roman" w:hAnsi="Times New Roman" w:cs="Times New Roman"/>
          <w:sz w:val="24"/>
          <w:szCs w:val="24"/>
        </w:rPr>
        <w:t>, diagrams</w:t>
      </w:r>
      <w:r w:rsidRPr="00755B79">
        <w:rPr>
          <w:rFonts w:ascii="Times New Roman" w:eastAsia="Times New Roman" w:hAnsi="Times New Roman" w:cs="Times New Roman"/>
          <w:sz w:val="24"/>
          <w:szCs w:val="24"/>
        </w:rPr>
        <w:t xml:space="preserve">, defects, tasks and their status are available to stakeholders. Task boards and collaboration sites, meetings, and demos </w:t>
      </w:r>
      <w:r>
        <w:rPr>
          <w:rFonts w:ascii="Times New Roman" w:eastAsia="Times New Roman" w:hAnsi="Times New Roman" w:cs="Times New Roman"/>
          <w:sz w:val="24"/>
          <w:szCs w:val="24"/>
        </w:rPr>
        <w:t xml:space="preserve">shall </w:t>
      </w:r>
      <w:r w:rsidRPr="00755B79">
        <w:rPr>
          <w:rFonts w:ascii="Times New Roman" w:eastAsia="Times New Roman" w:hAnsi="Times New Roman" w:cs="Times New Roman"/>
          <w:sz w:val="24"/>
          <w:szCs w:val="24"/>
        </w:rPr>
        <w:t>be used to share information and report progress.</w:t>
      </w:r>
    </w:p>
    <w:p w14:paraId="334FCB50" w14:textId="77777777" w:rsidR="00B639C5" w:rsidRPr="007A7EDF" w:rsidRDefault="00B639C5" w:rsidP="00B639C5">
      <w:pPr>
        <w:pStyle w:val="ListParagraph"/>
        <w:numPr>
          <w:ilvl w:val="0"/>
          <w:numId w:val="6"/>
        </w:numPr>
        <w:spacing w:after="0" w:line="240" w:lineRule="auto"/>
        <w:ind w:right="50"/>
        <w:rPr>
          <w:rFonts w:ascii="Times New Roman" w:eastAsia="Times New Roman" w:hAnsi="Times New Roman" w:cs="Times New Roman"/>
          <w:sz w:val="24"/>
          <w:szCs w:val="24"/>
        </w:rPr>
      </w:pPr>
      <w:r w:rsidRPr="007A7EDF">
        <w:rPr>
          <w:rFonts w:ascii="Times New Roman" w:eastAsia="Times New Roman" w:hAnsi="Times New Roman" w:cs="Times New Roman"/>
          <w:spacing w:val="-3"/>
          <w:sz w:val="24"/>
          <w:szCs w:val="24"/>
        </w:rPr>
        <w:t>I</w:t>
      </w:r>
      <w:r w:rsidRPr="007A7EDF">
        <w:rPr>
          <w:rFonts w:ascii="Times New Roman" w:eastAsia="Times New Roman" w:hAnsi="Times New Roman" w:cs="Times New Roman"/>
          <w:sz w:val="24"/>
          <w:szCs w:val="24"/>
        </w:rPr>
        <w:t>n the</w:t>
      </w:r>
      <w:r w:rsidRPr="007A7EDF">
        <w:rPr>
          <w:rFonts w:ascii="Times New Roman" w:eastAsia="Times New Roman" w:hAnsi="Times New Roman" w:cs="Times New Roman"/>
          <w:spacing w:val="1"/>
          <w:sz w:val="24"/>
          <w:szCs w:val="24"/>
        </w:rPr>
        <w:t xml:space="preserve"> </w:t>
      </w:r>
      <w:r w:rsidRPr="007A7EDF">
        <w:rPr>
          <w:rFonts w:ascii="Times New Roman" w:eastAsia="Times New Roman" w:hAnsi="Times New Roman" w:cs="Times New Roman"/>
          <w:spacing w:val="-1"/>
          <w:sz w:val="24"/>
          <w:szCs w:val="24"/>
        </w:rPr>
        <w:t>e</w:t>
      </w:r>
      <w:r w:rsidRPr="007A7EDF">
        <w:rPr>
          <w:rFonts w:ascii="Times New Roman" w:eastAsia="Times New Roman" w:hAnsi="Times New Roman" w:cs="Times New Roman"/>
          <w:sz w:val="24"/>
          <w:szCs w:val="24"/>
        </w:rPr>
        <w:t>v</w:t>
      </w:r>
      <w:r w:rsidRPr="007A7EDF">
        <w:rPr>
          <w:rFonts w:ascii="Times New Roman" w:eastAsia="Times New Roman" w:hAnsi="Times New Roman" w:cs="Times New Roman"/>
          <w:spacing w:val="-1"/>
          <w:sz w:val="24"/>
          <w:szCs w:val="24"/>
        </w:rPr>
        <w:t>e</w:t>
      </w:r>
      <w:r w:rsidRPr="007A7EDF">
        <w:rPr>
          <w:rFonts w:ascii="Times New Roman" w:eastAsia="Times New Roman" w:hAnsi="Times New Roman" w:cs="Times New Roman"/>
          <w:sz w:val="24"/>
          <w:szCs w:val="24"/>
        </w:rPr>
        <w:t>nt the</w:t>
      </w:r>
      <w:r w:rsidRPr="007A7EDF">
        <w:rPr>
          <w:rFonts w:ascii="Times New Roman" w:eastAsia="Times New Roman" w:hAnsi="Times New Roman" w:cs="Times New Roman"/>
          <w:spacing w:val="1"/>
          <w:sz w:val="24"/>
          <w:szCs w:val="24"/>
        </w:rPr>
        <w:t xml:space="preserve"> </w:t>
      </w:r>
      <w:r w:rsidRPr="007A7EDF">
        <w:rPr>
          <w:rFonts w:ascii="Times New Roman" w:eastAsia="Times New Roman" w:hAnsi="Times New Roman" w:cs="Times New Roman"/>
          <w:spacing w:val="-2"/>
          <w:sz w:val="24"/>
          <w:szCs w:val="24"/>
        </w:rPr>
        <w:t>g</w:t>
      </w:r>
      <w:r w:rsidRPr="007A7EDF">
        <w:rPr>
          <w:rFonts w:ascii="Times New Roman" w:eastAsia="Times New Roman" w:hAnsi="Times New Roman" w:cs="Times New Roman"/>
          <w:sz w:val="24"/>
          <w:szCs w:val="24"/>
        </w:rPr>
        <w:t>o</w:t>
      </w:r>
      <w:r w:rsidRPr="007A7EDF">
        <w:rPr>
          <w:rFonts w:ascii="Times New Roman" w:eastAsia="Times New Roman" w:hAnsi="Times New Roman" w:cs="Times New Roman"/>
          <w:spacing w:val="2"/>
          <w:sz w:val="24"/>
          <w:szCs w:val="24"/>
        </w:rPr>
        <w:t>v</w:t>
      </w:r>
      <w:r w:rsidRPr="007A7EDF">
        <w:rPr>
          <w:rFonts w:ascii="Times New Roman" w:eastAsia="Times New Roman" w:hAnsi="Times New Roman" w:cs="Times New Roman"/>
          <w:spacing w:val="-1"/>
          <w:sz w:val="24"/>
          <w:szCs w:val="24"/>
        </w:rPr>
        <w:t>er</w:t>
      </w:r>
      <w:r w:rsidRPr="007A7EDF">
        <w:rPr>
          <w:rFonts w:ascii="Times New Roman" w:eastAsia="Times New Roman" w:hAnsi="Times New Roman" w:cs="Times New Roman"/>
          <w:sz w:val="24"/>
          <w:szCs w:val="24"/>
        </w:rPr>
        <w:t>n</w:t>
      </w:r>
      <w:r w:rsidRPr="007A7EDF">
        <w:rPr>
          <w:rFonts w:ascii="Times New Roman" w:eastAsia="Times New Roman" w:hAnsi="Times New Roman" w:cs="Times New Roman"/>
          <w:spacing w:val="3"/>
          <w:sz w:val="24"/>
          <w:szCs w:val="24"/>
        </w:rPr>
        <w:t>m</w:t>
      </w:r>
      <w:r w:rsidRPr="007A7EDF">
        <w:rPr>
          <w:rFonts w:ascii="Times New Roman" w:eastAsia="Times New Roman" w:hAnsi="Times New Roman" w:cs="Times New Roman"/>
          <w:spacing w:val="-1"/>
          <w:sz w:val="24"/>
          <w:szCs w:val="24"/>
        </w:rPr>
        <w:t>e</w:t>
      </w:r>
      <w:r w:rsidRPr="007A7EDF">
        <w:rPr>
          <w:rFonts w:ascii="Times New Roman" w:eastAsia="Times New Roman" w:hAnsi="Times New Roman" w:cs="Times New Roman"/>
          <w:sz w:val="24"/>
          <w:szCs w:val="24"/>
        </w:rPr>
        <w:t xml:space="preserve">nt </w:t>
      </w:r>
      <w:r w:rsidRPr="007A7EDF">
        <w:rPr>
          <w:rFonts w:ascii="Times New Roman" w:eastAsia="Times New Roman" w:hAnsi="Times New Roman" w:cs="Times New Roman"/>
          <w:spacing w:val="-1"/>
          <w:sz w:val="24"/>
          <w:szCs w:val="24"/>
        </w:rPr>
        <w:t>re</w:t>
      </w:r>
      <w:r w:rsidRPr="007A7EDF">
        <w:rPr>
          <w:rFonts w:ascii="Times New Roman" w:eastAsia="Times New Roman" w:hAnsi="Times New Roman" w:cs="Times New Roman"/>
          <w:sz w:val="24"/>
          <w:szCs w:val="24"/>
        </w:rPr>
        <w:t>qui</w:t>
      </w:r>
      <w:r w:rsidRPr="007A7EDF">
        <w:rPr>
          <w:rFonts w:ascii="Times New Roman" w:eastAsia="Times New Roman" w:hAnsi="Times New Roman" w:cs="Times New Roman"/>
          <w:spacing w:val="-1"/>
          <w:sz w:val="24"/>
          <w:szCs w:val="24"/>
        </w:rPr>
        <w:t>re</w:t>
      </w:r>
      <w:r w:rsidRPr="007A7EDF">
        <w:rPr>
          <w:rFonts w:ascii="Times New Roman" w:eastAsia="Times New Roman" w:hAnsi="Times New Roman" w:cs="Times New Roman"/>
          <w:sz w:val="24"/>
          <w:szCs w:val="24"/>
        </w:rPr>
        <w:t>s</w:t>
      </w:r>
      <w:r w:rsidRPr="007A7EDF">
        <w:rPr>
          <w:rFonts w:ascii="Times New Roman" w:eastAsia="Times New Roman" w:hAnsi="Times New Roman" w:cs="Times New Roman"/>
          <w:spacing w:val="3"/>
          <w:sz w:val="24"/>
          <w:szCs w:val="24"/>
        </w:rPr>
        <w:t xml:space="preserve"> </w:t>
      </w:r>
      <w:r w:rsidRPr="007A7EDF">
        <w:rPr>
          <w:rFonts w:ascii="Times New Roman" w:eastAsia="Times New Roman" w:hAnsi="Times New Roman" w:cs="Times New Roman"/>
          <w:spacing w:val="-1"/>
          <w:sz w:val="24"/>
          <w:szCs w:val="24"/>
        </w:rPr>
        <w:t>a</w:t>
      </w:r>
      <w:r w:rsidRPr="007A7EDF">
        <w:rPr>
          <w:rFonts w:ascii="Times New Roman" w:eastAsia="Times New Roman" w:hAnsi="Times New Roman" w:cs="Times New Roman"/>
          <w:sz w:val="24"/>
          <w:szCs w:val="24"/>
        </w:rPr>
        <w:t>ddition</w:t>
      </w:r>
      <w:r w:rsidRPr="007A7EDF">
        <w:rPr>
          <w:rFonts w:ascii="Times New Roman" w:eastAsia="Times New Roman" w:hAnsi="Times New Roman" w:cs="Times New Roman"/>
          <w:spacing w:val="-1"/>
          <w:sz w:val="24"/>
          <w:szCs w:val="24"/>
        </w:rPr>
        <w:t>a</w:t>
      </w:r>
      <w:r w:rsidRPr="007A7EDF">
        <w:rPr>
          <w:rFonts w:ascii="Times New Roman" w:eastAsia="Times New Roman" w:hAnsi="Times New Roman" w:cs="Times New Roman"/>
          <w:sz w:val="24"/>
          <w:szCs w:val="24"/>
        </w:rPr>
        <w:t>l in</w:t>
      </w:r>
      <w:r w:rsidRPr="007A7EDF">
        <w:rPr>
          <w:rFonts w:ascii="Times New Roman" w:eastAsia="Times New Roman" w:hAnsi="Times New Roman" w:cs="Times New Roman"/>
          <w:spacing w:val="-1"/>
          <w:sz w:val="24"/>
          <w:szCs w:val="24"/>
        </w:rPr>
        <w:t>f</w:t>
      </w:r>
      <w:r w:rsidRPr="007A7EDF">
        <w:rPr>
          <w:rFonts w:ascii="Times New Roman" w:eastAsia="Times New Roman" w:hAnsi="Times New Roman" w:cs="Times New Roman"/>
          <w:sz w:val="24"/>
          <w:szCs w:val="24"/>
        </w:rPr>
        <w:t>o</w:t>
      </w:r>
      <w:r w:rsidRPr="007A7EDF">
        <w:rPr>
          <w:rFonts w:ascii="Times New Roman" w:eastAsia="Times New Roman" w:hAnsi="Times New Roman" w:cs="Times New Roman"/>
          <w:spacing w:val="-1"/>
          <w:sz w:val="24"/>
          <w:szCs w:val="24"/>
        </w:rPr>
        <w:t>r</w:t>
      </w:r>
      <w:r w:rsidRPr="007A7EDF">
        <w:rPr>
          <w:rFonts w:ascii="Times New Roman" w:eastAsia="Times New Roman" w:hAnsi="Times New Roman" w:cs="Times New Roman"/>
          <w:sz w:val="24"/>
          <w:szCs w:val="24"/>
        </w:rPr>
        <w:t>m</w:t>
      </w:r>
      <w:r w:rsidRPr="007A7EDF">
        <w:rPr>
          <w:rFonts w:ascii="Times New Roman" w:eastAsia="Times New Roman" w:hAnsi="Times New Roman" w:cs="Times New Roman"/>
          <w:spacing w:val="-1"/>
          <w:sz w:val="24"/>
          <w:szCs w:val="24"/>
        </w:rPr>
        <w:t>a</w:t>
      </w:r>
      <w:r w:rsidRPr="007A7EDF">
        <w:rPr>
          <w:rFonts w:ascii="Times New Roman" w:eastAsia="Times New Roman" w:hAnsi="Times New Roman" w:cs="Times New Roman"/>
          <w:sz w:val="24"/>
          <w:szCs w:val="24"/>
        </w:rPr>
        <w:t xml:space="preserve">tion </w:t>
      </w:r>
      <w:r w:rsidRPr="007A7EDF">
        <w:rPr>
          <w:rFonts w:ascii="Times New Roman" w:eastAsia="Times New Roman" w:hAnsi="Times New Roman" w:cs="Times New Roman"/>
          <w:spacing w:val="-1"/>
          <w:sz w:val="24"/>
          <w:szCs w:val="24"/>
        </w:rPr>
        <w:t>re</w:t>
      </w:r>
      <w:r w:rsidRPr="007A7EDF">
        <w:rPr>
          <w:rFonts w:ascii="Times New Roman" w:eastAsia="Times New Roman" w:hAnsi="Times New Roman" w:cs="Times New Roman"/>
          <w:sz w:val="24"/>
          <w:szCs w:val="24"/>
        </w:rPr>
        <w:t>l</w:t>
      </w:r>
      <w:r w:rsidRPr="007A7EDF">
        <w:rPr>
          <w:rFonts w:ascii="Times New Roman" w:eastAsia="Times New Roman" w:hAnsi="Times New Roman" w:cs="Times New Roman"/>
          <w:spacing w:val="-1"/>
          <w:sz w:val="24"/>
          <w:szCs w:val="24"/>
        </w:rPr>
        <w:t>a</w:t>
      </w:r>
      <w:r w:rsidRPr="007A7EDF">
        <w:rPr>
          <w:rFonts w:ascii="Times New Roman" w:eastAsia="Times New Roman" w:hAnsi="Times New Roman" w:cs="Times New Roman"/>
          <w:sz w:val="24"/>
          <w:szCs w:val="24"/>
        </w:rPr>
        <w:t>t</w:t>
      </w:r>
      <w:r w:rsidRPr="007A7EDF">
        <w:rPr>
          <w:rFonts w:ascii="Times New Roman" w:eastAsia="Times New Roman" w:hAnsi="Times New Roman" w:cs="Times New Roman"/>
          <w:spacing w:val="-1"/>
          <w:sz w:val="24"/>
          <w:szCs w:val="24"/>
        </w:rPr>
        <w:t>e</w:t>
      </w:r>
      <w:r w:rsidRPr="007A7EDF">
        <w:rPr>
          <w:rFonts w:ascii="Times New Roman" w:eastAsia="Times New Roman" w:hAnsi="Times New Roman" w:cs="Times New Roman"/>
          <w:sz w:val="24"/>
          <w:szCs w:val="24"/>
        </w:rPr>
        <w:t>d to</w:t>
      </w:r>
      <w:r w:rsidRPr="007A7EDF">
        <w:rPr>
          <w:rFonts w:ascii="Times New Roman" w:eastAsia="Times New Roman" w:hAnsi="Times New Roman" w:cs="Times New Roman"/>
          <w:spacing w:val="2"/>
          <w:sz w:val="24"/>
          <w:szCs w:val="24"/>
        </w:rPr>
        <w:t xml:space="preserve"> </w:t>
      </w:r>
      <w:r w:rsidRPr="007A7EDF">
        <w:rPr>
          <w:rFonts w:ascii="Times New Roman" w:eastAsia="Times New Roman" w:hAnsi="Times New Roman" w:cs="Times New Roman"/>
          <w:spacing w:val="-1"/>
          <w:sz w:val="24"/>
          <w:szCs w:val="24"/>
        </w:rPr>
        <w:t>c</w:t>
      </w:r>
      <w:r w:rsidRPr="007A7EDF">
        <w:rPr>
          <w:rFonts w:ascii="Times New Roman" w:eastAsia="Times New Roman" w:hAnsi="Times New Roman" w:cs="Times New Roman"/>
          <w:sz w:val="24"/>
          <w:szCs w:val="24"/>
        </w:rPr>
        <w:t>ont</w:t>
      </w:r>
      <w:r w:rsidRPr="007A7EDF">
        <w:rPr>
          <w:rFonts w:ascii="Times New Roman" w:eastAsia="Times New Roman" w:hAnsi="Times New Roman" w:cs="Times New Roman"/>
          <w:spacing w:val="-1"/>
          <w:sz w:val="24"/>
          <w:szCs w:val="24"/>
        </w:rPr>
        <w:t>rac</w:t>
      </w:r>
      <w:r w:rsidRPr="007A7EDF">
        <w:rPr>
          <w:rFonts w:ascii="Times New Roman" w:eastAsia="Times New Roman" w:hAnsi="Times New Roman" w:cs="Times New Roman"/>
          <w:sz w:val="24"/>
          <w:szCs w:val="24"/>
        </w:rPr>
        <w:t>t t</w:t>
      </w:r>
      <w:r w:rsidRPr="007A7EDF">
        <w:rPr>
          <w:rFonts w:ascii="Times New Roman" w:eastAsia="Times New Roman" w:hAnsi="Times New Roman" w:cs="Times New Roman"/>
          <w:spacing w:val="-1"/>
          <w:sz w:val="24"/>
          <w:szCs w:val="24"/>
        </w:rPr>
        <w:t>ec</w:t>
      </w:r>
      <w:r w:rsidRPr="007A7EDF">
        <w:rPr>
          <w:rFonts w:ascii="Times New Roman" w:eastAsia="Times New Roman" w:hAnsi="Times New Roman" w:cs="Times New Roman"/>
          <w:sz w:val="24"/>
          <w:szCs w:val="24"/>
        </w:rPr>
        <w:t>hn</w:t>
      </w:r>
      <w:r w:rsidRPr="007A7EDF">
        <w:rPr>
          <w:rFonts w:ascii="Times New Roman" w:eastAsia="Times New Roman" w:hAnsi="Times New Roman" w:cs="Times New Roman"/>
          <w:spacing w:val="3"/>
          <w:sz w:val="24"/>
          <w:szCs w:val="24"/>
        </w:rPr>
        <w:t>i</w:t>
      </w:r>
      <w:r w:rsidRPr="007A7EDF">
        <w:rPr>
          <w:rFonts w:ascii="Times New Roman" w:eastAsia="Times New Roman" w:hAnsi="Times New Roman" w:cs="Times New Roman"/>
          <w:spacing w:val="-1"/>
          <w:sz w:val="24"/>
          <w:szCs w:val="24"/>
        </w:rPr>
        <w:t>ca</w:t>
      </w:r>
      <w:r w:rsidRPr="007A7EDF">
        <w:rPr>
          <w:rFonts w:ascii="Times New Roman" w:eastAsia="Times New Roman" w:hAnsi="Times New Roman" w:cs="Times New Roman"/>
          <w:sz w:val="24"/>
          <w:szCs w:val="24"/>
        </w:rPr>
        <w:t>l or</w:t>
      </w:r>
      <w:r w:rsidRPr="007A7EDF">
        <w:rPr>
          <w:rFonts w:ascii="Times New Roman" w:eastAsia="Times New Roman" w:hAnsi="Times New Roman" w:cs="Times New Roman"/>
          <w:spacing w:val="-1"/>
          <w:sz w:val="24"/>
          <w:szCs w:val="24"/>
        </w:rPr>
        <w:t xml:space="preserve"> </w:t>
      </w:r>
      <w:r w:rsidRPr="007A7EDF">
        <w:rPr>
          <w:rFonts w:ascii="Times New Roman" w:eastAsia="Times New Roman" w:hAnsi="Times New Roman" w:cs="Times New Roman"/>
          <w:sz w:val="24"/>
          <w:szCs w:val="24"/>
        </w:rPr>
        <w:t>s</w:t>
      </w:r>
      <w:r w:rsidRPr="007A7EDF">
        <w:rPr>
          <w:rFonts w:ascii="Times New Roman" w:eastAsia="Times New Roman" w:hAnsi="Times New Roman" w:cs="Times New Roman"/>
          <w:spacing w:val="-1"/>
          <w:sz w:val="24"/>
          <w:szCs w:val="24"/>
        </w:rPr>
        <w:t>c</w:t>
      </w:r>
      <w:r w:rsidRPr="007A7EDF">
        <w:rPr>
          <w:rFonts w:ascii="Times New Roman" w:eastAsia="Times New Roman" w:hAnsi="Times New Roman" w:cs="Times New Roman"/>
          <w:sz w:val="24"/>
          <w:szCs w:val="24"/>
        </w:rPr>
        <w:t>h</w:t>
      </w:r>
      <w:r w:rsidRPr="007A7EDF">
        <w:rPr>
          <w:rFonts w:ascii="Times New Roman" w:eastAsia="Times New Roman" w:hAnsi="Times New Roman" w:cs="Times New Roman"/>
          <w:spacing w:val="-1"/>
          <w:sz w:val="24"/>
          <w:szCs w:val="24"/>
        </w:rPr>
        <w:t>e</w:t>
      </w:r>
      <w:r w:rsidRPr="007A7EDF">
        <w:rPr>
          <w:rFonts w:ascii="Times New Roman" w:eastAsia="Times New Roman" w:hAnsi="Times New Roman" w:cs="Times New Roman"/>
          <w:sz w:val="24"/>
          <w:szCs w:val="24"/>
        </w:rPr>
        <w:t>dule</w:t>
      </w:r>
      <w:r w:rsidRPr="007A7EDF">
        <w:rPr>
          <w:rFonts w:ascii="Times New Roman" w:eastAsia="Times New Roman" w:hAnsi="Times New Roman" w:cs="Times New Roman"/>
          <w:spacing w:val="-1"/>
          <w:sz w:val="24"/>
          <w:szCs w:val="24"/>
        </w:rPr>
        <w:t xml:space="preserve"> </w:t>
      </w:r>
      <w:r w:rsidRPr="007A7EDF">
        <w:rPr>
          <w:rFonts w:ascii="Times New Roman" w:eastAsia="Times New Roman" w:hAnsi="Times New Roman" w:cs="Times New Roman"/>
          <w:spacing w:val="2"/>
          <w:sz w:val="24"/>
          <w:szCs w:val="24"/>
        </w:rPr>
        <w:t>p</w:t>
      </w:r>
      <w:r w:rsidRPr="007A7EDF">
        <w:rPr>
          <w:rFonts w:ascii="Times New Roman" w:eastAsia="Times New Roman" w:hAnsi="Times New Roman" w:cs="Times New Roman"/>
          <w:spacing w:val="-1"/>
          <w:sz w:val="24"/>
          <w:szCs w:val="24"/>
        </w:rPr>
        <w:t>erf</w:t>
      </w:r>
      <w:r w:rsidRPr="007A7EDF">
        <w:rPr>
          <w:rFonts w:ascii="Times New Roman" w:eastAsia="Times New Roman" w:hAnsi="Times New Roman" w:cs="Times New Roman"/>
          <w:spacing w:val="2"/>
          <w:sz w:val="24"/>
          <w:szCs w:val="24"/>
        </w:rPr>
        <w:t>o</w:t>
      </w:r>
      <w:r w:rsidRPr="007A7EDF">
        <w:rPr>
          <w:rFonts w:ascii="Times New Roman" w:eastAsia="Times New Roman" w:hAnsi="Times New Roman" w:cs="Times New Roman"/>
          <w:spacing w:val="-1"/>
          <w:sz w:val="24"/>
          <w:szCs w:val="24"/>
        </w:rPr>
        <w:t>r</w:t>
      </w:r>
      <w:r w:rsidRPr="007A7EDF">
        <w:rPr>
          <w:rFonts w:ascii="Times New Roman" w:eastAsia="Times New Roman" w:hAnsi="Times New Roman" w:cs="Times New Roman"/>
          <w:sz w:val="24"/>
          <w:szCs w:val="24"/>
        </w:rPr>
        <w:t>m</w:t>
      </w:r>
      <w:r w:rsidRPr="007A7EDF">
        <w:rPr>
          <w:rFonts w:ascii="Times New Roman" w:eastAsia="Times New Roman" w:hAnsi="Times New Roman" w:cs="Times New Roman"/>
          <w:spacing w:val="-1"/>
          <w:sz w:val="24"/>
          <w:szCs w:val="24"/>
        </w:rPr>
        <w:t>a</w:t>
      </w:r>
      <w:r w:rsidRPr="007A7EDF">
        <w:rPr>
          <w:rFonts w:ascii="Times New Roman" w:eastAsia="Times New Roman" w:hAnsi="Times New Roman" w:cs="Times New Roman"/>
          <w:sz w:val="24"/>
          <w:szCs w:val="24"/>
        </w:rPr>
        <w:t>n</w:t>
      </w:r>
      <w:r w:rsidRPr="007A7EDF">
        <w:rPr>
          <w:rFonts w:ascii="Times New Roman" w:eastAsia="Times New Roman" w:hAnsi="Times New Roman" w:cs="Times New Roman"/>
          <w:spacing w:val="-1"/>
          <w:sz w:val="24"/>
          <w:szCs w:val="24"/>
        </w:rPr>
        <w:t>ce</w:t>
      </w:r>
      <w:r w:rsidRPr="007A7EDF">
        <w:rPr>
          <w:rFonts w:ascii="Times New Roman" w:eastAsia="Times New Roman" w:hAnsi="Times New Roman" w:cs="Times New Roman"/>
          <w:sz w:val="24"/>
          <w:szCs w:val="24"/>
        </w:rPr>
        <w:t xml:space="preserve">, </w:t>
      </w:r>
      <w:r w:rsidRPr="007A7EDF">
        <w:rPr>
          <w:rFonts w:ascii="Times New Roman" w:eastAsia="Times New Roman" w:hAnsi="Times New Roman" w:cs="Times New Roman"/>
          <w:spacing w:val="-1"/>
          <w:sz w:val="24"/>
          <w:szCs w:val="24"/>
        </w:rPr>
        <w:t>r</w:t>
      </w:r>
      <w:r w:rsidRPr="007A7EDF">
        <w:rPr>
          <w:rFonts w:ascii="Times New Roman" w:eastAsia="Times New Roman" w:hAnsi="Times New Roman" w:cs="Times New Roman"/>
          <w:sz w:val="24"/>
          <w:szCs w:val="24"/>
        </w:rPr>
        <w:t xml:space="preserve">isks, </w:t>
      </w:r>
      <w:r w:rsidRPr="007A7EDF">
        <w:rPr>
          <w:rFonts w:ascii="Times New Roman" w:eastAsia="Times New Roman" w:hAnsi="Times New Roman" w:cs="Times New Roman"/>
          <w:spacing w:val="2"/>
          <w:sz w:val="24"/>
          <w:szCs w:val="24"/>
        </w:rPr>
        <w:t>r</w:t>
      </w:r>
      <w:r w:rsidRPr="007A7EDF">
        <w:rPr>
          <w:rFonts w:ascii="Times New Roman" w:eastAsia="Times New Roman" w:hAnsi="Times New Roman" w:cs="Times New Roman"/>
          <w:spacing w:val="-1"/>
          <w:sz w:val="24"/>
          <w:szCs w:val="24"/>
        </w:rPr>
        <w:t>e</w:t>
      </w:r>
      <w:r w:rsidRPr="007A7EDF">
        <w:rPr>
          <w:rFonts w:ascii="Times New Roman" w:eastAsia="Times New Roman" w:hAnsi="Times New Roman" w:cs="Times New Roman"/>
          <w:sz w:val="24"/>
          <w:szCs w:val="24"/>
        </w:rPr>
        <w:t>sou</w:t>
      </w:r>
      <w:r w:rsidRPr="007A7EDF">
        <w:rPr>
          <w:rFonts w:ascii="Times New Roman" w:eastAsia="Times New Roman" w:hAnsi="Times New Roman" w:cs="Times New Roman"/>
          <w:spacing w:val="-1"/>
          <w:sz w:val="24"/>
          <w:szCs w:val="24"/>
        </w:rPr>
        <w:t>r</w:t>
      </w:r>
      <w:r w:rsidRPr="007A7EDF">
        <w:rPr>
          <w:rFonts w:ascii="Times New Roman" w:eastAsia="Times New Roman" w:hAnsi="Times New Roman" w:cs="Times New Roman"/>
          <w:spacing w:val="1"/>
          <w:sz w:val="24"/>
          <w:szCs w:val="24"/>
        </w:rPr>
        <w:t>c</w:t>
      </w:r>
      <w:r w:rsidRPr="007A7EDF">
        <w:rPr>
          <w:rFonts w:ascii="Times New Roman" w:eastAsia="Times New Roman" w:hAnsi="Times New Roman" w:cs="Times New Roman"/>
          <w:spacing w:val="-1"/>
          <w:sz w:val="24"/>
          <w:szCs w:val="24"/>
        </w:rPr>
        <w:t>e</w:t>
      </w:r>
      <w:r w:rsidRPr="007A7EDF">
        <w:rPr>
          <w:rFonts w:ascii="Times New Roman" w:eastAsia="Times New Roman" w:hAnsi="Times New Roman" w:cs="Times New Roman"/>
          <w:sz w:val="24"/>
          <w:szCs w:val="24"/>
        </w:rPr>
        <w:t>s, or</w:t>
      </w:r>
      <w:r w:rsidRPr="007A7EDF">
        <w:rPr>
          <w:rFonts w:ascii="Times New Roman" w:eastAsia="Times New Roman" w:hAnsi="Times New Roman" w:cs="Times New Roman"/>
          <w:spacing w:val="2"/>
          <w:sz w:val="24"/>
          <w:szCs w:val="24"/>
        </w:rPr>
        <w:t xml:space="preserve"> </w:t>
      </w:r>
      <w:r w:rsidRPr="007A7EDF">
        <w:rPr>
          <w:rFonts w:ascii="Times New Roman" w:eastAsia="Times New Roman" w:hAnsi="Times New Roman" w:cs="Times New Roman"/>
          <w:spacing w:val="-1"/>
          <w:sz w:val="24"/>
          <w:szCs w:val="24"/>
        </w:rPr>
        <w:t>a</w:t>
      </w:r>
      <w:r w:rsidRPr="007A7EDF">
        <w:rPr>
          <w:rFonts w:ascii="Times New Roman" w:eastAsia="Times New Roman" w:hAnsi="Times New Roman" w:cs="Times New Roman"/>
          <w:spacing w:val="2"/>
          <w:sz w:val="24"/>
          <w:szCs w:val="24"/>
        </w:rPr>
        <w:t>n</w:t>
      </w:r>
      <w:r w:rsidRPr="007A7EDF">
        <w:rPr>
          <w:rFonts w:ascii="Times New Roman" w:eastAsia="Times New Roman" w:hAnsi="Times New Roman" w:cs="Times New Roman"/>
          <w:sz w:val="24"/>
          <w:szCs w:val="24"/>
        </w:rPr>
        <w:t>y</w:t>
      </w:r>
      <w:r w:rsidRPr="007A7EDF">
        <w:rPr>
          <w:rFonts w:ascii="Times New Roman" w:eastAsia="Times New Roman" w:hAnsi="Times New Roman" w:cs="Times New Roman"/>
          <w:spacing w:val="-2"/>
          <w:sz w:val="24"/>
          <w:szCs w:val="24"/>
        </w:rPr>
        <w:t xml:space="preserve"> </w:t>
      </w:r>
      <w:r w:rsidRPr="007A7EDF">
        <w:rPr>
          <w:rFonts w:ascii="Times New Roman" w:eastAsia="Times New Roman" w:hAnsi="Times New Roman" w:cs="Times New Roman"/>
          <w:spacing w:val="-1"/>
          <w:sz w:val="24"/>
          <w:szCs w:val="24"/>
        </w:rPr>
        <w:t>c</w:t>
      </w:r>
      <w:r w:rsidRPr="007A7EDF">
        <w:rPr>
          <w:rFonts w:ascii="Times New Roman" w:eastAsia="Times New Roman" w:hAnsi="Times New Roman" w:cs="Times New Roman"/>
          <w:sz w:val="24"/>
          <w:szCs w:val="24"/>
        </w:rPr>
        <w:t>ont</w:t>
      </w:r>
      <w:r w:rsidRPr="007A7EDF">
        <w:rPr>
          <w:rFonts w:ascii="Times New Roman" w:eastAsia="Times New Roman" w:hAnsi="Times New Roman" w:cs="Times New Roman"/>
          <w:spacing w:val="-1"/>
          <w:sz w:val="24"/>
          <w:szCs w:val="24"/>
        </w:rPr>
        <w:t>r</w:t>
      </w:r>
      <w:r w:rsidRPr="007A7EDF">
        <w:rPr>
          <w:rFonts w:ascii="Times New Roman" w:eastAsia="Times New Roman" w:hAnsi="Times New Roman" w:cs="Times New Roman"/>
          <w:spacing w:val="1"/>
          <w:sz w:val="24"/>
          <w:szCs w:val="24"/>
        </w:rPr>
        <w:t>a</w:t>
      </w:r>
      <w:r w:rsidRPr="007A7EDF">
        <w:rPr>
          <w:rFonts w:ascii="Times New Roman" w:eastAsia="Times New Roman" w:hAnsi="Times New Roman" w:cs="Times New Roman"/>
          <w:spacing w:val="-1"/>
          <w:sz w:val="24"/>
          <w:szCs w:val="24"/>
        </w:rPr>
        <w:t>c</w:t>
      </w:r>
      <w:r w:rsidRPr="007A7EDF">
        <w:rPr>
          <w:rFonts w:ascii="Times New Roman" w:eastAsia="Times New Roman" w:hAnsi="Times New Roman" w:cs="Times New Roman"/>
          <w:sz w:val="24"/>
          <w:szCs w:val="24"/>
        </w:rPr>
        <w:t>t</w:t>
      </w:r>
      <w:r w:rsidRPr="007A7EDF">
        <w:rPr>
          <w:rFonts w:ascii="Times New Roman" w:eastAsia="Times New Roman" w:hAnsi="Times New Roman" w:cs="Times New Roman"/>
          <w:spacing w:val="-1"/>
          <w:sz w:val="24"/>
          <w:szCs w:val="24"/>
        </w:rPr>
        <w:t>-re</w:t>
      </w:r>
      <w:r w:rsidRPr="007A7EDF">
        <w:rPr>
          <w:rFonts w:ascii="Times New Roman" w:eastAsia="Times New Roman" w:hAnsi="Times New Roman" w:cs="Times New Roman"/>
          <w:spacing w:val="3"/>
          <w:sz w:val="24"/>
          <w:szCs w:val="24"/>
        </w:rPr>
        <w:t>l</w:t>
      </w:r>
      <w:r w:rsidRPr="007A7EDF">
        <w:rPr>
          <w:rFonts w:ascii="Times New Roman" w:eastAsia="Times New Roman" w:hAnsi="Times New Roman" w:cs="Times New Roman"/>
          <w:spacing w:val="-1"/>
          <w:sz w:val="24"/>
          <w:szCs w:val="24"/>
        </w:rPr>
        <w:t>a</w:t>
      </w:r>
      <w:r w:rsidRPr="007A7EDF">
        <w:rPr>
          <w:rFonts w:ascii="Times New Roman" w:eastAsia="Times New Roman" w:hAnsi="Times New Roman" w:cs="Times New Roman"/>
          <w:sz w:val="24"/>
          <w:szCs w:val="24"/>
        </w:rPr>
        <w:t>t</w:t>
      </w:r>
      <w:r w:rsidRPr="007A7EDF">
        <w:rPr>
          <w:rFonts w:ascii="Times New Roman" w:eastAsia="Times New Roman" w:hAnsi="Times New Roman" w:cs="Times New Roman"/>
          <w:spacing w:val="-1"/>
          <w:sz w:val="24"/>
          <w:szCs w:val="24"/>
        </w:rPr>
        <w:t>e</w:t>
      </w:r>
      <w:r w:rsidRPr="007A7EDF">
        <w:rPr>
          <w:rFonts w:ascii="Times New Roman" w:eastAsia="Times New Roman" w:hAnsi="Times New Roman" w:cs="Times New Roman"/>
          <w:sz w:val="24"/>
          <w:szCs w:val="24"/>
        </w:rPr>
        <w:t>d d</w:t>
      </w:r>
      <w:r w:rsidRPr="007A7EDF">
        <w:rPr>
          <w:rFonts w:ascii="Times New Roman" w:eastAsia="Times New Roman" w:hAnsi="Times New Roman" w:cs="Times New Roman"/>
          <w:spacing w:val="-1"/>
          <w:sz w:val="24"/>
          <w:szCs w:val="24"/>
        </w:rPr>
        <w:t>a</w:t>
      </w:r>
      <w:r w:rsidRPr="007A7EDF">
        <w:rPr>
          <w:rFonts w:ascii="Times New Roman" w:eastAsia="Times New Roman" w:hAnsi="Times New Roman" w:cs="Times New Roman"/>
          <w:sz w:val="24"/>
          <w:szCs w:val="24"/>
        </w:rPr>
        <w:t>t</w:t>
      </w:r>
      <w:r w:rsidRPr="007A7EDF">
        <w:rPr>
          <w:rFonts w:ascii="Times New Roman" w:eastAsia="Times New Roman" w:hAnsi="Times New Roman" w:cs="Times New Roman"/>
          <w:spacing w:val="-1"/>
          <w:sz w:val="24"/>
          <w:szCs w:val="24"/>
        </w:rPr>
        <w:t>a</w:t>
      </w:r>
      <w:r w:rsidRPr="007A7EDF">
        <w:rPr>
          <w:rFonts w:ascii="Times New Roman" w:eastAsia="Times New Roman" w:hAnsi="Times New Roman" w:cs="Times New Roman"/>
          <w:sz w:val="24"/>
          <w:szCs w:val="24"/>
        </w:rPr>
        <w:t>,</w:t>
      </w:r>
      <w:r w:rsidRPr="007A7EDF">
        <w:rPr>
          <w:rFonts w:ascii="Times New Roman" w:eastAsia="Times New Roman" w:hAnsi="Times New Roman" w:cs="Times New Roman"/>
          <w:spacing w:val="2"/>
          <w:sz w:val="24"/>
          <w:szCs w:val="24"/>
        </w:rPr>
        <w:t xml:space="preserve"> </w:t>
      </w:r>
      <w:r w:rsidRPr="007A7EDF">
        <w:rPr>
          <w:rFonts w:ascii="Times New Roman" w:eastAsia="Times New Roman" w:hAnsi="Times New Roman" w:cs="Times New Roman"/>
          <w:sz w:val="24"/>
          <w:szCs w:val="24"/>
        </w:rPr>
        <w:t>the</w:t>
      </w:r>
      <w:r w:rsidRPr="007A7EDF">
        <w:rPr>
          <w:rFonts w:ascii="Times New Roman" w:eastAsia="Times New Roman" w:hAnsi="Times New Roman" w:cs="Times New Roman"/>
          <w:spacing w:val="-1"/>
          <w:sz w:val="24"/>
          <w:szCs w:val="24"/>
        </w:rPr>
        <w:t xml:space="preserve"> c</w:t>
      </w:r>
      <w:r w:rsidRPr="007A7EDF">
        <w:rPr>
          <w:rFonts w:ascii="Times New Roman" w:eastAsia="Times New Roman" w:hAnsi="Times New Roman" w:cs="Times New Roman"/>
          <w:sz w:val="24"/>
          <w:szCs w:val="24"/>
        </w:rPr>
        <w:t>ont</w:t>
      </w:r>
      <w:r w:rsidRPr="007A7EDF">
        <w:rPr>
          <w:rFonts w:ascii="Times New Roman" w:eastAsia="Times New Roman" w:hAnsi="Times New Roman" w:cs="Times New Roman"/>
          <w:spacing w:val="-1"/>
          <w:sz w:val="24"/>
          <w:szCs w:val="24"/>
        </w:rPr>
        <w:t>rac</w:t>
      </w:r>
      <w:r w:rsidRPr="007A7EDF">
        <w:rPr>
          <w:rFonts w:ascii="Times New Roman" w:eastAsia="Times New Roman" w:hAnsi="Times New Roman" w:cs="Times New Roman"/>
          <w:sz w:val="24"/>
          <w:szCs w:val="24"/>
        </w:rPr>
        <w:t>t</w:t>
      </w:r>
      <w:r w:rsidRPr="007A7EDF">
        <w:rPr>
          <w:rFonts w:ascii="Times New Roman" w:eastAsia="Times New Roman" w:hAnsi="Times New Roman" w:cs="Times New Roman"/>
          <w:spacing w:val="2"/>
          <w:sz w:val="24"/>
          <w:szCs w:val="24"/>
        </w:rPr>
        <w:t>o</w:t>
      </w:r>
      <w:r w:rsidRPr="007A7EDF">
        <w:rPr>
          <w:rFonts w:ascii="Times New Roman" w:eastAsia="Times New Roman" w:hAnsi="Times New Roman" w:cs="Times New Roman"/>
          <w:sz w:val="24"/>
          <w:szCs w:val="24"/>
        </w:rPr>
        <w:t>r sh</w:t>
      </w:r>
      <w:r w:rsidRPr="007A7EDF">
        <w:rPr>
          <w:rFonts w:ascii="Times New Roman" w:eastAsia="Times New Roman" w:hAnsi="Times New Roman" w:cs="Times New Roman"/>
          <w:spacing w:val="-1"/>
          <w:sz w:val="24"/>
          <w:szCs w:val="24"/>
        </w:rPr>
        <w:t>a</w:t>
      </w:r>
      <w:r w:rsidRPr="007A7EDF">
        <w:rPr>
          <w:rFonts w:ascii="Times New Roman" w:eastAsia="Times New Roman" w:hAnsi="Times New Roman" w:cs="Times New Roman"/>
          <w:sz w:val="24"/>
          <w:szCs w:val="24"/>
        </w:rPr>
        <w:t>ll p</w:t>
      </w:r>
      <w:r w:rsidRPr="007A7EDF">
        <w:rPr>
          <w:rFonts w:ascii="Times New Roman" w:eastAsia="Times New Roman" w:hAnsi="Times New Roman" w:cs="Times New Roman"/>
          <w:spacing w:val="-1"/>
          <w:sz w:val="24"/>
          <w:szCs w:val="24"/>
        </w:rPr>
        <w:t>r</w:t>
      </w:r>
      <w:r w:rsidRPr="007A7EDF">
        <w:rPr>
          <w:rFonts w:ascii="Times New Roman" w:eastAsia="Times New Roman" w:hAnsi="Times New Roman" w:cs="Times New Roman"/>
          <w:sz w:val="24"/>
          <w:szCs w:val="24"/>
        </w:rPr>
        <w:t>ovide</w:t>
      </w:r>
      <w:r w:rsidRPr="007A7EDF">
        <w:rPr>
          <w:rFonts w:ascii="Times New Roman" w:eastAsia="Times New Roman" w:hAnsi="Times New Roman" w:cs="Times New Roman"/>
          <w:spacing w:val="-1"/>
          <w:sz w:val="24"/>
          <w:szCs w:val="24"/>
        </w:rPr>
        <w:t xml:space="preserve"> </w:t>
      </w:r>
      <w:r w:rsidRPr="007A7EDF">
        <w:rPr>
          <w:rFonts w:ascii="Times New Roman" w:eastAsia="Times New Roman" w:hAnsi="Times New Roman" w:cs="Times New Roman"/>
          <w:sz w:val="24"/>
          <w:szCs w:val="24"/>
        </w:rPr>
        <w:t xml:space="preserve">this </w:t>
      </w:r>
      <w:r w:rsidRPr="007A7EDF">
        <w:rPr>
          <w:rFonts w:ascii="Times New Roman" w:eastAsia="Times New Roman" w:hAnsi="Times New Roman" w:cs="Times New Roman"/>
          <w:spacing w:val="-1"/>
          <w:sz w:val="24"/>
          <w:szCs w:val="24"/>
        </w:rPr>
        <w:t>re</w:t>
      </w:r>
      <w:r w:rsidRPr="007A7EDF">
        <w:rPr>
          <w:rFonts w:ascii="Times New Roman" w:eastAsia="Times New Roman" w:hAnsi="Times New Roman" w:cs="Times New Roman"/>
          <w:sz w:val="24"/>
          <w:szCs w:val="24"/>
        </w:rPr>
        <w:t>po</w:t>
      </w:r>
      <w:r w:rsidRPr="007A7EDF">
        <w:rPr>
          <w:rFonts w:ascii="Times New Roman" w:eastAsia="Times New Roman" w:hAnsi="Times New Roman" w:cs="Times New Roman"/>
          <w:spacing w:val="-1"/>
          <w:sz w:val="24"/>
          <w:szCs w:val="24"/>
        </w:rPr>
        <w:t>r</w:t>
      </w:r>
      <w:r w:rsidRPr="007A7EDF">
        <w:rPr>
          <w:rFonts w:ascii="Times New Roman" w:eastAsia="Times New Roman" w:hAnsi="Times New Roman" w:cs="Times New Roman"/>
          <w:sz w:val="24"/>
          <w:szCs w:val="24"/>
        </w:rPr>
        <w:t>t in</w:t>
      </w:r>
      <w:r w:rsidRPr="007A7EDF">
        <w:rPr>
          <w:rFonts w:ascii="Times New Roman" w:eastAsia="Times New Roman" w:hAnsi="Times New Roman" w:cs="Times New Roman"/>
          <w:spacing w:val="-1"/>
          <w:sz w:val="24"/>
          <w:szCs w:val="24"/>
        </w:rPr>
        <w:t>f</w:t>
      </w:r>
      <w:r w:rsidRPr="007A7EDF">
        <w:rPr>
          <w:rFonts w:ascii="Times New Roman" w:eastAsia="Times New Roman" w:hAnsi="Times New Roman" w:cs="Times New Roman"/>
          <w:sz w:val="24"/>
          <w:szCs w:val="24"/>
        </w:rPr>
        <w:t>o</w:t>
      </w:r>
      <w:r w:rsidRPr="007A7EDF">
        <w:rPr>
          <w:rFonts w:ascii="Times New Roman" w:eastAsia="Times New Roman" w:hAnsi="Times New Roman" w:cs="Times New Roman"/>
          <w:spacing w:val="-1"/>
          <w:sz w:val="24"/>
          <w:szCs w:val="24"/>
        </w:rPr>
        <w:t>r</w:t>
      </w:r>
      <w:r w:rsidRPr="007A7EDF">
        <w:rPr>
          <w:rFonts w:ascii="Times New Roman" w:eastAsia="Times New Roman" w:hAnsi="Times New Roman" w:cs="Times New Roman"/>
          <w:sz w:val="24"/>
          <w:szCs w:val="24"/>
        </w:rPr>
        <w:t>m</w:t>
      </w:r>
      <w:r w:rsidRPr="007A7EDF">
        <w:rPr>
          <w:rFonts w:ascii="Times New Roman" w:eastAsia="Times New Roman" w:hAnsi="Times New Roman" w:cs="Times New Roman"/>
          <w:spacing w:val="-1"/>
          <w:sz w:val="24"/>
          <w:szCs w:val="24"/>
        </w:rPr>
        <w:t>a</w:t>
      </w:r>
      <w:r w:rsidRPr="007A7EDF">
        <w:rPr>
          <w:rFonts w:ascii="Times New Roman" w:eastAsia="Times New Roman" w:hAnsi="Times New Roman" w:cs="Times New Roman"/>
          <w:sz w:val="24"/>
          <w:szCs w:val="24"/>
        </w:rPr>
        <w:t>tion in the</w:t>
      </w:r>
      <w:r w:rsidRPr="007A7EDF">
        <w:rPr>
          <w:rFonts w:ascii="Times New Roman" w:eastAsia="Times New Roman" w:hAnsi="Times New Roman" w:cs="Times New Roman"/>
          <w:spacing w:val="-1"/>
          <w:sz w:val="24"/>
          <w:szCs w:val="24"/>
        </w:rPr>
        <w:t xml:space="preserve"> f</w:t>
      </w:r>
      <w:r w:rsidRPr="007A7EDF">
        <w:rPr>
          <w:rFonts w:ascii="Times New Roman" w:eastAsia="Times New Roman" w:hAnsi="Times New Roman" w:cs="Times New Roman"/>
          <w:sz w:val="24"/>
          <w:szCs w:val="24"/>
        </w:rPr>
        <w:t>o</w:t>
      </w:r>
      <w:r w:rsidRPr="007A7EDF">
        <w:rPr>
          <w:rFonts w:ascii="Times New Roman" w:eastAsia="Times New Roman" w:hAnsi="Times New Roman" w:cs="Times New Roman"/>
          <w:spacing w:val="-1"/>
          <w:sz w:val="24"/>
          <w:szCs w:val="24"/>
        </w:rPr>
        <w:t>r</w:t>
      </w:r>
      <w:r w:rsidRPr="007A7EDF">
        <w:rPr>
          <w:rFonts w:ascii="Times New Roman" w:eastAsia="Times New Roman" w:hAnsi="Times New Roman" w:cs="Times New Roman"/>
          <w:sz w:val="24"/>
          <w:szCs w:val="24"/>
        </w:rPr>
        <w:t>m</w:t>
      </w:r>
      <w:r w:rsidRPr="007A7EDF">
        <w:rPr>
          <w:rFonts w:ascii="Times New Roman" w:eastAsia="Times New Roman" w:hAnsi="Times New Roman" w:cs="Times New Roman"/>
          <w:spacing w:val="-1"/>
          <w:sz w:val="24"/>
          <w:szCs w:val="24"/>
        </w:rPr>
        <w:t>a</w:t>
      </w:r>
      <w:r w:rsidRPr="007A7EDF">
        <w:rPr>
          <w:rFonts w:ascii="Times New Roman" w:eastAsia="Times New Roman" w:hAnsi="Times New Roman" w:cs="Times New Roman"/>
          <w:sz w:val="24"/>
          <w:szCs w:val="24"/>
        </w:rPr>
        <w:t>t</w:t>
      </w:r>
      <w:r w:rsidRPr="007A7EDF">
        <w:rPr>
          <w:rFonts w:ascii="Times New Roman" w:eastAsia="Times New Roman" w:hAnsi="Times New Roman" w:cs="Times New Roman"/>
          <w:spacing w:val="3"/>
          <w:sz w:val="24"/>
          <w:szCs w:val="24"/>
        </w:rPr>
        <w:t xml:space="preserve"> </w:t>
      </w:r>
      <w:r w:rsidRPr="007A7EDF">
        <w:rPr>
          <w:rFonts w:ascii="Times New Roman" w:eastAsia="Times New Roman" w:hAnsi="Times New Roman" w:cs="Times New Roman"/>
          <w:spacing w:val="-1"/>
          <w:sz w:val="24"/>
          <w:szCs w:val="24"/>
        </w:rPr>
        <w:t>re</w:t>
      </w:r>
      <w:r w:rsidRPr="007A7EDF">
        <w:rPr>
          <w:rFonts w:ascii="Times New Roman" w:eastAsia="Times New Roman" w:hAnsi="Times New Roman" w:cs="Times New Roman"/>
          <w:sz w:val="24"/>
          <w:szCs w:val="24"/>
        </w:rPr>
        <w:t>qu</w:t>
      </w:r>
      <w:r w:rsidRPr="007A7EDF">
        <w:rPr>
          <w:rFonts w:ascii="Times New Roman" w:eastAsia="Times New Roman" w:hAnsi="Times New Roman" w:cs="Times New Roman"/>
          <w:spacing w:val="-1"/>
          <w:sz w:val="24"/>
          <w:szCs w:val="24"/>
        </w:rPr>
        <w:t>e</w:t>
      </w:r>
      <w:r w:rsidRPr="007A7EDF">
        <w:rPr>
          <w:rFonts w:ascii="Times New Roman" w:eastAsia="Times New Roman" w:hAnsi="Times New Roman" w:cs="Times New Roman"/>
          <w:sz w:val="24"/>
          <w:szCs w:val="24"/>
        </w:rPr>
        <w:t>st</w:t>
      </w:r>
      <w:r w:rsidRPr="007A7EDF">
        <w:rPr>
          <w:rFonts w:ascii="Times New Roman" w:eastAsia="Times New Roman" w:hAnsi="Times New Roman" w:cs="Times New Roman"/>
          <w:spacing w:val="-1"/>
          <w:sz w:val="24"/>
          <w:szCs w:val="24"/>
        </w:rPr>
        <w:t>e</w:t>
      </w:r>
      <w:r w:rsidRPr="007A7EDF">
        <w:rPr>
          <w:rFonts w:ascii="Times New Roman" w:eastAsia="Times New Roman" w:hAnsi="Times New Roman" w:cs="Times New Roman"/>
          <w:sz w:val="24"/>
          <w:szCs w:val="24"/>
        </w:rPr>
        <w:t xml:space="preserve">d </w:t>
      </w:r>
      <w:r w:rsidRPr="007A7EDF">
        <w:rPr>
          <w:rFonts w:ascii="Times New Roman" w:eastAsia="Times New Roman" w:hAnsi="Times New Roman" w:cs="Times New Roman"/>
          <w:spacing w:val="5"/>
          <w:sz w:val="24"/>
          <w:szCs w:val="24"/>
        </w:rPr>
        <w:t>b</w:t>
      </w:r>
      <w:r w:rsidRPr="007A7EDF">
        <w:rPr>
          <w:rFonts w:ascii="Times New Roman" w:eastAsia="Times New Roman" w:hAnsi="Times New Roman" w:cs="Times New Roman"/>
          <w:sz w:val="24"/>
          <w:szCs w:val="24"/>
        </w:rPr>
        <w:t>y</w:t>
      </w:r>
      <w:r w:rsidRPr="007A7EDF">
        <w:rPr>
          <w:rFonts w:ascii="Times New Roman" w:eastAsia="Times New Roman" w:hAnsi="Times New Roman" w:cs="Times New Roman"/>
          <w:spacing w:val="-5"/>
          <w:sz w:val="24"/>
          <w:szCs w:val="24"/>
        </w:rPr>
        <w:t xml:space="preserve"> </w:t>
      </w:r>
      <w:r w:rsidRPr="007A7EDF">
        <w:rPr>
          <w:rFonts w:ascii="Times New Roman" w:eastAsia="Times New Roman" w:hAnsi="Times New Roman" w:cs="Times New Roman"/>
          <w:sz w:val="24"/>
          <w:szCs w:val="24"/>
        </w:rPr>
        <w:t>the</w:t>
      </w:r>
      <w:r w:rsidRPr="007A7EDF">
        <w:rPr>
          <w:rFonts w:ascii="Times New Roman" w:eastAsia="Times New Roman" w:hAnsi="Times New Roman" w:cs="Times New Roman"/>
          <w:spacing w:val="1"/>
          <w:sz w:val="24"/>
          <w:szCs w:val="24"/>
        </w:rPr>
        <w:t xml:space="preserve"> </w:t>
      </w:r>
      <w:r w:rsidRPr="007A7EDF">
        <w:rPr>
          <w:rFonts w:ascii="Times New Roman" w:eastAsia="Times New Roman" w:hAnsi="Times New Roman" w:cs="Times New Roman"/>
          <w:spacing w:val="-2"/>
          <w:sz w:val="24"/>
          <w:szCs w:val="24"/>
        </w:rPr>
        <w:t>g</w:t>
      </w:r>
      <w:r w:rsidRPr="007A7EDF">
        <w:rPr>
          <w:rFonts w:ascii="Times New Roman" w:eastAsia="Times New Roman" w:hAnsi="Times New Roman" w:cs="Times New Roman"/>
          <w:sz w:val="24"/>
          <w:szCs w:val="24"/>
        </w:rPr>
        <w:t>o</w:t>
      </w:r>
      <w:r w:rsidRPr="007A7EDF">
        <w:rPr>
          <w:rFonts w:ascii="Times New Roman" w:eastAsia="Times New Roman" w:hAnsi="Times New Roman" w:cs="Times New Roman"/>
          <w:spacing w:val="2"/>
          <w:sz w:val="24"/>
          <w:szCs w:val="24"/>
        </w:rPr>
        <w:t>v</w:t>
      </w:r>
      <w:r w:rsidRPr="007A7EDF">
        <w:rPr>
          <w:rFonts w:ascii="Times New Roman" w:eastAsia="Times New Roman" w:hAnsi="Times New Roman" w:cs="Times New Roman"/>
          <w:spacing w:val="-1"/>
          <w:sz w:val="24"/>
          <w:szCs w:val="24"/>
        </w:rPr>
        <w:t>er</w:t>
      </w:r>
      <w:r w:rsidRPr="007A7EDF">
        <w:rPr>
          <w:rFonts w:ascii="Times New Roman" w:eastAsia="Times New Roman" w:hAnsi="Times New Roman" w:cs="Times New Roman"/>
          <w:spacing w:val="2"/>
          <w:sz w:val="24"/>
          <w:szCs w:val="24"/>
        </w:rPr>
        <w:t>n</w:t>
      </w:r>
      <w:r w:rsidRPr="007A7EDF">
        <w:rPr>
          <w:rFonts w:ascii="Times New Roman" w:eastAsia="Times New Roman" w:hAnsi="Times New Roman" w:cs="Times New Roman"/>
          <w:sz w:val="24"/>
          <w:szCs w:val="24"/>
        </w:rPr>
        <w:t>m</w:t>
      </w:r>
      <w:r w:rsidRPr="007A7EDF">
        <w:rPr>
          <w:rFonts w:ascii="Times New Roman" w:eastAsia="Times New Roman" w:hAnsi="Times New Roman" w:cs="Times New Roman"/>
          <w:spacing w:val="-1"/>
          <w:sz w:val="24"/>
          <w:szCs w:val="24"/>
        </w:rPr>
        <w:t>e</w:t>
      </w:r>
      <w:r w:rsidRPr="007A7EDF">
        <w:rPr>
          <w:rFonts w:ascii="Times New Roman" w:eastAsia="Times New Roman" w:hAnsi="Times New Roman" w:cs="Times New Roman"/>
          <w:sz w:val="24"/>
          <w:szCs w:val="24"/>
        </w:rPr>
        <w:t xml:space="preserve">nt. </w:t>
      </w:r>
    </w:p>
    <w:p w14:paraId="17379166" w14:textId="77777777" w:rsidR="00B639C5" w:rsidRPr="007A7EDF" w:rsidRDefault="00B639C5" w:rsidP="00B639C5">
      <w:pPr>
        <w:pStyle w:val="ListParagraph"/>
        <w:numPr>
          <w:ilvl w:val="0"/>
          <w:numId w:val="6"/>
        </w:numPr>
        <w:spacing w:after="0" w:line="240" w:lineRule="auto"/>
        <w:ind w:right="50"/>
        <w:rPr>
          <w:rFonts w:ascii="Times New Roman" w:eastAsia="Times New Roman" w:hAnsi="Times New Roman" w:cs="Times New Roman"/>
          <w:sz w:val="24"/>
          <w:szCs w:val="24"/>
        </w:rPr>
      </w:pPr>
      <w:r w:rsidRPr="007A7EDF">
        <w:rPr>
          <w:rFonts w:ascii="Times New Roman" w:eastAsia="Times New Roman" w:hAnsi="Times New Roman" w:cs="Times New Roman"/>
          <w:spacing w:val="1"/>
          <w:sz w:val="24"/>
          <w:szCs w:val="24"/>
        </w:rPr>
        <w:t>R</w:t>
      </w:r>
      <w:r w:rsidRPr="007A7EDF">
        <w:rPr>
          <w:rFonts w:ascii="Times New Roman" w:eastAsia="Times New Roman" w:hAnsi="Times New Roman" w:cs="Times New Roman"/>
          <w:spacing w:val="-1"/>
          <w:sz w:val="24"/>
          <w:szCs w:val="24"/>
        </w:rPr>
        <w:t>e</w:t>
      </w:r>
      <w:r w:rsidRPr="007A7EDF">
        <w:rPr>
          <w:rFonts w:ascii="Times New Roman" w:eastAsia="Times New Roman" w:hAnsi="Times New Roman" w:cs="Times New Roman"/>
          <w:sz w:val="24"/>
          <w:szCs w:val="24"/>
        </w:rPr>
        <w:t>qu</w:t>
      </w:r>
      <w:r w:rsidRPr="007A7EDF">
        <w:rPr>
          <w:rFonts w:ascii="Times New Roman" w:eastAsia="Times New Roman" w:hAnsi="Times New Roman" w:cs="Times New Roman"/>
          <w:spacing w:val="-1"/>
          <w:sz w:val="24"/>
          <w:szCs w:val="24"/>
        </w:rPr>
        <w:t>e</w:t>
      </w:r>
      <w:r w:rsidRPr="007A7EDF">
        <w:rPr>
          <w:rFonts w:ascii="Times New Roman" w:eastAsia="Times New Roman" w:hAnsi="Times New Roman" w:cs="Times New Roman"/>
          <w:sz w:val="24"/>
          <w:szCs w:val="24"/>
        </w:rPr>
        <w:t xml:space="preserve">sts </w:t>
      </w:r>
      <w:r w:rsidRPr="007A7EDF">
        <w:rPr>
          <w:rFonts w:ascii="Times New Roman" w:eastAsia="Times New Roman" w:hAnsi="Times New Roman" w:cs="Times New Roman"/>
          <w:spacing w:val="-1"/>
          <w:sz w:val="24"/>
          <w:szCs w:val="24"/>
        </w:rPr>
        <w:t>f</w:t>
      </w:r>
      <w:r w:rsidRPr="007A7EDF">
        <w:rPr>
          <w:rFonts w:ascii="Times New Roman" w:eastAsia="Times New Roman" w:hAnsi="Times New Roman" w:cs="Times New Roman"/>
          <w:sz w:val="24"/>
          <w:szCs w:val="24"/>
        </w:rPr>
        <w:t>or</w:t>
      </w:r>
      <w:r w:rsidRPr="007A7EDF">
        <w:rPr>
          <w:rFonts w:ascii="Times New Roman" w:eastAsia="Times New Roman" w:hAnsi="Times New Roman" w:cs="Times New Roman"/>
          <w:spacing w:val="-1"/>
          <w:sz w:val="24"/>
          <w:szCs w:val="24"/>
        </w:rPr>
        <w:t xml:space="preserve"> re</w:t>
      </w:r>
      <w:r w:rsidRPr="007A7EDF">
        <w:rPr>
          <w:rFonts w:ascii="Times New Roman" w:eastAsia="Times New Roman" w:hAnsi="Times New Roman" w:cs="Times New Roman"/>
          <w:sz w:val="24"/>
          <w:szCs w:val="24"/>
        </w:rPr>
        <w:t>p</w:t>
      </w:r>
      <w:r w:rsidRPr="007A7EDF">
        <w:rPr>
          <w:rFonts w:ascii="Times New Roman" w:eastAsia="Times New Roman" w:hAnsi="Times New Roman" w:cs="Times New Roman"/>
          <w:spacing w:val="2"/>
          <w:sz w:val="24"/>
          <w:szCs w:val="24"/>
        </w:rPr>
        <w:t>o</w:t>
      </w:r>
      <w:r w:rsidRPr="007A7EDF">
        <w:rPr>
          <w:rFonts w:ascii="Times New Roman" w:eastAsia="Times New Roman" w:hAnsi="Times New Roman" w:cs="Times New Roman"/>
          <w:spacing w:val="-1"/>
          <w:sz w:val="24"/>
          <w:szCs w:val="24"/>
        </w:rPr>
        <w:t>r</w:t>
      </w:r>
      <w:r w:rsidRPr="007A7EDF">
        <w:rPr>
          <w:rFonts w:ascii="Times New Roman" w:eastAsia="Times New Roman" w:hAnsi="Times New Roman" w:cs="Times New Roman"/>
          <w:sz w:val="24"/>
          <w:szCs w:val="24"/>
        </w:rPr>
        <w:t>ting</w:t>
      </w:r>
      <w:r w:rsidRPr="007A7EDF">
        <w:rPr>
          <w:rFonts w:ascii="Times New Roman" w:eastAsia="Times New Roman" w:hAnsi="Times New Roman" w:cs="Times New Roman"/>
          <w:spacing w:val="-5"/>
          <w:sz w:val="24"/>
          <w:szCs w:val="24"/>
        </w:rPr>
        <w:t xml:space="preserve"> </w:t>
      </w:r>
      <w:r w:rsidRPr="007A7EDF">
        <w:rPr>
          <w:rFonts w:ascii="Times New Roman" w:eastAsia="Times New Roman" w:hAnsi="Times New Roman" w:cs="Times New Roman"/>
          <w:spacing w:val="-2"/>
          <w:sz w:val="24"/>
          <w:szCs w:val="24"/>
        </w:rPr>
        <w:t>m</w:t>
      </w:r>
      <w:r w:rsidRPr="007A7EDF">
        <w:rPr>
          <w:rFonts w:ascii="Times New Roman" w:eastAsia="Times New Roman" w:hAnsi="Times New Roman" w:cs="Times New Roman"/>
          <w:spacing w:val="-1"/>
          <w:sz w:val="24"/>
          <w:szCs w:val="24"/>
        </w:rPr>
        <w:t>a</w:t>
      </w:r>
      <w:r w:rsidRPr="007A7EDF">
        <w:rPr>
          <w:rFonts w:ascii="Times New Roman" w:eastAsia="Times New Roman" w:hAnsi="Times New Roman" w:cs="Times New Roman"/>
          <w:sz w:val="24"/>
          <w:szCs w:val="24"/>
        </w:rPr>
        <w:t>y</w:t>
      </w:r>
      <w:r w:rsidRPr="007A7EDF">
        <w:rPr>
          <w:rFonts w:ascii="Times New Roman" w:eastAsia="Times New Roman" w:hAnsi="Times New Roman" w:cs="Times New Roman"/>
          <w:spacing w:val="-5"/>
          <w:sz w:val="24"/>
          <w:szCs w:val="24"/>
        </w:rPr>
        <w:t xml:space="preserve"> </w:t>
      </w:r>
      <w:r w:rsidRPr="007A7EDF">
        <w:rPr>
          <w:rFonts w:ascii="Times New Roman" w:eastAsia="Times New Roman" w:hAnsi="Times New Roman" w:cs="Times New Roman"/>
          <w:spacing w:val="2"/>
          <w:sz w:val="24"/>
          <w:szCs w:val="24"/>
        </w:rPr>
        <w:t>v</w:t>
      </w:r>
      <w:r w:rsidRPr="007A7EDF">
        <w:rPr>
          <w:rFonts w:ascii="Times New Roman" w:eastAsia="Times New Roman" w:hAnsi="Times New Roman" w:cs="Times New Roman"/>
          <w:spacing w:val="-1"/>
          <w:sz w:val="24"/>
          <w:szCs w:val="24"/>
        </w:rPr>
        <w:t>a</w:t>
      </w:r>
      <w:r w:rsidRPr="007A7EDF">
        <w:rPr>
          <w:rFonts w:ascii="Times New Roman" w:eastAsia="Times New Roman" w:hAnsi="Times New Roman" w:cs="Times New Roman"/>
          <w:spacing w:val="2"/>
          <w:sz w:val="24"/>
          <w:szCs w:val="24"/>
        </w:rPr>
        <w:t>r</w:t>
      </w:r>
      <w:r w:rsidRPr="007A7EDF">
        <w:rPr>
          <w:rFonts w:ascii="Times New Roman" w:eastAsia="Times New Roman" w:hAnsi="Times New Roman" w:cs="Times New Roman"/>
          <w:sz w:val="24"/>
          <w:szCs w:val="24"/>
        </w:rPr>
        <w:t>y</w:t>
      </w:r>
      <w:r w:rsidRPr="007A7EDF">
        <w:rPr>
          <w:rFonts w:ascii="Times New Roman" w:eastAsia="Times New Roman" w:hAnsi="Times New Roman" w:cs="Times New Roman"/>
          <w:spacing w:val="-2"/>
          <w:sz w:val="24"/>
          <w:szCs w:val="24"/>
        </w:rPr>
        <w:t xml:space="preserve"> </w:t>
      </w:r>
      <w:r w:rsidRPr="007A7EDF">
        <w:rPr>
          <w:rFonts w:ascii="Times New Roman" w:eastAsia="Times New Roman" w:hAnsi="Times New Roman" w:cs="Times New Roman"/>
          <w:sz w:val="24"/>
          <w:szCs w:val="24"/>
        </w:rPr>
        <w:t>in s</w:t>
      </w:r>
      <w:r w:rsidRPr="007A7EDF">
        <w:rPr>
          <w:rFonts w:ascii="Times New Roman" w:eastAsia="Times New Roman" w:hAnsi="Times New Roman" w:cs="Times New Roman"/>
          <w:spacing w:val="-1"/>
          <w:sz w:val="24"/>
          <w:szCs w:val="24"/>
        </w:rPr>
        <w:t>c</w:t>
      </w:r>
      <w:r w:rsidRPr="007A7EDF">
        <w:rPr>
          <w:rFonts w:ascii="Times New Roman" w:eastAsia="Times New Roman" w:hAnsi="Times New Roman" w:cs="Times New Roman"/>
          <w:sz w:val="24"/>
          <w:szCs w:val="24"/>
        </w:rPr>
        <w:t>ope</w:t>
      </w:r>
      <w:r w:rsidRPr="007A7EDF">
        <w:rPr>
          <w:rFonts w:ascii="Times New Roman" w:eastAsia="Times New Roman" w:hAnsi="Times New Roman" w:cs="Times New Roman"/>
          <w:spacing w:val="-1"/>
          <w:sz w:val="24"/>
          <w:szCs w:val="24"/>
        </w:rPr>
        <w:t xml:space="preserve"> a</w:t>
      </w:r>
      <w:r w:rsidRPr="007A7EDF">
        <w:rPr>
          <w:rFonts w:ascii="Times New Roman" w:eastAsia="Times New Roman" w:hAnsi="Times New Roman" w:cs="Times New Roman"/>
          <w:sz w:val="24"/>
          <w:szCs w:val="24"/>
        </w:rPr>
        <w:t>nd</w:t>
      </w:r>
      <w:r w:rsidRPr="007A7EDF">
        <w:rPr>
          <w:rFonts w:ascii="Times New Roman" w:eastAsia="Times New Roman" w:hAnsi="Times New Roman" w:cs="Times New Roman"/>
          <w:spacing w:val="2"/>
          <w:sz w:val="24"/>
          <w:szCs w:val="24"/>
        </w:rPr>
        <w:t xml:space="preserve"> </w:t>
      </w:r>
      <w:r w:rsidRPr="007A7EDF">
        <w:rPr>
          <w:rFonts w:ascii="Times New Roman" w:eastAsia="Times New Roman" w:hAnsi="Times New Roman" w:cs="Times New Roman"/>
          <w:spacing w:val="-1"/>
          <w:sz w:val="24"/>
          <w:szCs w:val="24"/>
        </w:rPr>
        <w:t>c</w:t>
      </w:r>
      <w:r w:rsidRPr="007A7EDF">
        <w:rPr>
          <w:rFonts w:ascii="Times New Roman" w:eastAsia="Times New Roman" w:hAnsi="Times New Roman" w:cs="Times New Roman"/>
          <w:sz w:val="24"/>
          <w:szCs w:val="24"/>
        </w:rPr>
        <w:t>ompl</w:t>
      </w:r>
      <w:r w:rsidRPr="007A7EDF">
        <w:rPr>
          <w:rFonts w:ascii="Times New Roman" w:eastAsia="Times New Roman" w:hAnsi="Times New Roman" w:cs="Times New Roman"/>
          <w:spacing w:val="-1"/>
          <w:sz w:val="24"/>
          <w:szCs w:val="24"/>
        </w:rPr>
        <w:t>e</w:t>
      </w:r>
      <w:r w:rsidRPr="007A7EDF">
        <w:rPr>
          <w:rFonts w:ascii="Times New Roman" w:eastAsia="Times New Roman" w:hAnsi="Times New Roman" w:cs="Times New Roman"/>
          <w:spacing w:val="5"/>
          <w:sz w:val="24"/>
          <w:szCs w:val="24"/>
        </w:rPr>
        <w:t>x</w:t>
      </w:r>
      <w:r w:rsidRPr="007A7EDF">
        <w:rPr>
          <w:rFonts w:ascii="Times New Roman" w:eastAsia="Times New Roman" w:hAnsi="Times New Roman" w:cs="Times New Roman"/>
          <w:spacing w:val="-2"/>
          <w:sz w:val="24"/>
          <w:szCs w:val="24"/>
        </w:rPr>
        <w:t>i</w:t>
      </w:r>
      <w:r w:rsidRPr="007A7EDF">
        <w:rPr>
          <w:rFonts w:ascii="Times New Roman" w:eastAsia="Times New Roman" w:hAnsi="Times New Roman" w:cs="Times New Roman"/>
          <w:spacing w:val="5"/>
          <w:sz w:val="24"/>
          <w:szCs w:val="24"/>
        </w:rPr>
        <w:t>t</w:t>
      </w:r>
      <w:r w:rsidRPr="007A7EDF">
        <w:rPr>
          <w:rFonts w:ascii="Times New Roman" w:eastAsia="Times New Roman" w:hAnsi="Times New Roman" w:cs="Times New Roman"/>
          <w:sz w:val="24"/>
          <w:szCs w:val="24"/>
        </w:rPr>
        <w:t>y</w:t>
      </w:r>
      <w:r w:rsidRPr="007A7EDF">
        <w:rPr>
          <w:rFonts w:ascii="Times New Roman" w:eastAsia="Times New Roman" w:hAnsi="Times New Roman" w:cs="Times New Roman"/>
          <w:spacing w:val="-12"/>
          <w:sz w:val="24"/>
          <w:szCs w:val="24"/>
        </w:rPr>
        <w:t xml:space="preserve"> </w:t>
      </w:r>
      <w:r w:rsidRPr="007A7EDF">
        <w:rPr>
          <w:rFonts w:ascii="Times New Roman" w:eastAsia="Times New Roman" w:hAnsi="Times New Roman" w:cs="Times New Roman"/>
          <w:spacing w:val="-1"/>
          <w:sz w:val="24"/>
          <w:szCs w:val="24"/>
        </w:rPr>
        <w:t>a</w:t>
      </w:r>
      <w:r w:rsidRPr="007A7EDF">
        <w:rPr>
          <w:rFonts w:ascii="Times New Roman" w:eastAsia="Times New Roman" w:hAnsi="Times New Roman" w:cs="Times New Roman"/>
          <w:sz w:val="24"/>
          <w:szCs w:val="24"/>
        </w:rPr>
        <w:t>nd m</w:t>
      </w:r>
      <w:r w:rsidRPr="007A7EDF">
        <w:rPr>
          <w:rFonts w:ascii="Times New Roman" w:eastAsia="Times New Roman" w:hAnsi="Times New Roman" w:cs="Times New Roman"/>
          <w:spacing w:val="4"/>
          <w:sz w:val="24"/>
          <w:szCs w:val="24"/>
        </w:rPr>
        <w:t>a</w:t>
      </w:r>
      <w:r w:rsidRPr="007A7EDF">
        <w:rPr>
          <w:rFonts w:ascii="Times New Roman" w:eastAsia="Times New Roman" w:hAnsi="Times New Roman" w:cs="Times New Roman"/>
          <w:sz w:val="24"/>
          <w:szCs w:val="24"/>
        </w:rPr>
        <w:t>y</w:t>
      </w:r>
      <w:r w:rsidRPr="007A7EDF">
        <w:rPr>
          <w:rFonts w:ascii="Times New Roman" w:eastAsia="Times New Roman" w:hAnsi="Times New Roman" w:cs="Times New Roman"/>
          <w:spacing w:val="-5"/>
          <w:sz w:val="24"/>
          <w:szCs w:val="24"/>
        </w:rPr>
        <w:t xml:space="preserve"> </w:t>
      </w:r>
      <w:r w:rsidRPr="007A7EDF">
        <w:rPr>
          <w:rFonts w:ascii="Times New Roman" w:eastAsia="Times New Roman" w:hAnsi="Times New Roman" w:cs="Times New Roman"/>
          <w:spacing w:val="-1"/>
          <w:sz w:val="24"/>
          <w:szCs w:val="24"/>
        </w:rPr>
        <w:t>re</w:t>
      </w:r>
      <w:r w:rsidRPr="007A7EDF">
        <w:rPr>
          <w:rFonts w:ascii="Times New Roman" w:eastAsia="Times New Roman" w:hAnsi="Times New Roman" w:cs="Times New Roman"/>
          <w:sz w:val="24"/>
          <w:szCs w:val="24"/>
        </w:rPr>
        <w:t>qui</w:t>
      </w:r>
      <w:r w:rsidRPr="007A7EDF">
        <w:rPr>
          <w:rFonts w:ascii="Times New Roman" w:eastAsia="Times New Roman" w:hAnsi="Times New Roman" w:cs="Times New Roman"/>
          <w:spacing w:val="2"/>
          <w:sz w:val="24"/>
          <w:szCs w:val="24"/>
        </w:rPr>
        <w:t>r</w:t>
      </w:r>
      <w:r w:rsidRPr="007A7EDF">
        <w:rPr>
          <w:rFonts w:ascii="Times New Roman" w:eastAsia="Times New Roman" w:hAnsi="Times New Roman" w:cs="Times New Roman"/>
          <w:sz w:val="24"/>
          <w:szCs w:val="24"/>
        </w:rPr>
        <w:t>e</w:t>
      </w:r>
      <w:r w:rsidRPr="007A7EDF">
        <w:rPr>
          <w:rFonts w:ascii="Times New Roman" w:eastAsia="Times New Roman" w:hAnsi="Times New Roman" w:cs="Times New Roman"/>
          <w:spacing w:val="-1"/>
          <w:sz w:val="24"/>
          <w:szCs w:val="24"/>
        </w:rPr>
        <w:t xml:space="preserve"> </w:t>
      </w:r>
      <w:r w:rsidRPr="007A7EDF">
        <w:rPr>
          <w:rFonts w:ascii="Times New Roman" w:eastAsia="Times New Roman" w:hAnsi="Times New Roman" w:cs="Times New Roman"/>
          <w:sz w:val="24"/>
          <w:szCs w:val="24"/>
        </w:rPr>
        <w:t>the</w:t>
      </w:r>
      <w:r w:rsidRPr="007A7EDF">
        <w:rPr>
          <w:rFonts w:ascii="Times New Roman" w:eastAsia="Times New Roman" w:hAnsi="Times New Roman" w:cs="Times New Roman"/>
          <w:spacing w:val="-1"/>
          <w:sz w:val="24"/>
          <w:szCs w:val="24"/>
        </w:rPr>
        <w:t xml:space="preserve"> c</w:t>
      </w:r>
      <w:r w:rsidRPr="007A7EDF">
        <w:rPr>
          <w:rFonts w:ascii="Times New Roman" w:eastAsia="Times New Roman" w:hAnsi="Times New Roman" w:cs="Times New Roman"/>
          <w:sz w:val="24"/>
          <w:szCs w:val="24"/>
        </w:rPr>
        <w:t>ont</w:t>
      </w:r>
      <w:r w:rsidRPr="007A7EDF">
        <w:rPr>
          <w:rFonts w:ascii="Times New Roman" w:eastAsia="Times New Roman" w:hAnsi="Times New Roman" w:cs="Times New Roman"/>
          <w:spacing w:val="-1"/>
          <w:sz w:val="24"/>
          <w:szCs w:val="24"/>
        </w:rPr>
        <w:t>rac</w:t>
      </w:r>
      <w:r w:rsidRPr="007A7EDF">
        <w:rPr>
          <w:rFonts w:ascii="Times New Roman" w:eastAsia="Times New Roman" w:hAnsi="Times New Roman" w:cs="Times New Roman"/>
          <w:sz w:val="24"/>
          <w:szCs w:val="24"/>
        </w:rPr>
        <w:t>tor</w:t>
      </w:r>
      <w:r w:rsidRPr="007A7EDF">
        <w:rPr>
          <w:rFonts w:ascii="Times New Roman" w:eastAsia="Times New Roman" w:hAnsi="Times New Roman" w:cs="Times New Roman"/>
          <w:spacing w:val="-1"/>
          <w:sz w:val="24"/>
          <w:szCs w:val="24"/>
        </w:rPr>
        <w:t xml:space="preserve"> </w:t>
      </w:r>
      <w:r w:rsidRPr="007A7EDF">
        <w:rPr>
          <w:rFonts w:ascii="Times New Roman" w:eastAsia="Times New Roman" w:hAnsi="Times New Roman" w:cs="Times New Roman"/>
          <w:sz w:val="24"/>
          <w:szCs w:val="24"/>
        </w:rPr>
        <w:t xml:space="preserve">to </w:t>
      </w:r>
      <w:r w:rsidRPr="007A7EDF">
        <w:rPr>
          <w:rFonts w:ascii="Times New Roman" w:eastAsia="Times New Roman" w:hAnsi="Times New Roman" w:cs="Times New Roman"/>
          <w:spacing w:val="-1"/>
          <w:sz w:val="24"/>
          <w:szCs w:val="24"/>
        </w:rPr>
        <w:t>a</w:t>
      </w:r>
      <w:r w:rsidRPr="007A7EDF">
        <w:rPr>
          <w:rFonts w:ascii="Times New Roman" w:eastAsia="Times New Roman" w:hAnsi="Times New Roman" w:cs="Times New Roman"/>
          <w:sz w:val="24"/>
          <w:szCs w:val="24"/>
        </w:rPr>
        <w:t>tt</w:t>
      </w:r>
      <w:r w:rsidRPr="007A7EDF">
        <w:rPr>
          <w:rFonts w:ascii="Times New Roman" w:eastAsia="Times New Roman" w:hAnsi="Times New Roman" w:cs="Times New Roman"/>
          <w:spacing w:val="-1"/>
          <w:sz w:val="24"/>
          <w:szCs w:val="24"/>
        </w:rPr>
        <w:t>e</w:t>
      </w:r>
      <w:r w:rsidRPr="007A7EDF">
        <w:rPr>
          <w:rFonts w:ascii="Times New Roman" w:eastAsia="Times New Roman" w:hAnsi="Times New Roman" w:cs="Times New Roman"/>
          <w:sz w:val="24"/>
          <w:szCs w:val="24"/>
        </w:rPr>
        <w:t>nd</w:t>
      </w:r>
      <w:r w:rsidRPr="007A7EDF">
        <w:rPr>
          <w:rFonts w:ascii="Times New Roman" w:eastAsia="Times New Roman" w:hAnsi="Times New Roman" w:cs="Times New Roman"/>
          <w:spacing w:val="2"/>
          <w:sz w:val="24"/>
          <w:szCs w:val="24"/>
        </w:rPr>
        <w:t xml:space="preserve"> O</w:t>
      </w:r>
      <w:r w:rsidRPr="007A7EDF">
        <w:rPr>
          <w:rFonts w:ascii="Times New Roman" w:eastAsia="Times New Roman" w:hAnsi="Times New Roman" w:cs="Times New Roman"/>
          <w:spacing w:val="-6"/>
          <w:sz w:val="24"/>
          <w:szCs w:val="24"/>
        </w:rPr>
        <w:t>I</w:t>
      </w:r>
      <w:r w:rsidRPr="007A7EDF">
        <w:rPr>
          <w:rFonts w:ascii="Times New Roman" w:eastAsia="Times New Roman" w:hAnsi="Times New Roman" w:cs="Times New Roman"/>
          <w:sz w:val="24"/>
          <w:szCs w:val="24"/>
        </w:rPr>
        <w:t>T m</w:t>
      </w:r>
      <w:r w:rsidRPr="007A7EDF">
        <w:rPr>
          <w:rFonts w:ascii="Times New Roman" w:eastAsia="Times New Roman" w:hAnsi="Times New Roman" w:cs="Times New Roman"/>
          <w:spacing w:val="-1"/>
          <w:sz w:val="24"/>
          <w:szCs w:val="24"/>
        </w:rPr>
        <w:t>ee</w:t>
      </w:r>
      <w:r w:rsidRPr="007A7EDF">
        <w:rPr>
          <w:rFonts w:ascii="Times New Roman" w:eastAsia="Times New Roman" w:hAnsi="Times New Roman" w:cs="Times New Roman"/>
          <w:sz w:val="24"/>
          <w:szCs w:val="24"/>
        </w:rPr>
        <w:t>ti</w:t>
      </w:r>
      <w:r w:rsidRPr="007A7EDF">
        <w:rPr>
          <w:rFonts w:ascii="Times New Roman" w:eastAsia="Times New Roman" w:hAnsi="Times New Roman" w:cs="Times New Roman"/>
          <w:spacing w:val="2"/>
          <w:sz w:val="24"/>
          <w:szCs w:val="24"/>
        </w:rPr>
        <w:t>n</w:t>
      </w:r>
      <w:r w:rsidRPr="007A7EDF">
        <w:rPr>
          <w:rFonts w:ascii="Times New Roman" w:eastAsia="Times New Roman" w:hAnsi="Times New Roman" w:cs="Times New Roman"/>
          <w:spacing w:val="-5"/>
          <w:sz w:val="24"/>
          <w:szCs w:val="24"/>
        </w:rPr>
        <w:t>g</w:t>
      </w:r>
      <w:r w:rsidRPr="007A7EDF">
        <w:rPr>
          <w:rFonts w:ascii="Times New Roman" w:eastAsia="Times New Roman" w:hAnsi="Times New Roman" w:cs="Times New Roman"/>
          <w:sz w:val="24"/>
          <w:szCs w:val="24"/>
        </w:rPr>
        <w:t xml:space="preserve">s to </w:t>
      </w:r>
      <w:r w:rsidRPr="007A7EDF">
        <w:rPr>
          <w:rFonts w:ascii="Times New Roman" w:eastAsia="Times New Roman" w:hAnsi="Times New Roman" w:cs="Times New Roman"/>
          <w:spacing w:val="2"/>
          <w:sz w:val="24"/>
          <w:szCs w:val="24"/>
        </w:rPr>
        <w:t>o</w:t>
      </w:r>
      <w:r w:rsidRPr="007A7EDF">
        <w:rPr>
          <w:rFonts w:ascii="Times New Roman" w:eastAsia="Times New Roman" w:hAnsi="Times New Roman" w:cs="Times New Roman"/>
          <w:sz w:val="24"/>
          <w:szCs w:val="24"/>
        </w:rPr>
        <w:t>bt</w:t>
      </w:r>
      <w:r w:rsidRPr="007A7EDF">
        <w:rPr>
          <w:rFonts w:ascii="Times New Roman" w:eastAsia="Times New Roman" w:hAnsi="Times New Roman" w:cs="Times New Roman"/>
          <w:spacing w:val="-1"/>
          <w:sz w:val="24"/>
          <w:szCs w:val="24"/>
        </w:rPr>
        <w:t>a</w:t>
      </w:r>
      <w:r w:rsidRPr="007A7EDF">
        <w:rPr>
          <w:rFonts w:ascii="Times New Roman" w:eastAsia="Times New Roman" w:hAnsi="Times New Roman" w:cs="Times New Roman"/>
          <w:sz w:val="24"/>
          <w:szCs w:val="24"/>
        </w:rPr>
        <w:t xml:space="preserve">in </w:t>
      </w:r>
      <w:r w:rsidRPr="007A7EDF">
        <w:rPr>
          <w:rFonts w:ascii="Times New Roman" w:eastAsia="Times New Roman" w:hAnsi="Times New Roman" w:cs="Times New Roman"/>
          <w:spacing w:val="2"/>
          <w:sz w:val="24"/>
          <w:szCs w:val="24"/>
        </w:rPr>
        <w:t>r</w:t>
      </w:r>
      <w:r w:rsidRPr="007A7EDF">
        <w:rPr>
          <w:rFonts w:ascii="Times New Roman" w:eastAsia="Times New Roman" w:hAnsi="Times New Roman" w:cs="Times New Roman"/>
          <w:spacing w:val="-1"/>
          <w:sz w:val="24"/>
          <w:szCs w:val="24"/>
        </w:rPr>
        <w:t>e</w:t>
      </w:r>
      <w:r w:rsidRPr="007A7EDF">
        <w:rPr>
          <w:rFonts w:ascii="Times New Roman" w:eastAsia="Times New Roman" w:hAnsi="Times New Roman" w:cs="Times New Roman"/>
          <w:sz w:val="24"/>
          <w:szCs w:val="24"/>
        </w:rPr>
        <w:t>qui</w:t>
      </w:r>
      <w:r w:rsidRPr="007A7EDF">
        <w:rPr>
          <w:rFonts w:ascii="Times New Roman" w:eastAsia="Times New Roman" w:hAnsi="Times New Roman" w:cs="Times New Roman"/>
          <w:spacing w:val="-1"/>
          <w:sz w:val="24"/>
          <w:szCs w:val="24"/>
        </w:rPr>
        <w:t>re</w:t>
      </w:r>
      <w:r w:rsidRPr="007A7EDF">
        <w:rPr>
          <w:rFonts w:ascii="Times New Roman" w:eastAsia="Times New Roman" w:hAnsi="Times New Roman" w:cs="Times New Roman"/>
          <w:sz w:val="24"/>
          <w:szCs w:val="24"/>
        </w:rPr>
        <w:t>d in</w:t>
      </w:r>
      <w:r w:rsidRPr="007A7EDF">
        <w:rPr>
          <w:rFonts w:ascii="Times New Roman" w:eastAsia="Times New Roman" w:hAnsi="Times New Roman" w:cs="Times New Roman"/>
          <w:spacing w:val="-1"/>
          <w:sz w:val="24"/>
          <w:szCs w:val="24"/>
        </w:rPr>
        <w:t>f</w:t>
      </w:r>
      <w:r w:rsidRPr="007A7EDF">
        <w:rPr>
          <w:rFonts w:ascii="Times New Roman" w:eastAsia="Times New Roman" w:hAnsi="Times New Roman" w:cs="Times New Roman"/>
          <w:sz w:val="24"/>
          <w:szCs w:val="24"/>
        </w:rPr>
        <w:t>o</w:t>
      </w:r>
      <w:r w:rsidRPr="007A7EDF">
        <w:rPr>
          <w:rFonts w:ascii="Times New Roman" w:eastAsia="Times New Roman" w:hAnsi="Times New Roman" w:cs="Times New Roman"/>
          <w:spacing w:val="-1"/>
          <w:sz w:val="24"/>
          <w:szCs w:val="24"/>
        </w:rPr>
        <w:t>r</w:t>
      </w:r>
      <w:r w:rsidRPr="007A7EDF">
        <w:rPr>
          <w:rFonts w:ascii="Times New Roman" w:eastAsia="Times New Roman" w:hAnsi="Times New Roman" w:cs="Times New Roman"/>
          <w:sz w:val="24"/>
          <w:szCs w:val="24"/>
        </w:rPr>
        <w:t>m</w:t>
      </w:r>
      <w:r w:rsidRPr="007A7EDF">
        <w:rPr>
          <w:rFonts w:ascii="Times New Roman" w:eastAsia="Times New Roman" w:hAnsi="Times New Roman" w:cs="Times New Roman"/>
          <w:spacing w:val="-3"/>
          <w:sz w:val="24"/>
          <w:szCs w:val="24"/>
        </w:rPr>
        <w:t>a</w:t>
      </w:r>
      <w:r w:rsidRPr="007A7EDF">
        <w:rPr>
          <w:rFonts w:ascii="Times New Roman" w:eastAsia="Times New Roman" w:hAnsi="Times New Roman" w:cs="Times New Roman"/>
          <w:sz w:val="24"/>
          <w:szCs w:val="24"/>
        </w:rPr>
        <w:t>ti</w:t>
      </w:r>
      <w:r w:rsidRPr="007A7EDF">
        <w:rPr>
          <w:rFonts w:ascii="Times New Roman" w:eastAsia="Times New Roman" w:hAnsi="Times New Roman" w:cs="Times New Roman"/>
          <w:spacing w:val="-2"/>
          <w:sz w:val="24"/>
          <w:szCs w:val="24"/>
        </w:rPr>
        <w:t>o</w:t>
      </w:r>
      <w:r w:rsidRPr="007A7EDF">
        <w:rPr>
          <w:rFonts w:ascii="Times New Roman" w:eastAsia="Times New Roman" w:hAnsi="Times New Roman" w:cs="Times New Roman"/>
          <w:sz w:val="24"/>
          <w:szCs w:val="24"/>
        </w:rPr>
        <w:t xml:space="preserve">n, </w:t>
      </w:r>
      <w:r w:rsidRPr="007A7EDF">
        <w:rPr>
          <w:rFonts w:ascii="Times New Roman" w:eastAsia="Times New Roman" w:hAnsi="Times New Roman" w:cs="Times New Roman"/>
          <w:spacing w:val="2"/>
          <w:sz w:val="24"/>
          <w:szCs w:val="24"/>
        </w:rPr>
        <w:t>r</w:t>
      </w:r>
      <w:r w:rsidRPr="007A7EDF">
        <w:rPr>
          <w:rFonts w:ascii="Times New Roman" w:eastAsia="Times New Roman" w:hAnsi="Times New Roman" w:cs="Times New Roman"/>
          <w:spacing w:val="-1"/>
          <w:sz w:val="24"/>
          <w:szCs w:val="24"/>
        </w:rPr>
        <w:t>e</w:t>
      </w:r>
      <w:r w:rsidRPr="007A7EDF">
        <w:rPr>
          <w:rFonts w:ascii="Times New Roman" w:eastAsia="Times New Roman" w:hAnsi="Times New Roman" w:cs="Times New Roman"/>
          <w:sz w:val="24"/>
          <w:szCs w:val="24"/>
        </w:rPr>
        <w:t>v</w:t>
      </w:r>
      <w:r w:rsidRPr="007A7EDF">
        <w:rPr>
          <w:rFonts w:ascii="Times New Roman" w:eastAsia="Times New Roman" w:hAnsi="Times New Roman" w:cs="Times New Roman"/>
          <w:spacing w:val="3"/>
          <w:sz w:val="24"/>
          <w:szCs w:val="24"/>
        </w:rPr>
        <w:t>i</w:t>
      </w:r>
      <w:r w:rsidRPr="007A7EDF">
        <w:rPr>
          <w:rFonts w:ascii="Times New Roman" w:eastAsia="Times New Roman" w:hAnsi="Times New Roman" w:cs="Times New Roman"/>
          <w:spacing w:val="-1"/>
          <w:sz w:val="24"/>
          <w:szCs w:val="24"/>
        </w:rPr>
        <w:t>e</w:t>
      </w:r>
      <w:r w:rsidRPr="007A7EDF">
        <w:rPr>
          <w:rFonts w:ascii="Times New Roman" w:eastAsia="Times New Roman" w:hAnsi="Times New Roman" w:cs="Times New Roman"/>
          <w:sz w:val="24"/>
          <w:szCs w:val="24"/>
        </w:rPr>
        <w:t xml:space="preserve">w </w:t>
      </w:r>
      <w:r w:rsidRPr="007A7EDF">
        <w:rPr>
          <w:rFonts w:ascii="Times New Roman" w:eastAsia="Times New Roman" w:hAnsi="Times New Roman" w:cs="Times New Roman"/>
          <w:spacing w:val="-1"/>
          <w:sz w:val="24"/>
          <w:szCs w:val="24"/>
        </w:rPr>
        <w:t>a</w:t>
      </w:r>
      <w:r w:rsidRPr="007A7EDF">
        <w:rPr>
          <w:rFonts w:ascii="Times New Roman" w:eastAsia="Times New Roman" w:hAnsi="Times New Roman" w:cs="Times New Roman"/>
          <w:sz w:val="24"/>
          <w:szCs w:val="24"/>
        </w:rPr>
        <w:t xml:space="preserve">nd </w:t>
      </w:r>
      <w:r w:rsidRPr="007A7EDF">
        <w:rPr>
          <w:rFonts w:ascii="Times New Roman" w:eastAsia="Times New Roman" w:hAnsi="Times New Roman" w:cs="Times New Roman"/>
          <w:spacing w:val="2"/>
          <w:sz w:val="24"/>
          <w:szCs w:val="24"/>
        </w:rPr>
        <w:t>r</w:t>
      </w:r>
      <w:r w:rsidRPr="007A7EDF">
        <w:rPr>
          <w:rFonts w:ascii="Times New Roman" w:eastAsia="Times New Roman" w:hAnsi="Times New Roman" w:cs="Times New Roman"/>
          <w:spacing w:val="-1"/>
          <w:sz w:val="24"/>
          <w:szCs w:val="24"/>
        </w:rPr>
        <w:t>e</w:t>
      </w:r>
      <w:r w:rsidRPr="007A7EDF">
        <w:rPr>
          <w:rFonts w:ascii="Times New Roman" w:eastAsia="Times New Roman" w:hAnsi="Times New Roman" w:cs="Times New Roman"/>
          <w:sz w:val="24"/>
          <w:szCs w:val="24"/>
        </w:rPr>
        <w:t>s</w:t>
      </w:r>
      <w:r w:rsidRPr="007A7EDF">
        <w:rPr>
          <w:rFonts w:ascii="Times New Roman" w:eastAsia="Times New Roman" w:hAnsi="Times New Roman" w:cs="Times New Roman"/>
          <w:spacing w:val="-1"/>
          <w:sz w:val="24"/>
          <w:szCs w:val="24"/>
        </w:rPr>
        <w:t>earc</w:t>
      </w:r>
      <w:r w:rsidRPr="007A7EDF">
        <w:rPr>
          <w:rFonts w:ascii="Times New Roman" w:eastAsia="Times New Roman" w:hAnsi="Times New Roman" w:cs="Times New Roman"/>
          <w:sz w:val="24"/>
          <w:szCs w:val="24"/>
        </w:rPr>
        <w:t xml:space="preserve">h </w:t>
      </w:r>
      <w:r w:rsidRPr="007A7EDF">
        <w:rPr>
          <w:rFonts w:ascii="Times New Roman" w:eastAsia="Times New Roman" w:hAnsi="Times New Roman" w:cs="Times New Roman"/>
          <w:spacing w:val="-1"/>
          <w:sz w:val="24"/>
          <w:szCs w:val="24"/>
        </w:rPr>
        <w:t>a</w:t>
      </w:r>
      <w:r w:rsidRPr="007A7EDF">
        <w:rPr>
          <w:rFonts w:ascii="Times New Roman" w:eastAsia="Times New Roman" w:hAnsi="Times New Roman" w:cs="Times New Roman"/>
          <w:spacing w:val="2"/>
          <w:sz w:val="24"/>
          <w:szCs w:val="24"/>
        </w:rPr>
        <w:t>p</w:t>
      </w:r>
      <w:r w:rsidRPr="007A7EDF">
        <w:rPr>
          <w:rFonts w:ascii="Times New Roman" w:eastAsia="Times New Roman" w:hAnsi="Times New Roman" w:cs="Times New Roman"/>
          <w:sz w:val="24"/>
          <w:szCs w:val="24"/>
        </w:rPr>
        <w:t>pli</w:t>
      </w:r>
      <w:r w:rsidRPr="007A7EDF">
        <w:rPr>
          <w:rFonts w:ascii="Times New Roman" w:eastAsia="Times New Roman" w:hAnsi="Times New Roman" w:cs="Times New Roman"/>
          <w:spacing w:val="-1"/>
          <w:sz w:val="24"/>
          <w:szCs w:val="24"/>
        </w:rPr>
        <w:t>ca</w:t>
      </w:r>
      <w:r w:rsidRPr="007A7EDF">
        <w:rPr>
          <w:rFonts w:ascii="Times New Roman" w:eastAsia="Times New Roman" w:hAnsi="Times New Roman" w:cs="Times New Roman"/>
          <w:sz w:val="24"/>
          <w:szCs w:val="24"/>
        </w:rPr>
        <w:t>ble do</w:t>
      </w:r>
      <w:r w:rsidRPr="007A7EDF">
        <w:rPr>
          <w:rFonts w:ascii="Times New Roman" w:eastAsia="Times New Roman" w:hAnsi="Times New Roman" w:cs="Times New Roman"/>
          <w:spacing w:val="-1"/>
          <w:sz w:val="24"/>
          <w:szCs w:val="24"/>
        </w:rPr>
        <w:t>c</w:t>
      </w:r>
      <w:r w:rsidRPr="007A7EDF">
        <w:rPr>
          <w:rFonts w:ascii="Times New Roman" w:eastAsia="Times New Roman" w:hAnsi="Times New Roman" w:cs="Times New Roman"/>
          <w:sz w:val="24"/>
          <w:szCs w:val="24"/>
        </w:rPr>
        <w:t>um</w:t>
      </w:r>
      <w:r w:rsidRPr="007A7EDF">
        <w:rPr>
          <w:rFonts w:ascii="Times New Roman" w:eastAsia="Times New Roman" w:hAnsi="Times New Roman" w:cs="Times New Roman"/>
          <w:spacing w:val="-1"/>
          <w:sz w:val="24"/>
          <w:szCs w:val="24"/>
        </w:rPr>
        <w:t>e</w:t>
      </w:r>
      <w:r w:rsidRPr="007A7EDF">
        <w:rPr>
          <w:rFonts w:ascii="Times New Roman" w:eastAsia="Times New Roman" w:hAnsi="Times New Roman" w:cs="Times New Roman"/>
          <w:sz w:val="24"/>
          <w:szCs w:val="24"/>
        </w:rPr>
        <w:t>nt</w:t>
      </w:r>
      <w:r w:rsidRPr="007A7EDF">
        <w:rPr>
          <w:rFonts w:ascii="Times New Roman" w:eastAsia="Times New Roman" w:hAnsi="Times New Roman" w:cs="Times New Roman"/>
          <w:spacing w:val="-1"/>
          <w:sz w:val="24"/>
          <w:szCs w:val="24"/>
        </w:rPr>
        <w:t>a</w:t>
      </w:r>
      <w:r w:rsidRPr="007A7EDF">
        <w:rPr>
          <w:rFonts w:ascii="Times New Roman" w:eastAsia="Times New Roman" w:hAnsi="Times New Roman" w:cs="Times New Roman"/>
          <w:sz w:val="24"/>
          <w:szCs w:val="24"/>
        </w:rPr>
        <w:t xml:space="preserve">tion, </w:t>
      </w:r>
      <w:r w:rsidRPr="007A7EDF">
        <w:rPr>
          <w:rFonts w:ascii="Times New Roman" w:eastAsia="Times New Roman" w:hAnsi="Times New Roman" w:cs="Times New Roman"/>
          <w:spacing w:val="-1"/>
          <w:sz w:val="24"/>
          <w:szCs w:val="24"/>
        </w:rPr>
        <w:t>a</w:t>
      </w:r>
      <w:r w:rsidRPr="007A7EDF">
        <w:rPr>
          <w:rFonts w:ascii="Times New Roman" w:eastAsia="Times New Roman" w:hAnsi="Times New Roman" w:cs="Times New Roman"/>
          <w:sz w:val="24"/>
          <w:szCs w:val="24"/>
        </w:rPr>
        <w:t xml:space="preserve">nd </w:t>
      </w:r>
      <w:r w:rsidRPr="007A7EDF">
        <w:rPr>
          <w:rFonts w:ascii="Times New Roman" w:eastAsia="Times New Roman" w:hAnsi="Times New Roman" w:cs="Times New Roman"/>
          <w:spacing w:val="-3"/>
          <w:sz w:val="24"/>
          <w:szCs w:val="24"/>
        </w:rPr>
        <w:t>e</w:t>
      </w:r>
      <w:r w:rsidRPr="007A7EDF">
        <w:rPr>
          <w:rFonts w:ascii="Times New Roman" w:eastAsia="Times New Roman" w:hAnsi="Times New Roman" w:cs="Times New Roman"/>
          <w:spacing w:val="5"/>
          <w:sz w:val="24"/>
          <w:szCs w:val="24"/>
        </w:rPr>
        <w:t>x</w:t>
      </w:r>
      <w:r w:rsidRPr="007A7EDF">
        <w:rPr>
          <w:rFonts w:ascii="Times New Roman" w:eastAsia="Times New Roman" w:hAnsi="Times New Roman" w:cs="Times New Roman"/>
          <w:sz w:val="24"/>
          <w:szCs w:val="24"/>
        </w:rPr>
        <w:t>t</w:t>
      </w:r>
      <w:r w:rsidRPr="007A7EDF">
        <w:rPr>
          <w:rFonts w:ascii="Times New Roman" w:eastAsia="Times New Roman" w:hAnsi="Times New Roman" w:cs="Times New Roman"/>
          <w:spacing w:val="-1"/>
          <w:sz w:val="24"/>
          <w:szCs w:val="24"/>
        </w:rPr>
        <w:t>r</w:t>
      </w:r>
      <w:r w:rsidRPr="007A7EDF">
        <w:rPr>
          <w:rFonts w:ascii="Times New Roman" w:eastAsia="Times New Roman" w:hAnsi="Times New Roman" w:cs="Times New Roman"/>
          <w:spacing w:val="-3"/>
          <w:sz w:val="24"/>
          <w:szCs w:val="24"/>
        </w:rPr>
        <w:t>a</w:t>
      </w:r>
      <w:r w:rsidRPr="007A7EDF">
        <w:rPr>
          <w:rFonts w:ascii="Times New Roman" w:eastAsia="Times New Roman" w:hAnsi="Times New Roman" w:cs="Times New Roman"/>
          <w:spacing w:val="-1"/>
          <w:sz w:val="24"/>
          <w:szCs w:val="24"/>
        </w:rPr>
        <w:t>c</w:t>
      </w:r>
      <w:r w:rsidRPr="007A7EDF">
        <w:rPr>
          <w:rFonts w:ascii="Times New Roman" w:eastAsia="Times New Roman" w:hAnsi="Times New Roman" w:cs="Times New Roman"/>
          <w:sz w:val="24"/>
          <w:szCs w:val="24"/>
        </w:rPr>
        <w:t xml:space="preserve">t </w:t>
      </w:r>
      <w:r w:rsidRPr="007A7EDF">
        <w:rPr>
          <w:rFonts w:ascii="Times New Roman" w:eastAsia="Times New Roman" w:hAnsi="Times New Roman" w:cs="Times New Roman"/>
          <w:spacing w:val="-1"/>
          <w:sz w:val="24"/>
          <w:szCs w:val="24"/>
        </w:rPr>
        <w:t>a</w:t>
      </w:r>
      <w:r w:rsidRPr="007A7EDF">
        <w:rPr>
          <w:rFonts w:ascii="Times New Roman" w:eastAsia="Times New Roman" w:hAnsi="Times New Roman" w:cs="Times New Roman"/>
          <w:sz w:val="24"/>
          <w:szCs w:val="24"/>
        </w:rPr>
        <w:t>ppli</w:t>
      </w:r>
      <w:r w:rsidRPr="007A7EDF">
        <w:rPr>
          <w:rFonts w:ascii="Times New Roman" w:eastAsia="Times New Roman" w:hAnsi="Times New Roman" w:cs="Times New Roman"/>
          <w:spacing w:val="-1"/>
          <w:sz w:val="24"/>
          <w:szCs w:val="24"/>
        </w:rPr>
        <w:t>ca</w:t>
      </w:r>
      <w:r w:rsidRPr="007A7EDF">
        <w:rPr>
          <w:rFonts w:ascii="Times New Roman" w:eastAsia="Times New Roman" w:hAnsi="Times New Roman" w:cs="Times New Roman"/>
          <w:sz w:val="24"/>
          <w:szCs w:val="24"/>
        </w:rPr>
        <w:t>ble</w:t>
      </w:r>
      <w:r w:rsidRPr="007A7EDF">
        <w:rPr>
          <w:rFonts w:ascii="Times New Roman" w:eastAsia="Times New Roman" w:hAnsi="Times New Roman" w:cs="Times New Roman"/>
          <w:spacing w:val="-1"/>
          <w:sz w:val="24"/>
          <w:szCs w:val="24"/>
        </w:rPr>
        <w:t xml:space="preserve"> </w:t>
      </w:r>
      <w:r w:rsidRPr="007A7EDF">
        <w:rPr>
          <w:rFonts w:ascii="Times New Roman" w:eastAsia="Times New Roman" w:hAnsi="Times New Roman" w:cs="Times New Roman"/>
          <w:sz w:val="24"/>
          <w:szCs w:val="24"/>
        </w:rPr>
        <w:t>d</w:t>
      </w:r>
      <w:r w:rsidRPr="007A7EDF">
        <w:rPr>
          <w:rFonts w:ascii="Times New Roman" w:eastAsia="Times New Roman" w:hAnsi="Times New Roman" w:cs="Times New Roman"/>
          <w:spacing w:val="-1"/>
          <w:sz w:val="24"/>
          <w:szCs w:val="24"/>
        </w:rPr>
        <w:t>a</w:t>
      </w:r>
      <w:r w:rsidRPr="007A7EDF">
        <w:rPr>
          <w:rFonts w:ascii="Times New Roman" w:eastAsia="Times New Roman" w:hAnsi="Times New Roman" w:cs="Times New Roman"/>
          <w:spacing w:val="3"/>
          <w:sz w:val="24"/>
          <w:szCs w:val="24"/>
        </w:rPr>
        <w:t>t</w:t>
      </w:r>
      <w:r w:rsidRPr="007A7EDF">
        <w:rPr>
          <w:rFonts w:ascii="Times New Roman" w:eastAsia="Times New Roman" w:hAnsi="Times New Roman" w:cs="Times New Roman"/>
          <w:spacing w:val="-1"/>
          <w:sz w:val="24"/>
          <w:szCs w:val="24"/>
        </w:rPr>
        <w:t>a</w:t>
      </w:r>
      <w:r w:rsidRPr="007A7EDF">
        <w:rPr>
          <w:rFonts w:ascii="Times New Roman" w:eastAsia="Times New Roman" w:hAnsi="Times New Roman" w:cs="Times New Roman"/>
          <w:sz w:val="24"/>
          <w:szCs w:val="24"/>
        </w:rPr>
        <w:t>b</w:t>
      </w:r>
      <w:r w:rsidRPr="007A7EDF">
        <w:rPr>
          <w:rFonts w:ascii="Times New Roman" w:eastAsia="Times New Roman" w:hAnsi="Times New Roman" w:cs="Times New Roman"/>
          <w:spacing w:val="-1"/>
          <w:sz w:val="24"/>
          <w:szCs w:val="24"/>
        </w:rPr>
        <w:t>a</w:t>
      </w:r>
      <w:r w:rsidRPr="007A7EDF">
        <w:rPr>
          <w:rFonts w:ascii="Times New Roman" w:eastAsia="Times New Roman" w:hAnsi="Times New Roman" w:cs="Times New Roman"/>
          <w:sz w:val="24"/>
          <w:szCs w:val="24"/>
        </w:rPr>
        <w:t>se</w:t>
      </w:r>
      <w:r w:rsidRPr="007A7EDF">
        <w:rPr>
          <w:rFonts w:ascii="Times New Roman" w:eastAsia="Times New Roman" w:hAnsi="Times New Roman" w:cs="Times New Roman"/>
          <w:spacing w:val="-1"/>
          <w:sz w:val="24"/>
          <w:szCs w:val="24"/>
        </w:rPr>
        <w:t xml:space="preserve"> </w:t>
      </w:r>
      <w:r w:rsidRPr="007A7EDF">
        <w:rPr>
          <w:rFonts w:ascii="Times New Roman" w:eastAsia="Times New Roman" w:hAnsi="Times New Roman" w:cs="Times New Roman"/>
          <w:sz w:val="24"/>
          <w:szCs w:val="24"/>
        </w:rPr>
        <w:t>in</w:t>
      </w:r>
      <w:r w:rsidRPr="007A7EDF">
        <w:rPr>
          <w:rFonts w:ascii="Times New Roman" w:eastAsia="Times New Roman" w:hAnsi="Times New Roman" w:cs="Times New Roman"/>
          <w:spacing w:val="-1"/>
          <w:sz w:val="24"/>
          <w:szCs w:val="24"/>
        </w:rPr>
        <w:t>f</w:t>
      </w:r>
      <w:r w:rsidRPr="007A7EDF">
        <w:rPr>
          <w:rFonts w:ascii="Times New Roman" w:eastAsia="Times New Roman" w:hAnsi="Times New Roman" w:cs="Times New Roman"/>
          <w:sz w:val="24"/>
          <w:szCs w:val="24"/>
        </w:rPr>
        <w:t>o</w:t>
      </w:r>
      <w:r w:rsidRPr="007A7EDF">
        <w:rPr>
          <w:rFonts w:ascii="Times New Roman" w:eastAsia="Times New Roman" w:hAnsi="Times New Roman" w:cs="Times New Roman"/>
          <w:spacing w:val="-1"/>
          <w:sz w:val="24"/>
          <w:szCs w:val="24"/>
        </w:rPr>
        <w:t>r</w:t>
      </w:r>
      <w:r w:rsidRPr="007A7EDF">
        <w:rPr>
          <w:rFonts w:ascii="Times New Roman" w:eastAsia="Times New Roman" w:hAnsi="Times New Roman" w:cs="Times New Roman"/>
          <w:sz w:val="24"/>
          <w:szCs w:val="24"/>
        </w:rPr>
        <w:t>m</w:t>
      </w:r>
      <w:r w:rsidRPr="007A7EDF">
        <w:rPr>
          <w:rFonts w:ascii="Times New Roman" w:eastAsia="Times New Roman" w:hAnsi="Times New Roman" w:cs="Times New Roman"/>
          <w:spacing w:val="-1"/>
          <w:sz w:val="24"/>
          <w:szCs w:val="24"/>
        </w:rPr>
        <w:t>a</w:t>
      </w:r>
      <w:r w:rsidRPr="007A7EDF">
        <w:rPr>
          <w:rFonts w:ascii="Times New Roman" w:eastAsia="Times New Roman" w:hAnsi="Times New Roman" w:cs="Times New Roman"/>
          <w:sz w:val="24"/>
          <w:szCs w:val="24"/>
        </w:rPr>
        <w:t xml:space="preserve">tion </w:t>
      </w:r>
      <w:r w:rsidRPr="007A7EDF">
        <w:rPr>
          <w:rFonts w:ascii="Times New Roman" w:eastAsia="Times New Roman" w:hAnsi="Times New Roman" w:cs="Times New Roman"/>
          <w:spacing w:val="-1"/>
          <w:sz w:val="24"/>
          <w:szCs w:val="24"/>
        </w:rPr>
        <w:t>re</w:t>
      </w:r>
      <w:r w:rsidRPr="007A7EDF">
        <w:rPr>
          <w:rFonts w:ascii="Times New Roman" w:eastAsia="Times New Roman" w:hAnsi="Times New Roman" w:cs="Times New Roman"/>
          <w:sz w:val="24"/>
          <w:szCs w:val="24"/>
        </w:rPr>
        <w:t>qui</w:t>
      </w:r>
      <w:r w:rsidRPr="007A7EDF">
        <w:rPr>
          <w:rFonts w:ascii="Times New Roman" w:eastAsia="Times New Roman" w:hAnsi="Times New Roman" w:cs="Times New Roman"/>
          <w:spacing w:val="-1"/>
          <w:sz w:val="24"/>
          <w:szCs w:val="24"/>
        </w:rPr>
        <w:t>re</w:t>
      </w:r>
      <w:r w:rsidRPr="007A7EDF">
        <w:rPr>
          <w:rFonts w:ascii="Times New Roman" w:eastAsia="Times New Roman" w:hAnsi="Times New Roman" w:cs="Times New Roman"/>
          <w:sz w:val="24"/>
          <w:szCs w:val="24"/>
        </w:rPr>
        <w:t xml:space="preserve">d to </w:t>
      </w:r>
      <w:r w:rsidRPr="007A7EDF">
        <w:rPr>
          <w:rFonts w:ascii="Times New Roman" w:eastAsia="Times New Roman" w:hAnsi="Times New Roman" w:cs="Times New Roman"/>
          <w:spacing w:val="-3"/>
          <w:sz w:val="24"/>
          <w:szCs w:val="24"/>
        </w:rPr>
        <w:t>a</w:t>
      </w:r>
      <w:r w:rsidRPr="007A7EDF">
        <w:rPr>
          <w:rFonts w:ascii="Times New Roman" w:eastAsia="Times New Roman" w:hAnsi="Times New Roman" w:cs="Times New Roman"/>
          <w:sz w:val="24"/>
          <w:szCs w:val="24"/>
        </w:rPr>
        <w:t>ss</w:t>
      </w:r>
      <w:r w:rsidRPr="007A7EDF">
        <w:rPr>
          <w:rFonts w:ascii="Times New Roman" w:eastAsia="Times New Roman" w:hAnsi="Times New Roman" w:cs="Times New Roman"/>
          <w:spacing w:val="-3"/>
          <w:sz w:val="24"/>
          <w:szCs w:val="24"/>
        </w:rPr>
        <w:t>e</w:t>
      </w:r>
      <w:r w:rsidRPr="007A7EDF">
        <w:rPr>
          <w:rFonts w:ascii="Times New Roman" w:eastAsia="Times New Roman" w:hAnsi="Times New Roman" w:cs="Times New Roman"/>
          <w:sz w:val="24"/>
          <w:szCs w:val="24"/>
        </w:rPr>
        <w:t>mble</w:t>
      </w:r>
      <w:r w:rsidRPr="007A7EDF">
        <w:rPr>
          <w:rFonts w:ascii="Times New Roman" w:eastAsia="Times New Roman" w:hAnsi="Times New Roman" w:cs="Times New Roman"/>
          <w:spacing w:val="-1"/>
          <w:sz w:val="24"/>
          <w:szCs w:val="24"/>
        </w:rPr>
        <w:t xml:space="preserve"> </w:t>
      </w:r>
      <w:r w:rsidRPr="007A7EDF">
        <w:rPr>
          <w:rFonts w:ascii="Times New Roman" w:eastAsia="Times New Roman" w:hAnsi="Times New Roman" w:cs="Times New Roman"/>
          <w:sz w:val="24"/>
          <w:szCs w:val="24"/>
        </w:rPr>
        <w:t>the</w:t>
      </w:r>
      <w:r w:rsidRPr="007A7EDF">
        <w:rPr>
          <w:rFonts w:ascii="Times New Roman" w:eastAsia="Times New Roman" w:hAnsi="Times New Roman" w:cs="Times New Roman"/>
          <w:spacing w:val="-1"/>
          <w:sz w:val="24"/>
          <w:szCs w:val="24"/>
        </w:rPr>
        <w:t xml:space="preserve"> </w:t>
      </w:r>
      <w:r w:rsidRPr="007A7EDF">
        <w:rPr>
          <w:rFonts w:ascii="Times New Roman" w:eastAsia="Times New Roman" w:hAnsi="Times New Roman" w:cs="Times New Roman"/>
          <w:spacing w:val="2"/>
          <w:sz w:val="24"/>
          <w:szCs w:val="24"/>
        </w:rPr>
        <w:t>r</w:t>
      </w:r>
      <w:r w:rsidRPr="007A7EDF">
        <w:rPr>
          <w:rFonts w:ascii="Times New Roman" w:eastAsia="Times New Roman" w:hAnsi="Times New Roman" w:cs="Times New Roman"/>
          <w:spacing w:val="-1"/>
          <w:sz w:val="24"/>
          <w:szCs w:val="24"/>
        </w:rPr>
        <w:t>e</w:t>
      </w:r>
      <w:r w:rsidRPr="007A7EDF">
        <w:rPr>
          <w:rFonts w:ascii="Times New Roman" w:eastAsia="Times New Roman" w:hAnsi="Times New Roman" w:cs="Times New Roman"/>
          <w:sz w:val="24"/>
          <w:szCs w:val="24"/>
        </w:rPr>
        <w:t>p</w:t>
      </w:r>
      <w:r w:rsidRPr="007A7EDF">
        <w:rPr>
          <w:rFonts w:ascii="Times New Roman" w:eastAsia="Times New Roman" w:hAnsi="Times New Roman" w:cs="Times New Roman"/>
          <w:spacing w:val="2"/>
          <w:sz w:val="24"/>
          <w:szCs w:val="24"/>
        </w:rPr>
        <w:t>o</w:t>
      </w:r>
      <w:r w:rsidRPr="007A7EDF">
        <w:rPr>
          <w:rFonts w:ascii="Times New Roman" w:eastAsia="Times New Roman" w:hAnsi="Times New Roman" w:cs="Times New Roman"/>
          <w:spacing w:val="-1"/>
          <w:sz w:val="24"/>
          <w:szCs w:val="24"/>
        </w:rPr>
        <w:t>r</w:t>
      </w:r>
      <w:r w:rsidRPr="007A7EDF">
        <w:rPr>
          <w:rFonts w:ascii="Times New Roman" w:eastAsia="Times New Roman" w:hAnsi="Times New Roman" w:cs="Times New Roman"/>
          <w:sz w:val="24"/>
          <w:szCs w:val="24"/>
        </w:rPr>
        <w:t>t.</w:t>
      </w:r>
    </w:p>
    <w:p w14:paraId="49D1BC60" w14:textId="77777777" w:rsidR="00B639C5" w:rsidRPr="00755B79" w:rsidRDefault="00B639C5" w:rsidP="00B639C5">
      <w:pPr>
        <w:pStyle w:val="ListParagraph"/>
        <w:numPr>
          <w:ilvl w:val="0"/>
          <w:numId w:val="6"/>
        </w:numPr>
        <w:spacing w:after="0" w:line="240" w:lineRule="auto"/>
        <w:ind w:right="223"/>
        <w:jc w:val="both"/>
        <w:rPr>
          <w:rFonts w:ascii="Times New Roman" w:eastAsia="Times New Roman" w:hAnsi="Times New Roman" w:cs="Times New Roman"/>
          <w:sz w:val="24"/>
          <w:szCs w:val="24"/>
        </w:rPr>
      </w:pPr>
      <w:r w:rsidRPr="00755B79">
        <w:rPr>
          <w:rFonts w:ascii="Times New Roman" w:eastAsia="Times New Roman" w:hAnsi="Times New Roman" w:cs="Times New Roman"/>
          <w:sz w:val="24"/>
          <w:szCs w:val="24"/>
        </w:rPr>
        <w:t>Contractor shall be responsible for conducting working groups for items such as impact mapping, business architecture, data architecture, etc.</w:t>
      </w:r>
    </w:p>
    <w:p w14:paraId="0E34878E" w14:textId="77777777" w:rsidR="00B639C5" w:rsidRDefault="00B639C5" w:rsidP="00B639C5">
      <w:pPr>
        <w:widowControl/>
        <w:numPr>
          <w:ilvl w:val="0"/>
          <w:numId w:val="6"/>
        </w:numPr>
        <w:spacing w:before="100" w:beforeAutospacing="1" w:after="100" w:afterAutospacing="1" w:line="240" w:lineRule="auto"/>
        <w:rPr>
          <w:rFonts w:ascii="Times New Roman" w:eastAsia="SymbolMT" w:hAnsi="Times New Roman" w:cs="Times New Roman"/>
          <w:sz w:val="24"/>
          <w:szCs w:val="24"/>
        </w:rPr>
      </w:pPr>
      <w:r w:rsidRPr="00FB70ED">
        <w:rPr>
          <w:rFonts w:ascii="Times New Roman" w:eastAsia="SymbolMT" w:hAnsi="Times New Roman" w:cs="Times New Roman"/>
          <w:sz w:val="24"/>
          <w:szCs w:val="24"/>
        </w:rPr>
        <w:t xml:space="preserve">The contractor shall conduct and report out on retrospectives for overall team and government improvement. </w:t>
      </w:r>
    </w:p>
    <w:p w14:paraId="1041181F" w14:textId="77777777" w:rsidR="00B639C5" w:rsidRPr="00755B79" w:rsidRDefault="00B639C5" w:rsidP="00B639C5">
      <w:pPr>
        <w:widowControl/>
        <w:numPr>
          <w:ilvl w:val="0"/>
          <w:numId w:val="6"/>
        </w:numPr>
        <w:spacing w:before="100" w:beforeAutospacing="1" w:after="100" w:afterAutospacing="1" w:line="240" w:lineRule="auto"/>
        <w:rPr>
          <w:rFonts w:ascii="Times New Roman" w:eastAsia="SymbolMT" w:hAnsi="Times New Roman" w:cs="Times New Roman"/>
          <w:sz w:val="24"/>
          <w:szCs w:val="24"/>
        </w:rPr>
      </w:pPr>
      <w:r>
        <w:rPr>
          <w:rFonts w:ascii="Times New Roman" w:eastAsia="SymbolMT" w:hAnsi="Times New Roman" w:cs="Times New Roman"/>
          <w:sz w:val="24"/>
          <w:szCs w:val="24"/>
        </w:rPr>
        <w:t xml:space="preserve">The contractor will be responsible for all transition activities as stated in </w:t>
      </w:r>
      <w:r w:rsidRPr="001A4AAF">
        <w:rPr>
          <w:rFonts w:ascii="Times New Roman" w:eastAsia="SymbolMT" w:hAnsi="Times New Roman" w:cs="Times New Roman"/>
          <w:i/>
          <w:sz w:val="24"/>
          <w:szCs w:val="24"/>
          <w:u w:val="single"/>
        </w:rPr>
        <w:t xml:space="preserve">Section </w:t>
      </w:r>
      <w:r>
        <w:rPr>
          <w:rFonts w:ascii="Times New Roman" w:eastAsia="SymbolMT" w:hAnsi="Times New Roman" w:cs="Times New Roman"/>
          <w:i/>
          <w:sz w:val="24"/>
          <w:szCs w:val="24"/>
          <w:u w:val="single"/>
        </w:rPr>
        <w:t>5</w:t>
      </w:r>
      <w:r w:rsidRPr="001A4AAF">
        <w:rPr>
          <w:rFonts w:ascii="Times New Roman" w:eastAsia="SymbolMT" w:hAnsi="Times New Roman" w:cs="Times New Roman"/>
          <w:i/>
          <w:sz w:val="24"/>
          <w:szCs w:val="24"/>
          <w:u w:val="single"/>
        </w:rPr>
        <w:t>: Transition</w:t>
      </w:r>
      <w:r>
        <w:rPr>
          <w:rFonts w:ascii="Times New Roman" w:eastAsia="SymbolMT" w:hAnsi="Times New Roman" w:cs="Times New Roman"/>
          <w:i/>
          <w:sz w:val="24"/>
          <w:szCs w:val="24"/>
          <w:u w:val="single"/>
        </w:rPr>
        <w:t>.</w:t>
      </w:r>
    </w:p>
    <w:p w14:paraId="2C472651" w14:textId="77777777" w:rsidR="00B639C5" w:rsidRPr="00F5750D" w:rsidRDefault="00B639C5" w:rsidP="00B639C5">
      <w:pPr>
        <w:tabs>
          <w:tab w:val="left" w:pos="660"/>
          <w:tab w:val="center" w:pos="4740"/>
        </w:tabs>
        <w:spacing w:after="0" w:line="240" w:lineRule="auto"/>
        <w:ind w:right="-20"/>
        <w:rPr>
          <w:rFonts w:ascii="Times New Roman" w:hAnsi="Times New Roman" w:cs="Times New Roman"/>
          <w:color w:val="44546A" w:themeColor="text2"/>
          <w:sz w:val="24"/>
          <w:szCs w:val="24"/>
        </w:rPr>
      </w:pPr>
      <w:r>
        <w:rPr>
          <w:rFonts w:ascii="Times New Roman" w:eastAsia="Cambria" w:hAnsi="Times New Roman" w:cs="Times New Roman"/>
          <w:b/>
          <w:bCs/>
          <w:color w:val="44546A" w:themeColor="text2"/>
          <w:spacing w:val="-1"/>
          <w:sz w:val="24"/>
          <w:szCs w:val="24"/>
        </w:rPr>
        <w:t>4</w:t>
      </w:r>
      <w:r w:rsidRPr="00F5750D">
        <w:rPr>
          <w:rFonts w:ascii="Times New Roman" w:eastAsia="Cambria" w:hAnsi="Times New Roman" w:cs="Times New Roman"/>
          <w:b/>
          <w:bCs/>
          <w:color w:val="44546A" w:themeColor="text2"/>
          <w:spacing w:val="-1"/>
          <w:sz w:val="24"/>
          <w:szCs w:val="24"/>
        </w:rPr>
        <w:t>.  PERSONNEL</w:t>
      </w:r>
      <w:r>
        <w:rPr>
          <w:rFonts w:ascii="Times New Roman" w:eastAsia="Cambria" w:hAnsi="Times New Roman" w:cs="Times New Roman"/>
          <w:b/>
          <w:bCs/>
          <w:color w:val="44546A" w:themeColor="text2"/>
          <w:spacing w:val="-1"/>
          <w:sz w:val="24"/>
          <w:szCs w:val="24"/>
        </w:rPr>
        <w:t xml:space="preserve"> </w:t>
      </w:r>
      <w:r w:rsidRPr="00477094">
        <w:rPr>
          <w:rFonts w:ascii="Times New Roman" w:eastAsia="Cambria" w:hAnsi="Times New Roman" w:cs="Times New Roman"/>
          <w:b/>
          <w:bCs/>
          <w:caps/>
          <w:color w:val="44546A" w:themeColor="text2"/>
          <w:spacing w:val="-1"/>
          <w:sz w:val="24"/>
          <w:szCs w:val="24"/>
        </w:rPr>
        <w:t>and</w:t>
      </w:r>
      <w:r>
        <w:rPr>
          <w:rFonts w:ascii="Times New Roman" w:eastAsia="Cambria" w:hAnsi="Times New Roman" w:cs="Times New Roman"/>
          <w:b/>
          <w:bCs/>
          <w:color w:val="44546A" w:themeColor="text2"/>
          <w:spacing w:val="-1"/>
          <w:sz w:val="24"/>
          <w:szCs w:val="24"/>
        </w:rPr>
        <w:t xml:space="preserve"> MINIMUM </w:t>
      </w:r>
      <w:r w:rsidRPr="00477094">
        <w:rPr>
          <w:rFonts w:ascii="Times New Roman" w:eastAsia="Cambria" w:hAnsi="Times New Roman" w:cs="Times New Roman"/>
          <w:b/>
          <w:bCs/>
          <w:caps/>
          <w:color w:val="44546A" w:themeColor="text2"/>
          <w:spacing w:val="-1"/>
          <w:sz w:val="24"/>
          <w:szCs w:val="24"/>
        </w:rPr>
        <w:t>Qualifications for Labor Categories</w:t>
      </w:r>
    </w:p>
    <w:p w14:paraId="4095CF16" w14:textId="77777777" w:rsidR="00B639C5" w:rsidRPr="004D3FD5" w:rsidRDefault="00B639C5" w:rsidP="00B639C5">
      <w:pPr>
        <w:tabs>
          <w:tab w:val="left" w:pos="660"/>
          <w:tab w:val="center" w:pos="4740"/>
        </w:tabs>
        <w:spacing w:after="0" w:line="240" w:lineRule="auto"/>
        <w:ind w:left="100" w:right="-20"/>
        <w:rPr>
          <w:rFonts w:ascii="Times New Roman" w:hAnsi="Times New Roman" w:cs="Times New Roman"/>
          <w:sz w:val="24"/>
          <w:szCs w:val="24"/>
        </w:rPr>
      </w:pPr>
      <w:r w:rsidRPr="00755B79">
        <w:rPr>
          <w:rFonts w:ascii="Times New Roman" w:hAnsi="Times New Roman" w:cs="Times New Roman"/>
          <w:sz w:val="24"/>
          <w:szCs w:val="24"/>
        </w:rPr>
        <w:tab/>
      </w:r>
    </w:p>
    <w:p w14:paraId="4E365AC7" w14:textId="6831D323" w:rsidR="00B639C5" w:rsidRPr="00917EC8" w:rsidRDefault="00B639C5" w:rsidP="00B639C5">
      <w:pPr>
        <w:spacing w:after="0" w:line="240" w:lineRule="auto"/>
        <w:ind w:right="152"/>
        <w:rPr>
          <w:rFonts w:ascii="Times New Roman" w:eastAsia="Times New Roman" w:hAnsi="Times New Roman" w:cs="Times New Roman"/>
          <w:sz w:val="24"/>
          <w:szCs w:val="24"/>
        </w:rPr>
      </w:pPr>
      <w:r w:rsidRPr="00917EC8">
        <w:rPr>
          <w:rFonts w:ascii="Times New Roman" w:eastAsia="Times New Roman" w:hAnsi="Times New Roman" w:cs="Times New Roman"/>
          <w:sz w:val="24"/>
          <w:szCs w:val="24"/>
        </w:rPr>
        <w:t>All mem</w:t>
      </w:r>
      <w:r w:rsidR="00975333">
        <w:rPr>
          <w:rFonts w:ascii="Times New Roman" w:eastAsia="Times New Roman" w:hAnsi="Times New Roman" w:cs="Times New Roman"/>
          <w:sz w:val="24"/>
          <w:szCs w:val="24"/>
        </w:rPr>
        <w:t>bers of the Program Management t</w:t>
      </w:r>
      <w:r w:rsidRPr="00917EC8">
        <w:rPr>
          <w:rFonts w:ascii="Times New Roman" w:eastAsia="Times New Roman" w:hAnsi="Times New Roman" w:cs="Times New Roman"/>
          <w:sz w:val="24"/>
          <w:szCs w:val="24"/>
        </w:rPr>
        <w:t>eam shall become key personnel on the task order.</w:t>
      </w:r>
    </w:p>
    <w:p w14:paraId="164571B1" w14:textId="77777777" w:rsidR="00B639C5" w:rsidRDefault="00B639C5" w:rsidP="00B639C5">
      <w:pPr>
        <w:pStyle w:val="ListParagraph"/>
        <w:spacing w:after="0" w:line="240" w:lineRule="auto"/>
        <w:ind w:left="0" w:right="152"/>
        <w:rPr>
          <w:rFonts w:ascii="Times New Roman" w:eastAsia="Times New Roman" w:hAnsi="Times New Roman" w:cs="Times New Roman"/>
          <w:sz w:val="24"/>
          <w:szCs w:val="24"/>
        </w:rPr>
      </w:pPr>
      <w:r w:rsidRPr="0080472F">
        <w:rPr>
          <w:rFonts w:ascii="Times New Roman" w:eastAsia="Times New Roman" w:hAnsi="Times New Roman" w:cs="Times New Roman"/>
          <w:sz w:val="24"/>
          <w:szCs w:val="24"/>
        </w:rPr>
        <w:t>The</w:t>
      </w:r>
      <w:r w:rsidRPr="0080472F">
        <w:rPr>
          <w:rFonts w:ascii="Times New Roman" w:eastAsia="Times New Roman" w:hAnsi="Times New Roman" w:cs="Times New Roman"/>
          <w:spacing w:val="-1"/>
          <w:sz w:val="24"/>
          <w:szCs w:val="24"/>
        </w:rPr>
        <w:t xml:space="preserve"> </w:t>
      </w:r>
      <w:r w:rsidRPr="0080472F">
        <w:rPr>
          <w:rFonts w:ascii="Times New Roman" w:eastAsia="Times New Roman" w:hAnsi="Times New Roman" w:cs="Times New Roman"/>
          <w:sz w:val="24"/>
          <w:szCs w:val="24"/>
        </w:rPr>
        <w:t>Program Manager s</w:t>
      </w:r>
      <w:r w:rsidRPr="0080472F">
        <w:rPr>
          <w:rFonts w:ascii="Times New Roman" w:eastAsia="Times New Roman" w:hAnsi="Times New Roman" w:cs="Times New Roman"/>
          <w:spacing w:val="2"/>
          <w:sz w:val="24"/>
          <w:szCs w:val="24"/>
        </w:rPr>
        <w:t>h</w:t>
      </w:r>
      <w:r w:rsidRPr="0080472F">
        <w:rPr>
          <w:rFonts w:ascii="Times New Roman" w:eastAsia="Times New Roman" w:hAnsi="Times New Roman" w:cs="Times New Roman"/>
          <w:spacing w:val="-1"/>
          <w:sz w:val="24"/>
          <w:szCs w:val="24"/>
        </w:rPr>
        <w:t>a</w:t>
      </w:r>
      <w:r w:rsidRPr="0080472F">
        <w:rPr>
          <w:rFonts w:ascii="Times New Roman" w:eastAsia="Times New Roman" w:hAnsi="Times New Roman" w:cs="Times New Roman"/>
          <w:sz w:val="24"/>
          <w:szCs w:val="24"/>
        </w:rPr>
        <w:t xml:space="preserve">ll </w:t>
      </w:r>
      <w:r w:rsidRPr="0080472F">
        <w:rPr>
          <w:rFonts w:ascii="Times New Roman" w:eastAsia="Times New Roman" w:hAnsi="Times New Roman" w:cs="Times New Roman"/>
          <w:spacing w:val="-1"/>
          <w:sz w:val="24"/>
          <w:szCs w:val="24"/>
        </w:rPr>
        <w:t>e</w:t>
      </w:r>
      <w:r w:rsidRPr="0080472F">
        <w:rPr>
          <w:rFonts w:ascii="Times New Roman" w:eastAsia="Times New Roman" w:hAnsi="Times New Roman" w:cs="Times New Roman"/>
          <w:spacing w:val="2"/>
          <w:sz w:val="24"/>
          <w:szCs w:val="24"/>
        </w:rPr>
        <w:t>n</w:t>
      </w:r>
      <w:r w:rsidRPr="0080472F">
        <w:rPr>
          <w:rFonts w:ascii="Times New Roman" w:eastAsia="Times New Roman" w:hAnsi="Times New Roman" w:cs="Times New Roman"/>
          <w:sz w:val="24"/>
          <w:szCs w:val="24"/>
        </w:rPr>
        <w:t>su</w:t>
      </w:r>
      <w:r w:rsidRPr="0080472F">
        <w:rPr>
          <w:rFonts w:ascii="Times New Roman" w:eastAsia="Times New Roman" w:hAnsi="Times New Roman" w:cs="Times New Roman"/>
          <w:spacing w:val="-1"/>
          <w:sz w:val="24"/>
          <w:szCs w:val="24"/>
        </w:rPr>
        <w:t>r</w:t>
      </w:r>
      <w:r w:rsidRPr="0080472F">
        <w:rPr>
          <w:rFonts w:ascii="Times New Roman" w:eastAsia="Times New Roman" w:hAnsi="Times New Roman" w:cs="Times New Roman"/>
          <w:sz w:val="24"/>
          <w:szCs w:val="24"/>
        </w:rPr>
        <w:t>e</w:t>
      </w:r>
      <w:r w:rsidRPr="0080472F">
        <w:rPr>
          <w:rFonts w:ascii="Times New Roman" w:eastAsia="Times New Roman" w:hAnsi="Times New Roman" w:cs="Times New Roman"/>
          <w:spacing w:val="-1"/>
          <w:sz w:val="24"/>
          <w:szCs w:val="24"/>
        </w:rPr>
        <w:t xml:space="preserve"> </w:t>
      </w:r>
      <w:r w:rsidRPr="0080472F">
        <w:rPr>
          <w:rFonts w:ascii="Times New Roman" w:eastAsia="Times New Roman" w:hAnsi="Times New Roman" w:cs="Times New Roman"/>
          <w:sz w:val="24"/>
          <w:szCs w:val="24"/>
        </w:rPr>
        <w:t>th</w:t>
      </w:r>
      <w:r w:rsidRPr="0080472F">
        <w:rPr>
          <w:rFonts w:ascii="Times New Roman" w:eastAsia="Times New Roman" w:hAnsi="Times New Roman" w:cs="Times New Roman"/>
          <w:spacing w:val="-1"/>
          <w:sz w:val="24"/>
          <w:szCs w:val="24"/>
        </w:rPr>
        <w:t>a</w:t>
      </w:r>
      <w:r w:rsidRPr="0080472F">
        <w:rPr>
          <w:rFonts w:ascii="Times New Roman" w:eastAsia="Times New Roman" w:hAnsi="Times New Roman" w:cs="Times New Roman"/>
          <w:sz w:val="24"/>
          <w:szCs w:val="24"/>
        </w:rPr>
        <w:t xml:space="preserve">t </w:t>
      </w:r>
      <w:r w:rsidRPr="0080472F">
        <w:rPr>
          <w:rFonts w:ascii="Times New Roman" w:eastAsia="Times New Roman" w:hAnsi="Times New Roman" w:cs="Times New Roman"/>
          <w:spacing w:val="-3"/>
          <w:sz w:val="24"/>
          <w:szCs w:val="24"/>
        </w:rPr>
        <w:t>a</w:t>
      </w:r>
      <w:r w:rsidRPr="0080472F">
        <w:rPr>
          <w:rFonts w:ascii="Times New Roman" w:eastAsia="Times New Roman" w:hAnsi="Times New Roman" w:cs="Times New Roman"/>
          <w:sz w:val="24"/>
          <w:szCs w:val="24"/>
        </w:rPr>
        <w:t>ll wo</w:t>
      </w:r>
      <w:r w:rsidRPr="0080472F">
        <w:rPr>
          <w:rFonts w:ascii="Times New Roman" w:eastAsia="Times New Roman" w:hAnsi="Times New Roman" w:cs="Times New Roman"/>
          <w:spacing w:val="-1"/>
          <w:sz w:val="24"/>
          <w:szCs w:val="24"/>
        </w:rPr>
        <w:t>r</w:t>
      </w:r>
      <w:r w:rsidRPr="0080472F">
        <w:rPr>
          <w:rFonts w:ascii="Times New Roman" w:eastAsia="Times New Roman" w:hAnsi="Times New Roman" w:cs="Times New Roman"/>
          <w:sz w:val="24"/>
          <w:szCs w:val="24"/>
        </w:rPr>
        <w:t xml:space="preserve">k </w:t>
      </w:r>
      <w:r w:rsidRPr="0080472F">
        <w:rPr>
          <w:rFonts w:ascii="Times New Roman" w:eastAsia="Times New Roman" w:hAnsi="Times New Roman" w:cs="Times New Roman"/>
          <w:spacing w:val="-2"/>
          <w:sz w:val="24"/>
          <w:szCs w:val="24"/>
        </w:rPr>
        <w:t>o</w:t>
      </w:r>
      <w:r w:rsidRPr="0080472F">
        <w:rPr>
          <w:rFonts w:ascii="Times New Roman" w:eastAsia="Times New Roman" w:hAnsi="Times New Roman" w:cs="Times New Roman"/>
          <w:sz w:val="24"/>
          <w:szCs w:val="24"/>
        </w:rPr>
        <w:t>n this</w:t>
      </w:r>
      <w:r w:rsidRPr="0080472F">
        <w:rPr>
          <w:rFonts w:ascii="Times New Roman" w:eastAsia="Times New Roman" w:hAnsi="Times New Roman" w:cs="Times New Roman"/>
          <w:spacing w:val="3"/>
          <w:sz w:val="24"/>
          <w:szCs w:val="24"/>
        </w:rPr>
        <w:t xml:space="preserve"> </w:t>
      </w:r>
      <w:r w:rsidRPr="0080472F">
        <w:rPr>
          <w:rFonts w:ascii="Times New Roman" w:eastAsia="Times New Roman" w:hAnsi="Times New Roman" w:cs="Times New Roman"/>
          <w:spacing w:val="-1"/>
          <w:sz w:val="24"/>
          <w:szCs w:val="24"/>
        </w:rPr>
        <w:t>c</w:t>
      </w:r>
      <w:r w:rsidRPr="0080472F">
        <w:rPr>
          <w:rFonts w:ascii="Times New Roman" w:eastAsia="Times New Roman" w:hAnsi="Times New Roman" w:cs="Times New Roman"/>
          <w:sz w:val="24"/>
          <w:szCs w:val="24"/>
        </w:rPr>
        <w:t>ont</w:t>
      </w:r>
      <w:r w:rsidRPr="0080472F">
        <w:rPr>
          <w:rFonts w:ascii="Times New Roman" w:eastAsia="Times New Roman" w:hAnsi="Times New Roman" w:cs="Times New Roman"/>
          <w:spacing w:val="-1"/>
          <w:sz w:val="24"/>
          <w:szCs w:val="24"/>
        </w:rPr>
        <w:t>rac</w:t>
      </w:r>
      <w:r w:rsidRPr="0080472F">
        <w:rPr>
          <w:rFonts w:ascii="Times New Roman" w:eastAsia="Times New Roman" w:hAnsi="Times New Roman" w:cs="Times New Roman"/>
          <w:sz w:val="24"/>
          <w:szCs w:val="24"/>
        </w:rPr>
        <w:t xml:space="preserve">t </w:t>
      </w:r>
      <w:r w:rsidRPr="0080472F">
        <w:rPr>
          <w:rFonts w:ascii="Times New Roman" w:eastAsia="Times New Roman" w:hAnsi="Times New Roman" w:cs="Times New Roman"/>
          <w:spacing w:val="-1"/>
          <w:sz w:val="24"/>
          <w:szCs w:val="24"/>
        </w:rPr>
        <w:t>c</w:t>
      </w:r>
      <w:r w:rsidRPr="0080472F">
        <w:rPr>
          <w:rFonts w:ascii="Times New Roman" w:eastAsia="Times New Roman" w:hAnsi="Times New Roman" w:cs="Times New Roman"/>
          <w:sz w:val="24"/>
          <w:szCs w:val="24"/>
        </w:rPr>
        <w:t>omp</w:t>
      </w:r>
      <w:r w:rsidRPr="0080472F">
        <w:rPr>
          <w:rFonts w:ascii="Times New Roman" w:eastAsia="Times New Roman" w:hAnsi="Times New Roman" w:cs="Times New Roman"/>
          <w:spacing w:val="-2"/>
          <w:sz w:val="24"/>
          <w:szCs w:val="24"/>
        </w:rPr>
        <w:t>l</w:t>
      </w:r>
      <w:r w:rsidRPr="0080472F">
        <w:rPr>
          <w:rFonts w:ascii="Times New Roman" w:eastAsia="Times New Roman" w:hAnsi="Times New Roman" w:cs="Times New Roman"/>
          <w:sz w:val="24"/>
          <w:szCs w:val="24"/>
        </w:rPr>
        <w:t>i</w:t>
      </w:r>
      <w:r w:rsidRPr="0080472F">
        <w:rPr>
          <w:rFonts w:ascii="Times New Roman" w:eastAsia="Times New Roman" w:hAnsi="Times New Roman" w:cs="Times New Roman"/>
          <w:spacing w:val="-1"/>
          <w:sz w:val="24"/>
          <w:szCs w:val="24"/>
        </w:rPr>
        <w:t>e</w:t>
      </w:r>
      <w:r w:rsidRPr="0080472F">
        <w:rPr>
          <w:rFonts w:ascii="Times New Roman" w:eastAsia="Times New Roman" w:hAnsi="Times New Roman" w:cs="Times New Roman"/>
          <w:sz w:val="24"/>
          <w:szCs w:val="24"/>
        </w:rPr>
        <w:t>s</w:t>
      </w:r>
      <w:r w:rsidRPr="0080472F">
        <w:rPr>
          <w:rFonts w:ascii="Times New Roman" w:eastAsia="Times New Roman" w:hAnsi="Times New Roman" w:cs="Times New Roman"/>
          <w:spacing w:val="-2"/>
          <w:sz w:val="24"/>
          <w:szCs w:val="24"/>
        </w:rPr>
        <w:t xml:space="preserve"> </w:t>
      </w:r>
      <w:r w:rsidRPr="0080472F">
        <w:rPr>
          <w:rFonts w:ascii="Times New Roman" w:eastAsia="Times New Roman" w:hAnsi="Times New Roman" w:cs="Times New Roman"/>
          <w:sz w:val="24"/>
          <w:szCs w:val="24"/>
        </w:rPr>
        <w:t xml:space="preserve">with </w:t>
      </w:r>
      <w:r w:rsidRPr="0080472F">
        <w:rPr>
          <w:rFonts w:ascii="Times New Roman" w:eastAsia="Times New Roman" w:hAnsi="Times New Roman" w:cs="Times New Roman"/>
          <w:spacing w:val="-1"/>
          <w:sz w:val="24"/>
          <w:szCs w:val="24"/>
        </w:rPr>
        <w:t>c</w:t>
      </w:r>
      <w:r w:rsidRPr="0080472F">
        <w:rPr>
          <w:rFonts w:ascii="Times New Roman" w:eastAsia="Times New Roman" w:hAnsi="Times New Roman" w:cs="Times New Roman"/>
          <w:sz w:val="24"/>
          <w:szCs w:val="24"/>
        </w:rPr>
        <w:t>ont</w:t>
      </w:r>
      <w:r w:rsidRPr="0080472F">
        <w:rPr>
          <w:rFonts w:ascii="Times New Roman" w:eastAsia="Times New Roman" w:hAnsi="Times New Roman" w:cs="Times New Roman"/>
          <w:spacing w:val="-1"/>
          <w:sz w:val="24"/>
          <w:szCs w:val="24"/>
        </w:rPr>
        <w:t>rac</w:t>
      </w:r>
      <w:r w:rsidRPr="0080472F">
        <w:rPr>
          <w:rFonts w:ascii="Times New Roman" w:eastAsia="Times New Roman" w:hAnsi="Times New Roman" w:cs="Times New Roman"/>
          <w:sz w:val="24"/>
          <w:szCs w:val="24"/>
        </w:rPr>
        <w:t>t t</w:t>
      </w:r>
      <w:r w:rsidRPr="0080472F">
        <w:rPr>
          <w:rFonts w:ascii="Times New Roman" w:eastAsia="Times New Roman" w:hAnsi="Times New Roman" w:cs="Times New Roman"/>
          <w:spacing w:val="-1"/>
          <w:sz w:val="24"/>
          <w:szCs w:val="24"/>
        </w:rPr>
        <w:t>er</w:t>
      </w:r>
      <w:r w:rsidRPr="0080472F">
        <w:rPr>
          <w:rFonts w:ascii="Times New Roman" w:eastAsia="Times New Roman" w:hAnsi="Times New Roman" w:cs="Times New Roman"/>
          <w:sz w:val="24"/>
          <w:szCs w:val="24"/>
        </w:rPr>
        <w:t xml:space="preserve">ms </w:t>
      </w:r>
      <w:r w:rsidRPr="0080472F">
        <w:rPr>
          <w:rFonts w:ascii="Times New Roman" w:eastAsia="Times New Roman" w:hAnsi="Times New Roman" w:cs="Times New Roman"/>
          <w:spacing w:val="-1"/>
          <w:sz w:val="24"/>
          <w:szCs w:val="24"/>
        </w:rPr>
        <w:t>a</w:t>
      </w:r>
      <w:r w:rsidRPr="0080472F">
        <w:rPr>
          <w:rFonts w:ascii="Times New Roman" w:eastAsia="Times New Roman" w:hAnsi="Times New Roman" w:cs="Times New Roman"/>
          <w:sz w:val="24"/>
          <w:szCs w:val="24"/>
        </w:rPr>
        <w:t xml:space="preserve">nd </w:t>
      </w:r>
      <w:r w:rsidRPr="0080472F">
        <w:rPr>
          <w:rFonts w:ascii="Times New Roman" w:eastAsia="Times New Roman" w:hAnsi="Times New Roman" w:cs="Times New Roman"/>
          <w:spacing w:val="-1"/>
          <w:sz w:val="24"/>
          <w:szCs w:val="24"/>
        </w:rPr>
        <w:t>c</w:t>
      </w:r>
      <w:r w:rsidRPr="0080472F">
        <w:rPr>
          <w:rFonts w:ascii="Times New Roman" w:eastAsia="Times New Roman" w:hAnsi="Times New Roman" w:cs="Times New Roman"/>
          <w:sz w:val="24"/>
          <w:szCs w:val="24"/>
        </w:rPr>
        <w:t xml:space="preserve">onditions </w:t>
      </w:r>
      <w:r w:rsidRPr="0080472F">
        <w:rPr>
          <w:rFonts w:ascii="Times New Roman" w:eastAsia="Times New Roman" w:hAnsi="Times New Roman" w:cs="Times New Roman"/>
          <w:spacing w:val="-1"/>
          <w:sz w:val="24"/>
          <w:szCs w:val="24"/>
        </w:rPr>
        <w:t>a</w:t>
      </w:r>
      <w:r w:rsidRPr="0080472F">
        <w:rPr>
          <w:rFonts w:ascii="Times New Roman" w:eastAsia="Times New Roman" w:hAnsi="Times New Roman" w:cs="Times New Roman"/>
          <w:sz w:val="24"/>
          <w:szCs w:val="24"/>
        </w:rPr>
        <w:t>nd sh</w:t>
      </w:r>
      <w:r w:rsidRPr="0080472F">
        <w:rPr>
          <w:rFonts w:ascii="Times New Roman" w:eastAsia="Times New Roman" w:hAnsi="Times New Roman" w:cs="Times New Roman"/>
          <w:spacing w:val="-1"/>
          <w:sz w:val="24"/>
          <w:szCs w:val="24"/>
        </w:rPr>
        <w:t>a</w:t>
      </w:r>
      <w:r w:rsidRPr="0080472F">
        <w:rPr>
          <w:rFonts w:ascii="Times New Roman" w:eastAsia="Times New Roman" w:hAnsi="Times New Roman" w:cs="Times New Roman"/>
          <w:sz w:val="24"/>
          <w:szCs w:val="24"/>
        </w:rPr>
        <w:t>ll h</w:t>
      </w:r>
      <w:r w:rsidRPr="0080472F">
        <w:rPr>
          <w:rFonts w:ascii="Times New Roman" w:eastAsia="Times New Roman" w:hAnsi="Times New Roman" w:cs="Times New Roman"/>
          <w:spacing w:val="-1"/>
          <w:sz w:val="24"/>
          <w:szCs w:val="24"/>
        </w:rPr>
        <w:t>a</w:t>
      </w:r>
      <w:r w:rsidRPr="0080472F">
        <w:rPr>
          <w:rFonts w:ascii="Times New Roman" w:eastAsia="Times New Roman" w:hAnsi="Times New Roman" w:cs="Times New Roman"/>
          <w:sz w:val="24"/>
          <w:szCs w:val="24"/>
        </w:rPr>
        <w:t>ve</w:t>
      </w:r>
      <w:r w:rsidRPr="0080472F">
        <w:rPr>
          <w:rFonts w:ascii="Times New Roman" w:eastAsia="Times New Roman" w:hAnsi="Times New Roman" w:cs="Times New Roman"/>
          <w:spacing w:val="-3"/>
          <w:sz w:val="24"/>
          <w:szCs w:val="24"/>
        </w:rPr>
        <w:t xml:space="preserve"> </w:t>
      </w:r>
      <w:r w:rsidRPr="0080472F">
        <w:rPr>
          <w:rFonts w:ascii="Times New Roman" w:eastAsia="Times New Roman" w:hAnsi="Times New Roman" w:cs="Times New Roman"/>
          <w:spacing w:val="-1"/>
          <w:sz w:val="24"/>
          <w:szCs w:val="24"/>
        </w:rPr>
        <w:t>acce</w:t>
      </w:r>
      <w:r w:rsidRPr="0080472F">
        <w:rPr>
          <w:rFonts w:ascii="Times New Roman" w:eastAsia="Times New Roman" w:hAnsi="Times New Roman" w:cs="Times New Roman"/>
          <w:sz w:val="24"/>
          <w:szCs w:val="24"/>
        </w:rPr>
        <w:t>ss to</w:t>
      </w:r>
      <w:r w:rsidRPr="0080472F">
        <w:rPr>
          <w:rFonts w:ascii="Times New Roman" w:eastAsia="Times New Roman" w:hAnsi="Times New Roman" w:cs="Times New Roman"/>
          <w:spacing w:val="2"/>
          <w:sz w:val="24"/>
          <w:szCs w:val="24"/>
        </w:rPr>
        <w:t xml:space="preserve"> </w:t>
      </w:r>
      <w:r w:rsidRPr="0080472F">
        <w:rPr>
          <w:rFonts w:ascii="Times New Roman" w:eastAsia="Times New Roman" w:hAnsi="Times New Roman" w:cs="Times New Roman"/>
          <w:spacing w:val="-1"/>
          <w:sz w:val="24"/>
          <w:szCs w:val="24"/>
        </w:rPr>
        <w:t>c</w:t>
      </w:r>
      <w:r w:rsidRPr="0080472F">
        <w:rPr>
          <w:rFonts w:ascii="Times New Roman" w:eastAsia="Times New Roman" w:hAnsi="Times New Roman" w:cs="Times New Roman"/>
          <w:sz w:val="24"/>
          <w:szCs w:val="24"/>
        </w:rPr>
        <w:t>ont</w:t>
      </w:r>
      <w:r w:rsidRPr="0080472F">
        <w:rPr>
          <w:rFonts w:ascii="Times New Roman" w:eastAsia="Times New Roman" w:hAnsi="Times New Roman" w:cs="Times New Roman"/>
          <w:spacing w:val="-1"/>
          <w:sz w:val="24"/>
          <w:szCs w:val="24"/>
        </w:rPr>
        <w:t>rac</w:t>
      </w:r>
      <w:r w:rsidRPr="0080472F">
        <w:rPr>
          <w:rFonts w:ascii="Times New Roman" w:eastAsia="Times New Roman" w:hAnsi="Times New Roman" w:cs="Times New Roman"/>
          <w:sz w:val="24"/>
          <w:szCs w:val="24"/>
        </w:rPr>
        <w:t>tor</w:t>
      </w:r>
      <w:r w:rsidRPr="0080472F">
        <w:rPr>
          <w:rFonts w:ascii="Times New Roman" w:eastAsia="Times New Roman" w:hAnsi="Times New Roman" w:cs="Times New Roman"/>
          <w:spacing w:val="-1"/>
          <w:sz w:val="24"/>
          <w:szCs w:val="24"/>
        </w:rPr>
        <w:t xml:space="preserve"> c</w:t>
      </w:r>
      <w:r w:rsidRPr="0080472F">
        <w:rPr>
          <w:rFonts w:ascii="Times New Roman" w:eastAsia="Times New Roman" w:hAnsi="Times New Roman" w:cs="Times New Roman"/>
          <w:spacing w:val="2"/>
          <w:sz w:val="24"/>
          <w:szCs w:val="24"/>
        </w:rPr>
        <w:t>or</w:t>
      </w:r>
      <w:r w:rsidRPr="0080472F">
        <w:rPr>
          <w:rFonts w:ascii="Times New Roman" w:eastAsia="Times New Roman" w:hAnsi="Times New Roman" w:cs="Times New Roman"/>
          <w:sz w:val="24"/>
          <w:szCs w:val="24"/>
        </w:rPr>
        <w:t>po</w:t>
      </w:r>
      <w:r w:rsidRPr="0080472F">
        <w:rPr>
          <w:rFonts w:ascii="Times New Roman" w:eastAsia="Times New Roman" w:hAnsi="Times New Roman" w:cs="Times New Roman"/>
          <w:spacing w:val="-1"/>
          <w:sz w:val="24"/>
          <w:szCs w:val="24"/>
        </w:rPr>
        <w:t>ra</w:t>
      </w:r>
      <w:r w:rsidRPr="0080472F">
        <w:rPr>
          <w:rFonts w:ascii="Times New Roman" w:eastAsia="Times New Roman" w:hAnsi="Times New Roman" w:cs="Times New Roman"/>
          <w:sz w:val="24"/>
          <w:szCs w:val="24"/>
        </w:rPr>
        <w:t>te</w:t>
      </w:r>
      <w:r w:rsidRPr="0080472F">
        <w:rPr>
          <w:rFonts w:ascii="Times New Roman" w:eastAsia="Times New Roman" w:hAnsi="Times New Roman" w:cs="Times New Roman"/>
          <w:spacing w:val="-1"/>
          <w:sz w:val="24"/>
          <w:szCs w:val="24"/>
        </w:rPr>
        <w:t xml:space="preserve"> </w:t>
      </w:r>
      <w:r w:rsidRPr="0080472F">
        <w:rPr>
          <w:rFonts w:ascii="Times New Roman" w:eastAsia="Times New Roman" w:hAnsi="Times New Roman" w:cs="Times New Roman"/>
          <w:sz w:val="24"/>
          <w:szCs w:val="24"/>
        </w:rPr>
        <w:t>s</w:t>
      </w:r>
      <w:r w:rsidRPr="0080472F">
        <w:rPr>
          <w:rFonts w:ascii="Times New Roman" w:eastAsia="Times New Roman" w:hAnsi="Times New Roman" w:cs="Times New Roman"/>
          <w:spacing w:val="-1"/>
          <w:sz w:val="24"/>
          <w:szCs w:val="24"/>
        </w:rPr>
        <w:t>e</w:t>
      </w:r>
      <w:r w:rsidRPr="0080472F">
        <w:rPr>
          <w:rFonts w:ascii="Times New Roman" w:eastAsia="Times New Roman" w:hAnsi="Times New Roman" w:cs="Times New Roman"/>
          <w:sz w:val="24"/>
          <w:szCs w:val="24"/>
        </w:rPr>
        <w:t>nior</w:t>
      </w:r>
      <w:r w:rsidRPr="0080472F">
        <w:rPr>
          <w:rFonts w:ascii="Times New Roman" w:eastAsia="Times New Roman" w:hAnsi="Times New Roman" w:cs="Times New Roman"/>
          <w:spacing w:val="-1"/>
          <w:sz w:val="24"/>
          <w:szCs w:val="24"/>
        </w:rPr>
        <w:t xml:space="preserve"> </w:t>
      </w:r>
      <w:r w:rsidRPr="0080472F">
        <w:rPr>
          <w:rFonts w:ascii="Times New Roman" w:eastAsia="Times New Roman" w:hAnsi="Times New Roman" w:cs="Times New Roman"/>
          <w:sz w:val="24"/>
          <w:szCs w:val="24"/>
        </w:rPr>
        <w:t>l</w:t>
      </w:r>
      <w:r w:rsidRPr="0080472F">
        <w:rPr>
          <w:rFonts w:ascii="Times New Roman" w:eastAsia="Times New Roman" w:hAnsi="Times New Roman" w:cs="Times New Roman"/>
          <w:spacing w:val="-1"/>
          <w:sz w:val="24"/>
          <w:szCs w:val="24"/>
        </w:rPr>
        <w:t>ea</w:t>
      </w:r>
      <w:r w:rsidRPr="0080472F">
        <w:rPr>
          <w:rFonts w:ascii="Times New Roman" w:eastAsia="Times New Roman" w:hAnsi="Times New Roman" w:cs="Times New Roman"/>
          <w:sz w:val="24"/>
          <w:szCs w:val="24"/>
        </w:rPr>
        <w:t>d</w:t>
      </w:r>
      <w:r w:rsidRPr="0080472F">
        <w:rPr>
          <w:rFonts w:ascii="Times New Roman" w:eastAsia="Times New Roman" w:hAnsi="Times New Roman" w:cs="Times New Roman"/>
          <w:spacing w:val="-1"/>
          <w:sz w:val="24"/>
          <w:szCs w:val="24"/>
        </w:rPr>
        <w:t>er</w:t>
      </w:r>
      <w:r w:rsidRPr="0080472F">
        <w:rPr>
          <w:rFonts w:ascii="Times New Roman" w:eastAsia="Times New Roman" w:hAnsi="Times New Roman" w:cs="Times New Roman"/>
          <w:sz w:val="24"/>
          <w:szCs w:val="24"/>
        </w:rPr>
        <w:t>ship wh</w:t>
      </w:r>
      <w:r w:rsidRPr="0080472F">
        <w:rPr>
          <w:rFonts w:ascii="Times New Roman" w:eastAsia="Times New Roman" w:hAnsi="Times New Roman" w:cs="Times New Roman"/>
          <w:spacing w:val="-1"/>
          <w:sz w:val="24"/>
          <w:szCs w:val="24"/>
        </w:rPr>
        <w:t>e</w:t>
      </w:r>
      <w:r w:rsidRPr="0080472F">
        <w:rPr>
          <w:rFonts w:ascii="Times New Roman" w:eastAsia="Times New Roman" w:hAnsi="Times New Roman" w:cs="Times New Roman"/>
          <w:sz w:val="24"/>
          <w:szCs w:val="24"/>
        </w:rPr>
        <w:t>n n</w:t>
      </w:r>
      <w:r w:rsidRPr="0080472F">
        <w:rPr>
          <w:rFonts w:ascii="Times New Roman" w:eastAsia="Times New Roman" w:hAnsi="Times New Roman" w:cs="Times New Roman"/>
          <w:spacing w:val="-1"/>
          <w:sz w:val="24"/>
          <w:szCs w:val="24"/>
        </w:rPr>
        <w:t>ece</w:t>
      </w:r>
      <w:r w:rsidRPr="0080472F">
        <w:rPr>
          <w:rFonts w:ascii="Times New Roman" w:eastAsia="Times New Roman" w:hAnsi="Times New Roman" w:cs="Times New Roman"/>
          <w:sz w:val="24"/>
          <w:szCs w:val="24"/>
        </w:rPr>
        <w:t>ss</w:t>
      </w:r>
      <w:r w:rsidRPr="0080472F">
        <w:rPr>
          <w:rFonts w:ascii="Times New Roman" w:eastAsia="Times New Roman" w:hAnsi="Times New Roman" w:cs="Times New Roman"/>
          <w:spacing w:val="-1"/>
          <w:sz w:val="24"/>
          <w:szCs w:val="24"/>
        </w:rPr>
        <w:t>a</w:t>
      </w:r>
      <w:r w:rsidRPr="0080472F">
        <w:rPr>
          <w:rFonts w:ascii="Times New Roman" w:eastAsia="Times New Roman" w:hAnsi="Times New Roman" w:cs="Times New Roman"/>
          <w:spacing w:val="6"/>
          <w:sz w:val="24"/>
          <w:szCs w:val="24"/>
        </w:rPr>
        <w:t>r</w:t>
      </w:r>
      <w:r w:rsidRPr="0080472F">
        <w:rPr>
          <w:rFonts w:ascii="Times New Roman" w:eastAsia="Times New Roman" w:hAnsi="Times New Roman" w:cs="Times New Roman"/>
          <w:spacing w:val="-10"/>
          <w:sz w:val="24"/>
          <w:szCs w:val="24"/>
        </w:rPr>
        <w:t>y</w:t>
      </w:r>
      <w:r w:rsidRPr="0080472F">
        <w:rPr>
          <w:rFonts w:ascii="Times New Roman" w:eastAsia="Times New Roman" w:hAnsi="Times New Roman" w:cs="Times New Roman"/>
          <w:sz w:val="24"/>
          <w:szCs w:val="24"/>
        </w:rPr>
        <w:t>.</w:t>
      </w:r>
      <w:r w:rsidRPr="0080472F">
        <w:rPr>
          <w:rFonts w:ascii="Times New Roman" w:eastAsia="Times New Roman" w:hAnsi="Times New Roman" w:cs="Times New Roman"/>
          <w:spacing w:val="2"/>
          <w:sz w:val="24"/>
          <w:szCs w:val="24"/>
        </w:rPr>
        <w:t xml:space="preserve"> </w:t>
      </w:r>
      <w:r w:rsidRPr="0080472F">
        <w:rPr>
          <w:rFonts w:ascii="Times New Roman" w:eastAsia="Times New Roman" w:hAnsi="Times New Roman" w:cs="Times New Roman"/>
          <w:sz w:val="24"/>
          <w:szCs w:val="24"/>
        </w:rPr>
        <w:t>T</w:t>
      </w:r>
      <w:r w:rsidRPr="0080472F">
        <w:rPr>
          <w:rFonts w:ascii="Times New Roman" w:eastAsia="Times New Roman" w:hAnsi="Times New Roman" w:cs="Times New Roman"/>
          <w:spacing w:val="2"/>
          <w:sz w:val="24"/>
          <w:szCs w:val="24"/>
        </w:rPr>
        <w:t>h</w:t>
      </w:r>
      <w:r w:rsidRPr="0080472F">
        <w:rPr>
          <w:rFonts w:ascii="Times New Roman" w:eastAsia="Times New Roman" w:hAnsi="Times New Roman" w:cs="Times New Roman"/>
          <w:sz w:val="24"/>
          <w:szCs w:val="24"/>
        </w:rPr>
        <w:t>e Program Manager sh</w:t>
      </w:r>
      <w:r w:rsidRPr="0080472F">
        <w:rPr>
          <w:rFonts w:ascii="Times New Roman" w:eastAsia="Times New Roman" w:hAnsi="Times New Roman" w:cs="Times New Roman"/>
          <w:spacing w:val="-1"/>
          <w:sz w:val="24"/>
          <w:szCs w:val="24"/>
        </w:rPr>
        <w:t>a</w:t>
      </w:r>
      <w:r w:rsidRPr="0080472F">
        <w:rPr>
          <w:rFonts w:ascii="Times New Roman" w:eastAsia="Times New Roman" w:hAnsi="Times New Roman" w:cs="Times New Roman"/>
          <w:sz w:val="24"/>
          <w:szCs w:val="24"/>
        </w:rPr>
        <w:t>ll be</w:t>
      </w:r>
      <w:r w:rsidRPr="0080472F">
        <w:rPr>
          <w:rFonts w:ascii="Times New Roman" w:eastAsia="Times New Roman" w:hAnsi="Times New Roman" w:cs="Times New Roman"/>
          <w:spacing w:val="-1"/>
          <w:sz w:val="24"/>
          <w:szCs w:val="24"/>
        </w:rPr>
        <w:t xml:space="preserve"> </w:t>
      </w:r>
      <w:r w:rsidRPr="0080472F">
        <w:rPr>
          <w:rFonts w:ascii="Times New Roman" w:eastAsia="Times New Roman" w:hAnsi="Times New Roman" w:cs="Times New Roman"/>
          <w:sz w:val="24"/>
          <w:szCs w:val="24"/>
        </w:rPr>
        <w:t>t</w:t>
      </w:r>
      <w:r w:rsidRPr="0080472F">
        <w:rPr>
          <w:rFonts w:ascii="Times New Roman" w:eastAsia="Times New Roman" w:hAnsi="Times New Roman" w:cs="Times New Roman"/>
          <w:spacing w:val="2"/>
          <w:sz w:val="24"/>
          <w:szCs w:val="24"/>
        </w:rPr>
        <w:t>h</w:t>
      </w:r>
      <w:r w:rsidRPr="0080472F">
        <w:rPr>
          <w:rFonts w:ascii="Times New Roman" w:eastAsia="Times New Roman" w:hAnsi="Times New Roman" w:cs="Times New Roman"/>
          <w:sz w:val="24"/>
          <w:szCs w:val="24"/>
        </w:rPr>
        <w:t>e</w:t>
      </w:r>
      <w:r w:rsidRPr="0080472F">
        <w:rPr>
          <w:rFonts w:ascii="Times New Roman" w:eastAsia="Times New Roman" w:hAnsi="Times New Roman" w:cs="Times New Roman"/>
          <w:spacing w:val="-1"/>
          <w:sz w:val="24"/>
          <w:szCs w:val="24"/>
        </w:rPr>
        <w:t xml:space="preserve"> </w:t>
      </w:r>
      <w:r w:rsidRPr="0080472F">
        <w:rPr>
          <w:rFonts w:ascii="Times New Roman" w:eastAsia="Times New Roman" w:hAnsi="Times New Roman" w:cs="Times New Roman"/>
          <w:sz w:val="24"/>
          <w:szCs w:val="24"/>
        </w:rPr>
        <w:t>p</w:t>
      </w:r>
      <w:r w:rsidRPr="0080472F">
        <w:rPr>
          <w:rFonts w:ascii="Times New Roman" w:eastAsia="Times New Roman" w:hAnsi="Times New Roman" w:cs="Times New Roman"/>
          <w:spacing w:val="-1"/>
          <w:sz w:val="24"/>
          <w:szCs w:val="24"/>
        </w:rPr>
        <w:t>r</w:t>
      </w:r>
      <w:r w:rsidRPr="0080472F">
        <w:rPr>
          <w:rFonts w:ascii="Times New Roman" w:eastAsia="Times New Roman" w:hAnsi="Times New Roman" w:cs="Times New Roman"/>
          <w:sz w:val="24"/>
          <w:szCs w:val="24"/>
        </w:rPr>
        <w:t>im</w:t>
      </w:r>
      <w:r w:rsidRPr="0080472F">
        <w:rPr>
          <w:rFonts w:ascii="Times New Roman" w:eastAsia="Times New Roman" w:hAnsi="Times New Roman" w:cs="Times New Roman"/>
          <w:spacing w:val="-1"/>
          <w:sz w:val="24"/>
          <w:szCs w:val="24"/>
        </w:rPr>
        <w:t>a</w:t>
      </w:r>
      <w:r w:rsidRPr="0080472F">
        <w:rPr>
          <w:rFonts w:ascii="Times New Roman" w:eastAsia="Times New Roman" w:hAnsi="Times New Roman" w:cs="Times New Roman"/>
          <w:spacing w:val="6"/>
          <w:sz w:val="24"/>
          <w:szCs w:val="24"/>
        </w:rPr>
        <w:t>r</w:t>
      </w:r>
      <w:r w:rsidRPr="0080472F">
        <w:rPr>
          <w:rFonts w:ascii="Times New Roman" w:eastAsia="Times New Roman" w:hAnsi="Times New Roman" w:cs="Times New Roman"/>
          <w:sz w:val="24"/>
          <w:szCs w:val="24"/>
        </w:rPr>
        <w:t>y</w:t>
      </w:r>
      <w:r w:rsidRPr="0080472F">
        <w:rPr>
          <w:rFonts w:ascii="Times New Roman" w:eastAsia="Times New Roman" w:hAnsi="Times New Roman" w:cs="Times New Roman"/>
          <w:spacing w:val="-7"/>
          <w:sz w:val="24"/>
          <w:szCs w:val="24"/>
        </w:rPr>
        <w:t xml:space="preserve"> </w:t>
      </w:r>
      <w:r w:rsidRPr="0080472F">
        <w:rPr>
          <w:rFonts w:ascii="Times New Roman" w:eastAsia="Times New Roman" w:hAnsi="Times New Roman" w:cs="Times New Roman"/>
          <w:sz w:val="24"/>
          <w:szCs w:val="24"/>
        </w:rPr>
        <w:t>int</w:t>
      </w:r>
      <w:r w:rsidRPr="0080472F">
        <w:rPr>
          <w:rFonts w:ascii="Times New Roman" w:eastAsia="Times New Roman" w:hAnsi="Times New Roman" w:cs="Times New Roman"/>
          <w:spacing w:val="-1"/>
          <w:sz w:val="24"/>
          <w:szCs w:val="24"/>
        </w:rPr>
        <w:t>erfac</w:t>
      </w:r>
      <w:r w:rsidRPr="0080472F">
        <w:rPr>
          <w:rFonts w:ascii="Times New Roman" w:eastAsia="Times New Roman" w:hAnsi="Times New Roman" w:cs="Times New Roman"/>
          <w:sz w:val="24"/>
          <w:szCs w:val="24"/>
        </w:rPr>
        <w:t>e</w:t>
      </w:r>
      <w:r w:rsidRPr="0080472F">
        <w:rPr>
          <w:rFonts w:ascii="Times New Roman" w:eastAsia="Times New Roman" w:hAnsi="Times New Roman" w:cs="Times New Roman"/>
          <w:spacing w:val="-1"/>
          <w:sz w:val="24"/>
          <w:szCs w:val="24"/>
        </w:rPr>
        <w:t xml:space="preserve"> </w:t>
      </w:r>
      <w:r w:rsidRPr="0080472F">
        <w:rPr>
          <w:rFonts w:ascii="Times New Roman" w:eastAsia="Times New Roman" w:hAnsi="Times New Roman" w:cs="Times New Roman"/>
          <w:sz w:val="24"/>
          <w:szCs w:val="24"/>
        </w:rPr>
        <w:t>with the</w:t>
      </w:r>
      <w:r w:rsidRPr="0080472F">
        <w:rPr>
          <w:rFonts w:ascii="Times New Roman" w:eastAsia="Times New Roman" w:hAnsi="Times New Roman" w:cs="Times New Roman"/>
          <w:spacing w:val="-1"/>
          <w:sz w:val="24"/>
          <w:szCs w:val="24"/>
        </w:rPr>
        <w:t xml:space="preserve"> </w:t>
      </w:r>
      <w:r w:rsidRPr="0080472F">
        <w:rPr>
          <w:rFonts w:ascii="Times New Roman" w:eastAsia="Times New Roman" w:hAnsi="Times New Roman" w:cs="Times New Roman"/>
          <w:sz w:val="24"/>
          <w:szCs w:val="24"/>
        </w:rPr>
        <w:t>U</w:t>
      </w:r>
      <w:r w:rsidRPr="0080472F">
        <w:rPr>
          <w:rFonts w:ascii="Times New Roman" w:eastAsia="Times New Roman" w:hAnsi="Times New Roman" w:cs="Times New Roman"/>
          <w:spacing w:val="1"/>
          <w:sz w:val="24"/>
          <w:szCs w:val="24"/>
        </w:rPr>
        <w:t>S</w:t>
      </w:r>
      <w:r w:rsidRPr="0080472F">
        <w:rPr>
          <w:rFonts w:ascii="Times New Roman" w:eastAsia="Times New Roman" w:hAnsi="Times New Roman" w:cs="Times New Roman"/>
          <w:spacing w:val="6"/>
          <w:sz w:val="24"/>
          <w:szCs w:val="24"/>
        </w:rPr>
        <w:t>C</w:t>
      </w:r>
      <w:r w:rsidRPr="0080472F">
        <w:rPr>
          <w:rFonts w:ascii="Times New Roman" w:eastAsia="Times New Roman" w:hAnsi="Times New Roman" w:cs="Times New Roman"/>
          <w:spacing w:val="-8"/>
          <w:sz w:val="24"/>
          <w:szCs w:val="24"/>
        </w:rPr>
        <w:t>I</w:t>
      </w:r>
      <w:r w:rsidRPr="0080472F">
        <w:rPr>
          <w:rFonts w:ascii="Times New Roman" w:eastAsia="Times New Roman" w:hAnsi="Times New Roman" w:cs="Times New Roman"/>
          <w:sz w:val="24"/>
          <w:szCs w:val="24"/>
        </w:rPr>
        <w:t>S</w:t>
      </w:r>
      <w:r w:rsidRPr="0080472F">
        <w:rPr>
          <w:rFonts w:ascii="Times New Roman" w:eastAsia="Times New Roman" w:hAnsi="Times New Roman" w:cs="Times New Roman"/>
          <w:spacing w:val="3"/>
          <w:sz w:val="24"/>
          <w:szCs w:val="24"/>
        </w:rPr>
        <w:t xml:space="preserve"> </w:t>
      </w:r>
      <w:r w:rsidRPr="0080472F">
        <w:rPr>
          <w:rFonts w:ascii="Times New Roman" w:eastAsia="Times New Roman" w:hAnsi="Times New Roman" w:cs="Times New Roman"/>
          <w:spacing w:val="1"/>
          <w:sz w:val="24"/>
          <w:szCs w:val="24"/>
        </w:rPr>
        <w:t>C</w:t>
      </w:r>
      <w:r w:rsidRPr="0080472F">
        <w:rPr>
          <w:rFonts w:ascii="Times New Roman" w:eastAsia="Times New Roman" w:hAnsi="Times New Roman" w:cs="Times New Roman"/>
          <w:sz w:val="24"/>
          <w:szCs w:val="24"/>
        </w:rPr>
        <w:t>ont</w:t>
      </w:r>
      <w:r w:rsidRPr="0080472F">
        <w:rPr>
          <w:rFonts w:ascii="Times New Roman" w:eastAsia="Times New Roman" w:hAnsi="Times New Roman" w:cs="Times New Roman"/>
          <w:spacing w:val="-1"/>
          <w:sz w:val="24"/>
          <w:szCs w:val="24"/>
        </w:rPr>
        <w:t>rac</w:t>
      </w:r>
      <w:r w:rsidRPr="0080472F">
        <w:rPr>
          <w:rFonts w:ascii="Times New Roman" w:eastAsia="Times New Roman" w:hAnsi="Times New Roman" w:cs="Times New Roman"/>
          <w:sz w:val="24"/>
          <w:szCs w:val="24"/>
        </w:rPr>
        <w:t>ting</w:t>
      </w:r>
      <w:r w:rsidRPr="0080472F">
        <w:rPr>
          <w:rFonts w:ascii="Times New Roman" w:eastAsia="Times New Roman" w:hAnsi="Times New Roman" w:cs="Times New Roman"/>
          <w:spacing w:val="-2"/>
          <w:sz w:val="24"/>
          <w:szCs w:val="24"/>
        </w:rPr>
        <w:t xml:space="preserve"> </w:t>
      </w:r>
      <w:r w:rsidRPr="0080472F">
        <w:rPr>
          <w:rFonts w:ascii="Times New Roman" w:eastAsia="Times New Roman" w:hAnsi="Times New Roman" w:cs="Times New Roman"/>
          <w:spacing w:val="2"/>
          <w:sz w:val="24"/>
          <w:szCs w:val="24"/>
        </w:rPr>
        <w:t>O</w:t>
      </w:r>
      <w:r w:rsidRPr="0080472F">
        <w:rPr>
          <w:rFonts w:ascii="Times New Roman" w:eastAsia="Times New Roman" w:hAnsi="Times New Roman" w:cs="Times New Roman"/>
          <w:spacing w:val="-1"/>
          <w:sz w:val="24"/>
          <w:szCs w:val="24"/>
        </w:rPr>
        <w:t>ff</w:t>
      </w:r>
      <w:r w:rsidRPr="0080472F">
        <w:rPr>
          <w:rFonts w:ascii="Times New Roman" w:eastAsia="Times New Roman" w:hAnsi="Times New Roman" w:cs="Times New Roman"/>
          <w:sz w:val="24"/>
          <w:szCs w:val="24"/>
        </w:rPr>
        <w:t>i</w:t>
      </w:r>
      <w:r w:rsidRPr="0080472F">
        <w:rPr>
          <w:rFonts w:ascii="Times New Roman" w:eastAsia="Times New Roman" w:hAnsi="Times New Roman" w:cs="Times New Roman"/>
          <w:spacing w:val="-1"/>
          <w:sz w:val="24"/>
          <w:szCs w:val="24"/>
        </w:rPr>
        <w:t>c</w:t>
      </w:r>
      <w:r w:rsidRPr="0080472F">
        <w:rPr>
          <w:rFonts w:ascii="Times New Roman" w:eastAsia="Times New Roman" w:hAnsi="Times New Roman" w:cs="Times New Roman"/>
          <w:spacing w:val="1"/>
          <w:sz w:val="24"/>
          <w:szCs w:val="24"/>
        </w:rPr>
        <w:t>e</w:t>
      </w:r>
      <w:r w:rsidRPr="0080472F">
        <w:rPr>
          <w:rFonts w:ascii="Times New Roman" w:eastAsia="Times New Roman" w:hAnsi="Times New Roman" w:cs="Times New Roman"/>
          <w:spacing w:val="-1"/>
          <w:sz w:val="24"/>
          <w:szCs w:val="24"/>
        </w:rPr>
        <w:t xml:space="preserve">r’s </w:t>
      </w:r>
      <w:r w:rsidRPr="0080472F">
        <w:rPr>
          <w:rFonts w:ascii="Times New Roman" w:eastAsia="Times New Roman" w:hAnsi="Times New Roman" w:cs="Times New Roman"/>
          <w:spacing w:val="1"/>
          <w:sz w:val="24"/>
          <w:szCs w:val="24"/>
        </w:rPr>
        <w:t>R</w:t>
      </w:r>
      <w:r w:rsidRPr="0080472F">
        <w:rPr>
          <w:rFonts w:ascii="Times New Roman" w:eastAsia="Times New Roman" w:hAnsi="Times New Roman" w:cs="Times New Roman"/>
          <w:spacing w:val="-1"/>
          <w:sz w:val="24"/>
          <w:szCs w:val="24"/>
        </w:rPr>
        <w:t>e</w:t>
      </w:r>
      <w:r w:rsidRPr="0080472F">
        <w:rPr>
          <w:rFonts w:ascii="Times New Roman" w:eastAsia="Times New Roman" w:hAnsi="Times New Roman" w:cs="Times New Roman"/>
          <w:sz w:val="24"/>
          <w:szCs w:val="24"/>
        </w:rPr>
        <w:t>p</w:t>
      </w:r>
      <w:r w:rsidRPr="0080472F">
        <w:rPr>
          <w:rFonts w:ascii="Times New Roman" w:eastAsia="Times New Roman" w:hAnsi="Times New Roman" w:cs="Times New Roman"/>
          <w:spacing w:val="-1"/>
          <w:sz w:val="24"/>
          <w:szCs w:val="24"/>
        </w:rPr>
        <w:t>re</w:t>
      </w:r>
      <w:r w:rsidRPr="0080472F">
        <w:rPr>
          <w:rFonts w:ascii="Times New Roman" w:eastAsia="Times New Roman" w:hAnsi="Times New Roman" w:cs="Times New Roman"/>
          <w:sz w:val="24"/>
          <w:szCs w:val="24"/>
        </w:rPr>
        <w:t>s</w:t>
      </w:r>
      <w:r w:rsidRPr="0080472F">
        <w:rPr>
          <w:rFonts w:ascii="Times New Roman" w:eastAsia="Times New Roman" w:hAnsi="Times New Roman" w:cs="Times New Roman"/>
          <w:spacing w:val="-1"/>
          <w:sz w:val="24"/>
          <w:szCs w:val="24"/>
        </w:rPr>
        <w:t>e</w:t>
      </w:r>
      <w:r w:rsidRPr="0080472F">
        <w:rPr>
          <w:rFonts w:ascii="Times New Roman" w:eastAsia="Times New Roman" w:hAnsi="Times New Roman" w:cs="Times New Roman"/>
          <w:sz w:val="24"/>
          <w:szCs w:val="24"/>
        </w:rPr>
        <w:t>nt</w:t>
      </w:r>
      <w:r w:rsidRPr="0080472F">
        <w:rPr>
          <w:rFonts w:ascii="Times New Roman" w:eastAsia="Times New Roman" w:hAnsi="Times New Roman" w:cs="Times New Roman"/>
          <w:spacing w:val="-1"/>
          <w:sz w:val="24"/>
          <w:szCs w:val="24"/>
        </w:rPr>
        <w:t>a</w:t>
      </w:r>
      <w:r w:rsidRPr="0080472F">
        <w:rPr>
          <w:rFonts w:ascii="Times New Roman" w:eastAsia="Times New Roman" w:hAnsi="Times New Roman" w:cs="Times New Roman"/>
          <w:sz w:val="24"/>
          <w:szCs w:val="24"/>
        </w:rPr>
        <w:t>tive</w:t>
      </w:r>
      <w:r w:rsidRPr="0080472F">
        <w:rPr>
          <w:rFonts w:ascii="Times New Roman" w:eastAsia="Times New Roman" w:hAnsi="Times New Roman" w:cs="Times New Roman"/>
          <w:spacing w:val="1"/>
          <w:sz w:val="24"/>
          <w:szCs w:val="24"/>
        </w:rPr>
        <w:t xml:space="preserve"> </w:t>
      </w:r>
      <w:r w:rsidRPr="0080472F">
        <w:rPr>
          <w:rFonts w:ascii="Times New Roman" w:eastAsia="Times New Roman" w:hAnsi="Times New Roman" w:cs="Times New Roman"/>
          <w:spacing w:val="-1"/>
          <w:sz w:val="24"/>
          <w:szCs w:val="24"/>
        </w:rPr>
        <w:t>(</w:t>
      </w:r>
      <w:r w:rsidRPr="0080472F">
        <w:rPr>
          <w:rFonts w:ascii="Times New Roman" w:eastAsia="Times New Roman" w:hAnsi="Times New Roman" w:cs="Times New Roman"/>
          <w:spacing w:val="1"/>
          <w:sz w:val="24"/>
          <w:szCs w:val="24"/>
        </w:rPr>
        <w:t>C</w:t>
      </w:r>
      <w:r w:rsidRPr="0080472F">
        <w:rPr>
          <w:rFonts w:ascii="Times New Roman" w:eastAsia="Times New Roman" w:hAnsi="Times New Roman" w:cs="Times New Roman"/>
          <w:sz w:val="24"/>
          <w:szCs w:val="24"/>
        </w:rPr>
        <w:t>O</w:t>
      </w:r>
      <w:r w:rsidRPr="0080472F">
        <w:rPr>
          <w:rFonts w:ascii="Times New Roman" w:eastAsia="Times New Roman" w:hAnsi="Times New Roman" w:cs="Times New Roman"/>
          <w:spacing w:val="1"/>
          <w:sz w:val="24"/>
          <w:szCs w:val="24"/>
        </w:rPr>
        <w:t>R</w:t>
      </w:r>
      <w:r w:rsidRPr="0080472F">
        <w:rPr>
          <w:rFonts w:ascii="Times New Roman" w:eastAsia="Times New Roman" w:hAnsi="Times New Roman" w:cs="Times New Roman"/>
          <w:sz w:val="24"/>
          <w:szCs w:val="24"/>
        </w:rPr>
        <w:t>)</w:t>
      </w:r>
      <w:r w:rsidRPr="0080472F">
        <w:rPr>
          <w:rFonts w:ascii="Times New Roman" w:eastAsia="Times New Roman" w:hAnsi="Times New Roman" w:cs="Times New Roman"/>
          <w:spacing w:val="-1"/>
          <w:sz w:val="24"/>
          <w:szCs w:val="24"/>
        </w:rPr>
        <w:t xml:space="preserve"> a</w:t>
      </w:r>
      <w:r w:rsidRPr="0080472F">
        <w:rPr>
          <w:rFonts w:ascii="Times New Roman" w:eastAsia="Times New Roman" w:hAnsi="Times New Roman" w:cs="Times New Roman"/>
          <w:spacing w:val="2"/>
          <w:sz w:val="24"/>
          <w:szCs w:val="24"/>
        </w:rPr>
        <w:t>n</w:t>
      </w:r>
      <w:r w:rsidRPr="0080472F">
        <w:rPr>
          <w:rFonts w:ascii="Times New Roman" w:eastAsia="Times New Roman" w:hAnsi="Times New Roman" w:cs="Times New Roman"/>
          <w:sz w:val="24"/>
          <w:szCs w:val="24"/>
        </w:rPr>
        <w:t xml:space="preserve">d </w:t>
      </w:r>
      <w:r w:rsidRPr="0080472F">
        <w:rPr>
          <w:rFonts w:ascii="Times New Roman" w:eastAsia="Times New Roman" w:hAnsi="Times New Roman" w:cs="Times New Roman"/>
          <w:spacing w:val="1"/>
          <w:sz w:val="24"/>
          <w:szCs w:val="24"/>
        </w:rPr>
        <w:t>C</w:t>
      </w:r>
      <w:r w:rsidRPr="0080472F">
        <w:rPr>
          <w:rFonts w:ascii="Times New Roman" w:eastAsia="Times New Roman" w:hAnsi="Times New Roman" w:cs="Times New Roman"/>
          <w:sz w:val="24"/>
          <w:szCs w:val="24"/>
        </w:rPr>
        <w:t>ont</w:t>
      </w:r>
      <w:r w:rsidRPr="0080472F">
        <w:rPr>
          <w:rFonts w:ascii="Times New Roman" w:eastAsia="Times New Roman" w:hAnsi="Times New Roman" w:cs="Times New Roman"/>
          <w:spacing w:val="-1"/>
          <w:sz w:val="24"/>
          <w:szCs w:val="24"/>
        </w:rPr>
        <w:t>rac</w:t>
      </w:r>
      <w:r w:rsidRPr="0080472F">
        <w:rPr>
          <w:rFonts w:ascii="Times New Roman" w:eastAsia="Times New Roman" w:hAnsi="Times New Roman" w:cs="Times New Roman"/>
          <w:sz w:val="24"/>
          <w:szCs w:val="24"/>
        </w:rPr>
        <w:t>ting</w:t>
      </w:r>
      <w:r w:rsidRPr="0080472F">
        <w:rPr>
          <w:rFonts w:ascii="Times New Roman" w:eastAsia="Times New Roman" w:hAnsi="Times New Roman" w:cs="Times New Roman"/>
          <w:spacing w:val="-2"/>
          <w:sz w:val="24"/>
          <w:szCs w:val="24"/>
        </w:rPr>
        <w:t xml:space="preserve"> </w:t>
      </w:r>
      <w:r w:rsidRPr="0080472F">
        <w:rPr>
          <w:rFonts w:ascii="Times New Roman" w:eastAsia="Times New Roman" w:hAnsi="Times New Roman" w:cs="Times New Roman"/>
          <w:spacing w:val="2"/>
          <w:sz w:val="24"/>
          <w:szCs w:val="24"/>
        </w:rPr>
        <w:t>O</w:t>
      </w:r>
      <w:r w:rsidRPr="0080472F">
        <w:rPr>
          <w:rFonts w:ascii="Times New Roman" w:eastAsia="Times New Roman" w:hAnsi="Times New Roman" w:cs="Times New Roman"/>
          <w:spacing w:val="-1"/>
          <w:sz w:val="24"/>
          <w:szCs w:val="24"/>
        </w:rPr>
        <w:t>ff</w:t>
      </w:r>
      <w:r w:rsidRPr="0080472F">
        <w:rPr>
          <w:rFonts w:ascii="Times New Roman" w:eastAsia="Times New Roman" w:hAnsi="Times New Roman" w:cs="Times New Roman"/>
          <w:sz w:val="24"/>
          <w:szCs w:val="24"/>
        </w:rPr>
        <w:t>i</w:t>
      </w:r>
      <w:r w:rsidRPr="0080472F">
        <w:rPr>
          <w:rFonts w:ascii="Times New Roman" w:eastAsia="Times New Roman" w:hAnsi="Times New Roman" w:cs="Times New Roman"/>
          <w:spacing w:val="1"/>
          <w:sz w:val="24"/>
          <w:szCs w:val="24"/>
        </w:rPr>
        <w:t>c</w:t>
      </w:r>
      <w:r w:rsidRPr="0080472F">
        <w:rPr>
          <w:rFonts w:ascii="Times New Roman" w:eastAsia="Times New Roman" w:hAnsi="Times New Roman" w:cs="Times New Roman"/>
          <w:spacing w:val="-1"/>
          <w:sz w:val="24"/>
          <w:szCs w:val="24"/>
        </w:rPr>
        <w:t>e</w:t>
      </w:r>
      <w:r w:rsidRPr="0080472F">
        <w:rPr>
          <w:rFonts w:ascii="Times New Roman" w:eastAsia="Times New Roman" w:hAnsi="Times New Roman" w:cs="Times New Roman"/>
          <w:sz w:val="24"/>
          <w:szCs w:val="24"/>
        </w:rPr>
        <w:t>r</w:t>
      </w:r>
      <w:r w:rsidRPr="0080472F">
        <w:rPr>
          <w:rFonts w:ascii="Times New Roman" w:eastAsia="Times New Roman" w:hAnsi="Times New Roman" w:cs="Times New Roman"/>
          <w:spacing w:val="-1"/>
          <w:sz w:val="24"/>
          <w:szCs w:val="24"/>
        </w:rPr>
        <w:t xml:space="preserve"> (</w:t>
      </w:r>
      <w:r w:rsidRPr="0080472F">
        <w:rPr>
          <w:rFonts w:ascii="Times New Roman" w:eastAsia="Times New Roman" w:hAnsi="Times New Roman" w:cs="Times New Roman"/>
          <w:spacing w:val="3"/>
          <w:sz w:val="24"/>
          <w:szCs w:val="24"/>
        </w:rPr>
        <w:t>C</w:t>
      </w:r>
      <w:r w:rsidRPr="0080472F">
        <w:rPr>
          <w:rFonts w:ascii="Times New Roman" w:eastAsia="Times New Roman" w:hAnsi="Times New Roman" w:cs="Times New Roman"/>
          <w:sz w:val="24"/>
          <w:szCs w:val="24"/>
        </w:rPr>
        <w:t>O)</w:t>
      </w:r>
      <w:r w:rsidRPr="0080472F">
        <w:rPr>
          <w:rFonts w:ascii="Times New Roman" w:eastAsia="Times New Roman" w:hAnsi="Times New Roman" w:cs="Times New Roman"/>
          <w:spacing w:val="-1"/>
          <w:sz w:val="24"/>
          <w:szCs w:val="24"/>
        </w:rPr>
        <w:t xml:space="preserve"> a</w:t>
      </w:r>
      <w:r w:rsidRPr="0080472F">
        <w:rPr>
          <w:rFonts w:ascii="Times New Roman" w:eastAsia="Times New Roman" w:hAnsi="Times New Roman" w:cs="Times New Roman"/>
          <w:sz w:val="24"/>
          <w:szCs w:val="24"/>
        </w:rPr>
        <w:t>nd sh</w:t>
      </w:r>
      <w:r w:rsidRPr="0080472F">
        <w:rPr>
          <w:rFonts w:ascii="Times New Roman" w:eastAsia="Times New Roman" w:hAnsi="Times New Roman" w:cs="Times New Roman"/>
          <w:spacing w:val="-1"/>
          <w:sz w:val="24"/>
          <w:szCs w:val="24"/>
        </w:rPr>
        <w:t>a</w:t>
      </w:r>
      <w:r w:rsidRPr="0080472F">
        <w:rPr>
          <w:rFonts w:ascii="Times New Roman" w:eastAsia="Times New Roman" w:hAnsi="Times New Roman" w:cs="Times New Roman"/>
          <w:sz w:val="24"/>
          <w:szCs w:val="24"/>
        </w:rPr>
        <w:t xml:space="preserve">ll </w:t>
      </w:r>
      <w:r w:rsidRPr="0080472F">
        <w:rPr>
          <w:rFonts w:ascii="Times New Roman" w:eastAsia="Times New Roman" w:hAnsi="Times New Roman" w:cs="Times New Roman"/>
          <w:spacing w:val="-1"/>
          <w:sz w:val="24"/>
          <w:szCs w:val="24"/>
        </w:rPr>
        <w:t>a</w:t>
      </w:r>
      <w:r w:rsidRPr="0080472F">
        <w:rPr>
          <w:rFonts w:ascii="Times New Roman" w:eastAsia="Times New Roman" w:hAnsi="Times New Roman" w:cs="Times New Roman"/>
          <w:sz w:val="24"/>
          <w:szCs w:val="24"/>
        </w:rPr>
        <w:t>tt</w:t>
      </w:r>
      <w:r w:rsidRPr="0080472F">
        <w:rPr>
          <w:rFonts w:ascii="Times New Roman" w:eastAsia="Times New Roman" w:hAnsi="Times New Roman" w:cs="Times New Roman"/>
          <w:spacing w:val="-1"/>
          <w:sz w:val="24"/>
          <w:szCs w:val="24"/>
        </w:rPr>
        <w:t>e</w:t>
      </w:r>
      <w:r w:rsidRPr="0080472F">
        <w:rPr>
          <w:rFonts w:ascii="Times New Roman" w:eastAsia="Times New Roman" w:hAnsi="Times New Roman" w:cs="Times New Roman"/>
          <w:sz w:val="24"/>
          <w:szCs w:val="24"/>
        </w:rPr>
        <w:t>nd st</w:t>
      </w:r>
      <w:r w:rsidRPr="0080472F">
        <w:rPr>
          <w:rFonts w:ascii="Times New Roman" w:eastAsia="Times New Roman" w:hAnsi="Times New Roman" w:cs="Times New Roman"/>
          <w:spacing w:val="-1"/>
          <w:sz w:val="24"/>
          <w:szCs w:val="24"/>
        </w:rPr>
        <w:t>a</w:t>
      </w:r>
      <w:r w:rsidRPr="0080472F">
        <w:rPr>
          <w:rFonts w:ascii="Times New Roman" w:eastAsia="Times New Roman" w:hAnsi="Times New Roman" w:cs="Times New Roman"/>
          <w:sz w:val="24"/>
          <w:szCs w:val="24"/>
        </w:rPr>
        <w:t>tus m</w:t>
      </w:r>
      <w:r w:rsidRPr="0080472F">
        <w:rPr>
          <w:rFonts w:ascii="Times New Roman" w:eastAsia="Times New Roman" w:hAnsi="Times New Roman" w:cs="Times New Roman"/>
          <w:spacing w:val="-1"/>
          <w:sz w:val="24"/>
          <w:szCs w:val="24"/>
        </w:rPr>
        <w:t>ee</w:t>
      </w:r>
      <w:r w:rsidRPr="0080472F">
        <w:rPr>
          <w:rFonts w:ascii="Times New Roman" w:eastAsia="Times New Roman" w:hAnsi="Times New Roman" w:cs="Times New Roman"/>
          <w:sz w:val="24"/>
          <w:szCs w:val="24"/>
        </w:rPr>
        <w:t>tin</w:t>
      </w:r>
      <w:r w:rsidRPr="0080472F">
        <w:rPr>
          <w:rFonts w:ascii="Times New Roman" w:eastAsia="Times New Roman" w:hAnsi="Times New Roman" w:cs="Times New Roman"/>
          <w:spacing w:val="-2"/>
          <w:sz w:val="24"/>
          <w:szCs w:val="24"/>
        </w:rPr>
        <w:t>g</w:t>
      </w:r>
      <w:r w:rsidRPr="0080472F">
        <w:rPr>
          <w:rFonts w:ascii="Times New Roman" w:eastAsia="Times New Roman" w:hAnsi="Times New Roman" w:cs="Times New Roman"/>
          <w:sz w:val="24"/>
          <w:szCs w:val="24"/>
        </w:rPr>
        <w:t xml:space="preserve">s </w:t>
      </w:r>
      <w:r w:rsidRPr="0080472F">
        <w:rPr>
          <w:rFonts w:ascii="Times New Roman" w:eastAsia="Times New Roman" w:hAnsi="Times New Roman" w:cs="Times New Roman"/>
          <w:spacing w:val="-1"/>
          <w:sz w:val="24"/>
          <w:szCs w:val="24"/>
        </w:rPr>
        <w:t>a</w:t>
      </w:r>
      <w:r w:rsidRPr="0080472F">
        <w:rPr>
          <w:rFonts w:ascii="Times New Roman" w:eastAsia="Times New Roman" w:hAnsi="Times New Roman" w:cs="Times New Roman"/>
          <w:spacing w:val="2"/>
          <w:sz w:val="24"/>
          <w:szCs w:val="24"/>
        </w:rPr>
        <w:t>n</w:t>
      </w:r>
      <w:r w:rsidRPr="0080472F">
        <w:rPr>
          <w:rFonts w:ascii="Times New Roman" w:eastAsia="Times New Roman" w:hAnsi="Times New Roman" w:cs="Times New Roman"/>
          <w:sz w:val="24"/>
          <w:szCs w:val="24"/>
        </w:rPr>
        <w:t xml:space="preserve">d </w:t>
      </w:r>
      <w:r w:rsidRPr="0080472F">
        <w:rPr>
          <w:rFonts w:ascii="Times New Roman" w:eastAsia="Times New Roman" w:hAnsi="Times New Roman" w:cs="Times New Roman"/>
          <w:spacing w:val="-1"/>
          <w:sz w:val="24"/>
          <w:szCs w:val="24"/>
        </w:rPr>
        <w:t>a</w:t>
      </w:r>
      <w:r w:rsidRPr="0080472F">
        <w:rPr>
          <w:rFonts w:ascii="Times New Roman" w:eastAsia="Times New Roman" w:hAnsi="Times New Roman" w:cs="Times New Roman"/>
          <w:sz w:val="24"/>
          <w:szCs w:val="24"/>
        </w:rPr>
        <w:t>d hoc m</w:t>
      </w:r>
      <w:r w:rsidRPr="0080472F">
        <w:rPr>
          <w:rFonts w:ascii="Times New Roman" w:eastAsia="Times New Roman" w:hAnsi="Times New Roman" w:cs="Times New Roman"/>
          <w:spacing w:val="-1"/>
          <w:sz w:val="24"/>
          <w:szCs w:val="24"/>
        </w:rPr>
        <w:t>ee</w:t>
      </w:r>
      <w:r w:rsidRPr="0080472F">
        <w:rPr>
          <w:rFonts w:ascii="Times New Roman" w:eastAsia="Times New Roman" w:hAnsi="Times New Roman" w:cs="Times New Roman"/>
          <w:sz w:val="24"/>
          <w:szCs w:val="24"/>
        </w:rPr>
        <w:t>ti</w:t>
      </w:r>
      <w:r w:rsidRPr="0080472F">
        <w:rPr>
          <w:rFonts w:ascii="Times New Roman" w:eastAsia="Times New Roman" w:hAnsi="Times New Roman" w:cs="Times New Roman"/>
          <w:spacing w:val="2"/>
          <w:sz w:val="24"/>
          <w:szCs w:val="24"/>
        </w:rPr>
        <w:t>n</w:t>
      </w:r>
      <w:r w:rsidRPr="0080472F">
        <w:rPr>
          <w:rFonts w:ascii="Times New Roman" w:eastAsia="Times New Roman" w:hAnsi="Times New Roman" w:cs="Times New Roman"/>
          <w:spacing w:val="-5"/>
          <w:sz w:val="24"/>
          <w:szCs w:val="24"/>
        </w:rPr>
        <w:t>g</w:t>
      </w:r>
      <w:r w:rsidRPr="0080472F">
        <w:rPr>
          <w:rFonts w:ascii="Times New Roman" w:eastAsia="Times New Roman" w:hAnsi="Times New Roman" w:cs="Times New Roman"/>
          <w:sz w:val="24"/>
          <w:szCs w:val="24"/>
        </w:rPr>
        <w:t>s with st</w:t>
      </w:r>
      <w:r w:rsidRPr="0080472F">
        <w:rPr>
          <w:rFonts w:ascii="Times New Roman" w:eastAsia="Times New Roman" w:hAnsi="Times New Roman" w:cs="Times New Roman"/>
          <w:spacing w:val="-1"/>
          <w:sz w:val="24"/>
          <w:szCs w:val="24"/>
        </w:rPr>
        <w:t>a</w:t>
      </w:r>
      <w:r w:rsidRPr="0080472F">
        <w:rPr>
          <w:rFonts w:ascii="Times New Roman" w:eastAsia="Times New Roman" w:hAnsi="Times New Roman" w:cs="Times New Roman"/>
          <w:sz w:val="24"/>
          <w:szCs w:val="24"/>
        </w:rPr>
        <w:t>k</w:t>
      </w:r>
      <w:r w:rsidRPr="0080472F">
        <w:rPr>
          <w:rFonts w:ascii="Times New Roman" w:eastAsia="Times New Roman" w:hAnsi="Times New Roman" w:cs="Times New Roman"/>
          <w:spacing w:val="-1"/>
          <w:sz w:val="24"/>
          <w:szCs w:val="24"/>
        </w:rPr>
        <w:t>e</w:t>
      </w:r>
      <w:r w:rsidRPr="0080472F">
        <w:rPr>
          <w:rFonts w:ascii="Times New Roman" w:eastAsia="Times New Roman" w:hAnsi="Times New Roman" w:cs="Times New Roman"/>
          <w:sz w:val="24"/>
          <w:szCs w:val="24"/>
        </w:rPr>
        <w:t>hold</w:t>
      </w:r>
      <w:r w:rsidRPr="0080472F">
        <w:rPr>
          <w:rFonts w:ascii="Times New Roman" w:eastAsia="Times New Roman" w:hAnsi="Times New Roman" w:cs="Times New Roman"/>
          <w:spacing w:val="1"/>
          <w:sz w:val="24"/>
          <w:szCs w:val="24"/>
        </w:rPr>
        <w:t>e</w:t>
      </w:r>
      <w:r w:rsidRPr="0080472F">
        <w:rPr>
          <w:rFonts w:ascii="Times New Roman" w:eastAsia="Times New Roman" w:hAnsi="Times New Roman" w:cs="Times New Roman"/>
          <w:spacing w:val="-1"/>
          <w:sz w:val="24"/>
          <w:szCs w:val="24"/>
        </w:rPr>
        <w:t>r</w:t>
      </w:r>
      <w:r w:rsidRPr="0080472F">
        <w:rPr>
          <w:rFonts w:ascii="Times New Roman" w:eastAsia="Times New Roman" w:hAnsi="Times New Roman" w:cs="Times New Roman"/>
          <w:sz w:val="24"/>
          <w:szCs w:val="24"/>
        </w:rPr>
        <w:t xml:space="preserve">s </w:t>
      </w:r>
      <w:r w:rsidRPr="0080472F">
        <w:rPr>
          <w:rFonts w:ascii="Times New Roman" w:eastAsia="Times New Roman" w:hAnsi="Times New Roman" w:cs="Times New Roman"/>
          <w:spacing w:val="-1"/>
          <w:sz w:val="24"/>
          <w:szCs w:val="24"/>
        </w:rPr>
        <w:t>a</w:t>
      </w:r>
      <w:r w:rsidRPr="0080472F">
        <w:rPr>
          <w:rFonts w:ascii="Times New Roman" w:eastAsia="Times New Roman" w:hAnsi="Times New Roman" w:cs="Times New Roman"/>
          <w:sz w:val="24"/>
          <w:szCs w:val="24"/>
        </w:rPr>
        <w:t xml:space="preserve">s </w:t>
      </w:r>
      <w:r w:rsidRPr="0080472F">
        <w:rPr>
          <w:rFonts w:ascii="Times New Roman" w:eastAsia="Times New Roman" w:hAnsi="Times New Roman" w:cs="Times New Roman"/>
          <w:spacing w:val="-1"/>
          <w:sz w:val="24"/>
          <w:szCs w:val="24"/>
        </w:rPr>
        <w:t>re</w:t>
      </w:r>
      <w:r w:rsidRPr="0080472F">
        <w:rPr>
          <w:rFonts w:ascii="Times New Roman" w:eastAsia="Times New Roman" w:hAnsi="Times New Roman" w:cs="Times New Roman"/>
          <w:sz w:val="24"/>
          <w:szCs w:val="24"/>
        </w:rPr>
        <w:t>qui</w:t>
      </w:r>
      <w:r w:rsidRPr="0080472F">
        <w:rPr>
          <w:rFonts w:ascii="Times New Roman" w:eastAsia="Times New Roman" w:hAnsi="Times New Roman" w:cs="Times New Roman"/>
          <w:spacing w:val="-1"/>
          <w:sz w:val="24"/>
          <w:szCs w:val="24"/>
        </w:rPr>
        <w:t>re</w:t>
      </w:r>
      <w:r w:rsidRPr="0080472F">
        <w:rPr>
          <w:rFonts w:ascii="Times New Roman" w:eastAsia="Times New Roman" w:hAnsi="Times New Roman" w:cs="Times New Roman"/>
          <w:sz w:val="24"/>
          <w:szCs w:val="24"/>
        </w:rPr>
        <w:t xml:space="preserve">d, </w:t>
      </w:r>
      <w:r w:rsidRPr="0080472F">
        <w:rPr>
          <w:rFonts w:ascii="Times New Roman" w:eastAsia="Times New Roman" w:hAnsi="Times New Roman" w:cs="Times New Roman"/>
          <w:spacing w:val="-1"/>
          <w:sz w:val="24"/>
          <w:szCs w:val="24"/>
        </w:rPr>
        <w:t>acc</w:t>
      </w:r>
      <w:r w:rsidRPr="0080472F">
        <w:rPr>
          <w:rFonts w:ascii="Times New Roman" w:eastAsia="Times New Roman" w:hAnsi="Times New Roman" w:cs="Times New Roman"/>
          <w:sz w:val="24"/>
          <w:szCs w:val="24"/>
        </w:rPr>
        <w:t>omp</w:t>
      </w:r>
      <w:r w:rsidRPr="0080472F">
        <w:rPr>
          <w:rFonts w:ascii="Times New Roman" w:eastAsia="Times New Roman" w:hAnsi="Times New Roman" w:cs="Times New Roman"/>
          <w:spacing w:val="-1"/>
          <w:sz w:val="24"/>
          <w:szCs w:val="24"/>
        </w:rPr>
        <w:t>a</w:t>
      </w:r>
      <w:r w:rsidRPr="0080472F">
        <w:rPr>
          <w:rFonts w:ascii="Times New Roman" w:eastAsia="Times New Roman" w:hAnsi="Times New Roman" w:cs="Times New Roman"/>
          <w:sz w:val="24"/>
          <w:szCs w:val="24"/>
        </w:rPr>
        <w:t>ni</w:t>
      </w:r>
      <w:r w:rsidRPr="0080472F">
        <w:rPr>
          <w:rFonts w:ascii="Times New Roman" w:eastAsia="Times New Roman" w:hAnsi="Times New Roman" w:cs="Times New Roman"/>
          <w:spacing w:val="-1"/>
          <w:sz w:val="24"/>
          <w:szCs w:val="24"/>
        </w:rPr>
        <w:t>e</w:t>
      </w:r>
      <w:r w:rsidRPr="0080472F">
        <w:rPr>
          <w:rFonts w:ascii="Times New Roman" w:eastAsia="Times New Roman" w:hAnsi="Times New Roman" w:cs="Times New Roman"/>
          <w:sz w:val="24"/>
          <w:szCs w:val="24"/>
        </w:rPr>
        <w:t xml:space="preserve">d </w:t>
      </w:r>
      <w:r w:rsidRPr="0080472F">
        <w:rPr>
          <w:rFonts w:ascii="Times New Roman" w:eastAsia="Times New Roman" w:hAnsi="Times New Roman" w:cs="Times New Roman"/>
          <w:spacing w:val="2"/>
          <w:sz w:val="24"/>
          <w:szCs w:val="24"/>
        </w:rPr>
        <w:t>b</w:t>
      </w:r>
      <w:r w:rsidRPr="0080472F">
        <w:rPr>
          <w:rFonts w:ascii="Times New Roman" w:eastAsia="Times New Roman" w:hAnsi="Times New Roman" w:cs="Times New Roman"/>
          <w:sz w:val="24"/>
          <w:szCs w:val="24"/>
        </w:rPr>
        <w:t>y</w:t>
      </w:r>
      <w:r w:rsidRPr="0080472F">
        <w:rPr>
          <w:rFonts w:ascii="Times New Roman" w:eastAsia="Times New Roman" w:hAnsi="Times New Roman" w:cs="Times New Roman"/>
          <w:spacing w:val="-5"/>
          <w:sz w:val="24"/>
          <w:szCs w:val="24"/>
        </w:rPr>
        <w:t xml:space="preserve"> </w:t>
      </w:r>
      <w:r w:rsidRPr="0080472F">
        <w:rPr>
          <w:rFonts w:ascii="Times New Roman" w:eastAsia="Times New Roman" w:hAnsi="Times New Roman" w:cs="Times New Roman"/>
          <w:spacing w:val="2"/>
          <w:sz w:val="24"/>
          <w:szCs w:val="24"/>
        </w:rPr>
        <w:t xml:space="preserve">other personnel </w:t>
      </w:r>
      <w:r w:rsidRPr="0080472F">
        <w:rPr>
          <w:rFonts w:ascii="Times New Roman" w:eastAsia="Times New Roman" w:hAnsi="Times New Roman" w:cs="Times New Roman"/>
          <w:sz w:val="24"/>
          <w:szCs w:val="24"/>
        </w:rPr>
        <w:t>wh</w:t>
      </w:r>
      <w:r w:rsidRPr="0080472F">
        <w:rPr>
          <w:rFonts w:ascii="Times New Roman" w:eastAsia="Times New Roman" w:hAnsi="Times New Roman" w:cs="Times New Roman"/>
          <w:spacing w:val="-1"/>
          <w:sz w:val="24"/>
          <w:szCs w:val="24"/>
        </w:rPr>
        <w:t>e</w:t>
      </w:r>
      <w:r w:rsidRPr="0080472F">
        <w:rPr>
          <w:rFonts w:ascii="Times New Roman" w:eastAsia="Times New Roman" w:hAnsi="Times New Roman" w:cs="Times New Roman"/>
          <w:sz w:val="24"/>
          <w:szCs w:val="24"/>
        </w:rPr>
        <w:t>n n</w:t>
      </w:r>
      <w:r w:rsidRPr="0080472F">
        <w:rPr>
          <w:rFonts w:ascii="Times New Roman" w:eastAsia="Times New Roman" w:hAnsi="Times New Roman" w:cs="Times New Roman"/>
          <w:spacing w:val="-1"/>
          <w:sz w:val="24"/>
          <w:szCs w:val="24"/>
        </w:rPr>
        <w:t>e</w:t>
      </w:r>
      <w:r w:rsidRPr="0080472F">
        <w:rPr>
          <w:rFonts w:ascii="Times New Roman" w:eastAsia="Times New Roman" w:hAnsi="Times New Roman" w:cs="Times New Roman"/>
          <w:spacing w:val="1"/>
          <w:sz w:val="24"/>
          <w:szCs w:val="24"/>
        </w:rPr>
        <w:t>c</w:t>
      </w:r>
      <w:r w:rsidRPr="0080472F">
        <w:rPr>
          <w:rFonts w:ascii="Times New Roman" w:eastAsia="Times New Roman" w:hAnsi="Times New Roman" w:cs="Times New Roman"/>
          <w:spacing w:val="-1"/>
          <w:sz w:val="24"/>
          <w:szCs w:val="24"/>
        </w:rPr>
        <w:t>e</w:t>
      </w:r>
      <w:r w:rsidRPr="0080472F">
        <w:rPr>
          <w:rFonts w:ascii="Times New Roman" w:eastAsia="Times New Roman" w:hAnsi="Times New Roman" w:cs="Times New Roman"/>
          <w:sz w:val="24"/>
          <w:szCs w:val="24"/>
        </w:rPr>
        <w:t>ss</w:t>
      </w:r>
      <w:r w:rsidRPr="0080472F">
        <w:rPr>
          <w:rFonts w:ascii="Times New Roman" w:eastAsia="Times New Roman" w:hAnsi="Times New Roman" w:cs="Times New Roman"/>
          <w:spacing w:val="-1"/>
          <w:sz w:val="24"/>
          <w:szCs w:val="24"/>
        </w:rPr>
        <w:t>a</w:t>
      </w:r>
      <w:r w:rsidRPr="0080472F">
        <w:rPr>
          <w:rFonts w:ascii="Times New Roman" w:eastAsia="Times New Roman" w:hAnsi="Times New Roman" w:cs="Times New Roman"/>
          <w:spacing w:val="4"/>
          <w:sz w:val="24"/>
          <w:szCs w:val="24"/>
        </w:rPr>
        <w:t>r</w:t>
      </w:r>
      <w:r w:rsidRPr="0080472F">
        <w:rPr>
          <w:rFonts w:ascii="Times New Roman" w:eastAsia="Times New Roman" w:hAnsi="Times New Roman" w:cs="Times New Roman"/>
          <w:spacing w:val="-5"/>
          <w:sz w:val="24"/>
          <w:szCs w:val="24"/>
        </w:rPr>
        <w:t>y</w:t>
      </w:r>
      <w:r w:rsidRPr="0080472F">
        <w:rPr>
          <w:rFonts w:ascii="Times New Roman" w:eastAsia="Times New Roman" w:hAnsi="Times New Roman" w:cs="Times New Roman"/>
          <w:sz w:val="24"/>
          <w:szCs w:val="24"/>
        </w:rPr>
        <w:t>.</w:t>
      </w:r>
    </w:p>
    <w:p w14:paraId="01274E46" w14:textId="77777777" w:rsidR="00B639C5" w:rsidRPr="00B5582C" w:rsidRDefault="00B639C5" w:rsidP="00B639C5">
      <w:pPr>
        <w:spacing w:after="0" w:line="240" w:lineRule="auto"/>
        <w:ind w:right="320"/>
        <w:rPr>
          <w:rFonts w:ascii="Times New Roman" w:eastAsia="Times New Roman" w:hAnsi="Times New Roman" w:cs="Times New Roman"/>
          <w:sz w:val="24"/>
          <w:szCs w:val="24"/>
        </w:rPr>
      </w:pPr>
    </w:p>
    <w:p w14:paraId="5BF28508" w14:textId="77777777" w:rsidR="00B639C5" w:rsidRDefault="00B639C5" w:rsidP="00B639C5">
      <w:pPr>
        <w:spacing w:after="0" w:line="240" w:lineRule="auto"/>
        <w:ind w:right="320"/>
        <w:rPr>
          <w:rFonts w:ascii="Times New Roman" w:eastAsia="Times New Roman" w:hAnsi="Times New Roman" w:cs="Times New Roman"/>
          <w:sz w:val="24"/>
          <w:szCs w:val="24"/>
        </w:rPr>
      </w:pPr>
      <w:r w:rsidRPr="009674BD">
        <w:rPr>
          <w:rFonts w:ascii="Times New Roman" w:eastAsia="Times New Roman" w:hAnsi="Times New Roman" w:cs="Times New Roman"/>
          <w:sz w:val="24"/>
          <w:szCs w:val="24"/>
        </w:rPr>
        <w:t xml:space="preserve">The purpose of the </w:t>
      </w:r>
      <w:proofErr w:type="spellStart"/>
      <w:r w:rsidRPr="009674BD">
        <w:rPr>
          <w:rFonts w:ascii="Times New Roman" w:eastAsia="Times New Roman" w:hAnsi="Times New Roman" w:cs="Times New Roman"/>
          <w:sz w:val="24"/>
          <w:szCs w:val="24"/>
        </w:rPr>
        <w:t>DevSecOps</w:t>
      </w:r>
      <w:proofErr w:type="spellEnd"/>
      <w:r w:rsidRPr="009674BD">
        <w:rPr>
          <w:rFonts w:ascii="Times New Roman" w:eastAsia="Times New Roman" w:hAnsi="Times New Roman" w:cs="Times New Roman"/>
          <w:sz w:val="24"/>
          <w:szCs w:val="24"/>
        </w:rPr>
        <w:t xml:space="preserve"> and Product Design personnel are to provide application development, operations, security, and testing requirements. The contractor should use a behavior driven development (BDD) and test-driven development (TDD) approach as appropriate.  The contractor’s work shall conform to the architecture and design provided by USCIS and the Agile processes set up by USCIS, but this work will be managed by the contractor. The teams must have all of the skills necessary to perform </w:t>
      </w:r>
      <w:r w:rsidRPr="009674BD">
        <w:rPr>
          <w:rFonts w:ascii="Times New Roman" w:eastAsia="Times New Roman" w:hAnsi="Times New Roman" w:cs="Times New Roman"/>
          <w:sz w:val="24"/>
          <w:szCs w:val="24"/>
        </w:rPr>
        <w:lastRenderedPageBreak/>
        <w:t xml:space="preserve">the tasks indicated in </w:t>
      </w:r>
      <w:r w:rsidRPr="009674BD">
        <w:rPr>
          <w:rFonts w:ascii="Times New Roman" w:eastAsia="Times New Roman" w:hAnsi="Times New Roman" w:cs="Times New Roman"/>
          <w:i/>
          <w:sz w:val="24"/>
          <w:szCs w:val="24"/>
          <w:u w:val="single"/>
        </w:rPr>
        <w:t xml:space="preserve">Section </w:t>
      </w:r>
      <w:r>
        <w:rPr>
          <w:rFonts w:ascii="Times New Roman" w:eastAsia="Times New Roman" w:hAnsi="Times New Roman" w:cs="Times New Roman"/>
          <w:i/>
          <w:sz w:val="24"/>
          <w:szCs w:val="24"/>
          <w:u w:val="single"/>
        </w:rPr>
        <w:t>3</w:t>
      </w:r>
      <w:r w:rsidRPr="009674BD">
        <w:rPr>
          <w:rFonts w:ascii="Times New Roman" w:eastAsia="Times New Roman" w:hAnsi="Times New Roman" w:cs="Times New Roman"/>
          <w:i/>
          <w:sz w:val="24"/>
          <w:szCs w:val="24"/>
          <w:u w:val="single"/>
        </w:rPr>
        <w:t xml:space="preserve">: </w:t>
      </w:r>
      <w:r>
        <w:rPr>
          <w:rFonts w:ascii="Times New Roman" w:eastAsia="Times New Roman" w:hAnsi="Times New Roman" w:cs="Times New Roman"/>
          <w:i/>
          <w:sz w:val="24"/>
          <w:szCs w:val="24"/>
          <w:u w:val="single"/>
        </w:rPr>
        <w:t>Task</w:t>
      </w:r>
      <w:r w:rsidRPr="009674BD">
        <w:rPr>
          <w:rFonts w:ascii="Times New Roman" w:eastAsia="Times New Roman" w:hAnsi="Times New Roman" w:cs="Times New Roman"/>
          <w:i/>
          <w:sz w:val="24"/>
          <w:szCs w:val="24"/>
          <w:u w:val="single"/>
        </w:rPr>
        <w:t>s</w:t>
      </w:r>
      <w:r w:rsidRPr="009674BD">
        <w:rPr>
          <w:rFonts w:ascii="Times New Roman" w:eastAsia="Times New Roman" w:hAnsi="Times New Roman" w:cs="Times New Roman"/>
          <w:sz w:val="24"/>
          <w:szCs w:val="24"/>
        </w:rPr>
        <w:t xml:space="preserve">. It is important that the contract personnel assigned to the task order as a whole have the skills necessary for development, operations, security, test, and maintenance, but that does not mean that specific team members must be designated as testers, coders, etc. Team flexibility is important and teams should have more than one skill.  </w:t>
      </w:r>
      <w:r>
        <w:rPr>
          <w:rFonts w:ascii="Times New Roman" w:eastAsia="Times New Roman" w:hAnsi="Times New Roman" w:cs="Times New Roman"/>
          <w:sz w:val="24"/>
          <w:szCs w:val="24"/>
        </w:rPr>
        <w:t>After USCIS prioritization of the backlog, i</w:t>
      </w:r>
      <w:r w:rsidRPr="009674BD">
        <w:rPr>
          <w:rFonts w:ascii="Times New Roman" w:eastAsia="Times New Roman" w:hAnsi="Times New Roman" w:cs="Times New Roman"/>
          <w:sz w:val="24"/>
          <w:szCs w:val="24"/>
        </w:rPr>
        <w:t>t is up to the contractor to structure the teams so that it can provide all of the necessary functions at a high level of productivity and quality. The teams should be experienced with the latest enterprise systems development techniques, technologies, programming languages, and AWS cloud offerings.</w:t>
      </w:r>
    </w:p>
    <w:p w14:paraId="01E66731" w14:textId="77777777" w:rsidR="00B639C5" w:rsidRDefault="00B639C5" w:rsidP="00B639C5">
      <w:pPr>
        <w:spacing w:after="0" w:line="240" w:lineRule="auto"/>
        <w:ind w:right="320"/>
        <w:rPr>
          <w:rFonts w:ascii="Times New Roman" w:eastAsia="Times New Roman" w:hAnsi="Times New Roman" w:cs="Times New Roman"/>
          <w:sz w:val="24"/>
          <w:szCs w:val="24"/>
        </w:rPr>
      </w:pPr>
    </w:p>
    <w:p w14:paraId="7F117539" w14:textId="6F7A0831" w:rsidR="00B639C5" w:rsidRPr="009674BD" w:rsidRDefault="00B639C5" w:rsidP="00B639C5">
      <w:pPr>
        <w:spacing w:after="0" w:line="240" w:lineRule="auto"/>
        <w:ind w:right="320"/>
        <w:rPr>
          <w:rFonts w:ascii="Times New Roman" w:eastAsia="Times New Roman" w:hAnsi="Times New Roman" w:cs="Times New Roman"/>
          <w:sz w:val="24"/>
          <w:szCs w:val="24"/>
        </w:rPr>
      </w:pPr>
      <w:r w:rsidRPr="009674BD">
        <w:rPr>
          <w:rFonts w:ascii="Times New Roman" w:eastAsia="Times New Roman" w:hAnsi="Times New Roman" w:cs="Times New Roman"/>
          <w:sz w:val="24"/>
          <w:szCs w:val="24"/>
        </w:rPr>
        <w:t>The team structure shall</w:t>
      </w:r>
      <w:r w:rsidR="00975333">
        <w:rPr>
          <w:rFonts w:ascii="Times New Roman" w:eastAsia="Times New Roman" w:hAnsi="Times New Roman" w:cs="Times New Roman"/>
          <w:sz w:val="24"/>
          <w:szCs w:val="24"/>
        </w:rPr>
        <w:t xml:space="preserve"> </w:t>
      </w:r>
      <w:r w:rsidRPr="009674BD">
        <w:rPr>
          <w:rFonts w:ascii="Times New Roman" w:eastAsia="Times New Roman" w:hAnsi="Times New Roman" w:cs="Times New Roman"/>
          <w:sz w:val="24"/>
          <w:szCs w:val="24"/>
        </w:rPr>
        <w:t>adhere to the following requirements:</w:t>
      </w:r>
    </w:p>
    <w:p w14:paraId="5BCB1547" w14:textId="77777777" w:rsidR="00B639C5" w:rsidRPr="00761F40" w:rsidRDefault="00B639C5" w:rsidP="00B639C5">
      <w:pPr>
        <w:numPr>
          <w:ilvl w:val="1"/>
          <w:numId w:val="17"/>
        </w:numPr>
        <w:spacing w:after="0" w:line="240" w:lineRule="auto"/>
        <w:ind w:right="320"/>
        <w:rPr>
          <w:rFonts w:ascii="Times New Roman" w:eastAsia="Times New Roman" w:hAnsi="Times New Roman" w:cs="Times New Roman"/>
          <w:sz w:val="24"/>
          <w:szCs w:val="24"/>
        </w:rPr>
      </w:pPr>
      <w:r w:rsidRPr="00761F40">
        <w:rPr>
          <w:rFonts w:ascii="Times New Roman" w:eastAsia="Times New Roman" w:hAnsi="Times New Roman" w:cs="Times New Roman"/>
          <w:sz w:val="24"/>
          <w:szCs w:val="24"/>
        </w:rPr>
        <w:t>Full-Stack Engineers shall be mid to senior level experience* with the ability to perform, but not limited to automation and engineering tasks, implementation, data, infrastructure/operations, and security engineer tasks in USCIS cloud environments.</w:t>
      </w:r>
    </w:p>
    <w:p w14:paraId="18FC223B" w14:textId="77777777" w:rsidR="00B639C5" w:rsidRPr="009674BD" w:rsidRDefault="00B639C5" w:rsidP="00B639C5">
      <w:pPr>
        <w:numPr>
          <w:ilvl w:val="1"/>
          <w:numId w:val="18"/>
        </w:numPr>
        <w:spacing w:after="0" w:line="240" w:lineRule="auto"/>
        <w:ind w:right="320"/>
        <w:rPr>
          <w:rFonts w:ascii="Times New Roman" w:eastAsia="Times New Roman" w:hAnsi="Times New Roman" w:cs="Times New Roman"/>
          <w:sz w:val="24"/>
          <w:szCs w:val="24"/>
        </w:rPr>
      </w:pPr>
      <w:r w:rsidRPr="009674BD">
        <w:rPr>
          <w:rFonts w:ascii="Times New Roman" w:eastAsia="Times New Roman" w:hAnsi="Times New Roman" w:cs="Times New Roman"/>
          <w:sz w:val="24"/>
          <w:szCs w:val="24"/>
        </w:rPr>
        <w:t xml:space="preserve">Business Analysis and UX/UI Design shall be mid to senior level experience* with the ability to perform, but not limited to impact mapping, design-thinking, and facilitate/coordinate business architecture working groups.  </w:t>
      </w:r>
    </w:p>
    <w:p w14:paraId="1BB9F851" w14:textId="77777777" w:rsidR="00B639C5" w:rsidRDefault="00B639C5" w:rsidP="00B639C5">
      <w:pPr>
        <w:numPr>
          <w:ilvl w:val="1"/>
          <w:numId w:val="18"/>
        </w:numPr>
        <w:spacing w:after="0" w:line="240" w:lineRule="auto"/>
        <w:ind w:right="320"/>
        <w:rPr>
          <w:rFonts w:ascii="Times New Roman" w:eastAsia="Times New Roman" w:hAnsi="Times New Roman" w:cs="Times New Roman"/>
          <w:sz w:val="24"/>
          <w:szCs w:val="24"/>
        </w:rPr>
      </w:pPr>
      <w:r w:rsidRPr="009674BD">
        <w:rPr>
          <w:rFonts w:ascii="Times New Roman" w:eastAsia="Times New Roman" w:hAnsi="Times New Roman" w:cs="Times New Roman"/>
          <w:sz w:val="24"/>
          <w:szCs w:val="24"/>
        </w:rPr>
        <w:t xml:space="preserve">These personnel must have problem solving skills with aptitude to support self-organizing multi-disciplinary teams with experience in persona development, data visualization, high-fidelity prototyping, and business process design. </w:t>
      </w:r>
    </w:p>
    <w:p w14:paraId="48780ED2" w14:textId="77777777" w:rsidR="00717498" w:rsidRPr="009674BD" w:rsidRDefault="00717498" w:rsidP="00B639C5">
      <w:pPr>
        <w:numPr>
          <w:ilvl w:val="1"/>
          <w:numId w:val="18"/>
        </w:numPr>
        <w:spacing w:after="0" w:line="240" w:lineRule="auto"/>
        <w:ind w:right="320"/>
        <w:rPr>
          <w:rFonts w:ascii="Times New Roman" w:eastAsia="Times New Roman" w:hAnsi="Times New Roman" w:cs="Times New Roman"/>
          <w:sz w:val="24"/>
          <w:szCs w:val="24"/>
        </w:rPr>
      </w:pPr>
      <w:r w:rsidRPr="00717498">
        <w:rPr>
          <w:rFonts w:ascii="Times New Roman" w:eastAsia="Times New Roman" w:hAnsi="Times New Roman" w:cs="Times New Roman"/>
          <w:sz w:val="24"/>
          <w:szCs w:val="24"/>
        </w:rPr>
        <w:t xml:space="preserve">The Contractor shall accredit at least one member for the task order as a certified Information Systems Security Officer (ISSO) as part of their team composition.  This role will be ancillary to the </w:t>
      </w:r>
      <w:proofErr w:type="gramStart"/>
      <w:r w:rsidRPr="00717498">
        <w:rPr>
          <w:rFonts w:ascii="Times New Roman" w:eastAsia="Times New Roman" w:hAnsi="Times New Roman" w:cs="Times New Roman"/>
          <w:sz w:val="24"/>
          <w:szCs w:val="24"/>
        </w:rPr>
        <w:t>contractors</w:t>
      </w:r>
      <w:proofErr w:type="gramEnd"/>
      <w:r w:rsidRPr="00717498">
        <w:rPr>
          <w:rFonts w:ascii="Times New Roman" w:eastAsia="Times New Roman" w:hAnsi="Times New Roman" w:cs="Times New Roman"/>
          <w:sz w:val="24"/>
          <w:szCs w:val="24"/>
        </w:rPr>
        <w:t xml:space="preserve"> primary developer/engineer role. The ISSO is expected to provide software security input and direction to each of the teams and work closely with the USCIS Information Security Division to provide updated guidance to ensure compliance with USCIS security directives.</w:t>
      </w:r>
    </w:p>
    <w:p w14:paraId="40DD6E7F" w14:textId="77777777" w:rsidR="00B639C5" w:rsidRPr="009674BD" w:rsidRDefault="00B639C5" w:rsidP="00B639C5">
      <w:pPr>
        <w:spacing w:after="0" w:line="240" w:lineRule="auto"/>
        <w:ind w:right="320"/>
        <w:rPr>
          <w:rFonts w:ascii="Times New Roman" w:eastAsia="Times New Roman" w:hAnsi="Times New Roman" w:cs="Times New Roman"/>
          <w:sz w:val="24"/>
          <w:szCs w:val="24"/>
        </w:rPr>
      </w:pPr>
    </w:p>
    <w:p w14:paraId="09E4E0AC" w14:textId="77777777" w:rsidR="00B639C5" w:rsidRPr="009674BD" w:rsidRDefault="00B639C5" w:rsidP="00B639C5">
      <w:pPr>
        <w:spacing w:after="0" w:line="240" w:lineRule="auto"/>
        <w:ind w:right="320"/>
        <w:rPr>
          <w:rFonts w:ascii="Times New Roman" w:eastAsia="Times New Roman" w:hAnsi="Times New Roman" w:cs="Times New Roman"/>
          <w:sz w:val="24"/>
          <w:szCs w:val="24"/>
        </w:rPr>
      </w:pPr>
      <w:r w:rsidRPr="009674BD">
        <w:rPr>
          <w:rFonts w:ascii="Times New Roman" w:eastAsia="Times New Roman" w:hAnsi="Times New Roman" w:cs="Times New Roman"/>
          <w:i/>
          <w:sz w:val="24"/>
          <w:szCs w:val="24"/>
        </w:rPr>
        <w:t xml:space="preserve">*Mid-level is defined as 5-8 years and Senior is more than 8 years of </w:t>
      </w:r>
      <w:r>
        <w:rPr>
          <w:rFonts w:ascii="Times New Roman" w:eastAsia="Times New Roman" w:hAnsi="Times New Roman" w:cs="Times New Roman"/>
          <w:i/>
          <w:sz w:val="24"/>
          <w:szCs w:val="24"/>
        </w:rPr>
        <w:t>total (general and specialized)</w:t>
      </w:r>
      <w:r w:rsidRPr="009674BD">
        <w:rPr>
          <w:rFonts w:ascii="Times New Roman" w:eastAsia="Times New Roman" w:hAnsi="Times New Roman" w:cs="Times New Roman"/>
          <w:i/>
          <w:sz w:val="24"/>
          <w:szCs w:val="24"/>
        </w:rPr>
        <w:t xml:space="preserve"> program/project experience.  If school experience is used, at most that would contribute to 2 years of actual experience.</w:t>
      </w:r>
    </w:p>
    <w:p w14:paraId="2C8BD47E" w14:textId="77777777" w:rsidR="00B639C5" w:rsidRPr="009674BD" w:rsidRDefault="00B639C5" w:rsidP="00B639C5">
      <w:pPr>
        <w:spacing w:after="0" w:line="240" w:lineRule="auto"/>
        <w:ind w:right="320"/>
        <w:rPr>
          <w:rFonts w:ascii="Times New Roman" w:eastAsia="Times New Roman" w:hAnsi="Times New Roman" w:cs="Times New Roman"/>
          <w:b/>
          <w:bCs/>
          <w:sz w:val="24"/>
          <w:szCs w:val="24"/>
        </w:rPr>
      </w:pPr>
    </w:p>
    <w:p w14:paraId="0B63AD7C" w14:textId="77777777" w:rsidR="003604C8" w:rsidRPr="003604C8" w:rsidRDefault="003604C8" w:rsidP="003604C8">
      <w:pPr>
        <w:spacing w:after="0" w:line="240" w:lineRule="auto"/>
        <w:ind w:right="152"/>
        <w:rPr>
          <w:rFonts w:ascii="Times New Roman" w:eastAsia="Times New Roman" w:hAnsi="Times New Roman" w:cs="Times New Roman"/>
          <w:sz w:val="24"/>
          <w:szCs w:val="24"/>
        </w:rPr>
      </w:pPr>
      <w:r w:rsidRPr="003604C8">
        <w:rPr>
          <w:rFonts w:ascii="Times New Roman" w:eastAsia="Times New Roman" w:hAnsi="Times New Roman" w:cs="Times New Roman"/>
          <w:sz w:val="24"/>
          <w:szCs w:val="24"/>
        </w:rPr>
        <w:t xml:space="preserve">(1)  The Contractor must provide a Trusted Tester certified by DHS OAST to current test standards for each team of one or more developers that creates Information and Communications Technology (ICT), or content to be hosted on ICT, within 90 days of award.  When standards change and re-certification is required by DHS OAST then the Contractor must ensure that all Trusted Testers re-certify within 90 days of training availability. </w:t>
      </w:r>
    </w:p>
    <w:p w14:paraId="0A031B02" w14:textId="77777777" w:rsidR="003604C8" w:rsidRDefault="003604C8" w:rsidP="003604C8">
      <w:pPr>
        <w:spacing w:after="0" w:line="240" w:lineRule="auto"/>
        <w:ind w:right="152"/>
        <w:rPr>
          <w:rFonts w:ascii="Times New Roman" w:eastAsia="Times New Roman" w:hAnsi="Times New Roman" w:cs="Times New Roman"/>
          <w:sz w:val="24"/>
          <w:szCs w:val="24"/>
        </w:rPr>
      </w:pPr>
    </w:p>
    <w:p w14:paraId="342FCE9B" w14:textId="77777777" w:rsidR="00B639C5" w:rsidRPr="00755B79" w:rsidRDefault="003604C8" w:rsidP="003604C8">
      <w:pPr>
        <w:spacing w:after="0" w:line="240" w:lineRule="auto"/>
        <w:ind w:right="152"/>
        <w:rPr>
          <w:rFonts w:ascii="Times New Roman" w:eastAsia="Times New Roman" w:hAnsi="Times New Roman" w:cs="Times New Roman"/>
          <w:sz w:val="24"/>
          <w:szCs w:val="24"/>
        </w:rPr>
      </w:pPr>
      <w:r w:rsidRPr="003604C8">
        <w:rPr>
          <w:rFonts w:ascii="Times New Roman" w:eastAsia="Times New Roman" w:hAnsi="Times New Roman" w:cs="Times New Roman"/>
          <w:sz w:val="24"/>
          <w:szCs w:val="24"/>
        </w:rPr>
        <w:t>(2)  The Contractor must provide a quarterly report that lists the contract name, number, and COR with each Trusted Tester's name, certification level, certification date, certification number, E-mail address, phone number, and supported projects to the COR and USCIS Section 508 Coordinator.  This report must also be provided within 10 working days of any change in the Trusted Tester population.</w:t>
      </w:r>
    </w:p>
    <w:p w14:paraId="2915D099" w14:textId="77777777" w:rsidR="00B639C5" w:rsidRDefault="00B639C5" w:rsidP="00B639C5">
      <w:pPr>
        <w:spacing w:after="0" w:line="240" w:lineRule="auto"/>
        <w:ind w:right="152"/>
        <w:rPr>
          <w:rFonts w:ascii="Times New Roman" w:eastAsia="Times New Roman" w:hAnsi="Times New Roman" w:cs="Times New Roman"/>
          <w:sz w:val="24"/>
          <w:szCs w:val="24"/>
        </w:rPr>
      </w:pPr>
    </w:p>
    <w:p w14:paraId="44F05194" w14:textId="77777777" w:rsidR="00B639C5" w:rsidRPr="00755B79" w:rsidRDefault="00B639C5" w:rsidP="00B639C5">
      <w:pPr>
        <w:spacing w:after="0" w:line="240" w:lineRule="auto"/>
        <w:ind w:right="152"/>
        <w:rPr>
          <w:rFonts w:ascii="Times New Roman" w:eastAsia="Times New Roman" w:hAnsi="Times New Roman" w:cs="Times New Roman"/>
          <w:sz w:val="24"/>
          <w:szCs w:val="24"/>
        </w:rPr>
      </w:pPr>
      <w:r>
        <w:rPr>
          <w:rFonts w:ascii="Times New Roman" w:eastAsia="Times New Roman" w:hAnsi="Times New Roman" w:cs="Times New Roman"/>
          <w:sz w:val="24"/>
          <w:szCs w:val="24"/>
        </w:rPr>
        <w:t>USCIS requires that all personnel shall meet mid to senior level experience as well as the following specialized m</w:t>
      </w:r>
      <w:r w:rsidRPr="00755B79">
        <w:rPr>
          <w:rFonts w:ascii="Times New Roman" w:eastAsia="Times New Roman" w:hAnsi="Times New Roman" w:cs="Times New Roman"/>
          <w:sz w:val="24"/>
          <w:szCs w:val="24"/>
        </w:rPr>
        <w:t xml:space="preserve">inimum </w:t>
      </w:r>
      <w:r>
        <w:rPr>
          <w:rFonts w:ascii="Times New Roman" w:eastAsia="Times New Roman" w:hAnsi="Times New Roman" w:cs="Times New Roman"/>
          <w:sz w:val="24"/>
          <w:szCs w:val="24"/>
        </w:rPr>
        <w:t>experience for each labor category below</w:t>
      </w:r>
      <w:r w:rsidRPr="00755B79">
        <w:rPr>
          <w:rFonts w:ascii="Times New Roman" w:eastAsia="Times New Roman" w:hAnsi="Times New Roman" w:cs="Times New Roman"/>
          <w:sz w:val="24"/>
          <w:szCs w:val="24"/>
        </w:rPr>
        <w:t>:</w:t>
      </w:r>
    </w:p>
    <w:p w14:paraId="527665FE" w14:textId="77777777" w:rsidR="00B639C5" w:rsidRDefault="00B639C5" w:rsidP="00B639C5">
      <w:pPr>
        <w:spacing w:after="0" w:line="240" w:lineRule="auto"/>
        <w:ind w:right="152"/>
        <w:rPr>
          <w:rFonts w:ascii="Times New Roman" w:eastAsia="Times New Roman" w:hAnsi="Times New Roman" w:cs="Times New Roman"/>
          <w:sz w:val="24"/>
          <w:szCs w:val="24"/>
        </w:rPr>
      </w:pPr>
    </w:p>
    <w:p w14:paraId="2333A933" w14:textId="77777777" w:rsidR="00B639C5" w:rsidRPr="00917EC8" w:rsidRDefault="00B639C5" w:rsidP="00B639C5">
      <w:pPr>
        <w:spacing w:after="0" w:line="240" w:lineRule="auto"/>
        <w:ind w:right="152"/>
        <w:rPr>
          <w:rFonts w:ascii="Times New Roman" w:eastAsia="Times New Roman" w:hAnsi="Times New Roman" w:cs="Times New Roman"/>
          <w:b/>
          <w:color w:val="44546A" w:themeColor="text2"/>
          <w:sz w:val="24"/>
          <w:szCs w:val="24"/>
        </w:rPr>
      </w:pPr>
      <w:r>
        <w:rPr>
          <w:rFonts w:ascii="Times New Roman" w:eastAsia="Cambria" w:hAnsi="Times New Roman" w:cs="Times New Roman"/>
          <w:b/>
          <w:bCs/>
          <w:color w:val="44546A" w:themeColor="text2"/>
          <w:spacing w:val="-1"/>
          <w:sz w:val="24"/>
          <w:szCs w:val="24"/>
        </w:rPr>
        <w:t>4</w:t>
      </w:r>
      <w:r w:rsidRPr="00F5750D">
        <w:rPr>
          <w:rFonts w:ascii="Times New Roman" w:eastAsia="Cambria" w:hAnsi="Times New Roman" w:cs="Times New Roman"/>
          <w:b/>
          <w:bCs/>
          <w:color w:val="44546A" w:themeColor="text2"/>
          <w:spacing w:val="-1"/>
          <w:sz w:val="24"/>
          <w:szCs w:val="24"/>
        </w:rPr>
        <w:t xml:space="preserve">.1   Program Management </w:t>
      </w:r>
      <w:r w:rsidRPr="00917EC8">
        <w:rPr>
          <w:rFonts w:ascii="Times New Roman" w:eastAsia="Cambria" w:hAnsi="Times New Roman" w:cs="Times New Roman"/>
          <w:b/>
          <w:bCs/>
          <w:color w:val="44546A" w:themeColor="text2"/>
          <w:spacing w:val="-1"/>
          <w:sz w:val="24"/>
          <w:szCs w:val="24"/>
        </w:rPr>
        <w:t>Team</w:t>
      </w:r>
      <w:r w:rsidRPr="00917EC8">
        <w:rPr>
          <w:rFonts w:ascii="Times New Roman" w:eastAsia="Times New Roman" w:hAnsi="Times New Roman" w:cs="Times New Roman"/>
          <w:color w:val="44546A" w:themeColor="text2"/>
          <w:sz w:val="24"/>
          <w:szCs w:val="24"/>
        </w:rPr>
        <w:t xml:space="preserve"> </w:t>
      </w:r>
      <w:r w:rsidRPr="00917EC8">
        <w:rPr>
          <w:rFonts w:ascii="Times New Roman" w:eastAsia="Times New Roman" w:hAnsi="Times New Roman" w:cs="Times New Roman"/>
          <w:b/>
          <w:color w:val="44546A" w:themeColor="text2"/>
          <w:sz w:val="24"/>
          <w:szCs w:val="24"/>
        </w:rPr>
        <w:t>(Key Personnel)</w:t>
      </w:r>
    </w:p>
    <w:p w14:paraId="0FEEE0E6" w14:textId="77777777" w:rsidR="00B639C5" w:rsidRPr="00755B79" w:rsidRDefault="00B639C5" w:rsidP="00B639C5">
      <w:pPr>
        <w:spacing w:after="0" w:line="240" w:lineRule="auto"/>
        <w:ind w:right="152"/>
        <w:rPr>
          <w:rFonts w:ascii="Times New Roman" w:eastAsia="Times New Roman" w:hAnsi="Times New Roman" w:cs="Times New Roman"/>
          <w:sz w:val="24"/>
          <w:szCs w:val="24"/>
        </w:rPr>
      </w:pPr>
    </w:p>
    <w:p w14:paraId="5A368316" w14:textId="77777777" w:rsidR="00B639C5" w:rsidRPr="00755B79" w:rsidRDefault="00B639C5" w:rsidP="00B639C5">
      <w:pPr>
        <w:pStyle w:val="ListParagraph"/>
        <w:numPr>
          <w:ilvl w:val="0"/>
          <w:numId w:val="1"/>
        </w:numPr>
        <w:spacing w:after="0" w:line="240" w:lineRule="auto"/>
        <w:ind w:right="148"/>
        <w:rPr>
          <w:rFonts w:ascii="Times New Roman" w:eastAsia="Times New Roman" w:hAnsi="Times New Roman" w:cs="Times New Roman"/>
          <w:b/>
          <w:sz w:val="24"/>
          <w:szCs w:val="24"/>
        </w:rPr>
      </w:pPr>
      <w:r w:rsidRPr="00755B79">
        <w:rPr>
          <w:rFonts w:ascii="Times New Roman" w:eastAsia="Times New Roman" w:hAnsi="Times New Roman" w:cs="Times New Roman"/>
          <w:sz w:val="24"/>
          <w:szCs w:val="24"/>
        </w:rPr>
        <w:t xml:space="preserve"> </w:t>
      </w:r>
      <w:r w:rsidRPr="00755B79">
        <w:rPr>
          <w:rFonts w:ascii="Times New Roman" w:eastAsia="Times New Roman" w:hAnsi="Times New Roman" w:cs="Times New Roman"/>
          <w:b/>
          <w:sz w:val="24"/>
          <w:szCs w:val="24"/>
        </w:rPr>
        <w:t xml:space="preserve">Program Manager </w:t>
      </w:r>
      <w:r>
        <w:rPr>
          <w:rFonts w:ascii="Times New Roman" w:eastAsia="Times New Roman" w:hAnsi="Times New Roman" w:cs="Times New Roman"/>
          <w:b/>
          <w:sz w:val="24"/>
          <w:szCs w:val="24"/>
        </w:rPr>
        <w:t>(1 FTE)</w:t>
      </w:r>
    </w:p>
    <w:p w14:paraId="784FD149" w14:textId="77777777" w:rsidR="00B639C5" w:rsidRPr="00755B79" w:rsidRDefault="00B639C5" w:rsidP="00B639C5">
      <w:pPr>
        <w:pStyle w:val="ListParagraph"/>
        <w:numPr>
          <w:ilvl w:val="1"/>
          <w:numId w:val="1"/>
        </w:numPr>
        <w:spacing w:after="0" w:line="240" w:lineRule="auto"/>
        <w:ind w:right="148"/>
        <w:rPr>
          <w:rFonts w:ascii="Times New Roman" w:hAnsi="Times New Roman" w:cs="Times New Roman"/>
          <w:color w:val="000000"/>
          <w:sz w:val="24"/>
          <w:szCs w:val="24"/>
        </w:rPr>
      </w:pPr>
      <w:r w:rsidRPr="00755B79">
        <w:rPr>
          <w:rFonts w:ascii="Times New Roman" w:hAnsi="Times New Roman" w:cs="Times New Roman"/>
          <w:color w:val="000000"/>
          <w:sz w:val="24"/>
          <w:szCs w:val="24"/>
        </w:rPr>
        <w:lastRenderedPageBreak/>
        <w:t xml:space="preserve">Shall have a minimum of </w:t>
      </w:r>
      <w:r>
        <w:rPr>
          <w:rFonts w:ascii="Times New Roman" w:hAnsi="Times New Roman" w:cs="Times New Roman"/>
          <w:color w:val="000000"/>
          <w:sz w:val="24"/>
          <w:szCs w:val="24"/>
        </w:rPr>
        <w:t>ten</w:t>
      </w:r>
      <w:r w:rsidRPr="00755B79">
        <w:rPr>
          <w:rFonts w:ascii="Times New Roman" w:hAnsi="Times New Roman" w:cs="Times New Roman"/>
          <w:color w:val="000000"/>
          <w:sz w:val="24"/>
          <w:szCs w:val="24"/>
        </w:rPr>
        <w:t xml:space="preserve"> (</w:t>
      </w:r>
      <w:r>
        <w:rPr>
          <w:rFonts w:ascii="Times New Roman" w:hAnsi="Times New Roman" w:cs="Times New Roman"/>
          <w:color w:val="000000"/>
          <w:sz w:val="24"/>
          <w:szCs w:val="24"/>
        </w:rPr>
        <w:t>10</w:t>
      </w:r>
      <w:r w:rsidRPr="00755B79">
        <w:rPr>
          <w:rFonts w:ascii="Times New Roman" w:hAnsi="Times New Roman" w:cs="Times New Roman"/>
          <w:color w:val="000000"/>
          <w:sz w:val="24"/>
          <w:szCs w:val="24"/>
        </w:rPr>
        <w:t xml:space="preserve">) years of IT Project Management experience, focusing on </w:t>
      </w:r>
      <w:r>
        <w:rPr>
          <w:rFonts w:ascii="Times New Roman" w:hAnsi="Times New Roman" w:cs="Times New Roman"/>
          <w:color w:val="000000"/>
          <w:sz w:val="24"/>
          <w:szCs w:val="24"/>
        </w:rPr>
        <w:t xml:space="preserve">agile </w:t>
      </w:r>
      <w:r w:rsidRPr="00755B79">
        <w:rPr>
          <w:rFonts w:ascii="Times New Roman" w:hAnsi="Times New Roman" w:cs="Times New Roman"/>
          <w:color w:val="000000"/>
          <w:sz w:val="24"/>
          <w:szCs w:val="24"/>
        </w:rPr>
        <w:t>projects.</w:t>
      </w:r>
    </w:p>
    <w:p w14:paraId="291CC5BF" w14:textId="77777777" w:rsidR="00B639C5" w:rsidRPr="00755B79" w:rsidRDefault="00B639C5" w:rsidP="00B639C5">
      <w:pPr>
        <w:pStyle w:val="ListParagraph"/>
        <w:numPr>
          <w:ilvl w:val="1"/>
          <w:numId w:val="1"/>
        </w:numPr>
        <w:spacing w:after="0" w:line="240" w:lineRule="auto"/>
        <w:ind w:right="148"/>
        <w:rPr>
          <w:rFonts w:ascii="Times New Roman" w:hAnsi="Times New Roman" w:cs="Times New Roman"/>
          <w:color w:val="000000"/>
          <w:sz w:val="24"/>
          <w:szCs w:val="24"/>
        </w:rPr>
      </w:pPr>
      <w:r w:rsidRPr="00755B79">
        <w:rPr>
          <w:rFonts w:ascii="Times New Roman" w:hAnsi="Times New Roman" w:cs="Times New Roman"/>
          <w:color w:val="000000"/>
          <w:sz w:val="24"/>
          <w:szCs w:val="24"/>
        </w:rPr>
        <w:t xml:space="preserve">Shall have at least two (2) years specialized experience in </w:t>
      </w:r>
      <w:r>
        <w:rPr>
          <w:rFonts w:ascii="Times New Roman" w:hAnsi="Times New Roman" w:cs="Times New Roman"/>
          <w:color w:val="000000"/>
          <w:sz w:val="24"/>
          <w:szCs w:val="24"/>
        </w:rPr>
        <w:t>leading</w:t>
      </w:r>
      <w:r w:rsidRPr="00755B79">
        <w:rPr>
          <w:rFonts w:ascii="Times New Roman" w:hAnsi="Times New Roman" w:cs="Times New Roman"/>
          <w:color w:val="000000"/>
          <w:sz w:val="24"/>
          <w:szCs w:val="24"/>
        </w:rPr>
        <w:t xml:space="preserve"> IT </w:t>
      </w:r>
      <w:proofErr w:type="spellStart"/>
      <w:r w:rsidRPr="00755B79">
        <w:rPr>
          <w:rFonts w:ascii="Times New Roman" w:hAnsi="Times New Roman" w:cs="Times New Roman"/>
          <w:color w:val="000000"/>
          <w:sz w:val="24"/>
          <w:szCs w:val="24"/>
        </w:rPr>
        <w:t>DevSecOps</w:t>
      </w:r>
      <w:proofErr w:type="spellEnd"/>
      <w:r w:rsidRPr="00755B79">
        <w:rPr>
          <w:rFonts w:ascii="Times New Roman" w:hAnsi="Times New Roman" w:cs="Times New Roman"/>
          <w:color w:val="000000"/>
          <w:sz w:val="24"/>
          <w:szCs w:val="24"/>
        </w:rPr>
        <w:t xml:space="preserve"> projects</w:t>
      </w:r>
      <w:r>
        <w:rPr>
          <w:rFonts w:ascii="Times New Roman" w:hAnsi="Times New Roman" w:cs="Times New Roman"/>
          <w:color w:val="000000"/>
          <w:sz w:val="24"/>
          <w:szCs w:val="24"/>
        </w:rPr>
        <w:t xml:space="preserve"> with a minimum of managing five (5) twelve (12) person </w:t>
      </w:r>
      <w:r w:rsidRPr="00755B79">
        <w:rPr>
          <w:rFonts w:ascii="Times New Roman" w:hAnsi="Times New Roman" w:cs="Times New Roman"/>
          <w:color w:val="000000"/>
          <w:sz w:val="24"/>
          <w:szCs w:val="24"/>
        </w:rPr>
        <w:t>Agile team(s).</w:t>
      </w:r>
    </w:p>
    <w:p w14:paraId="4FDAFD56" w14:textId="77777777" w:rsidR="00B639C5" w:rsidRPr="00755B79" w:rsidRDefault="00B639C5" w:rsidP="00B639C5">
      <w:pPr>
        <w:pStyle w:val="ListParagraph"/>
        <w:numPr>
          <w:ilvl w:val="1"/>
          <w:numId w:val="1"/>
        </w:numPr>
        <w:spacing w:after="0" w:line="240" w:lineRule="auto"/>
        <w:ind w:right="148"/>
        <w:rPr>
          <w:rFonts w:ascii="Times New Roman" w:hAnsi="Times New Roman" w:cs="Times New Roman"/>
          <w:color w:val="000000"/>
          <w:sz w:val="24"/>
          <w:szCs w:val="24"/>
        </w:rPr>
      </w:pPr>
      <w:r w:rsidRPr="00755B79">
        <w:rPr>
          <w:rFonts w:ascii="Times New Roman" w:hAnsi="Times New Roman" w:cs="Times New Roman"/>
          <w:color w:val="000000"/>
          <w:sz w:val="24"/>
          <w:szCs w:val="24"/>
        </w:rPr>
        <w:t>Shall have at least three (3) years specialized experience in business process analysis and change management.</w:t>
      </w:r>
    </w:p>
    <w:p w14:paraId="1F35BAFD" w14:textId="77777777" w:rsidR="00B639C5" w:rsidRDefault="00B639C5" w:rsidP="00B639C5">
      <w:pPr>
        <w:pStyle w:val="ListParagraph"/>
        <w:numPr>
          <w:ilvl w:val="1"/>
          <w:numId w:val="1"/>
        </w:numPr>
        <w:spacing w:after="0" w:line="240" w:lineRule="auto"/>
        <w:ind w:right="148"/>
        <w:rPr>
          <w:rFonts w:ascii="Times New Roman" w:hAnsi="Times New Roman" w:cs="Times New Roman"/>
          <w:color w:val="000000"/>
          <w:sz w:val="24"/>
          <w:szCs w:val="24"/>
        </w:rPr>
      </w:pPr>
      <w:r w:rsidRPr="00755B79">
        <w:rPr>
          <w:rFonts w:ascii="Times New Roman" w:hAnsi="Times New Roman" w:cs="Times New Roman"/>
          <w:color w:val="000000"/>
          <w:sz w:val="24"/>
          <w:szCs w:val="24"/>
        </w:rPr>
        <w:t>Shall have, at a minimum, a Bachelor’s degree in Computer Science, Information Technology Management or Engineering, or other comparable degree or experience.</w:t>
      </w:r>
    </w:p>
    <w:p w14:paraId="6B534137" w14:textId="77777777" w:rsidR="00B639C5" w:rsidRDefault="00B639C5" w:rsidP="00B639C5">
      <w:pPr>
        <w:pStyle w:val="ListParagraph"/>
        <w:spacing w:after="0" w:line="240" w:lineRule="auto"/>
        <w:ind w:left="840" w:right="152"/>
        <w:rPr>
          <w:rFonts w:ascii="Times New Roman" w:eastAsia="Times New Roman" w:hAnsi="Times New Roman" w:cs="Times New Roman"/>
          <w:sz w:val="24"/>
          <w:szCs w:val="24"/>
        </w:rPr>
      </w:pPr>
    </w:p>
    <w:p w14:paraId="73F9DBDB" w14:textId="77777777" w:rsidR="00B639C5" w:rsidRPr="00755B79" w:rsidRDefault="00B639C5" w:rsidP="00B639C5">
      <w:pPr>
        <w:pStyle w:val="ListParagraph"/>
        <w:spacing w:after="0" w:line="240" w:lineRule="auto"/>
        <w:ind w:left="1560" w:right="148"/>
        <w:rPr>
          <w:rFonts w:ascii="Times New Roman" w:hAnsi="Times New Roman" w:cs="Times New Roman"/>
          <w:color w:val="000000"/>
          <w:sz w:val="24"/>
          <w:szCs w:val="24"/>
        </w:rPr>
      </w:pPr>
    </w:p>
    <w:p w14:paraId="53744A95" w14:textId="77777777" w:rsidR="00B639C5" w:rsidRPr="00755B79" w:rsidRDefault="00B639C5" w:rsidP="00B639C5">
      <w:pPr>
        <w:pStyle w:val="ListParagraph"/>
        <w:numPr>
          <w:ilvl w:val="0"/>
          <w:numId w:val="1"/>
        </w:numPr>
        <w:spacing w:after="0" w:line="240" w:lineRule="auto"/>
        <w:ind w:right="148"/>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DevSecOps</w:t>
      </w:r>
      <w:proofErr w:type="spellEnd"/>
      <w:r>
        <w:rPr>
          <w:rFonts w:ascii="Times New Roman" w:eastAsia="Times New Roman" w:hAnsi="Times New Roman" w:cs="Times New Roman"/>
          <w:b/>
          <w:sz w:val="24"/>
          <w:szCs w:val="24"/>
        </w:rPr>
        <w:t xml:space="preserve"> </w:t>
      </w:r>
      <w:r w:rsidRPr="00755B79">
        <w:rPr>
          <w:rFonts w:ascii="Times New Roman" w:eastAsia="Times New Roman" w:hAnsi="Times New Roman" w:cs="Times New Roman"/>
          <w:b/>
          <w:sz w:val="24"/>
          <w:szCs w:val="24"/>
        </w:rPr>
        <w:t>Solutions Architect</w:t>
      </w:r>
      <w:r>
        <w:rPr>
          <w:rFonts w:ascii="Times New Roman" w:eastAsia="Times New Roman" w:hAnsi="Times New Roman" w:cs="Times New Roman"/>
          <w:b/>
          <w:sz w:val="24"/>
          <w:szCs w:val="24"/>
        </w:rPr>
        <w:t xml:space="preserve"> Lead (1 FTE)</w:t>
      </w:r>
    </w:p>
    <w:p w14:paraId="2F5E10DE" w14:textId="77777777" w:rsidR="00B639C5" w:rsidRPr="00755B79" w:rsidRDefault="00B639C5" w:rsidP="00B639C5">
      <w:pPr>
        <w:pStyle w:val="ListParagraph"/>
        <w:numPr>
          <w:ilvl w:val="1"/>
          <w:numId w:val="1"/>
        </w:numPr>
        <w:spacing w:line="240" w:lineRule="auto"/>
        <w:rPr>
          <w:rFonts w:ascii="Times New Roman" w:hAnsi="Times New Roman" w:cs="Times New Roman"/>
          <w:sz w:val="24"/>
          <w:szCs w:val="24"/>
        </w:rPr>
      </w:pPr>
      <w:r w:rsidRPr="00755B79">
        <w:rPr>
          <w:rFonts w:ascii="Times New Roman" w:hAnsi="Times New Roman" w:cs="Times New Roman"/>
          <w:sz w:val="24"/>
          <w:szCs w:val="24"/>
        </w:rPr>
        <w:t xml:space="preserve">Shall have a minimum of ten (10) years of experience in the Information Technology field, </w:t>
      </w:r>
      <w:proofErr w:type="spellStart"/>
      <w:r w:rsidRPr="00755B79">
        <w:rPr>
          <w:rFonts w:ascii="Times New Roman" w:hAnsi="Times New Roman" w:cs="Times New Roman"/>
          <w:sz w:val="24"/>
          <w:szCs w:val="24"/>
        </w:rPr>
        <w:t>DevSecOps</w:t>
      </w:r>
      <w:proofErr w:type="spellEnd"/>
      <w:r w:rsidRPr="00755B79">
        <w:rPr>
          <w:rFonts w:ascii="Times New Roman" w:hAnsi="Times New Roman" w:cs="Times New Roman"/>
          <w:sz w:val="24"/>
          <w:szCs w:val="24"/>
        </w:rPr>
        <w:t xml:space="preserve"> and technical architecture specifically.</w:t>
      </w:r>
    </w:p>
    <w:p w14:paraId="46B9ED37" w14:textId="77777777" w:rsidR="00B639C5" w:rsidRPr="00755B79" w:rsidRDefault="00B639C5" w:rsidP="00B639C5">
      <w:pPr>
        <w:pStyle w:val="ListParagraph"/>
        <w:numPr>
          <w:ilvl w:val="1"/>
          <w:numId w:val="1"/>
        </w:numPr>
        <w:spacing w:line="240" w:lineRule="auto"/>
        <w:rPr>
          <w:rFonts w:ascii="Times New Roman" w:hAnsi="Times New Roman" w:cs="Times New Roman"/>
          <w:sz w:val="24"/>
          <w:szCs w:val="24"/>
        </w:rPr>
      </w:pPr>
      <w:r w:rsidRPr="00755B79">
        <w:rPr>
          <w:rFonts w:ascii="Times New Roman" w:hAnsi="Times New Roman" w:cs="Times New Roman"/>
          <w:sz w:val="24"/>
          <w:szCs w:val="24"/>
        </w:rPr>
        <w:t>Shall possess strong architecture &amp; design experience, including at least three (3) years of experience deploying production enterprise applications in AWS.</w:t>
      </w:r>
    </w:p>
    <w:p w14:paraId="65CE2547" w14:textId="77777777" w:rsidR="00B639C5" w:rsidRPr="00755B79" w:rsidRDefault="00B639C5" w:rsidP="00B639C5">
      <w:pPr>
        <w:pStyle w:val="ListParagraph"/>
        <w:numPr>
          <w:ilvl w:val="1"/>
          <w:numId w:val="1"/>
        </w:numPr>
        <w:spacing w:line="240" w:lineRule="auto"/>
        <w:rPr>
          <w:rFonts w:ascii="Times New Roman" w:hAnsi="Times New Roman" w:cs="Times New Roman"/>
          <w:sz w:val="24"/>
          <w:szCs w:val="24"/>
        </w:rPr>
      </w:pPr>
      <w:r w:rsidRPr="00755B79">
        <w:rPr>
          <w:rFonts w:ascii="Times New Roman" w:hAnsi="Times New Roman" w:cs="Times New Roman"/>
          <w:sz w:val="24"/>
          <w:szCs w:val="24"/>
        </w:rPr>
        <w:t xml:space="preserve">Shall </w:t>
      </w:r>
      <w:r>
        <w:rPr>
          <w:rFonts w:ascii="Times New Roman" w:hAnsi="Times New Roman" w:cs="Times New Roman"/>
          <w:sz w:val="24"/>
          <w:szCs w:val="24"/>
        </w:rPr>
        <w:t>have experience</w:t>
      </w:r>
      <w:r w:rsidRPr="00755B79">
        <w:rPr>
          <w:rFonts w:ascii="Times New Roman" w:hAnsi="Times New Roman" w:cs="Times New Roman"/>
          <w:sz w:val="24"/>
          <w:szCs w:val="24"/>
        </w:rPr>
        <w:t xml:space="preserve"> in large scale, high performance enterprise big data application deployment and solution architecture on complex heterogeneous environments in AWS.</w:t>
      </w:r>
    </w:p>
    <w:p w14:paraId="30790DE1" w14:textId="77777777" w:rsidR="00B639C5" w:rsidRDefault="00B639C5" w:rsidP="00B639C5">
      <w:pPr>
        <w:pStyle w:val="ListParagraph"/>
        <w:numPr>
          <w:ilvl w:val="1"/>
          <w:numId w:val="1"/>
        </w:numPr>
        <w:spacing w:line="240" w:lineRule="auto"/>
        <w:rPr>
          <w:rFonts w:ascii="Times New Roman" w:hAnsi="Times New Roman" w:cs="Times New Roman"/>
          <w:sz w:val="24"/>
          <w:szCs w:val="24"/>
        </w:rPr>
      </w:pPr>
      <w:r w:rsidRPr="00755B79">
        <w:rPr>
          <w:rFonts w:ascii="Times New Roman" w:hAnsi="Times New Roman" w:cs="Times New Roman"/>
          <w:sz w:val="24"/>
          <w:szCs w:val="24"/>
        </w:rPr>
        <w:t>Shall have, at a minimum, a Bachelor’s degree in Computer Science, Information Technology Management or Engineering, or other comparable degree or experience.</w:t>
      </w:r>
      <w:r>
        <w:rPr>
          <w:rFonts w:ascii="Times New Roman" w:hAnsi="Times New Roman" w:cs="Times New Roman"/>
          <w:sz w:val="24"/>
          <w:szCs w:val="24"/>
        </w:rPr>
        <w:t xml:space="preserve"> </w:t>
      </w:r>
    </w:p>
    <w:p w14:paraId="2F163899" w14:textId="77777777" w:rsidR="00B639C5" w:rsidRPr="00FA36CC" w:rsidRDefault="00B639C5" w:rsidP="00B639C5">
      <w:pPr>
        <w:pStyle w:val="ListParagraph"/>
        <w:spacing w:line="240" w:lineRule="auto"/>
        <w:ind w:left="1560"/>
        <w:rPr>
          <w:rFonts w:ascii="Times New Roman" w:hAnsi="Times New Roman" w:cs="Times New Roman"/>
          <w:sz w:val="24"/>
          <w:szCs w:val="24"/>
        </w:rPr>
      </w:pPr>
    </w:p>
    <w:p w14:paraId="0286007B" w14:textId="77777777" w:rsidR="00B639C5" w:rsidRPr="00755B79" w:rsidRDefault="00B639C5" w:rsidP="00B639C5">
      <w:pPr>
        <w:pStyle w:val="ListParagraph"/>
        <w:numPr>
          <w:ilvl w:val="0"/>
          <w:numId w:val="1"/>
        </w:numPr>
        <w:spacing w:after="0" w:line="240" w:lineRule="auto"/>
        <w:ind w:righ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Interface</w:t>
      </w:r>
      <w:r w:rsidRPr="00755B79">
        <w:rPr>
          <w:rFonts w:ascii="Times New Roman" w:eastAsia="Times New Roman" w:hAnsi="Times New Roman" w:cs="Times New Roman"/>
          <w:b/>
          <w:sz w:val="24"/>
          <w:szCs w:val="24"/>
        </w:rPr>
        <w:t>/U</w:t>
      </w:r>
      <w:r>
        <w:rPr>
          <w:rFonts w:ascii="Times New Roman" w:eastAsia="Times New Roman" w:hAnsi="Times New Roman" w:cs="Times New Roman"/>
          <w:b/>
          <w:sz w:val="24"/>
          <w:szCs w:val="24"/>
        </w:rPr>
        <w:t>ser Experience (UI/UX)</w:t>
      </w:r>
      <w:r w:rsidRPr="00755B79">
        <w:rPr>
          <w:rFonts w:ascii="Times New Roman" w:eastAsia="Times New Roman" w:hAnsi="Times New Roman" w:cs="Times New Roman"/>
          <w:b/>
          <w:sz w:val="24"/>
          <w:szCs w:val="24"/>
        </w:rPr>
        <w:t xml:space="preserve"> Design Lead </w:t>
      </w:r>
      <w:r>
        <w:rPr>
          <w:rFonts w:ascii="Times New Roman" w:eastAsia="Times New Roman" w:hAnsi="Times New Roman" w:cs="Times New Roman"/>
          <w:b/>
          <w:sz w:val="24"/>
          <w:szCs w:val="24"/>
        </w:rPr>
        <w:t>(1 FTE)</w:t>
      </w:r>
    </w:p>
    <w:p w14:paraId="69CD1951" w14:textId="77777777" w:rsidR="00B639C5" w:rsidRPr="00755B79" w:rsidRDefault="00B639C5" w:rsidP="00B639C5">
      <w:pPr>
        <w:pStyle w:val="ListParagraph"/>
        <w:numPr>
          <w:ilvl w:val="1"/>
          <w:numId w:val="1"/>
        </w:numPr>
        <w:spacing w:after="0" w:line="240" w:lineRule="auto"/>
        <w:rPr>
          <w:rFonts w:ascii="Times New Roman" w:hAnsi="Times New Roman" w:cs="Times New Roman"/>
          <w:sz w:val="24"/>
          <w:szCs w:val="24"/>
        </w:rPr>
      </w:pPr>
      <w:r w:rsidRPr="00755B79">
        <w:rPr>
          <w:rFonts w:ascii="Times New Roman" w:hAnsi="Times New Roman" w:cs="Times New Roman"/>
          <w:sz w:val="24"/>
          <w:szCs w:val="24"/>
        </w:rPr>
        <w:t xml:space="preserve">Shall have a minimum of </w:t>
      </w:r>
      <w:r>
        <w:rPr>
          <w:rFonts w:ascii="Times New Roman" w:hAnsi="Times New Roman" w:cs="Times New Roman"/>
          <w:sz w:val="24"/>
          <w:szCs w:val="24"/>
        </w:rPr>
        <w:t>eight (8</w:t>
      </w:r>
      <w:r w:rsidRPr="00755B79">
        <w:rPr>
          <w:rFonts w:ascii="Times New Roman" w:hAnsi="Times New Roman" w:cs="Times New Roman"/>
          <w:sz w:val="24"/>
          <w:szCs w:val="24"/>
        </w:rPr>
        <w:t xml:space="preserve">) years of experience in the Information Technology field focusing on </w:t>
      </w:r>
      <w:r>
        <w:rPr>
          <w:rFonts w:ascii="Times New Roman" w:hAnsi="Times New Roman" w:cs="Times New Roman"/>
          <w:sz w:val="24"/>
          <w:szCs w:val="24"/>
        </w:rPr>
        <w:t>engineering</w:t>
      </w:r>
      <w:r w:rsidRPr="00755B79">
        <w:rPr>
          <w:rFonts w:ascii="Times New Roman" w:hAnsi="Times New Roman" w:cs="Times New Roman"/>
          <w:sz w:val="24"/>
          <w:szCs w:val="24"/>
        </w:rPr>
        <w:t xml:space="preserve"> </w:t>
      </w:r>
      <w:r>
        <w:rPr>
          <w:rFonts w:ascii="Times New Roman" w:hAnsi="Times New Roman" w:cs="Times New Roman"/>
          <w:sz w:val="24"/>
          <w:szCs w:val="24"/>
        </w:rPr>
        <w:t xml:space="preserve">projects with specific Business and </w:t>
      </w:r>
      <w:r w:rsidRPr="00755B79">
        <w:rPr>
          <w:rFonts w:ascii="Times New Roman" w:hAnsi="Times New Roman" w:cs="Times New Roman"/>
          <w:sz w:val="24"/>
          <w:szCs w:val="24"/>
        </w:rPr>
        <w:t>UX Design.</w:t>
      </w:r>
    </w:p>
    <w:p w14:paraId="7C511FD3" w14:textId="77777777" w:rsidR="00B639C5" w:rsidRPr="00755B79" w:rsidRDefault="00B639C5" w:rsidP="00B639C5">
      <w:pPr>
        <w:pStyle w:val="ListParagraph"/>
        <w:numPr>
          <w:ilvl w:val="1"/>
          <w:numId w:val="1"/>
        </w:numPr>
        <w:spacing w:after="0" w:line="240" w:lineRule="auto"/>
        <w:rPr>
          <w:rFonts w:ascii="Times New Roman" w:hAnsi="Times New Roman" w:cs="Times New Roman"/>
          <w:sz w:val="24"/>
          <w:szCs w:val="24"/>
        </w:rPr>
      </w:pPr>
      <w:r w:rsidRPr="00755B79">
        <w:rPr>
          <w:rFonts w:ascii="Times New Roman" w:hAnsi="Times New Roman" w:cs="Times New Roman"/>
          <w:sz w:val="24"/>
          <w:szCs w:val="24"/>
        </w:rPr>
        <w:t xml:space="preserve">Shall </w:t>
      </w:r>
      <w:r>
        <w:rPr>
          <w:rFonts w:ascii="Times New Roman" w:hAnsi="Times New Roman" w:cs="Times New Roman"/>
          <w:sz w:val="24"/>
          <w:szCs w:val="24"/>
        </w:rPr>
        <w:t>have experience with</w:t>
      </w:r>
      <w:r w:rsidRPr="00755B79">
        <w:rPr>
          <w:rFonts w:ascii="Times New Roman" w:hAnsi="Times New Roman" w:cs="Times New Roman"/>
          <w:sz w:val="24"/>
          <w:szCs w:val="24"/>
        </w:rPr>
        <w:t xml:space="preserve"> architecture &amp; design experience, including at least three (3) years of experience providing UX Design expertise for enterprise applications on AWS.</w:t>
      </w:r>
    </w:p>
    <w:p w14:paraId="4F3EEBF8" w14:textId="77777777" w:rsidR="0057399C" w:rsidRPr="0057399C" w:rsidRDefault="00B639C5" w:rsidP="0057399C">
      <w:pPr>
        <w:pStyle w:val="ListParagraph"/>
        <w:numPr>
          <w:ilvl w:val="1"/>
          <w:numId w:val="1"/>
        </w:numPr>
        <w:spacing w:after="0" w:line="240" w:lineRule="auto"/>
        <w:rPr>
          <w:rFonts w:ascii="Times New Roman" w:hAnsi="Times New Roman" w:cs="Times New Roman"/>
          <w:sz w:val="24"/>
          <w:szCs w:val="24"/>
        </w:rPr>
      </w:pPr>
      <w:r w:rsidRPr="00755B79">
        <w:rPr>
          <w:rFonts w:ascii="Times New Roman" w:hAnsi="Times New Roman" w:cs="Times New Roman"/>
          <w:sz w:val="24"/>
          <w:szCs w:val="24"/>
        </w:rPr>
        <w:t xml:space="preserve">Shall </w:t>
      </w:r>
      <w:r>
        <w:rPr>
          <w:rFonts w:ascii="Times New Roman" w:hAnsi="Times New Roman" w:cs="Times New Roman"/>
          <w:sz w:val="24"/>
          <w:szCs w:val="24"/>
        </w:rPr>
        <w:t xml:space="preserve">have experience with </w:t>
      </w:r>
      <w:r w:rsidRPr="00755B79">
        <w:rPr>
          <w:rFonts w:ascii="Times New Roman" w:hAnsi="Times New Roman" w:cs="Times New Roman"/>
          <w:sz w:val="24"/>
          <w:szCs w:val="24"/>
        </w:rPr>
        <w:t>large scale, high performance enterprise application deployment and UX Design on complex heterogeneous environments.</w:t>
      </w:r>
    </w:p>
    <w:p w14:paraId="3BEF6EEC" w14:textId="77777777" w:rsidR="00B639C5" w:rsidRDefault="00B639C5" w:rsidP="00B639C5">
      <w:pPr>
        <w:pStyle w:val="ListParagraph"/>
        <w:numPr>
          <w:ilvl w:val="1"/>
          <w:numId w:val="1"/>
        </w:numPr>
        <w:spacing w:after="0" w:line="240" w:lineRule="auto"/>
        <w:rPr>
          <w:rFonts w:ascii="Times New Roman" w:hAnsi="Times New Roman" w:cs="Times New Roman"/>
          <w:sz w:val="24"/>
          <w:szCs w:val="24"/>
        </w:rPr>
      </w:pPr>
      <w:r w:rsidRPr="00755B79">
        <w:rPr>
          <w:rFonts w:ascii="Times New Roman" w:hAnsi="Times New Roman" w:cs="Times New Roman"/>
          <w:sz w:val="24"/>
          <w:szCs w:val="24"/>
        </w:rPr>
        <w:t>Shall have, at a minimum, a Bachelor’s degree in Computer Sci</w:t>
      </w:r>
      <w:r>
        <w:rPr>
          <w:rFonts w:ascii="Times New Roman" w:hAnsi="Times New Roman" w:cs="Times New Roman"/>
          <w:sz w:val="24"/>
          <w:szCs w:val="24"/>
        </w:rPr>
        <w:t>ence, Graphic Design, Visual C</w:t>
      </w:r>
      <w:r w:rsidRPr="00755B79">
        <w:rPr>
          <w:rFonts w:ascii="Times New Roman" w:hAnsi="Times New Roman" w:cs="Times New Roman"/>
          <w:sz w:val="24"/>
          <w:szCs w:val="24"/>
        </w:rPr>
        <w:t xml:space="preserve">ommunications, or other comparable degree or experience in designing user </w:t>
      </w:r>
      <w:r>
        <w:rPr>
          <w:rFonts w:ascii="Times New Roman" w:hAnsi="Times New Roman" w:cs="Times New Roman"/>
          <w:sz w:val="24"/>
          <w:szCs w:val="24"/>
        </w:rPr>
        <w:t>experiences</w:t>
      </w:r>
      <w:r w:rsidRPr="00755B79">
        <w:rPr>
          <w:rFonts w:ascii="Times New Roman" w:hAnsi="Times New Roman" w:cs="Times New Roman"/>
          <w:sz w:val="24"/>
          <w:szCs w:val="24"/>
        </w:rPr>
        <w:t>.</w:t>
      </w:r>
    </w:p>
    <w:p w14:paraId="6B7F27CD" w14:textId="77777777" w:rsidR="0057399C" w:rsidRDefault="0057399C" w:rsidP="0057399C">
      <w:pPr>
        <w:pStyle w:val="ListParagraph"/>
        <w:spacing w:after="0" w:line="240" w:lineRule="auto"/>
        <w:ind w:left="1560"/>
        <w:rPr>
          <w:rFonts w:ascii="Times New Roman" w:hAnsi="Times New Roman" w:cs="Times New Roman"/>
          <w:sz w:val="24"/>
          <w:szCs w:val="24"/>
        </w:rPr>
      </w:pPr>
    </w:p>
    <w:p w14:paraId="0826DC09" w14:textId="77777777" w:rsidR="0057399C" w:rsidRPr="0057399C" w:rsidRDefault="0057399C" w:rsidP="0057399C">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b/>
          <w:sz w:val="24"/>
          <w:szCs w:val="24"/>
        </w:rPr>
        <w:t>Database Architect Lead (1 FTE)</w:t>
      </w:r>
    </w:p>
    <w:p w14:paraId="55D402C9" w14:textId="77777777" w:rsidR="0057399C" w:rsidRPr="001A6534" w:rsidRDefault="0057399C" w:rsidP="0057399C">
      <w:pPr>
        <w:numPr>
          <w:ilvl w:val="1"/>
          <w:numId w:val="1"/>
        </w:numPr>
        <w:spacing w:after="0" w:line="240" w:lineRule="auto"/>
        <w:ind w:right="1440"/>
        <w:rPr>
          <w:rFonts w:ascii="Times New Roman" w:eastAsia="Times New Roman" w:hAnsi="Times New Roman" w:cs="Times New Roman"/>
          <w:b/>
          <w:sz w:val="24"/>
          <w:szCs w:val="24"/>
        </w:rPr>
      </w:pPr>
      <w:r w:rsidRPr="001A6534">
        <w:rPr>
          <w:rFonts w:ascii="Times New Roman" w:eastAsia="Times New Roman" w:hAnsi="Times New Roman" w:cs="Times New Roman"/>
          <w:sz w:val="24"/>
          <w:szCs w:val="24"/>
        </w:rPr>
        <w:t>Shall have a minimum of ten (10) years of IT experience, focusing on database or data service administration</w:t>
      </w:r>
    </w:p>
    <w:p w14:paraId="417BB7BB" w14:textId="77777777" w:rsidR="0057399C" w:rsidRPr="00F80B76" w:rsidRDefault="0057399C" w:rsidP="0057399C">
      <w:pPr>
        <w:numPr>
          <w:ilvl w:val="1"/>
          <w:numId w:val="1"/>
        </w:numPr>
        <w:spacing w:after="0" w:line="240" w:lineRule="auto"/>
        <w:ind w:right="1440"/>
        <w:rPr>
          <w:rFonts w:ascii="Times New Roman" w:eastAsia="Times New Roman" w:hAnsi="Times New Roman" w:cs="Times New Roman"/>
          <w:b/>
          <w:sz w:val="24"/>
          <w:szCs w:val="24"/>
        </w:rPr>
      </w:pPr>
      <w:r w:rsidRPr="001A6534">
        <w:rPr>
          <w:rFonts w:ascii="Times New Roman" w:eastAsia="Times New Roman" w:hAnsi="Times New Roman" w:cs="Times New Roman"/>
          <w:sz w:val="24"/>
          <w:szCs w:val="24"/>
        </w:rPr>
        <w:t>Three (3) years of experience leading data teams in such efforts as: data</w:t>
      </w:r>
      <w:r w:rsidRPr="00F80B76">
        <w:rPr>
          <w:rFonts w:ascii="Times New Roman" w:eastAsia="Times New Roman" w:hAnsi="Times New Roman" w:cs="Times New Roman"/>
          <w:sz w:val="24"/>
          <w:szCs w:val="24"/>
        </w:rPr>
        <w:t xml:space="preserve"> migration, transformation, data lake implementation/support as well as O&amp;M</w:t>
      </w:r>
      <w:r>
        <w:rPr>
          <w:rFonts w:ascii="Times New Roman" w:eastAsia="Times New Roman" w:hAnsi="Times New Roman" w:cs="Times New Roman"/>
          <w:sz w:val="24"/>
          <w:szCs w:val="24"/>
        </w:rPr>
        <w:t>.</w:t>
      </w:r>
    </w:p>
    <w:p w14:paraId="42444B30" w14:textId="77777777" w:rsidR="0057399C" w:rsidRPr="00F80B76" w:rsidRDefault="0057399C" w:rsidP="0057399C">
      <w:pPr>
        <w:numPr>
          <w:ilvl w:val="1"/>
          <w:numId w:val="1"/>
        </w:numPr>
        <w:spacing w:after="0" w:line="240" w:lineRule="auto"/>
        <w:ind w:right="1440"/>
        <w:rPr>
          <w:rFonts w:ascii="Times New Roman" w:eastAsia="Times New Roman" w:hAnsi="Times New Roman" w:cs="Times New Roman"/>
          <w:b/>
          <w:sz w:val="24"/>
          <w:szCs w:val="24"/>
        </w:rPr>
      </w:pPr>
      <w:r w:rsidRPr="00F80B76">
        <w:rPr>
          <w:rFonts w:ascii="Times New Roman" w:eastAsia="Times New Roman" w:hAnsi="Times New Roman" w:cs="Times New Roman"/>
          <w:sz w:val="24"/>
          <w:szCs w:val="24"/>
        </w:rPr>
        <w:t xml:space="preserve">Shall possess </w:t>
      </w:r>
      <w:r>
        <w:rPr>
          <w:rFonts w:ascii="Times New Roman" w:eastAsia="Times New Roman" w:hAnsi="Times New Roman" w:cs="Times New Roman"/>
          <w:sz w:val="24"/>
          <w:szCs w:val="24"/>
        </w:rPr>
        <w:t xml:space="preserve">at least 6 years </w:t>
      </w:r>
      <w:r w:rsidRPr="00F80B76">
        <w:rPr>
          <w:rFonts w:ascii="Times New Roman" w:eastAsia="Times New Roman" w:hAnsi="Times New Roman" w:cs="Times New Roman"/>
          <w:sz w:val="24"/>
          <w:szCs w:val="24"/>
        </w:rPr>
        <w:t>expertise in large scale database requirements supporting diverse data types.</w:t>
      </w:r>
    </w:p>
    <w:p w14:paraId="51054A80" w14:textId="77777777" w:rsidR="0057399C" w:rsidRPr="0057399C" w:rsidRDefault="0057399C" w:rsidP="0057399C">
      <w:pPr>
        <w:numPr>
          <w:ilvl w:val="1"/>
          <w:numId w:val="1"/>
        </w:numPr>
        <w:spacing w:after="0" w:line="240" w:lineRule="auto"/>
        <w:ind w:right="1440"/>
        <w:rPr>
          <w:rFonts w:ascii="Times New Roman" w:eastAsia="Times New Roman" w:hAnsi="Times New Roman" w:cs="Times New Roman"/>
          <w:sz w:val="24"/>
          <w:szCs w:val="24"/>
        </w:rPr>
      </w:pPr>
      <w:r w:rsidRPr="00F80B76">
        <w:rPr>
          <w:rFonts w:ascii="Times New Roman" w:eastAsia="Times New Roman" w:hAnsi="Times New Roman" w:cs="Times New Roman"/>
          <w:sz w:val="24"/>
          <w:szCs w:val="24"/>
        </w:rPr>
        <w:t>Shall</w:t>
      </w:r>
      <w:r>
        <w:rPr>
          <w:rFonts w:ascii="Times New Roman" w:eastAsia="Times New Roman" w:hAnsi="Times New Roman" w:cs="Times New Roman"/>
          <w:sz w:val="24"/>
          <w:szCs w:val="24"/>
        </w:rPr>
        <w:t xml:space="preserve"> have,</w:t>
      </w:r>
      <w:r w:rsidRPr="00F80B76">
        <w:rPr>
          <w:rFonts w:ascii="Times New Roman" w:eastAsia="Times New Roman" w:hAnsi="Times New Roman" w:cs="Times New Roman"/>
          <w:sz w:val="24"/>
          <w:szCs w:val="24"/>
        </w:rPr>
        <w:t xml:space="preserve"> at a minimum</w:t>
      </w:r>
      <w:r>
        <w:rPr>
          <w:rFonts w:ascii="Times New Roman" w:eastAsia="Times New Roman" w:hAnsi="Times New Roman" w:cs="Times New Roman"/>
          <w:sz w:val="24"/>
          <w:szCs w:val="24"/>
        </w:rPr>
        <w:t>,</w:t>
      </w:r>
      <w:r w:rsidRPr="00F80B76">
        <w:rPr>
          <w:rFonts w:ascii="Times New Roman" w:eastAsia="Times New Roman" w:hAnsi="Times New Roman" w:cs="Times New Roman"/>
          <w:sz w:val="24"/>
          <w:szCs w:val="24"/>
        </w:rPr>
        <w:t xml:space="preserve"> a Bachelor’s degree in Computer Science, Information Technology Management or Engineering, or other comparable degree or experience.</w:t>
      </w:r>
    </w:p>
    <w:p w14:paraId="5307F713" w14:textId="77777777" w:rsidR="00B639C5" w:rsidRDefault="00B639C5" w:rsidP="00B639C5">
      <w:pPr>
        <w:pStyle w:val="ListParagraph"/>
        <w:spacing w:after="0" w:line="240" w:lineRule="auto"/>
        <w:ind w:left="1560"/>
        <w:rPr>
          <w:rFonts w:ascii="Times New Roman" w:hAnsi="Times New Roman" w:cs="Times New Roman"/>
          <w:sz w:val="24"/>
          <w:szCs w:val="24"/>
        </w:rPr>
      </w:pPr>
    </w:p>
    <w:p w14:paraId="739E874A" w14:textId="77777777" w:rsidR="00B639C5" w:rsidRPr="00F5750D" w:rsidRDefault="00B639C5" w:rsidP="00B639C5">
      <w:pPr>
        <w:spacing w:after="0" w:line="240" w:lineRule="auto"/>
        <w:ind w:right="152"/>
        <w:rPr>
          <w:rFonts w:ascii="Times New Roman" w:eastAsia="Times New Roman" w:hAnsi="Times New Roman" w:cs="Times New Roman"/>
          <w:color w:val="44546A" w:themeColor="text2"/>
          <w:sz w:val="24"/>
          <w:szCs w:val="24"/>
          <w:u w:val="single"/>
        </w:rPr>
      </w:pPr>
      <w:r>
        <w:rPr>
          <w:rFonts w:ascii="Times New Roman" w:eastAsia="Cambria" w:hAnsi="Times New Roman" w:cs="Times New Roman"/>
          <w:b/>
          <w:bCs/>
          <w:color w:val="44546A" w:themeColor="text2"/>
          <w:spacing w:val="-1"/>
          <w:sz w:val="24"/>
          <w:szCs w:val="24"/>
        </w:rPr>
        <w:t>4</w:t>
      </w:r>
      <w:r w:rsidRPr="00F5750D">
        <w:rPr>
          <w:rFonts w:ascii="Times New Roman" w:eastAsia="Cambria" w:hAnsi="Times New Roman" w:cs="Times New Roman"/>
          <w:b/>
          <w:bCs/>
          <w:color w:val="44546A" w:themeColor="text2"/>
          <w:spacing w:val="-1"/>
          <w:sz w:val="24"/>
          <w:szCs w:val="24"/>
        </w:rPr>
        <w:t xml:space="preserve">.2   </w:t>
      </w:r>
      <w:proofErr w:type="spellStart"/>
      <w:r w:rsidRPr="00F5750D">
        <w:rPr>
          <w:rFonts w:ascii="Times New Roman" w:eastAsia="Cambria" w:hAnsi="Times New Roman" w:cs="Times New Roman"/>
          <w:b/>
          <w:bCs/>
          <w:color w:val="44546A" w:themeColor="text2"/>
          <w:spacing w:val="-1"/>
          <w:sz w:val="24"/>
          <w:szCs w:val="24"/>
        </w:rPr>
        <w:t>DevSecOps</w:t>
      </w:r>
      <w:proofErr w:type="spellEnd"/>
      <w:r>
        <w:rPr>
          <w:rFonts w:ascii="Times New Roman" w:eastAsia="Cambria" w:hAnsi="Times New Roman" w:cs="Times New Roman"/>
          <w:b/>
          <w:bCs/>
          <w:color w:val="44546A" w:themeColor="text2"/>
          <w:spacing w:val="-1"/>
          <w:sz w:val="24"/>
          <w:szCs w:val="24"/>
        </w:rPr>
        <w:t xml:space="preserve"> Personnel</w:t>
      </w:r>
      <w:r w:rsidRPr="00F5750D">
        <w:rPr>
          <w:rFonts w:ascii="Times New Roman" w:eastAsia="Cambria" w:hAnsi="Times New Roman" w:cs="Times New Roman"/>
          <w:b/>
          <w:bCs/>
          <w:color w:val="44546A" w:themeColor="text2"/>
          <w:spacing w:val="-1"/>
          <w:sz w:val="24"/>
          <w:szCs w:val="24"/>
        </w:rPr>
        <w:t xml:space="preserve"> </w:t>
      </w:r>
    </w:p>
    <w:p w14:paraId="23B91799" w14:textId="77777777" w:rsidR="00B639C5" w:rsidRDefault="00B639C5" w:rsidP="00B639C5">
      <w:pPr>
        <w:spacing w:after="0" w:line="240" w:lineRule="auto"/>
        <w:ind w:right="1440"/>
        <w:rPr>
          <w:rFonts w:ascii="Times New Roman" w:eastAsia="Times New Roman" w:hAnsi="Times New Roman" w:cs="Times New Roman"/>
          <w:sz w:val="24"/>
          <w:szCs w:val="24"/>
          <w:u w:val="single"/>
        </w:rPr>
      </w:pPr>
    </w:p>
    <w:p w14:paraId="0ECB09D9" w14:textId="77777777" w:rsidR="00B639C5" w:rsidRDefault="00B639C5" w:rsidP="00B639C5">
      <w:pPr>
        <w:spacing w:after="0" w:line="240" w:lineRule="auto"/>
        <w:ind w:right="1440"/>
        <w:rPr>
          <w:rFonts w:ascii="Times New Roman" w:eastAsia="Times New Roman" w:hAnsi="Times New Roman" w:cs="Times New Roman"/>
          <w:sz w:val="24"/>
          <w:szCs w:val="24"/>
        </w:rPr>
      </w:pPr>
      <w:r>
        <w:rPr>
          <w:rFonts w:ascii="Times New Roman" w:eastAsia="Times New Roman" w:hAnsi="Times New Roman" w:cs="Times New Roman"/>
          <w:sz w:val="24"/>
          <w:szCs w:val="24"/>
        </w:rPr>
        <w:t>All personnel must have problem-solving skills with aptitude to work in multiple roles.  At the direction of USCIS, it is expected the awardee will organize personnel into multi-disciplinary teams with a mix of every labor category at the direction of USCIS following award. USCIS does not anticipate using single labor category teams.</w:t>
      </w:r>
    </w:p>
    <w:p w14:paraId="1E458554" w14:textId="77777777" w:rsidR="00B639C5" w:rsidRPr="00477094" w:rsidRDefault="00B639C5" w:rsidP="00B639C5">
      <w:pPr>
        <w:spacing w:after="0" w:line="240" w:lineRule="auto"/>
        <w:ind w:right="1440"/>
        <w:rPr>
          <w:rFonts w:ascii="Times New Roman" w:eastAsia="Times New Roman" w:hAnsi="Times New Roman" w:cs="Times New Roman"/>
          <w:sz w:val="24"/>
          <w:szCs w:val="24"/>
        </w:rPr>
      </w:pPr>
    </w:p>
    <w:p w14:paraId="6C18A388" w14:textId="77777777" w:rsidR="00B639C5" w:rsidRPr="00755B79" w:rsidRDefault="00B639C5" w:rsidP="00B639C5">
      <w:pPr>
        <w:pStyle w:val="ListParagraph"/>
        <w:numPr>
          <w:ilvl w:val="0"/>
          <w:numId w:val="1"/>
        </w:numPr>
        <w:spacing w:after="0" w:line="240" w:lineRule="auto"/>
        <w:ind w:right="-180"/>
        <w:rPr>
          <w:rFonts w:ascii="Times New Roman" w:eastAsia="Times New Roman" w:hAnsi="Times New Roman" w:cs="Times New Roman"/>
          <w:b/>
          <w:sz w:val="24"/>
          <w:szCs w:val="24"/>
        </w:rPr>
      </w:pPr>
      <w:r w:rsidRPr="008134AE">
        <w:rPr>
          <w:rFonts w:ascii="Times New Roman" w:eastAsia="Times New Roman" w:hAnsi="Times New Roman" w:cs="Times New Roman"/>
          <w:b/>
          <w:sz w:val="24"/>
          <w:szCs w:val="24"/>
        </w:rPr>
        <w:t>Scrum Master</w:t>
      </w:r>
      <w:r w:rsidR="005415D6">
        <w:rPr>
          <w:rFonts w:ascii="Times New Roman" w:eastAsia="Times New Roman" w:hAnsi="Times New Roman" w:cs="Times New Roman"/>
          <w:b/>
          <w:sz w:val="24"/>
          <w:szCs w:val="24"/>
        </w:rPr>
        <w:t>/Agile Lead</w:t>
      </w:r>
      <w:r w:rsidRPr="008134AE">
        <w:rPr>
          <w:rFonts w:ascii="Times New Roman" w:eastAsia="Times New Roman" w:hAnsi="Times New Roman" w:cs="Times New Roman"/>
          <w:b/>
          <w:sz w:val="24"/>
          <w:szCs w:val="24"/>
        </w:rPr>
        <w:t xml:space="preserve"> </w:t>
      </w:r>
    </w:p>
    <w:p w14:paraId="08468535" w14:textId="77777777" w:rsidR="00B639C5" w:rsidRDefault="00B639C5" w:rsidP="00B639C5">
      <w:pPr>
        <w:pStyle w:val="ListParagraph"/>
        <w:numPr>
          <w:ilvl w:val="1"/>
          <w:numId w:val="1"/>
        </w:numPr>
        <w:spacing w:after="0" w:line="240" w:lineRule="auto"/>
        <w:ind w:right="-90"/>
        <w:rPr>
          <w:rFonts w:ascii="Times New Roman" w:hAnsi="Times New Roman" w:cs="Times New Roman"/>
          <w:sz w:val="24"/>
          <w:szCs w:val="24"/>
        </w:rPr>
      </w:pPr>
      <w:r>
        <w:rPr>
          <w:rFonts w:ascii="Times New Roman" w:hAnsi="Times New Roman" w:cs="Times New Roman"/>
          <w:sz w:val="24"/>
          <w:szCs w:val="24"/>
        </w:rPr>
        <w:t>Shall be a certified Scrum Master</w:t>
      </w:r>
    </w:p>
    <w:p w14:paraId="1470EBD8" w14:textId="77777777" w:rsidR="00B639C5" w:rsidRPr="00755B79" w:rsidRDefault="00B639C5" w:rsidP="00B639C5">
      <w:pPr>
        <w:pStyle w:val="ListParagraph"/>
        <w:numPr>
          <w:ilvl w:val="1"/>
          <w:numId w:val="1"/>
        </w:numPr>
        <w:spacing w:after="0" w:line="240" w:lineRule="auto"/>
        <w:ind w:right="-90"/>
        <w:rPr>
          <w:rFonts w:ascii="Times New Roman" w:hAnsi="Times New Roman" w:cs="Times New Roman"/>
          <w:sz w:val="24"/>
          <w:szCs w:val="24"/>
        </w:rPr>
      </w:pPr>
      <w:r w:rsidRPr="00755B79">
        <w:rPr>
          <w:rFonts w:ascii="Times New Roman" w:hAnsi="Times New Roman" w:cs="Times New Roman"/>
          <w:sz w:val="24"/>
          <w:szCs w:val="24"/>
        </w:rPr>
        <w:t xml:space="preserve">Shall have a minimum of </w:t>
      </w:r>
      <w:r>
        <w:rPr>
          <w:rFonts w:ascii="Times New Roman" w:hAnsi="Times New Roman" w:cs="Times New Roman"/>
          <w:sz w:val="24"/>
          <w:szCs w:val="24"/>
        </w:rPr>
        <w:t xml:space="preserve">three (3) years of experience </w:t>
      </w:r>
      <w:r w:rsidRPr="00755B79">
        <w:rPr>
          <w:rFonts w:ascii="Times New Roman" w:hAnsi="Times New Roman" w:cs="Times New Roman"/>
          <w:sz w:val="24"/>
          <w:szCs w:val="24"/>
        </w:rPr>
        <w:t xml:space="preserve">focusing on </w:t>
      </w:r>
      <w:r>
        <w:rPr>
          <w:rFonts w:ascii="Times New Roman" w:hAnsi="Times New Roman" w:cs="Times New Roman"/>
          <w:sz w:val="24"/>
          <w:szCs w:val="24"/>
        </w:rPr>
        <w:t xml:space="preserve">business architecture analysis and </w:t>
      </w:r>
      <w:r w:rsidRPr="00755B79">
        <w:rPr>
          <w:rFonts w:ascii="Times New Roman" w:hAnsi="Times New Roman" w:cs="Times New Roman"/>
          <w:sz w:val="24"/>
          <w:szCs w:val="24"/>
        </w:rPr>
        <w:t>UX</w:t>
      </w:r>
      <w:r>
        <w:rPr>
          <w:rFonts w:ascii="Times New Roman" w:hAnsi="Times New Roman" w:cs="Times New Roman"/>
          <w:sz w:val="24"/>
          <w:szCs w:val="24"/>
        </w:rPr>
        <w:t>/UI Design.</w:t>
      </w:r>
    </w:p>
    <w:p w14:paraId="4B1469AD" w14:textId="77777777" w:rsidR="00B639C5" w:rsidRDefault="00B639C5" w:rsidP="00B639C5">
      <w:pPr>
        <w:pStyle w:val="ListParagraph"/>
        <w:numPr>
          <w:ilvl w:val="1"/>
          <w:numId w:val="1"/>
        </w:numPr>
        <w:spacing w:after="0" w:line="240" w:lineRule="auto"/>
        <w:ind w:right="-90"/>
        <w:rPr>
          <w:rFonts w:ascii="Times New Roman" w:hAnsi="Times New Roman" w:cs="Times New Roman"/>
          <w:sz w:val="24"/>
          <w:szCs w:val="24"/>
        </w:rPr>
      </w:pPr>
      <w:r>
        <w:rPr>
          <w:rFonts w:ascii="Times New Roman" w:hAnsi="Times New Roman" w:cs="Times New Roman"/>
          <w:sz w:val="24"/>
          <w:szCs w:val="24"/>
        </w:rPr>
        <w:t>Shall have a</w:t>
      </w:r>
      <w:r w:rsidRPr="00755B79">
        <w:rPr>
          <w:rFonts w:ascii="Times New Roman" w:hAnsi="Times New Roman" w:cs="Times New Roman"/>
          <w:sz w:val="24"/>
          <w:szCs w:val="24"/>
        </w:rPr>
        <w:t xml:space="preserve"> minimum </w:t>
      </w:r>
      <w:r>
        <w:rPr>
          <w:rFonts w:ascii="Times New Roman" w:hAnsi="Times New Roman" w:cs="Times New Roman"/>
          <w:sz w:val="24"/>
          <w:szCs w:val="24"/>
        </w:rPr>
        <w:t xml:space="preserve">of one (1) year </w:t>
      </w:r>
      <w:r w:rsidRPr="00755B79">
        <w:rPr>
          <w:rFonts w:ascii="Times New Roman" w:hAnsi="Times New Roman" w:cs="Times New Roman"/>
          <w:sz w:val="24"/>
          <w:szCs w:val="24"/>
        </w:rPr>
        <w:t xml:space="preserve">experience in </w:t>
      </w:r>
      <w:r>
        <w:rPr>
          <w:rFonts w:ascii="Times New Roman" w:hAnsi="Times New Roman" w:cs="Times New Roman"/>
          <w:sz w:val="24"/>
          <w:szCs w:val="24"/>
        </w:rPr>
        <w:t xml:space="preserve">building business process models, writing acceptance </w:t>
      </w:r>
      <w:proofErr w:type="spellStart"/>
      <w:r>
        <w:rPr>
          <w:rFonts w:ascii="Times New Roman" w:hAnsi="Times New Roman" w:cs="Times New Roman"/>
          <w:sz w:val="24"/>
          <w:szCs w:val="24"/>
        </w:rPr>
        <w:t>criterias</w:t>
      </w:r>
      <w:proofErr w:type="spellEnd"/>
      <w:r>
        <w:rPr>
          <w:rFonts w:ascii="Times New Roman" w:hAnsi="Times New Roman" w:cs="Times New Roman"/>
          <w:sz w:val="24"/>
          <w:szCs w:val="24"/>
        </w:rPr>
        <w:t xml:space="preserve">, and </w:t>
      </w:r>
      <w:r w:rsidRPr="00755B79">
        <w:rPr>
          <w:rFonts w:ascii="Times New Roman" w:hAnsi="Times New Roman" w:cs="Times New Roman"/>
          <w:sz w:val="24"/>
          <w:szCs w:val="24"/>
        </w:rPr>
        <w:t>designing user interfaces</w:t>
      </w:r>
      <w:r>
        <w:rPr>
          <w:rFonts w:ascii="Times New Roman" w:hAnsi="Times New Roman" w:cs="Times New Roman"/>
          <w:sz w:val="24"/>
          <w:szCs w:val="24"/>
        </w:rPr>
        <w:t xml:space="preserve"> for a production system.</w:t>
      </w:r>
    </w:p>
    <w:p w14:paraId="6926F221" w14:textId="77777777" w:rsidR="00B639C5" w:rsidRDefault="00B639C5" w:rsidP="00B639C5">
      <w:pPr>
        <w:pStyle w:val="ListParagraph"/>
        <w:spacing w:after="0" w:line="240" w:lineRule="auto"/>
        <w:ind w:left="1560" w:right="-90"/>
        <w:rPr>
          <w:rFonts w:ascii="Times New Roman" w:hAnsi="Times New Roman" w:cs="Times New Roman"/>
          <w:sz w:val="24"/>
          <w:szCs w:val="24"/>
        </w:rPr>
      </w:pPr>
    </w:p>
    <w:p w14:paraId="1623C57D" w14:textId="77777777" w:rsidR="00B639C5" w:rsidRPr="00755B79" w:rsidRDefault="00B639C5" w:rsidP="00B639C5">
      <w:pPr>
        <w:pStyle w:val="ListParagraph"/>
        <w:numPr>
          <w:ilvl w:val="0"/>
          <w:numId w:val="1"/>
        </w:numPr>
        <w:spacing w:after="0" w:line="240" w:lineRule="auto"/>
        <w:ind w:right="-180"/>
        <w:rPr>
          <w:rFonts w:ascii="Times New Roman" w:eastAsia="Times New Roman" w:hAnsi="Times New Roman" w:cs="Times New Roman"/>
          <w:b/>
          <w:sz w:val="24"/>
          <w:szCs w:val="24"/>
        </w:rPr>
      </w:pPr>
      <w:r w:rsidRPr="008134AE">
        <w:rPr>
          <w:rFonts w:ascii="Times New Roman" w:eastAsia="Times New Roman" w:hAnsi="Times New Roman" w:cs="Times New Roman"/>
          <w:b/>
          <w:sz w:val="24"/>
          <w:szCs w:val="24"/>
        </w:rPr>
        <w:t xml:space="preserve">Business </w:t>
      </w:r>
      <w:r>
        <w:rPr>
          <w:rFonts w:ascii="Times New Roman" w:eastAsia="Times New Roman" w:hAnsi="Times New Roman" w:cs="Times New Roman"/>
          <w:b/>
          <w:sz w:val="24"/>
          <w:szCs w:val="24"/>
        </w:rPr>
        <w:t>Analyst</w:t>
      </w:r>
    </w:p>
    <w:p w14:paraId="755C1CA8" w14:textId="77777777" w:rsidR="00B639C5" w:rsidRPr="00755B79" w:rsidRDefault="00B639C5" w:rsidP="00B639C5">
      <w:pPr>
        <w:pStyle w:val="ListParagraph"/>
        <w:numPr>
          <w:ilvl w:val="1"/>
          <w:numId w:val="1"/>
        </w:numPr>
        <w:spacing w:after="0" w:line="240" w:lineRule="auto"/>
        <w:ind w:right="-90"/>
        <w:rPr>
          <w:rFonts w:ascii="Times New Roman" w:hAnsi="Times New Roman" w:cs="Times New Roman"/>
          <w:sz w:val="24"/>
          <w:szCs w:val="24"/>
        </w:rPr>
      </w:pPr>
      <w:r w:rsidRPr="00755B79">
        <w:rPr>
          <w:rFonts w:ascii="Times New Roman" w:hAnsi="Times New Roman" w:cs="Times New Roman"/>
          <w:sz w:val="24"/>
          <w:szCs w:val="24"/>
        </w:rPr>
        <w:t xml:space="preserve">Shall have a minimum of </w:t>
      </w:r>
      <w:r>
        <w:rPr>
          <w:rFonts w:ascii="Times New Roman" w:hAnsi="Times New Roman" w:cs="Times New Roman"/>
          <w:sz w:val="24"/>
          <w:szCs w:val="24"/>
        </w:rPr>
        <w:t xml:space="preserve">three (3) years of experience </w:t>
      </w:r>
      <w:r w:rsidRPr="00755B79">
        <w:rPr>
          <w:rFonts w:ascii="Times New Roman" w:hAnsi="Times New Roman" w:cs="Times New Roman"/>
          <w:sz w:val="24"/>
          <w:szCs w:val="24"/>
        </w:rPr>
        <w:t xml:space="preserve">focusing on </w:t>
      </w:r>
      <w:r>
        <w:rPr>
          <w:rFonts w:ascii="Times New Roman" w:hAnsi="Times New Roman" w:cs="Times New Roman"/>
          <w:sz w:val="24"/>
          <w:szCs w:val="24"/>
        </w:rPr>
        <w:t xml:space="preserve">business architecture analysis and </w:t>
      </w:r>
      <w:r w:rsidRPr="00755B79">
        <w:rPr>
          <w:rFonts w:ascii="Times New Roman" w:hAnsi="Times New Roman" w:cs="Times New Roman"/>
          <w:sz w:val="24"/>
          <w:szCs w:val="24"/>
        </w:rPr>
        <w:t>UX</w:t>
      </w:r>
      <w:r>
        <w:rPr>
          <w:rFonts w:ascii="Times New Roman" w:hAnsi="Times New Roman" w:cs="Times New Roman"/>
          <w:sz w:val="24"/>
          <w:szCs w:val="24"/>
        </w:rPr>
        <w:t>/UI Design.</w:t>
      </w:r>
    </w:p>
    <w:p w14:paraId="69C44779" w14:textId="77777777" w:rsidR="00B639C5" w:rsidRPr="008134AE" w:rsidRDefault="00B639C5" w:rsidP="00B639C5">
      <w:pPr>
        <w:pStyle w:val="ListParagraph"/>
        <w:numPr>
          <w:ilvl w:val="1"/>
          <w:numId w:val="1"/>
        </w:numPr>
        <w:spacing w:after="0" w:line="240" w:lineRule="auto"/>
        <w:ind w:right="-90"/>
        <w:rPr>
          <w:rFonts w:ascii="Times New Roman" w:hAnsi="Times New Roman" w:cs="Times New Roman"/>
          <w:sz w:val="24"/>
          <w:szCs w:val="24"/>
        </w:rPr>
      </w:pPr>
      <w:r>
        <w:rPr>
          <w:rFonts w:ascii="Times New Roman" w:hAnsi="Times New Roman" w:cs="Times New Roman"/>
          <w:sz w:val="24"/>
          <w:szCs w:val="24"/>
        </w:rPr>
        <w:t>Shall have a</w:t>
      </w:r>
      <w:r w:rsidRPr="00755B79">
        <w:rPr>
          <w:rFonts w:ascii="Times New Roman" w:hAnsi="Times New Roman" w:cs="Times New Roman"/>
          <w:sz w:val="24"/>
          <w:szCs w:val="24"/>
        </w:rPr>
        <w:t xml:space="preserve"> minimum </w:t>
      </w:r>
      <w:r>
        <w:rPr>
          <w:rFonts w:ascii="Times New Roman" w:hAnsi="Times New Roman" w:cs="Times New Roman"/>
          <w:sz w:val="24"/>
          <w:szCs w:val="24"/>
        </w:rPr>
        <w:t xml:space="preserve">of one (1) year </w:t>
      </w:r>
      <w:r w:rsidRPr="00755B79">
        <w:rPr>
          <w:rFonts w:ascii="Times New Roman" w:hAnsi="Times New Roman" w:cs="Times New Roman"/>
          <w:sz w:val="24"/>
          <w:szCs w:val="24"/>
        </w:rPr>
        <w:t xml:space="preserve">experience in </w:t>
      </w:r>
      <w:r>
        <w:rPr>
          <w:rFonts w:ascii="Times New Roman" w:hAnsi="Times New Roman" w:cs="Times New Roman"/>
          <w:sz w:val="24"/>
          <w:szCs w:val="24"/>
        </w:rPr>
        <w:t xml:space="preserve">building business process models, writing acceptance </w:t>
      </w:r>
      <w:proofErr w:type="spellStart"/>
      <w:r w:rsidR="00B766AC">
        <w:rPr>
          <w:rFonts w:ascii="Times New Roman" w:hAnsi="Times New Roman" w:cs="Times New Roman"/>
          <w:sz w:val="24"/>
          <w:szCs w:val="24"/>
        </w:rPr>
        <w:t>criterias</w:t>
      </w:r>
      <w:proofErr w:type="spellEnd"/>
      <w:r>
        <w:rPr>
          <w:rFonts w:ascii="Times New Roman" w:hAnsi="Times New Roman" w:cs="Times New Roman"/>
          <w:sz w:val="24"/>
          <w:szCs w:val="24"/>
        </w:rPr>
        <w:t xml:space="preserve">, and </w:t>
      </w:r>
      <w:r w:rsidRPr="00755B79">
        <w:rPr>
          <w:rFonts w:ascii="Times New Roman" w:hAnsi="Times New Roman" w:cs="Times New Roman"/>
          <w:sz w:val="24"/>
          <w:szCs w:val="24"/>
        </w:rPr>
        <w:t>designing user interfaces</w:t>
      </w:r>
      <w:r>
        <w:rPr>
          <w:rFonts w:ascii="Times New Roman" w:hAnsi="Times New Roman" w:cs="Times New Roman"/>
          <w:sz w:val="24"/>
          <w:szCs w:val="24"/>
        </w:rPr>
        <w:t xml:space="preserve"> for a production system.</w:t>
      </w:r>
    </w:p>
    <w:p w14:paraId="29F6E345" w14:textId="77777777" w:rsidR="00B639C5" w:rsidRPr="008134AE" w:rsidRDefault="00B639C5" w:rsidP="00B639C5">
      <w:pPr>
        <w:pStyle w:val="ListParagraph"/>
        <w:spacing w:after="0" w:line="240" w:lineRule="auto"/>
        <w:ind w:left="840" w:right="-90"/>
        <w:rPr>
          <w:rFonts w:ascii="Times New Roman" w:hAnsi="Times New Roman" w:cs="Times New Roman"/>
          <w:sz w:val="24"/>
          <w:szCs w:val="24"/>
        </w:rPr>
      </w:pPr>
    </w:p>
    <w:p w14:paraId="7F79A0A2" w14:textId="77777777" w:rsidR="00B639C5" w:rsidRPr="00755B79" w:rsidRDefault="00B639C5" w:rsidP="00B639C5">
      <w:pPr>
        <w:pStyle w:val="ListParagraph"/>
        <w:numPr>
          <w:ilvl w:val="0"/>
          <w:numId w:val="1"/>
        </w:numPr>
        <w:spacing w:after="0" w:line="240" w:lineRule="auto"/>
        <w:ind w:right="148"/>
        <w:rPr>
          <w:rFonts w:ascii="Times New Roman" w:eastAsia="Times New Roman" w:hAnsi="Times New Roman" w:cs="Times New Roman"/>
          <w:b/>
          <w:sz w:val="24"/>
          <w:szCs w:val="24"/>
        </w:rPr>
      </w:pPr>
      <w:r>
        <w:rPr>
          <w:rFonts w:ascii="Times New Roman" w:eastAsia="Times New Roman" w:hAnsi="Times New Roman" w:cs="Times New Roman"/>
          <w:b/>
          <w:sz w:val="24"/>
          <w:szCs w:val="24"/>
        </w:rPr>
        <w:t>Full-Stack Engineer</w:t>
      </w:r>
    </w:p>
    <w:p w14:paraId="78146D7F" w14:textId="77777777" w:rsidR="00B639C5" w:rsidRPr="00755B79" w:rsidRDefault="00B639C5" w:rsidP="00B639C5">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Shall have a minimum of five (5</w:t>
      </w:r>
      <w:r w:rsidRPr="00755B79">
        <w:rPr>
          <w:rFonts w:ascii="Times New Roman" w:hAnsi="Times New Roman" w:cs="Times New Roman"/>
          <w:sz w:val="24"/>
          <w:szCs w:val="24"/>
        </w:rPr>
        <w:t>) years of experience in the Information Technology field focusing on development projects</w:t>
      </w:r>
      <w:r>
        <w:rPr>
          <w:rFonts w:ascii="Times New Roman" w:hAnsi="Times New Roman" w:cs="Times New Roman"/>
          <w:sz w:val="24"/>
          <w:szCs w:val="24"/>
        </w:rPr>
        <w:t xml:space="preserve"> using </w:t>
      </w:r>
      <w:proofErr w:type="spellStart"/>
      <w:r w:rsidRPr="00755B79">
        <w:rPr>
          <w:rFonts w:ascii="Times New Roman" w:hAnsi="Times New Roman" w:cs="Times New Roman"/>
          <w:sz w:val="24"/>
          <w:szCs w:val="24"/>
        </w:rPr>
        <w:t>DevSecOps</w:t>
      </w:r>
      <w:proofErr w:type="spellEnd"/>
      <w:r>
        <w:rPr>
          <w:rFonts w:ascii="Times New Roman" w:hAnsi="Times New Roman" w:cs="Times New Roman"/>
          <w:sz w:val="24"/>
          <w:szCs w:val="24"/>
        </w:rPr>
        <w:t xml:space="preserve"> and AWS cloud environments.</w:t>
      </w:r>
    </w:p>
    <w:p w14:paraId="42B98AB6" w14:textId="77777777" w:rsidR="00B639C5" w:rsidRPr="00755B79" w:rsidRDefault="00B639C5" w:rsidP="00B639C5">
      <w:pPr>
        <w:pStyle w:val="ListParagraph"/>
        <w:numPr>
          <w:ilvl w:val="1"/>
          <w:numId w:val="1"/>
        </w:numPr>
        <w:spacing w:line="240" w:lineRule="auto"/>
        <w:rPr>
          <w:rFonts w:ascii="Times New Roman" w:hAnsi="Times New Roman" w:cs="Times New Roman"/>
          <w:sz w:val="24"/>
          <w:szCs w:val="24"/>
        </w:rPr>
      </w:pPr>
      <w:r w:rsidRPr="00755B79">
        <w:rPr>
          <w:rFonts w:ascii="Times New Roman" w:hAnsi="Times New Roman" w:cs="Times New Roman"/>
          <w:sz w:val="24"/>
          <w:szCs w:val="24"/>
        </w:rPr>
        <w:t xml:space="preserve">Shall </w:t>
      </w:r>
      <w:r w:rsidR="003A3614">
        <w:rPr>
          <w:rFonts w:ascii="Times New Roman" w:hAnsi="Times New Roman" w:cs="Times New Roman"/>
          <w:sz w:val="24"/>
          <w:szCs w:val="24"/>
        </w:rPr>
        <w:t xml:space="preserve">have </w:t>
      </w:r>
      <w:r>
        <w:rPr>
          <w:rFonts w:ascii="Times New Roman" w:hAnsi="Times New Roman" w:cs="Times New Roman"/>
          <w:sz w:val="24"/>
          <w:szCs w:val="24"/>
        </w:rPr>
        <w:t>experience with</w:t>
      </w:r>
      <w:r w:rsidRPr="00755B79">
        <w:rPr>
          <w:rFonts w:ascii="Times New Roman" w:hAnsi="Times New Roman" w:cs="Times New Roman"/>
          <w:sz w:val="24"/>
          <w:szCs w:val="24"/>
        </w:rPr>
        <w:t xml:space="preserve"> </w:t>
      </w:r>
      <w:r>
        <w:rPr>
          <w:rFonts w:ascii="Times New Roman" w:hAnsi="Times New Roman" w:cs="Times New Roman"/>
          <w:sz w:val="24"/>
          <w:szCs w:val="24"/>
        </w:rPr>
        <w:t>full stack engineering</w:t>
      </w:r>
      <w:r w:rsidR="00520B0F">
        <w:rPr>
          <w:rFonts w:ascii="Times New Roman" w:hAnsi="Times New Roman" w:cs="Times New Roman"/>
          <w:sz w:val="24"/>
          <w:szCs w:val="24"/>
        </w:rPr>
        <w:t xml:space="preserve"> (defined as proficient in database development/integration as well as server and client application development/integration)</w:t>
      </w:r>
      <w:r w:rsidRPr="00755B79">
        <w:rPr>
          <w:rFonts w:ascii="Times New Roman" w:hAnsi="Times New Roman" w:cs="Times New Roman"/>
          <w:sz w:val="24"/>
          <w:szCs w:val="24"/>
        </w:rPr>
        <w:t>, including at least three (3) years of experience deploying production</w:t>
      </w:r>
      <w:r w:rsidR="00800C5A">
        <w:rPr>
          <w:rFonts w:ascii="Times New Roman" w:hAnsi="Times New Roman" w:cs="Times New Roman"/>
          <w:sz w:val="24"/>
          <w:szCs w:val="24"/>
        </w:rPr>
        <w:t xml:space="preserve"> enterprise applications in AWS</w:t>
      </w:r>
      <w:r w:rsidRPr="00755B79">
        <w:rPr>
          <w:rFonts w:ascii="Times New Roman" w:hAnsi="Times New Roman" w:cs="Times New Roman"/>
          <w:sz w:val="24"/>
          <w:szCs w:val="24"/>
        </w:rPr>
        <w:t>.</w:t>
      </w:r>
    </w:p>
    <w:p w14:paraId="630B3F68" w14:textId="77777777" w:rsidR="00B639C5" w:rsidRPr="00755B79" w:rsidRDefault="00B639C5" w:rsidP="00B639C5">
      <w:pPr>
        <w:pStyle w:val="ListParagraph"/>
        <w:numPr>
          <w:ilvl w:val="1"/>
          <w:numId w:val="1"/>
        </w:numPr>
        <w:spacing w:line="240" w:lineRule="auto"/>
        <w:rPr>
          <w:rFonts w:ascii="Times New Roman" w:hAnsi="Times New Roman" w:cs="Times New Roman"/>
          <w:sz w:val="24"/>
          <w:szCs w:val="24"/>
        </w:rPr>
      </w:pPr>
      <w:r w:rsidRPr="00755B79">
        <w:rPr>
          <w:rFonts w:ascii="Times New Roman" w:hAnsi="Times New Roman" w:cs="Times New Roman"/>
          <w:sz w:val="24"/>
          <w:szCs w:val="24"/>
        </w:rPr>
        <w:t xml:space="preserve">Shall </w:t>
      </w:r>
      <w:r>
        <w:rPr>
          <w:rFonts w:ascii="Times New Roman" w:hAnsi="Times New Roman" w:cs="Times New Roman"/>
          <w:sz w:val="24"/>
          <w:szCs w:val="24"/>
        </w:rPr>
        <w:t>have at least three (3) years of specific software engineering experience related to front-end and back-end applications and/or data services.</w:t>
      </w:r>
    </w:p>
    <w:p w14:paraId="418C6A13" w14:textId="77777777" w:rsidR="00B639C5" w:rsidRDefault="00B639C5" w:rsidP="00B639C5">
      <w:pPr>
        <w:pStyle w:val="ListParagraph"/>
        <w:numPr>
          <w:ilvl w:val="1"/>
          <w:numId w:val="1"/>
        </w:numPr>
        <w:spacing w:line="240" w:lineRule="auto"/>
        <w:rPr>
          <w:rFonts w:ascii="Times New Roman" w:hAnsi="Times New Roman" w:cs="Times New Roman"/>
          <w:sz w:val="24"/>
          <w:szCs w:val="24"/>
        </w:rPr>
      </w:pPr>
      <w:r w:rsidRPr="002C1A55">
        <w:rPr>
          <w:rFonts w:ascii="Times New Roman" w:hAnsi="Times New Roman" w:cs="Times New Roman"/>
          <w:sz w:val="24"/>
          <w:szCs w:val="24"/>
        </w:rPr>
        <w:t>Shall possess experience in large scale, high performance enterprise big data application deployment and solution architecture on complex heterogeneous environments in AWS.</w:t>
      </w:r>
    </w:p>
    <w:p w14:paraId="42CE26F4" w14:textId="77777777" w:rsidR="00520B0F" w:rsidRPr="00520B0F" w:rsidRDefault="00B639C5" w:rsidP="00B639C5">
      <w:pPr>
        <w:pStyle w:val="ListParagraph"/>
        <w:numPr>
          <w:ilvl w:val="1"/>
          <w:numId w:val="1"/>
        </w:numPr>
        <w:spacing w:line="240" w:lineRule="auto"/>
        <w:rPr>
          <w:rFonts w:ascii="Times New Roman" w:hAnsi="Times New Roman" w:cs="Times New Roman"/>
          <w:sz w:val="24"/>
          <w:szCs w:val="24"/>
        </w:rPr>
      </w:pPr>
      <w:r w:rsidRPr="00477094">
        <w:rPr>
          <w:rFonts w:ascii="Times New Roman" w:eastAsia="SymbolMT" w:hAnsi="Times New Roman" w:cs="Times New Roman"/>
          <w:sz w:val="24"/>
          <w:szCs w:val="24"/>
        </w:rPr>
        <w:t>Shall possess experience with automation and engineering tasks, implementation, data, infrastructure/operations, and security engineer tasks in USCIS cloud environments.</w:t>
      </w:r>
    </w:p>
    <w:p w14:paraId="79B9467D" w14:textId="77777777" w:rsidR="00520B0F" w:rsidRPr="00520B0F" w:rsidRDefault="00520B0F" w:rsidP="00520B0F">
      <w:pPr>
        <w:pStyle w:val="ListParagraph"/>
        <w:spacing w:line="240" w:lineRule="auto"/>
        <w:ind w:left="1560"/>
        <w:rPr>
          <w:rFonts w:ascii="Times New Roman" w:hAnsi="Times New Roman" w:cs="Times New Roman"/>
          <w:sz w:val="24"/>
          <w:szCs w:val="24"/>
        </w:rPr>
      </w:pPr>
    </w:p>
    <w:p w14:paraId="53D2202C" w14:textId="77777777" w:rsidR="00520B0F" w:rsidRPr="003A3614" w:rsidRDefault="0057399C" w:rsidP="00520B0F">
      <w:pPr>
        <w:pStyle w:val="ListParagraph"/>
        <w:numPr>
          <w:ilvl w:val="0"/>
          <w:numId w:val="1"/>
        </w:numPr>
        <w:spacing w:line="240" w:lineRule="auto"/>
        <w:rPr>
          <w:rFonts w:ascii="Times New Roman" w:hAnsi="Times New Roman" w:cs="Times New Roman"/>
          <w:b/>
          <w:sz w:val="24"/>
          <w:szCs w:val="24"/>
        </w:rPr>
      </w:pPr>
      <w:r>
        <w:rPr>
          <w:rFonts w:ascii="Times New Roman" w:eastAsia="SymbolMT" w:hAnsi="Times New Roman" w:cs="Times New Roman"/>
          <w:b/>
          <w:sz w:val="24"/>
          <w:szCs w:val="24"/>
        </w:rPr>
        <w:t>Systems Developer</w:t>
      </w:r>
      <w:r w:rsidR="00B639C5" w:rsidRPr="00520B0F">
        <w:rPr>
          <w:rFonts w:ascii="Times New Roman" w:eastAsia="SymbolMT" w:hAnsi="Times New Roman" w:cs="Times New Roman"/>
          <w:b/>
          <w:sz w:val="24"/>
          <w:szCs w:val="24"/>
        </w:rPr>
        <w:t> </w:t>
      </w:r>
    </w:p>
    <w:p w14:paraId="3F290E14" w14:textId="77777777" w:rsidR="003A3614" w:rsidRPr="003A3614" w:rsidRDefault="003A3614" w:rsidP="003A3614">
      <w:pPr>
        <w:pStyle w:val="ListParagraph"/>
        <w:numPr>
          <w:ilvl w:val="1"/>
          <w:numId w:val="1"/>
        </w:numPr>
        <w:spacing w:line="240" w:lineRule="auto"/>
        <w:rPr>
          <w:rFonts w:ascii="Times New Roman" w:hAnsi="Times New Roman" w:cs="Times New Roman"/>
          <w:b/>
          <w:sz w:val="24"/>
          <w:szCs w:val="24"/>
        </w:rPr>
      </w:pPr>
      <w:r>
        <w:rPr>
          <w:rFonts w:ascii="Times New Roman" w:eastAsia="SymbolMT" w:hAnsi="Times New Roman" w:cs="Times New Roman"/>
          <w:sz w:val="24"/>
          <w:szCs w:val="24"/>
        </w:rPr>
        <w:t xml:space="preserve">Shall have a minimum of </w:t>
      </w:r>
      <w:r w:rsidR="00B766AC">
        <w:rPr>
          <w:rFonts w:ascii="Times New Roman" w:eastAsia="SymbolMT" w:hAnsi="Times New Roman" w:cs="Times New Roman"/>
          <w:sz w:val="24"/>
          <w:szCs w:val="24"/>
        </w:rPr>
        <w:t>five</w:t>
      </w:r>
      <w:r>
        <w:rPr>
          <w:rFonts w:ascii="Times New Roman" w:eastAsia="SymbolMT" w:hAnsi="Times New Roman" w:cs="Times New Roman"/>
          <w:sz w:val="24"/>
          <w:szCs w:val="24"/>
        </w:rPr>
        <w:t xml:space="preserve"> (</w:t>
      </w:r>
      <w:r w:rsidR="00B766AC">
        <w:rPr>
          <w:rFonts w:ascii="Times New Roman" w:eastAsia="SymbolMT" w:hAnsi="Times New Roman" w:cs="Times New Roman"/>
          <w:sz w:val="24"/>
          <w:szCs w:val="24"/>
        </w:rPr>
        <w:t>5</w:t>
      </w:r>
      <w:r>
        <w:rPr>
          <w:rFonts w:ascii="Times New Roman" w:eastAsia="SymbolMT" w:hAnsi="Times New Roman" w:cs="Times New Roman"/>
          <w:sz w:val="24"/>
          <w:szCs w:val="24"/>
        </w:rPr>
        <w:t>) years of experience in writing and testing enterprise software solutions.</w:t>
      </w:r>
      <w:r w:rsidR="00AD0418">
        <w:rPr>
          <w:rFonts w:ascii="Times New Roman" w:eastAsia="SymbolMT" w:hAnsi="Times New Roman" w:cs="Times New Roman"/>
          <w:sz w:val="24"/>
          <w:szCs w:val="24"/>
        </w:rPr>
        <w:t xml:space="preserve">  A degree in Computer Science and three (3) years of experience is also acceptable.</w:t>
      </w:r>
    </w:p>
    <w:p w14:paraId="250DE3CB" w14:textId="77777777" w:rsidR="003A3614" w:rsidRPr="00512019" w:rsidRDefault="00B766AC" w:rsidP="003A3614">
      <w:pPr>
        <w:pStyle w:val="ListParagraph"/>
        <w:numPr>
          <w:ilvl w:val="1"/>
          <w:numId w:val="1"/>
        </w:numPr>
        <w:spacing w:line="240" w:lineRule="auto"/>
        <w:rPr>
          <w:rFonts w:ascii="Times New Roman" w:hAnsi="Times New Roman" w:cs="Times New Roman"/>
          <w:b/>
          <w:sz w:val="24"/>
          <w:szCs w:val="24"/>
        </w:rPr>
      </w:pPr>
      <w:r>
        <w:rPr>
          <w:rFonts w:ascii="Times New Roman" w:eastAsia="SymbolMT" w:hAnsi="Times New Roman" w:cs="Times New Roman"/>
          <w:sz w:val="24"/>
          <w:szCs w:val="24"/>
        </w:rPr>
        <w:t xml:space="preserve">Shall have a minimum of </w:t>
      </w:r>
      <w:r w:rsidR="00AD0418">
        <w:rPr>
          <w:rFonts w:ascii="Times New Roman" w:eastAsia="SymbolMT" w:hAnsi="Times New Roman" w:cs="Times New Roman"/>
          <w:sz w:val="24"/>
          <w:szCs w:val="24"/>
        </w:rPr>
        <w:t>three</w:t>
      </w:r>
      <w:r w:rsidR="003A3614">
        <w:rPr>
          <w:rFonts w:ascii="Times New Roman" w:eastAsia="SymbolMT" w:hAnsi="Times New Roman" w:cs="Times New Roman"/>
          <w:sz w:val="24"/>
          <w:szCs w:val="24"/>
        </w:rPr>
        <w:t xml:space="preserve"> (</w:t>
      </w:r>
      <w:r w:rsidR="00AD0418">
        <w:rPr>
          <w:rFonts w:ascii="Times New Roman" w:eastAsia="SymbolMT" w:hAnsi="Times New Roman" w:cs="Times New Roman"/>
          <w:sz w:val="24"/>
          <w:szCs w:val="24"/>
        </w:rPr>
        <w:t>3</w:t>
      </w:r>
      <w:r w:rsidR="003A3614">
        <w:rPr>
          <w:rFonts w:ascii="Times New Roman" w:eastAsia="SymbolMT" w:hAnsi="Times New Roman" w:cs="Times New Roman"/>
          <w:sz w:val="24"/>
          <w:szCs w:val="24"/>
        </w:rPr>
        <w:t>) years of experience in troubleshooting software</w:t>
      </w:r>
      <w:r w:rsidR="00512019">
        <w:rPr>
          <w:rFonts w:ascii="Times New Roman" w:eastAsia="SymbolMT" w:hAnsi="Times New Roman" w:cs="Times New Roman"/>
          <w:sz w:val="24"/>
          <w:szCs w:val="24"/>
        </w:rPr>
        <w:t>.</w:t>
      </w:r>
    </w:p>
    <w:p w14:paraId="20E8A403" w14:textId="77777777" w:rsidR="0057399C" w:rsidRPr="0057399C" w:rsidRDefault="00512019" w:rsidP="0057399C">
      <w:pPr>
        <w:pStyle w:val="ListParagraph"/>
        <w:numPr>
          <w:ilvl w:val="1"/>
          <w:numId w:val="1"/>
        </w:numPr>
        <w:spacing w:line="240" w:lineRule="auto"/>
        <w:rPr>
          <w:rFonts w:ascii="Times New Roman" w:hAnsi="Times New Roman" w:cs="Times New Roman"/>
          <w:b/>
          <w:sz w:val="24"/>
          <w:szCs w:val="24"/>
        </w:rPr>
      </w:pPr>
      <w:r>
        <w:rPr>
          <w:rFonts w:ascii="Times New Roman" w:eastAsia="SymbolMT" w:hAnsi="Times New Roman" w:cs="Times New Roman"/>
          <w:sz w:val="24"/>
          <w:szCs w:val="24"/>
        </w:rPr>
        <w:t>Shall have experience working in AWS, software containerization and Agile development processes.</w:t>
      </w:r>
    </w:p>
    <w:p w14:paraId="17E8C296" w14:textId="77777777" w:rsidR="0057399C" w:rsidRPr="00520B0F" w:rsidRDefault="0057399C" w:rsidP="0057399C">
      <w:pPr>
        <w:pStyle w:val="ListParagraph"/>
        <w:spacing w:line="240" w:lineRule="auto"/>
        <w:ind w:left="1560"/>
        <w:rPr>
          <w:rFonts w:ascii="Times New Roman" w:hAnsi="Times New Roman" w:cs="Times New Roman"/>
          <w:b/>
          <w:sz w:val="24"/>
          <w:szCs w:val="24"/>
        </w:rPr>
      </w:pPr>
    </w:p>
    <w:p w14:paraId="577DB082" w14:textId="77777777" w:rsidR="00B639C5" w:rsidRPr="0057399C" w:rsidRDefault="00520B0F" w:rsidP="00520B0F">
      <w:pPr>
        <w:pStyle w:val="ListParagraph"/>
        <w:numPr>
          <w:ilvl w:val="0"/>
          <w:numId w:val="1"/>
        </w:numPr>
        <w:spacing w:line="240" w:lineRule="auto"/>
        <w:rPr>
          <w:rFonts w:ascii="Times New Roman" w:hAnsi="Times New Roman" w:cs="Times New Roman"/>
          <w:b/>
          <w:sz w:val="24"/>
          <w:szCs w:val="24"/>
        </w:rPr>
      </w:pPr>
      <w:r>
        <w:rPr>
          <w:rFonts w:ascii="Times New Roman" w:eastAsia="SymbolMT" w:hAnsi="Times New Roman" w:cs="Times New Roman"/>
          <w:b/>
          <w:sz w:val="24"/>
          <w:szCs w:val="24"/>
        </w:rPr>
        <w:t>Database Administrator</w:t>
      </w:r>
      <w:r w:rsidR="00B639C5" w:rsidRPr="00520B0F">
        <w:rPr>
          <w:rFonts w:ascii="Times New Roman" w:eastAsia="SymbolMT" w:hAnsi="Times New Roman" w:cs="Times New Roman"/>
          <w:b/>
          <w:sz w:val="24"/>
          <w:szCs w:val="24"/>
        </w:rPr>
        <w:t xml:space="preserve"> </w:t>
      </w:r>
    </w:p>
    <w:p w14:paraId="0BE95807" w14:textId="77777777" w:rsidR="0057399C" w:rsidRPr="00AD0418" w:rsidRDefault="0057399C" w:rsidP="00AD0418">
      <w:pPr>
        <w:pStyle w:val="ListParagraph"/>
        <w:numPr>
          <w:ilvl w:val="1"/>
          <w:numId w:val="1"/>
        </w:numPr>
        <w:spacing w:line="240" w:lineRule="auto"/>
        <w:rPr>
          <w:rFonts w:ascii="Times New Roman" w:hAnsi="Times New Roman" w:cs="Times New Roman"/>
          <w:b/>
          <w:sz w:val="24"/>
          <w:szCs w:val="24"/>
        </w:rPr>
      </w:pPr>
      <w:r>
        <w:rPr>
          <w:rFonts w:ascii="Times New Roman" w:eastAsia="SymbolMT" w:hAnsi="Times New Roman" w:cs="Times New Roman"/>
          <w:sz w:val="24"/>
          <w:szCs w:val="24"/>
        </w:rPr>
        <w:t xml:space="preserve">Shall have a minimum of </w:t>
      </w:r>
      <w:r w:rsidR="00B766AC">
        <w:rPr>
          <w:rFonts w:ascii="Times New Roman" w:eastAsia="SymbolMT" w:hAnsi="Times New Roman" w:cs="Times New Roman"/>
          <w:sz w:val="24"/>
          <w:szCs w:val="24"/>
        </w:rPr>
        <w:t xml:space="preserve">five (5) years in modern database </w:t>
      </w:r>
      <w:r w:rsidR="00226BA1">
        <w:rPr>
          <w:rFonts w:ascii="Times New Roman" w:eastAsia="SymbolMT" w:hAnsi="Times New Roman" w:cs="Times New Roman"/>
          <w:sz w:val="24"/>
          <w:szCs w:val="24"/>
        </w:rPr>
        <w:t>development</w:t>
      </w:r>
      <w:r w:rsidR="00B766AC">
        <w:rPr>
          <w:rFonts w:ascii="Times New Roman" w:eastAsia="SymbolMT" w:hAnsi="Times New Roman" w:cs="Times New Roman"/>
          <w:sz w:val="24"/>
          <w:szCs w:val="24"/>
        </w:rPr>
        <w:t>, upgrading, support and design.</w:t>
      </w:r>
      <w:r w:rsidR="00AD0418">
        <w:rPr>
          <w:rFonts w:ascii="Times New Roman" w:eastAsia="SymbolMT" w:hAnsi="Times New Roman" w:cs="Times New Roman"/>
          <w:sz w:val="24"/>
          <w:szCs w:val="24"/>
        </w:rPr>
        <w:t xml:space="preserve"> A degree in Computer Science and three (3) years of experience is also acceptable.</w:t>
      </w:r>
    </w:p>
    <w:p w14:paraId="11E2AE22" w14:textId="77777777" w:rsidR="00AD0418" w:rsidRPr="00AD0418" w:rsidRDefault="00B766AC" w:rsidP="0057399C">
      <w:pPr>
        <w:pStyle w:val="ListParagraph"/>
        <w:numPr>
          <w:ilvl w:val="1"/>
          <w:numId w:val="1"/>
        </w:numPr>
        <w:spacing w:line="240" w:lineRule="auto"/>
        <w:rPr>
          <w:rFonts w:ascii="Times New Roman" w:hAnsi="Times New Roman" w:cs="Times New Roman"/>
          <w:b/>
          <w:sz w:val="24"/>
          <w:szCs w:val="24"/>
        </w:rPr>
      </w:pPr>
      <w:r>
        <w:rPr>
          <w:rFonts w:ascii="Times New Roman" w:eastAsia="SymbolMT" w:hAnsi="Times New Roman" w:cs="Times New Roman"/>
          <w:sz w:val="24"/>
          <w:szCs w:val="24"/>
        </w:rPr>
        <w:t>Shall have experience in establishing performance and statistical monitoring of enterprise</w:t>
      </w:r>
      <w:r w:rsidR="00AD0418">
        <w:rPr>
          <w:rFonts w:ascii="Times New Roman" w:eastAsia="SymbolMT" w:hAnsi="Times New Roman" w:cs="Times New Roman"/>
          <w:sz w:val="24"/>
          <w:szCs w:val="24"/>
        </w:rPr>
        <w:t xml:space="preserve"> databases</w:t>
      </w:r>
      <w:r>
        <w:rPr>
          <w:rFonts w:ascii="Times New Roman" w:eastAsia="SymbolMT" w:hAnsi="Times New Roman" w:cs="Times New Roman"/>
          <w:sz w:val="24"/>
          <w:szCs w:val="24"/>
        </w:rPr>
        <w:t xml:space="preserve"> to include</w:t>
      </w:r>
      <w:r w:rsidR="00AD0418">
        <w:rPr>
          <w:rFonts w:ascii="Times New Roman" w:eastAsia="SymbolMT" w:hAnsi="Times New Roman" w:cs="Times New Roman"/>
          <w:sz w:val="24"/>
          <w:szCs w:val="24"/>
        </w:rPr>
        <w:t>, but not limited to;</w:t>
      </w:r>
      <w:r>
        <w:rPr>
          <w:rFonts w:ascii="Times New Roman" w:eastAsia="SymbolMT" w:hAnsi="Times New Roman" w:cs="Times New Roman"/>
          <w:sz w:val="24"/>
          <w:szCs w:val="24"/>
        </w:rPr>
        <w:t xml:space="preserve"> wellness checks, data integrity</w:t>
      </w:r>
      <w:r w:rsidR="00AD0418">
        <w:rPr>
          <w:rFonts w:ascii="Times New Roman" w:eastAsia="SymbolMT" w:hAnsi="Times New Roman" w:cs="Times New Roman"/>
          <w:sz w:val="24"/>
          <w:szCs w:val="24"/>
        </w:rPr>
        <w:t xml:space="preserve">, privacy and </w:t>
      </w:r>
      <w:r>
        <w:rPr>
          <w:rFonts w:ascii="Times New Roman" w:eastAsia="SymbolMT" w:hAnsi="Times New Roman" w:cs="Times New Roman"/>
          <w:sz w:val="24"/>
          <w:szCs w:val="24"/>
        </w:rPr>
        <w:t>security</w:t>
      </w:r>
      <w:r w:rsidR="00AD0418">
        <w:rPr>
          <w:rFonts w:ascii="Times New Roman" w:eastAsia="SymbolMT" w:hAnsi="Times New Roman" w:cs="Times New Roman"/>
          <w:sz w:val="24"/>
          <w:szCs w:val="24"/>
        </w:rPr>
        <w:t xml:space="preserve"> scans.</w:t>
      </w:r>
    </w:p>
    <w:p w14:paraId="403EFA8F" w14:textId="77777777" w:rsidR="00B766AC" w:rsidRPr="00520B0F" w:rsidRDefault="00AD0418" w:rsidP="0057399C">
      <w:pPr>
        <w:pStyle w:val="ListParagraph"/>
        <w:numPr>
          <w:ilvl w:val="1"/>
          <w:numId w:val="1"/>
        </w:numPr>
        <w:spacing w:line="240" w:lineRule="auto"/>
        <w:rPr>
          <w:rFonts w:ascii="Times New Roman" w:hAnsi="Times New Roman" w:cs="Times New Roman"/>
          <w:b/>
          <w:sz w:val="24"/>
          <w:szCs w:val="24"/>
        </w:rPr>
      </w:pPr>
      <w:r>
        <w:rPr>
          <w:rFonts w:ascii="Times New Roman" w:eastAsia="SymbolMT" w:hAnsi="Times New Roman" w:cs="Times New Roman"/>
          <w:sz w:val="24"/>
          <w:szCs w:val="24"/>
        </w:rPr>
        <w:t>Shall have experience in supporting cloud database environments, specifically AWS (i.e., EC2, S3 or Redshift) to include backup and archiving of data</w:t>
      </w:r>
      <w:r w:rsidR="00B766AC">
        <w:rPr>
          <w:rFonts w:ascii="Times New Roman" w:eastAsia="SymbolMT" w:hAnsi="Times New Roman" w:cs="Times New Roman"/>
          <w:sz w:val="24"/>
          <w:szCs w:val="24"/>
        </w:rPr>
        <w:t>.</w:t>
      </w:r>
    </w:p>
    <w:p w14:paraId="4B1F203B" w14:textId="77777777" w:rsidR="00B639C5" w:rsidRPr="00477094" w:rsidRDefault="00B639C5" w:rsidP="00B639C5">
      <w:pPr>
        <w:pStyle w:val="ListParagraph"/>
        <w:spacing w:line="240" w:lineRule="auto"/>
        <w:ind w:left="1560"/>
        <w:rPr>
          <w:rFonts w:ascii="Times New Roman" w:hAnsi="Times New Roman" w:cs="Times New Roman"/>
          <w:sz w:val="24"/>
          <w:szCs w:val="24"/>
        </w:rPr>
      </w:pPr>
    </w:p>
    <w:p w14:paraId="042460F0" w14:textId="77777777" w:rsidR="00B639C5" w:rsidRPr="00E554D8" w:rsidRDefault="00B639C5" w:rsidP="00B639C5">
      <w:pPr>
        <w:pStyle w:val="ListParagraph"/>
        <w:spacing w:line="240" w:lineRule="auto"/>
        <w:ind w:left="360"/>
        <w:rPr>
          <w:rFonts w:ascii="Times New Roman" w:hAnsi="Times New Roman" w:cs="Times New Roman"/>
          <w:color w:val="2E74B5" w:themeColor="accent1" w:themeShade="BF"/>
          <w:sz w:val="24"/>
          <w:szCs w:val="24"/>
        </w:rPr>
      </w:pPr>
    </w:p>
    <w:p w14:paraId="02A78114" w14:textId="77777777" w:rsidR="00B639C5" w:rsidRPr="00293C8F" w:rsidRDefault="00800C5A" w:rsidP="00B639C5">
      <w:pPr>
        <w:pStyle w:val="ListParagraph"/>
        <w:numPr>
          <w:ilvl w:val="0"/>
          <w:numId w:val="37"/>
        </w:numPr>
        <w:spacing w:line="240" w:lineRule="auto"/>
        <w:rPr>
          <w:rFonts w:ascii="Times New Roman" w:hAnsi="Times New Roman" w:cs="Times New Roman"/>
          <w:sz w:val="24"/>
          <w:szCs w:val="24"/>
        </w:rPr>
      </w:pPr>
      <w:r>
        <w:rPr>
          <w:rFonts w:ascii="Times New Roman" w:eastAsia="SymbolMT" w:hAnsi="Times New Roman" w:cs="Times New Roman"/>
          <w:b/>
          <w:sz w:val="24"/>
          <w:szCs w:val="24"/>
        </w:rPr>
        <w:lastRenderedPageBreak/>
        <w:t>UI/UX</w:t>
      </w:r>
      <w:r w:rsidR="00B639C5" w:rsidRPr="00293C8F">
        <w:rPr>
          <w:rFonts w:ascii="Times New Roman" w:eastAsia="SymbolMT" w:hAnsi="Times New Roman" w:cs="Times New Roman"/>
          <w:b/>
          <w:sz w:val="24"/>
          <w:szCs w:val="24"/>
        </w:rPr>
        <w:t xml:space="preserve"> Analyst</w:t>
      </w:r>
    </w:p>
    <w:p w14:paraId="6F0F7DFB" w14:textId="77777777" w:rsidR="00B639C5" w:rsidRPr="00755B79" w:rsidRDefault="00B639C5" w:rsidP="00B639C5">
      <w:pPr>
        <w:pStyle w:val="ListParagraph"/>
        <w:numPr>
          <w:ilvl w:val="1"/>
          <w:numId w:val="1"/>
        </w:numPr>
        <w:spacing w:after="0" w:line="240" w:lineRule="auto"/>
        <w:rPr>
          <w:rFonts w:ascii="Times New Roman" w:hAnsi="Times New Roman" w:cs="Times New Roman"/>
          <w:sz w:val="24"/>
          <w:szCs w:val="24"/>
        </w:rPr>
      </w:pPr>
      <w:r w:rsidRPr="00755B79">
        <w:rPr>
          <w:rFonts w:ascii="Times New Roman" w:hAnsi="Times New Roman" w:cs="Times New Roman"/>
          <w:sz w:val="24"/>
          <w:szCs w:val="24"/>
        </w:rPr>
        <w:t xml:space="preserve">Shall have a minimum of </w:t>
      </w:r>
      <w:r>
        <w:rPr>
          <w:rFonts w:ascii="Times New Roman" w:hAnsi="Times New Roman" w:cs="Times New Roman"/>
          <w:sz w:val="24"/>
          <w:szCs w:val="24"/>
        </w:rPr>
        <w:t>three (3</w:t>
      </w:r>
      <w:r w:rsidRPr="00755B79">
        <w:rPr>
          <w:rFonts w:ascii="Times New Roman" w:hAnsi="Times New Roman" w:cs="Times New Roman"/>
          <w:sz w:val="24"/>
          <w:szCs w:val="24"/>
        </w:rPr>
        <w:t xml:space="preserve">) years of experience in the Information Technology field focusing on </w:t>
      </w:r>
      <w:r>
        <w:rPr>
          <w:rFonts w:ascii="Times New Roman" w:hAnsi="Times New Roman" w:cs="Times New Roman"/>
          <w:sz w:val="24"/>
          <w:szCs w:val="24"/>
        </w:rPr>
        <w:t>engineering</w:t>
      </w:r>
      <w:r w:rsidRPr="00755B79">
        <w:rPr>
          <w:rFonts w:ascii="Times New Roman" w:hAnsi="Times New Roman" w:cs="Times New Roman"/>
          <w:sz w:val="24"/>
          <w:szCs w:val="24"/>
        </w:rPr>
        <w:t xml:space="preserve"> </w:t>
      </w:r>
      <w:r>
        <w:rPr>
          <w:rFonts w:ascii="Times New Roman" w:hAnsi="Times New Roman" w:cs="Times New Roman"/>
          <w:sz w:val="24"/>
          <w:szCs w:val="24"/>
        </w:rPr>
        <w:t xml:space="preserve">projects with specific Business and </w:t>
      </w:r>
      <w:r w:rsidRPr="00755B79">
        <w:rPr>
          <w:rFonts w:ascii="Times New Roman" w:hAnsi="Times New Roman" w:cs="Times New Roman"/>
          <w:sz w:val="24"/>
          <w:szCs w:val="24"/>
        </w:rPr>
        <w:t>UX Design.</w:t>
      </w:r>
    </w:p>
    <w:p w14:paraId="4060FC59" w14:textId="77777777" w:rsidR="00B639C5" w:rsidRPr="00755B79" w:rsidRDefault="00B639C5" w:rsidP="00B639C5">
      <w:pPr>
        <w:pStyle w:val="ListParagraph"/>
        <w:numPr>
          <w:ilvl w:val="1"/>
          <w:numId w:val="1"/>
        </w:numPr>
        <w:spacing w:after="0" w:line="240" w:lineRule="auto"/>
        <w:rPr>
          <w:rFonts w:ascii="Times New Roman" w:hAnsi="Times New Roman" w:cs="Times New Roman"/>
          <w:sz w:val="24"/>
          <w:szCs w:val="24"/>
        </w:rPr>
      </w:pPr>
      <w:r w:rsidRPr="00755B79">
        <w:rPr>
          <w:rFonts w:ascii="Times New Roman" w:hAnsi="Times New Roman" w:cs="Times New Roman"/>
          <w:sz w:val="24"/>
          <w:szCs w:val="24"/>
        </w:rPr>
        <w:t xml:space="preserve">Shall </w:t>
      </w:r>
      <w:r>
        <w:rPr>
          <w:rFonts w:ascii="Times New Roman" w:hAnsi="Times New Roman" w:cs="Times New Roman"/>
          <w:sz w:val="24"/>
          <w:szCs w:val="24"/>
        </w:rPr>
        <w:t>have experience with</w:t>
      </w:r>
      <w:r w:rsidRPr="00755B79">
        <w:rPr>
          <w:rFonts w:ascii="Times New Roman" w:hAnsi="Times New Roman" w:cs="Times New Roman"/>
          <w:sz w:val="24"/>
          <w:szCs w:val="24"/>
        </w:rPr>
        <w:t xml:space="preserve"> architecture &amp; design experience, including at least three (3) years of experience providing UX Design expertise for enterprise applications on AWS.</w:t>
      </w:r>
    </w:p>
    <w:p w14:paraId="63BDBDF8" w14:textId="77777777" w:rsidR="00B639C5" w:rsidRPr="00755B79" w:rsidRDefault="00B639C5" w:rsidP="00B639C5">
      <w:pPr>
        <w:pStyle w:val="ListParagraph"/>
        <w:numPr>
          <w:ilvl w:val="1"/>
          <w:numId w:val="1"/>
        </w:numPr>
        <w:spacing w:after="0" w:line="240" w:lineRule="auto"/>
        <w:rPr>
          <w:rFonts w:ascii="Times New Roman" w:hAnsi="Times New Roman" w:cs="Times New Roman"/>
          <w:sz w:val="24"/>
          <w:szCs w:val="24"/>
        </w:rPr>
      </w:pPr>
      <w:r w:rsidRPr="00755B79">
        <w:rPr>
          <w:rFonts w:ascii="Times New Roman" w:hAnsi="Times New Roman" w:cs="Times New Roman"/>
          <w:sz w:val="24"/>
          <w:szCs w:val="24"/>
        </w:rPr>
        <w:t xml:space="preserve">Shall </w:t>
      </w:r>
      <w:r>
        <w:rPr>
          <w:rFonts w:ascii="Times New Roman" w:hAnsi="Times New Roman" w:cs="Times New Roman"/>
          <w:sz w:val="24"/>
          <w:szCs w:val="24"/>
        </w:rPr>
        <w:t xml:space="preserve">have experience with </w:t>
      </w:r>
      <w:r w:rsidRPr="00755B79">
        <w:rPr>
          <w:rFonts w:ascii="Times New Roman" w:hAnsi="Times New Roman" w:cs="Times New Roman"/>
          <w:sz w:val="24"/>
          <w:szCs w:val="24"/>
        </w:rPr>
        <w:t>large scale, high performance enterprise application deployment and UX Design on complex heterogeneous environments.</w:t>
      </w:r>
    </w:p>
    <w:p w14:paraId="012DB28E" w14:textId="77777777" w:rsidR="00B639C5" w:rsidRDefault="00B639C5" w:rsidP="00B639C5">
      <w:pPr>
        <w:pStyle w:val="ListParagraph"/>
        <w:numPr>
          <w:ilvl w:val="1"/>
          <w:numId w:val="1"/>
        </w:numPr>
        <w:spacing w:after="0" w:line="240" w:lineRule="auto"/>
        <w:rPr>
          <w:rFonts w:ascii="Times New Roman" w:hAnsi="Times New Roman" w:cs="Times New Roman"/>
          <w:sz w:val="24"/>
          <w:szCs w:val="24"/>
        </w:rPr>
      </w:pPr>
      <w:r w:rsidRPr="00755B79">
        <w:rPr>
          <w:rFonts w:ascii="Times New Roman" w:hAnsi="Times New Roman" w:cs="Times New Roman"/>
          <w:sz w:val="24"/>
          <w:szCs w:val="24"/>
        </w:rPr>
        <w:t>Shall have, at a minimum, a Bachelor’s degree in Computer Sci</w:t>
      </w:r>
      <w:r>
        <w:rPr>
          <w:rFonts w:ascii="Times New Roman" w:hAnsi="Times New Roman" w:cs="Times New Roman"/>
          <w:sz w:val="24"/>
          <w:szCs w:val="24"/>
        </w:rPr>
        <w:t>ence, Graphic Design, Visual C</w:t>
      </w:r>
      <w:r w:rsidRPr="00755B79">
        <w:rPr>
          <w:rFonts w:ascii="Times New Roman" w:hAnsi="Times New Roman" w:cs="Times New Roman"/>
          <w:sz w:val="24"/>
          <w:szCs w:val="24"/>
        </w:rPr>
        <w:t xml:space="preserve">ommunications, or other comparable degree or experience in designing user </w:t>
      </w:r>
      <w:r>
        <w:rPr>
          <w:rFonts w:ascii="Times New Roman" w:hAnsi="Times New Roman" w:cs="Times New Roman"/>
          <w:sz w:val="24"/>
          <w:szCs w:val="24"/>
        </w:rPr>
        <w:t>experiences</w:t>
      </w:r>
      <w:r w:rsidRPr="00755B79">
        <w:rPr>
          <w:rFonts w:ascii="Times New Roman" w:hAnsi="Times New Roman" w:cs="Times New Roman"/>
          <w:sz w:val="24"/>
          <w:szCs w:val="24"/>
        </w:rPr>
        <w:t>.</w:t>
      </w:r>
    </w:p>
    <w:p w14:paraId="5127B4CC" w14:textId="77777777" w:rsidR="00B639C5" w:rsidRDefault="00B639C5" w:rsidP="00B639C5">
      <w:pPr>
        <w:pStyle w:val="ListParagraph"/>
        <w:spacing w:line="240" w:lineRule="auto"/>
        <w:ind w:left="1560"/>
        <w:rPr>
          <w:rFonts w:ascii="Times New Roman" w:hAnsi="Times New Roman" w:cs="Times New Roman"/>
          <w:sz w:val="24"/>
          <w:szCs w:val="24"/>
        </w:rPr>
      </w:pPr>
    </w:p>
    <w:p w14:paraId="7B4FCD53" w14:textId="77777777" w:rsidR="0057399C" w:rsidRPr="0057399C" w:rsidRDefault="0057399C" w:rsidP="0057399C">
      <w:pPr>
        <w:pStyle w:val="ListParagraph"/>
        <w:numPr>
          <w:ilvl w:val="1"/>
          <w:numId w:val="36"/>
        </w:numPr>
        <w:spacing w:line="240" w:lineRule="auto"/>
        <w:rPr>
          <w:rFonts w:ascii="Times New Roman" w:hAnsi="Times New Roman" w:cs="Times New Roman"/>
          <w:color w:val="2E74B5" w:themeColor="accent1" w:themeShade="BF"/>
          <w:sz w:val="24"/>
          <w:szCs w:val="24"/>
        </w:rPr>
      </w:pPr>
      <w:r>
        <w:rPr>
          <w:rFonts w:ascii="Times New Roman" w:eastAsia="SymbolMT" w:hAnsi="Times New Roman" w:cs="Times New Roman"/>
          <w:b/>
          <w:color w:val="2E74B5" w:themeColor="accent1" w:themeShade="BF"/>
          <w:sz w:val="24"/>
          <w:szCs w:val="24"/>
        </w:rPr>
        <w:t>Administrative Support</w:t>
      </w:r>
      <w:r w:rsidRPr="007A3FB4">
        <w:rPr>
          <w:rFonts w:ascii="Times New Roman" w:eastAsia="SymbolMT" w:hAnsi="Times New Roman" w:cs="Times New Roman"/>
          <w:b/>
          <w:color w:val="2E74B5" w:themeColor="accent1" w:themeShade="BF"/>
          <w:sz w:val="24"/>
          <w:szCs w:val="24"/>
        </w:rPr>
        <w:t xml:space="preserve"> Personnel</w:t>
      </w:r>
    </w:p>
    <w:p w14:paraId="3F84DEF1" w14:textId="77777777" w:rsidR="0057399C" w:rsidRPr="0011450F" w:rsidRDefault="0057399C" w:rsidP="0057399C">
      <w:pPr>
        <w:pStyle w:val="ListParagraph"/>
        <w:spacing w:line="240" w:lineRule="auto"/>
        <w:ind w:left="360"/>
        <w:rPr>
          <w:rFonts w:ascii="Times New Roman" w:hAnsi="Times New Roman" w:cs="Times New Roman"/>
          <w:color w:val="2E74B5" w:themeColor="accent1" w:themeShade="BF"/>
          <w:sz w:val="24"/>
          <w:szCs w:val="24"/>
        </w:rPr>
      </w:pPr>
    </w:p>
    <w:p w14:paraId="67698BB4" w14:textId="77777777" w:rsidR="0057399C" w:rsidRDefault="0057399C" w:rsidP="0057399C">
      <w:pPr>
        <w:pStyle w:val="ListParagraph"/>
        <w:numPr>
          <w:ilvl w:val="0"/>
          <w:numId w:val="37"/>
        </w:numPr>
        <w:spacing w:after="0" w:line="240" w:lineRule="auto"/>
        <w:ind w:right="152"/>
        <w:rPr>
          <w:rFonts w:ascii="Times New Roman" w:eastAsia="SymbolMT" w:hAnsi="Times New Roman" w:cs="Times New Roman"/>
          <w:b/>
          <w:sz w:val="24"/>
          <w:szCs w:val="24"/>
        </w:rPr>
      </w:pPr>
      <w:r w:rsidRPr="00477094">
        <w:rPr>
          <w:rFonts w:ascii="Times New Roman" w:eastAsia="SymbolMT" w:hAnsi="Times New Roman" w:cs="Times New Roman"/>
          <w:b/>
          <w:sz w:val="24"/>
          <w:szCs w:val="24"/>
        </w:rPr>
        <w:t xml:space="preserve">Technical Writer </w:t>
      </w:r>
      <w:r>
        <w:rPr>
          <w:rFonts w:ascii="Times New Roman" w:eastAsia="SymbolMT" w:hAnsi="Times New Roman" w:cs="Times New Roman"/>
          <w:b/>
          <w:sz w:val="24"/>
          <w:szCs w:val="24"/>
        </w:rPr>
        <w:t>(4 FTE)</w:t>
      </w:r>
    </w:p>
    <w:p w14:paraId="57217585" w14:textId="77777777" w:rsidR="0057399C" w:rsidRPr="0057399C" w:rsidRDefault="0057399C" w:rsidP="0057399C">
      <w:pPr>
        <w:pStyle w:val="ListParagraph"/>
        <w:numPr>
          <w:ilvl w:val="1"/>
          <w:numId w:val="37"/>
        </w:numPr>
        <w:spacing w:after="0" w:line="240" w:lineRule="auto"/>
        <w:ind w:right="152"/>
        <w:rPr>
          <w:rFonts w:ascii="Times New Roman" w:eastAsia="SymbolMT" w:hAnsi="Times New Roman" w:cs="Times New Roman"/>
          <w:b/>
          <w:sz w:val="24"/>
          <w:szCs w:val="24"/>
        </w:rPr>
      </w:pPr>
      <w:r w:rsidRPr="0057399C">
        <w:rPr>
          <w:rFonts w:ascii="Times New Roman" w:hAnsi="Times New Roman" w:cs="Times New Roman"/>
          <w:sz w:val="24"/>
          <w:szCs w:val="24"/>
        </w:rPr>
        <w:t>Shall have a minimum of five (5) years of experience in the Information Technology field focusing on projects and UX Design specifically.</w:t>
      </w:r>
    </w:p>
    <w:p w14:paraId="39A65632" w14:textId="77777777" w:rsidR="0057399C" w:rsidRPr="0057399C" w:rsidRDefault="0057399C" w:rsidP="0057399C">
      <w:pPr>
        <w:pStyle w:val="ListParagraph"/>
        <w:numPr>
          <w:ilvl w:val="1"/>
          <w:numId w:val="37"/>
        </w:numPr>
        <w:spacing w:after="0" w:line="240" w:lineRule="auto"/>
        <w:ind w:right="152"/>
        <w:rPr>
          <w:rFonts w:ascii="Times New Roman" w:eastAsia="SymbolMT" w:hAnsi="Times New Roman" w:cs="Times New Roman"/>
          <w:b/>
          <w:sz w:val="24"/>
          <w:szCs w:val="24"/>
        </w:rPr>
      </w:pPr>
      <w:r w:rsidRPr="0057399C">
        <w:rPr>
          <w:rFonts w:ascii="Times New Roman" w:hAnsi="Times New Roman" w:cs="Times New Roman"/>
          <w:sz w:val="24"/>
          <w:szCs w:val="24"/>
        </w:rPr>
        <w:t>Shall have experience with architecture &amp; design experience, including at least three (3) years of experience providing UX Design expertise for enterprise applications on AWS.</w:t>
      </w:r>
    </w:p>
    <w:p w14:paraId="3D457EB3" w14:textId="77777777" w:rsidR="0057399C" w:rsidRPr="0057399C" w:rsidRDefault="0057399C" w:rsidP="0057399C">
      <w:pPr>
        <w:pStyle w:val="ListParagraph"/>
        <w:spacing w:after="0" w:line="240" w:lineRule="auto"/>
        <w:ind w:left="1800" w:right="152"/>
        <w:rPr>
          <w:rFonts w:ascii="Times New Roman" w:eastAsia="SymbolMT" w:hAnsi="Times New Roman" w:cs="Times New Roman"/>
          <w:b/>
          <w:sz w:val="24"/>
          <w:szCs w:val="24"/>
        </w:rPr>
      </w:pPr>
    </w:p>
    <w:p w14:paraId="2E1A7E42" w14:textId="77777777" w:rsidR="0057399C" w:rsidRDefault="0057399C" w:rsidP="0057399C">
      <w:pPr>
        <w:pStyle w:val="ListParagraph"/>
        <w:numPr>
          <w:ilvl w:val="0"/>
          <w:numId w:val="37"/>
        </w:numPr>
        <w:spacing w:after="0" w:line="240" w:lineRule="auto"/>
        <w:ind w:right="152"/>
        <w:rPr>
          <w:rFonts w:ascii="Times New Roman" w:eastAsia="SymbolMT" w:hAnsi="Times New Roman" w:cs="Times New Roman"/>
          <w:b/>
          <w:sz w:val="24"/>
          <w:szCs w:val="24"/>
        </w:rPr>
      </w:pPr>
      <w:r w:rsidRPr="0057399C">
        <w:rPr>
          <w:rFonts w:ascii="Times New Roman" w:eastAsia="SymbolMT" w:hAnsi="Times New Roman" w:cs="Times New Roman"/>
          <w:b/>
          <w:sz w:val="24"/>
          <w:szCs w:val="24"/>
        </w:rPr>
        <w:t>Business Analyst Lead (2 FTE)</w:t>
      </w:r>
    </w:p>
    <w:p w14:paraId="496A6CAA" w14:textId="77777777" w:rsidR="0057399C" w:rsidRPr="0057399C" w:rsidRDefault="0057399C" w:rsidP="0057399C">
      <w:pPr>
        <w:pStyle w:val="ListParagraph"/>
        <w:numPr>
          <w:ilvl w:val="1"/>
          <w:numId w:val="37"/>
        </w:numPr>
        <w:spacing w:after="0" w:line="240" w:lineRule="auto"/>
        <w:ind w:right="152"/>
        <w:rPr>
          <w:rFonts w:ascii="Times New Roman" w:eastAsia="SymbolMT" w:hAnsi="Times New Roman" w:cs="Times New Roman"/>
          <w:b/>
          <w:sz w:val="24"/>
          <w:szCs w:val="24"/>
        </w:rPr>
      </w:pPr>
      <w:r w:rsidRPr="0057399C">
        <w:rPr>
          <w:rFonts w:ascii="Times New Roman" w:hAnsi="Times New Roman" w:cs="Times New Roman"/>
          <w:sz w:val="24"/>
          <w:szCs w:val="24"/>
        </w:rPr>
        <w:t>Shall have a minimum of five (5) years of experience in the Information Technology field focusing on projects and UX Design specifically.</w:t>
      </w:r>
    </w:p>
    <w:p w14:paraId="12D78290" w14:textId="77777777" w:rsidR="0057399C" w:rsidRPr="0057399C" w:rsidRDefault="0057399C" w:rsidP="0057399C">
      <w:pPr>
        <w:pStyle w:val="ListParagraph"/>
        <w:numPr>
          <w:ilvl w:val="1"/>
          <w:numId w:val="37"/>
        </w:numPr>
        <w:spacing w:after="0" w:line="240" w:lineRule="auto"/>
        <w:ind w:right="152"/>
        <w:rPr>
          <w:rFonts w:ascii="Times New Roman" w:eastAsia="SymbolMT" w:hAnsi="Times New Roman" w:cs="Times New Roman"/>
          <w:b/>
          <w:sz w:val="24"/>
          <w:szCs w:val="24"/>
        </w:rPr>
      </w:pPr>
      <w:r w:rsidRPr="0057399C">
        <w:rPr>
          <w:rFonts w:ascii="Times New Roman" w:hAnsi="Times New Roman" w:cs="Times New Roman"/>
          <w:sz w:val="24"/>
          <w:szCs w:val="24"/>
        </w:rPr>
        <w:t>Shall have experience with architecture &amp; design experience, including at least three (3) years of experience providing UX Design expertise for enterprise applications on AWS.</w:t>
      </w:r>
    </w:p>
    <w:p w14:paraId="70B888C1" w14:textId="77777777" w:rsidR="0057399C" w:rsidRPr="0057399C" w:rsidRDefault="0057399C" w:rsidP="0057399C">
      <w:pPr>
        <w:pStyle w:val="ListParagraph"/>
        <w:spacing w:after="0" w:line="240" w:lineRule="auto"/>
        <w:ind w:left="1800" w:right="152"/>
        <w:rPr>
          <w:rFonts w:ascii="Times New Roman" w:eastAsia="SymbolMT" w:hAnsi="Times New Roman" w:cs="Times New Roman"/>
          <w:b/>
          <w:sz w:val="24"/>
          <w:szCs w:val="24"/>
        </w:rPr>
      </w:pPr>
    </w:p>
    <w:p w14:paraId="72634806" w14:textId="77777777" w:rsidR="0057399C" w:rsidRDefault="0057399C" w:rsidP="0057399C">
      <w:pPr>
        <w:pStyle w:val="ListParagraph"/>
        <w:numPr>
          <w:ilvl w:val="0"/>
          <w:numId w:val="37"/>
        </w:numPr>
        <w:spacing w:after="0" w:line="240" w:lineRule="auto"/>
        <w:ind w:right="152"/>
        <w:rPr>
          <w:rFonts w:ascii="Times New Roman" w:eastAsia="SymbolMT" w:hAnsi="Times New Roman" w:cs="Times New Roman"/>
          <w:b/>
          <w:sz w:val="24"/>
          <w:szCs w:val="24"/>
        </w:rPr>
      </w:pPr>
      <w:r w:rsidRPr="0057399C">
        <w:rPr>
          <w:rFonts w:ascii="Times New Roman" w:eastAsia="SymbolMT" w:hAnsi="Times New Roman" w:cs="Times New Roman"/>
          <w:b/>
          <w:sz w:val="24"/>
          <w:szCs w:val="24"/>
        </w:rPr>
        <w:t>Graphics Specialist (1 FTE)</w:t>
      </w:r>
    </w:p>
    <w:p w14:paraId="65CF0E61" w14:textId="77777777" w:rsidR="0057399C" w:rsidRPr="0057399C" w:rsidRDefault="0057399C" w:rsidP="0057399C">
      <w:pPr>
        <w:pStyle w:val="ListParagraph"/>
        <w:numPr>
          <w:ilvl w:val="1"/>
          <w:numId w:val="37"/>
        </w:numPr>
        <w:spacing w:after="0" w:line="240" w:lineRule="auto"/>
        <w:ind w:right="152"/>
        <w:rPr>
          <w:rFonts w:ascii="Times New Roman" w:eastAsia="SymbolMT" w:hAnsi="Times New Roman" w:cs="Times New Roman"/>
          <w:b/>
          <w:sz w:val="24"/>
          <w:szCs w:val="24"/>
        </w:rPr>
      </w:pPr>
      <w:r w:rsidRPr="0057399C">
        <w:rPr>
          <w:rFonts w:ascii="Times New Roman" w:eastAsia="SymbolMT" w:hAnsi="Times New Roman" w:cs="Times New Roman"/>
          <w:sz w:val="24"/>
          <w:szCs w:val="24"/>
        </w:rPr>
        <w:t>Shall have a minimum of five (5) years of experience in the Information Technology field focusing on projects and UX Design specifically.</w:t>
      </w:r>
    </w:p>
    <w:p w14:paraId="53679759" w14:textId="77777777" w:rsidR="0057399C" w:rsidRPr="0057399C" w:rsidRDefault="0057399C" w:rsidP="0057399C">
      <w:pPr>
        <w:pStyle w:val="ListParagraph"/>
        <w:numPr>
          <w:ilvl w:val="1"/>
          <w:numId w:val="37"/>
        </w:numPr>
        <w:spacing w:after="0" w:line="240" w:lineRule="auto"/>
        <w:ind w:right="152"/>
        <w:rPr>
          <w:rFonts w:ascii="Times New Roman" w:eastAsia="SymbolMT" w:hAnsi="Times New Roman" w:cs="Times New Roman"/>
          <w:b/>
          <w:sz w:val="24"/>
          <w:szCs w:val="24"/>
        </w:rPr>
      </w:pPr>
      <w:r w:rsidRPr="0057399C">
        <w:rPr>
          <w:rFonts w:ascii="Times New Roman" w:eastAsia="SymbolMT" w:hAnsi="Times New Roman" w:cs="Times New Roman"/>
          <w:sz w:val="24"/>
          <w:szCs w:val="24"/>
        </w:rPr>
        <w:t>Shall have experience with architecture &amp; design experience, including at least three (3) years of experience providing UX Design expertise for enterprise applications on AWS.</w:t>
      </w:r>
    </w:p>
    <w:p w14:paraId="482611B1" w14:textId="77777777" w:rsidR="0057399C" w:rsidRDefault="0057399C" w:rsidP="00B639C5">
      <w:pPr>
        <w:pStyle w:val="ListParagraph"/>
        <w:spacing w:line="240" w:lineRule="auto"/>
        <w:ind w:left="1560"/>
        <w:rPr>
          <w:rFonts w:ascii="Times New Roman" w:hAnsi="Times New Roman" w:cs="Times New Roman"/>
          <w:sz w:val="24"/>
          <w:szCs w:val="24"/>
        </w:rPr>
      </w:pPr>
    </w:p>
    <w:p w14:paraId="77817D67" w14:textId="77777777" w:rsidR="00B639C5" w:rsidRPr="00F5750D" w:rsidRDefault="00B639C5" w:rsidP="00B639C5">
      <w:pPr>
        <w:tabs>
          <w:tab w:val="left" w:pos="660"/>
        </w:tabs>
        <w:spacing w:after="0" w:line="240" w:lineRule="auto"/>
        <w:ind w:left="100" w:right="-20"/>
        <w:rPr>
          <w:rFonts w:ascii="Times New Roman" w:eastAsia="Cambria" w:hAnsi="Times New Roman" w:cs="Times New Roman"/>
          <w:b/>
          <w:bCs/>
          <w:color w:val="44546A" w:themeColor="text2"/>
          <w:spacing w:val="-1"/>
          <w:sz w:val="24"/>
          <w:szCs w:val="24"/>
        </w:rPr>
      </w:pPr>
      <w:r>
        <w:rPr>
          <w:rFonts w:ascii="Times New Roman" w:eastAsia="Cambria" w:hAnsi="Times New Roman" w:cs="Times New Roman"/>
          <w:b/>
          <w:bCs/>
          <w:color w:val="44546A" w:themeColor="text2"/>
          <w:spacing w:val="-1"/>
          <w:sz w:val="24"/>
          <w:szCs w:val="24"/>
        </w:rPr>
        <w:t>5.</w:t>
      </w:r>
      <w:r w:rsidRPr="00F5750D">
        <w:rPr>
          <w:rFonts w:ascii="Times New Roman" w:eastAsia="Cambria" w:hAnsi="Times New Roman" w:cs="Times New Roman"/>
          <w:b/>
          <w:bCs/>
          <w:color w:val="44546A" w:themeColor="text2"/>
          <w:spacing w:val="-1"/>
          <w:sz w:val="24"/>
          <w:szCs w:val="24"/>
        </w:rPr>
        <w:tab/>
        <w:t>TRANSITION SUPPORT</w:t>
      </w:r>
    </w:p>
    <w:p w14:paraId="3DB4CAE9" w14:textId="77777777" w:rsidR="00B639C5" w:rsidRPr="00755B79" w:rsidRDefault="00B639C5" w:rsidP="00B639C5">
      <w:pPr>
        <w:tabs>
          <w:tab w:val="left" w:pos="660"/>
        </w:tabs>
        <w:spacing w:after="0" w:line="240" w:lineRule="auto"/>
        <w:ind w:left="100" w:right="-20"/>
        <w:rPr>
          <w:rFonts w:ascii="Times New Roman" w:eastAsia="Cambria" w:hAnsi="Times New Roman" w:cs="Times New Roman"/>
          <w:b/>
          <w:bCs/>
          <w:color w:val="365F91"/>
          <w:spacing w:val="-1"/>
          <w:sz w:val="24"/>
          <w:szCs w:val="24"/>
        </w:rPr>
      </w:pPr>
    </w:p>
    <w:p w14:paraId="5BD91519" w14:textId="77777777" w:rsidR="00B639C5" w:rsidRPr="00F5750D" w:rsidRDefault="00B639C5" w:rsidP="00B639C5">
      <w:pPr>
        <w:spacing w:before="5" w:after="0" w:line="240" w:lineRule="auto"/>
        <w:ind w:left="90"/>
        <w:rPr>
          <w:rFonts w:ascii="Times New Roman" w:eastAsia="Cambria" w:hAnsi="Times New Roman" w:cs="Times New Roman"/>
          <w:b/>
          <w:bCs/>
          <w:color w:val="44546A" w:themeColor="text2"/>
          <w:spacing w:val="-1"/>
          <w:sz w:val="24"/>
          <w:szCs w:val="24"/>
        </w:rPr>
      </w:pPr>
      <w:r>
        <w:rPr>
          <w:rFonts w:ascii="Times New Roman" w:eastAsia="Cambria" w:hAnsi="Times New Roman" w:cs="Times New Roman"/>
          <w:b/>
          <w:bCs/>
          <w:color w:val="44546A" w:themeColor="text2"/>
          <w:spacing w:val="-1"/>
          <w:sz w:val="24"/>
          <w:szCs w:val="24"/>
        </w:rPr>
        <w:t>5.1</w:t>
      </w:r>
      <w:r>
        <w:rPr>
          <w:rFonts w:ascii="Times New Roman" w:eastAsia="Cambria" w:hAnsi="Times New Roman" w:cs="Times New Roman"/>
          <w:b/>
          <w:bCs/>
          <w:color w:val="44546A" w:themeColor="text2"/>
          <w:spacing w:val="-1"/>
          <w:sz w:val="24"/>
          <w:szCs w:val="24"/>
        </w:rPr>
        <w:tab/>
      </w:r>
      <w:r w:rsidRPr="00F5750D">
        <w:rPr>
          <w:rFonts w:ascii="Times New Roman" w:eastAsia="Cambria" w:hAnsi="Times New Roman" w:cs="Times New Roman"/>
          <w:b/>
          <w:bCs/>
          <w:color w:val="44546A" w:themeColor="text2"/>
          <w:spacing w:val="-1"/>
          <w:sz w:val="24"/>
          <w:szCs w:val="24"/>
        </w:rPr>
        <w:t>Transition In</w:t>
      </w:r>
      <w:r>
        <w:rPr>
          <w:rFonts w:ascii="Times New Roman" w:eastAsia="Cambria" w:hAnsi="Times New Roman" w:cs="Times New Roman"/>
          <w:b/>
          <w:bCs/>
          <w:color w:val="44546A" w:themeColor="text2"/>
          <w:spacing w:val="-1"/>
          <w:sz w:val="24"/>
          <w:szCs w:val="24"/>
        </w:rPr>
        <w:t xml:space="preserve"> (Not to exceed 3 Months)</w:t>
      </w:r>
    </w:p>
    <w:p w14:paraId="320B52B9" w14:textId="77777777" w:rsidR="00B639C5" w:rsidRPr="00755B79" w:rsidRDefault="00B639C5" w:rsidP="00B639C5">
      <w:pPr>
        <w:spacing w:after="0" w:line="240" w:lineRule="auto"/>
        <w:ind w:left="90" w:right="215"/>
        <w:rPr>
          <w:rFonts w:ascii="Times New Roman" w:eastAsia="Times New Roman" w:hAnsi="Times New Roman" w:cs="Times New Roman"/>
          <w:sz w:val="24"/>
          <w:szCs w:val="24"/>
        </w:rPr>
      </w:pPr>
      <w:r w:rsidRPr="00755B79">
        <w:rPr>
          <w:rFonts w:ascii="Times New Roman" w:eastAsia="Times New Roman" w:hAnsi="Times New Roman" w:cs="Times New Roman"/>
          <w:sz w:val="24"/>
          <w:szCs w:val="24"/>
        </w:rPr>
        <w:t>Once the noti</w:t>
      </w:r>
      <w:r w:rsidRPr="00755B79">
        <w:rPr>
          <w:rFonts w:ascii="Times New Roman" w:eastAsia="Times New Roman" w:hAnsi="Times New Roman" w:cs="Times New Roman"/>
          <w:spacing w:val="-1"/>
          <w:sz w:val="24"/>
          <w:szCs w:val="24"/>
        </w:rPr>
        <w:t>c</w:t>
      </w:r>
      <w:r w:rsidRPr="00755B79">
        <w:rPr>
          <w:rFonts w:ascii="Times New Roman" w:eastAsia="Times New Roman" w:hAnsi="Times New Roman" w:cs="Times New Roman"/>
          <w:sz w:val="24"/>
          <w:szCs w:val="24"/>
        </w:rPr>
        <w:t>e</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to p</w:t>
      </w:r>
      <w:r w:rsidRPr="00755B79">
        <w:rPr>
          <w:rFonts w:ascii="Times New Roman" w:eastAsia="Times New Roman" w:hAnsi="Times New Roman" w:cs="Times New Roman"/>
          <w:spacing w:val="-1"/>
          <w:sz w:val="24"/>
          <w:szCs w:val="24"/>
        </w:rPr>
        <w:t>r</w:t>
      </w:r>
      <w:r w:rsidRPr="00755B79">
        <w:rPr>
          <w:rFonts w:ascii="Times New Roman" w:eastAsia="Times New Roman" w:hAnsi="Times New Roman" w:cs="Times New Roman"/>
          <w:sz w:val="24"/>
          <w:szCs w:val="24"/>
        </w:rPr>
        <w:t>o</w:t>
      </w:r>
      <w:r w:rsidRPr="00755B79">
        <w:rPr>
          <w:rFonts w:ascii="Times New Roman" w:eastAsia="Times New Roman" w:hAnsi="Times New Roman" w:cs="Times New Roman"/>
          <w:spacing w:val="-1"/>
          <w:sz w:val="24"/>
          <w:szCs w:val="24"/>
        </w:rPr>
        <w:t>c</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d is granted,</w:t>
      </w:r>
      <w:r w:rsidRPr="00755B79">
        <w:rPr>
          <w:rFonts w:ascii="Times New Roman" w:eastAsia="Times New Roman" w:hAnsi="Times New Roman" w:cs="Times New Roman"/>
          <w:spacing w:val="2"/>
          <w:sz w:val="24"/>
          <w:szCs w:val="24"/>
        </w:rPr>
        <w:t xml:space="preserve"> </w:t>
      </w:r>
      <w:r w:rsidRPr="00755B79">
        <w:rPr>
          <w:rFonts w:ascii="Times New Roman" w:eastAsia="Times New Roman" w:hAnsi="Times New Roman" w:cs="Times New Roman"/>
          <w:sz w:val="24"/>
          <w:szCs w:val="24"/>
        </w:rPr>
        <w:t>the</w:t>
      </w:r>
      <w:r w:rsidRPr="00755B79">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c</w:t>
      </w:r>
      <w:r w:rsidRPr="00755B79">
        <w:rPr>
          <w:rFonts w:ascii="Times New Roman" w:eastAsia="Times New Roman" w:hAnsi="Times New Roman" w:cs="Times New Roman"/>
          <w:sz w:val="24"/>
          <w:szCs w:val="24"/>
        </w:rPr>
        <w:t>ont</w:t>
      </w:r>
      <w:r w:rsidRPr="00755B79">
        <w:rPr>
          <w:rFonts w:ascii="Times New Roman" w:eastAsia="Times New Roman" w:hAnsi="Times New Roman" w:cs="Times New Roman"/>
          <w:spacing w:val="-1"/>
          <w:sz w:val="24"/>
          <w:szCs w:val="24"/>
        </w:rPr>
        <w:t>rac</w:t>
      </w:r>
      <w:r w:rsidRPr="00755B79">
        <w:rPr>
          <w:rFonts w:ascii="Times New Roman" w:eastAsia="Times New Roman" w:hAnsi="Times New Roman" w:cs="Times New Roman"/>
          <w:sz w:val="24"/>
          <w:szCs w:val="24"/>
        </w:rPr>
        <w:t>tor t</w:t>
      </w:r>
      <w:r w:rsidRPr="00755B79">
        <w:rPr>
          <w:rFonts w:ascii="Times New Roman" w:eastAsia="Times New Roman" w:hAnsi="Times New Roman" w:cs="Times New Roman"/>
          <w:spacing w:val="-1"/>
          <w:sz w:val="24"/>
          <w:szCs w:val="24"/>
        </w:rPr>
        <w:t>ra</w:t>
      </w:r>
      <w:r w:rsidRPr="00755B79">
        <w:rPr>
          <w:rFonts w:ascii="Times New Roman" w:eastAsia="Times New Roman" w:hAnsi="Times New Roman" w:cs="Times New Roman"/>
          <w:sz w:val="24"/>
          <w:szCs w:val="24"/>
        </w:rPr>
        <w:t>nsition in will b</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pacing w:val="-2"/>
          <w:sz w:val="24"/>
          <w:szCs w:val="24"/>
        </w:rPr>
        <w:t>g</w:t>
      </w:r>
      <w:r w:rsidRPr="00755B79">
        <w:rPr>
          <w:rFonts w:ascii="Times New Roman" w:eastAsia="Times New Roman" w:hAnsi="Times New Roman" w:cs="Times New Roman"/>
          <w:sz w:val="24"/>
          <w:szCs w:val="24"/>
        </w:rPr>
        <w:t xml:space="preserve">in </w:t>
      </w:r>
      <w:r w:rsidRPr="001A4AAF">
        <w:rPr>
          <w:rFonts w:ascii="Times New Roman" w:eastAsia="Times New Roman" w:hAnsi="Times New Roman" w:cs="Times New Roman"/>
          <w:i/>
          <w:sz w:val="24"/>
          <w:szCs w:val="24"/>
          <w:u w:val="single"/>
        </w:rPr>
        <w:t xml:space="preserve">Section </w:t>
      </w:r>
      <w:r>
        <w:rPr>
          <w:rFonts w:ascii="Times New Roman" w:eastAsia="Times New Roman" w:hAnsi="Times New Roman" w:cs="Times New Roman"/>
          <w:i/>
          <w:sz w:val="24"/>
          <w:szCs w:val="24"/>
          <w:u w:val="single"/>
        </w:rPr>
        <w:t>3</w:t>
      </w:r>
      <w:r w:rsidRPr="001A4AAF">
        <w:rPr>
          <w:rFonts w:ascii="Times New Roman" w:eastAsia="Times New Roman" w:hAnsi="Times New Roman" w:cs="Times New Roman"/>
          <w:i/>
          <w:sz w:val="24"/>
          <w:szCs w:val="24"/>
          <w:u w:val="single"/>
        </w:rPr>
        <w:t>: Tasks</w:t>
      </w:r>
      <w:r>
        <w:rPr>
          <w:rFonts w:ascii="Times New Roman" w:eastAsia="Times New Roman" w:hAnsi="Times New Roman" w:cs="Times New Roman"/>
          <w:sz w:val="24"/>
          <w:szCs w:val="24"/>
        </w:rPr>
        <w:t xml:space="preserve"> and will have 3 months to transition all previous task from the previous contractor</w:t>
      </w:r>
      <w:r w:rsidRPr="00755B7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During this time k</w:t>
      </w:r>
      <w:r w:rsidRPr="00755B79">
        <w:rPr>
          <w:rFonts w:ascii="Times New Roman" w:eastAsia="Times New Roman" w:hAnsi="Times New Roman" w:cs="Times New Roman"/>
          <w:sz w:val="24"/>
          <w:szCs w:val="24"/>
        </w:rPr>
        <w:t>nowl</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pacing w:val="2"/>
          <w:sz w:val="24"/>
          <w:szCs w:val="24"/>
        </w:rPr>
        <w:t>d</w:t>
      </w:r>
      <w:r w:rsidRPr="00755B79">
        <w:rPr>
          <w:rFonts w:ascii="Times New Roman" w:eastAsia="Times New Roman" w:hAnsi="Times New Roman" w:cs="Times New Roman"/>
          <w:spacing w:val="-2"/>
          <w:sz w:val="24"/>
          <w:szCs w:val="24"/>
        </w:rPr>
        <w:t>g</w:t>
      </w:r>
      <w:r w:rsidRPr="00755B79">
        <w:rPr>
          <w:rFonts w:ascii="Times New Roman" w:eastAsia="Times New Roman" w:hAnsi="Times New Roman" w:cs="Times New Roman"/>
          <w:sz w:val="24"/>
          <w:szCs w:val="24"/>
        </w:rPr>
        <w:t>e</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pacing w:val="1"/>
          <w:sz w:val="24"/>
          <w:szCs w:val="24"/>
        </w:rPr>
        <w:t>c</w:t>
      </w:r>
      <w:r w:rsidRPr="00755B79">
        <w:rPr>
          <w:rFonts w:ascii="Times New Roman" w:eastAsia="Times New Roman" w:hAnsi="Times New Roman" w:cs="Times New Roman"/>
          <w:sz w:val="24"/>
          <w:szCs w:val="24"/>
        </w:rPr>
        <w:t xml:space="preserve">quisition is </w:t>
      </w:r>
      <w:r w:rsidRPr="00755B79">
        <w:rPr>
          <w:rFonts w:ascii="Times New Roman" w:eastAsia="Times New Roman" w:hAnsi="Times New Roman" w:cs="Times New Roman"/>
          <w:spacing w:val="-3"/>
          <w:sz w:val="24"/>
          <w:szCs w:val="24"/>
        </w:rPr>
        <w:t>e</w:t>
      </w:r>
      <w:r w:rsidRPr="00755B79">
        <w:rPr>
          <w:rFonts w:ascii="Times New Roman" w:eastAsia="Times New Roman" w:hAnsi="Times New Roman" w:cs="Times New Roman"/>
          <w:spacing w:val="2"/>
          <w:sz w:val="24"/>
          <w:szCs w:val="24"/>
        </w:rPr>
        <w:t>x</w:t>
      </w:r>
      <w:r w:rsidRPr="00755B79">
        <w:rPr>
          <w:rFonts w:ascii="Times New Roman" w:eastAsia="Times New Roman" w:hAnsi="Times New Roman" w:cs="Times New Roman"/>
          <w:sz w:val="24"/>
          <w:szCs w:val="24"/>
        </w:rPr>
        <w:t>p</w:t>
      </w:r>
      <w:r w:rsidRPr="00755B79">
        <w:rPr>
          <w:rFonts w:ascii="Times New Roman" w:eastAsia="Times New Roman" w:hAnsi="Times New Roman" w:cs="Times New Roman"/>
          <w:spacing w:val="-1"/>
          <w:sz w:val="24"/>
          <w:szCs w:val="24"/>
        </w:rPr>
        <w:t>ec</w:t>
      </w:r>
      <w:r w:rsidRPr="00755B79">
        <w:rPr>
          <w:rFonts w:ascii="Times New Roman" w:eastAsia="Times New Roman" w:hAnsi="Times New Roman" w:cs="Times New Roman"/>
          <w:sz w:val="24"/>
          <w:szCs w:val="24"/>
        </w:rPr>
        <w:t>t</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d to o</w:t>
      </w:r>
      <w:r w:rsidRPr="00755B79">
        <w:rPr>
          <w:rFonts w:ascii="Times New Roman" w:eastAsia="Times New Roman" w:hAnsi="Times New Roman" w:cs="Times New Roman"/>
          <w:spacing w:val="-1"/>
          <w:sz w:val="24"/>
          <w:szCs w:val="24"/>
        </w:rPr>
        <w:t>cc</w:t>
      </w:r>
      <w:r w:rsidRPr="00755B79">
        <w:rPr>
          <w:rFonts w:ascii="Times New Roman" w:eastAsia="Times New Roman" w:hAnsi="Times New Roman" w:cs="Times New Roman"/>
          <w:sz w:val="24"/>
          <w:szCs w:val="24"/>
        </w:rPr>
        <w:t>ur</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within iterations or in the process of performing tasks</w:t>
      </w:r>
      <w:r>
        <w:rPr>
          <w:rFonts w:ascii="Times New Roman" w:eastAsia="Times New Roman" w:hAnsi="Times New Roman" w:cs="Times New Roman"/>
          <w:sz w:val="24"/>
          <w:szCs w:val="24"/>
        </w:rPr>
        <w:t xml:space="preserve"> using agile ceremonies such as</w:t>
      </w:r>
      <w:r w:rsidRPr="00755B79">
        <w:rPr>
          <w:rFonts w:ascii="Times New Roman" w:eastAsia="Times New Roman" w:hAnsi="Times New Roman" w:cs="Times New Roman"/>
          <w:sz w:val="24"/>
          <w:szCs w:val="24"/>
        </w:rPr>
        <w:t xml:space="preserve"> Scrum or Kanban process.</w:t>
      </w:r>
    </w:p>
    <w:p w14:paraId="77715999" w14:textId="77777777" w:rsidR="00B639C5" w:rsidRPr="00755B79" w:rsidRDefault="00B639C5" w:rsidP="00B639C5">
      <w:pPr>
        <w:tabs>
          <w:tab w:val="left" w:pos="660"/>
        </w:tabs>
        <w:spacing w:after="0" w:line="240" w:lineRule="auto"/>
        <w:ind w:left="100" w:right="-20"/>
        <w:rPr>
          <w:rFonts w:ascii="Times New Roman" w:eastAsia="Cambria" w:hAnsi="Times New Roman" w:cs="Times New Roman"/>
          <w:b/>
          <w:bCs/>
          <w:color w:val="365F91"/>
          <w:spacing w:val="-1"/>
          <w:sz w:val="24"/>
          <w:szCs w:val="24"/>
        </w:rPr>
      </w:pPr>
    </w:p>
    <w:p w14:paraId="52872CFB" w14:textId="77777777" w:rsidR="00B639C5" w:rsidRPr="00F5750D" w:rsidRDefault="00B639C5" w:rsidP="00B639C5">
      <w:pPr>
        <w:spacing w:before="5" w:after="0" w:line="240" w:lineRule="auto"/>
        <w:ind w:left="90"/>
        <w:rPr>
          <w:rFonts w:ascii="Times New Roman" w:eastAsia="Cambria" w:hAnsi="Times New Roman" w:cs="Times New Roman"/>
          <w:b/>
          <w:bCs/>
          <w:color w:val="44546A" w:themeColor="text2"/>
          <w:spacing w:val="-1"/>
          <w:sz w:val="24"/>
          <w:szCs w:val="24"/>
        </w:rPr>
      </w:pPr>
      <w:r>
        <w:rPr>
          <w:rFonts w:ascii="Times New Roman" w:eastAsia="Cambria" w:hAnsi="Times New Roman" w:cs="Times New Roman"/>
          <w:b/>
          <w:bCs/>
          <w:color w:val="44546A" w:themeColor="text2"/>
          <w:spacing w:val="-1"/>
          <w:sz w:val="24"/>
          <w:szCs w:val="24"/>
        </w:rPr>
        <w:t>5.2</w:t>
      </w:r>
      <w:r>
        <w:rPr>
          <w:rFonts w:ascii="Times New Roman" w:eastAsia="Cambria" w:hAnsi="Times New Roman" w:cs="Times New Roman"/>
          <w:b/>
          <w:bCs/>
          <w:color w:val="44546A" w:themeColor="text2"/>
          <w:spacing w:val="-1"/>
          <w:sz w:val="24"/>
          <w:szCs w:val="24"/>
        </w:rPr>
        <w:tab/>
      </w:r>
      <w:r w:rsidRPr="00F5750D">
        <w:rPr>
          <w:rFonts w:ascii="Times New Roman" w:eastAsia="Cambria" w:hAnsi="Times New Roman" w:cs="Times New Roman"/>
          <w:b/>
          <w:bCs/>
          <w:color w:val="44546A" w:themeColor="text2"/>
          <w:spacing w:val="-1"/>
          <w:sz w:val="24"/>
          <w:szCs w:val="24"/>
        </w:rPr>
        <w:t>Transition Out</w:t>
      </w:r>
    </w:p>
    <w:p w14:paraId="26D57054" w14:textId="4A93F59C" w:rsidR="00B639C5" w:rsidRPr="00755B79" w:rsidRDefault="00B639C5" w:rsidP="00B639C5">
      <w:pPr>
        <w:spacing w:after="0" w:line="240" w:lineRule="auto"/>
        <w:ind w:left="120" w:right="117"/>
        <w:rPr>
          <w:rFonts w:ascii="Times New Roman" w:eastAsia="Times New Roman" w:hAnsi="Times New Roman" w:cs="Times New Roman"/>
          <w:sz w:val="24"/>
          <w:szCs w:val="24"/>
        </w:rPr>
      </w:pPr>
      <w:r w:rsidRPr="00755B79">
        <w:rPr>
          <w:rFonts w:ascii="Times New Roman" w:eastAsia="Times New Roman" w:hAnsi="Times New Roman" w:cs="Times New Roman"/>
          <w:sz w:val="24"/>
          <w:szCs w:val="24"/>
        </w:rPr>
        <w:t>Upon</w:t>
      </w:r>
      <w:r w:rsidRPr="00755B79">
        <w:rPr>
          <w:rFonts w:ascii="Times New Roman" w:eastAsia="Times New Roman" w:hAnsi="Times New Roman" w:cs="Times New Roman"/>
          <w:spacing w:val="-1"/>
          <w:sz w:val="24"/>
          <w:szCs w:val="24"/>
        </w:rPr>
        <w:t xml:space="preserve"> c</w:t>
      </w:r>
      <w:r w:rsidRPr="00755B79">
        <w:rPr>
          <w:rFonts w:ascii="Times New Roman" w:eastAsia="Times New Roman" w:hAnsi="Times New Roman" w:cs="Times New Roman"/>
          <w:sz w:val="24"/>
          <w:szCs w:val="24"/>
        </w:rPr>
        <w:t>ompl</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tion of</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p</w:t>
      </w:r>
      <w:r w:rsidRPr="00755B79">
        <w:rPr>
          <w:rFonts w:ascii="Times New Roman" w:eastAsia="Times New Roman" w:hAnsi="Times New Roman" w:cs="Times New Roman"/>
          <w:spacing w:val="-1"/>
          <w:sz w:val="24"/>
          <w:szCs w:val="24"/>
        </w:rPr>
        <w:t>erf</w:t>
      </w:r>
      <w:r w:rsidRPr="00755B79">
        <w:rPr>
          <w:rFonts w:ascii="Times New Roman" w:eastAsia="Times New Roman" w:hAnsi="Times New Roman" w:cs="Times New Roman"/>
          <w:sz w:val="24"/>
          <w:szCs w:val="24"/>
        </w:rPr>
        <w:t>o</w:t>
      </w:r>
      <w:r w:rsidRPr="00755B79">
        <w:rPr>
          <w:rFonts w:ascii="Times New Roman" w:eastAsia="Times New Roman" w:hAnsi="Times New Roman" w:cs="Times New Roman"/>
          <w:spacing w:val="-1"/>
          <w:sz w:val="24"/>
          <w:szCs w:val="24"/>
        </w:rPr>
        <w:t>r</w:t>
      </w:r>
      <w:r w:rsidRPr="00755B79">
        <w:rPr>
          <w:rFonts w:ascii="Times New Roman" w:eastAsia="Times New Roman" w:hAnsi="Times New Roman" w:cs="Times New Roman"/>
          <w:sz w:val="24"/>
          <w:szCs w:val="24"/>
        </w:rPr>
        <w:t>m</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n</w:t>
      </w:r>
      <w:r w:rsidRPr="00755B79">
        <w:rPr>
          <w:rFonts w:ascii="Times New Roman" w:eastAsia="Times New Roman" w:hAnsi="Times New Roman" w:cs="Times New Roman"/>
          <w:spacing w:val="-1"/>
          <w:sz w:val="24"/>
          <w:szCs w:val="24"/>
        </w:rPr>
        <w:t>c</w:t>
      </w:r>
      <w:r w:rsidRPr="00755B79">
        <w:rPr>
          <w:rFonts w:ascii="Times New Roman" w:eastAsia="Times New Roman" w:hAnsi="Times New Roman" w:cs="Times New Roman"/>
          <w:sz w:val="24"/>
          <w:szCs w:val="24"/>
        </w:rPr>
        <w:t>e</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pacing w:val="2"/>
          <w:sz w:val="24"/>
          <w:szCs w:val="24"/>
        </w:rPr>
        <w:t>o</w:t>
      </w:r>
      <w:r w:rsidRPr="00755B79">
        <w:rPr>
          <w:rFonts w:ascii="Times New Roman" w:eastAsia="Times New Roman" w:hAnsi="Times New Roman" w:cs="Times New Roman"/>
          <w:sz w:val="24"/>
          <w:szCs w:val="24"/>
        </w:rPr>
        <w:t>f</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this t</w:t>
      </w:r>
      <w:r w:rsidRPr="00755B79">
        <w:rPr>
          <w:rFonts w:ascii="Times New Roman" w:eastAsia="Times New Roman" w:hAnsi="Times New Roman" w:cs="Times New Roman"/>
          <w:spacing w:val="-3"/>
          <w:sz w:val="24"/>
          <w:szCs w:val="24"/>
        </w:rPr>
        <w:t>a</w:t>
      </w:r>
      <w:r w:rsidRPr="00755B79">
        <w:rPr>
          <w:rFonts w:ascii="Times New Roman" w:eastAsia="Times New Roman" w:hAnsi="Times New Roman" w:cs="Times New Roman"/>
          <w:sz w:val="24"/>
          <w:szCs w:val="24"/>
        </w:rPr>
        <w:t>sk o</w:t>
      </w:r>
      <w:r w:rsidRPr="00755B79">
        <w:rPr>
          <w:rFonts w:ascii="Times New Roman" w:eastAsia="Times New Roman" w:hAnsi="Times New Roman" w:cs="Times New Roman"/>
          <w:spacing w:val="-1"/>
          <w:sz w:val="24"/>
          <w:szCs w:val="24"/>
        </w:rPr>
        <w:t>r</w:t>
      </w:r>
      <w:r w:rsidRPr="00755B79">
        <w:rPr>
          <w:rFonts w:ascii="Times New Roman" w:eastAsia="Times New Roman" w:hAnsi="Times New Roman" w:cs="Times New Roman"/>
          <w:sz w:val="24"/>
          <w:szCs w:val="24"/>
        </w:rPr>
        <w:t>d</w:t>
      </w:r>
      <w:r w:rsidRPr="00755B79">
        <w:rPr>
          <w:rFonts w:ascii="Times New Roman" w:eastAsia="Times New Roman" w:hAnsi="Times New Roman" w:cs="Times New Roman"/>
          <w:spacing w:val="-1"/>
          <w:sz w:val="24"/>
          <w:szCs w:val="24"/>
        </w:rPr>
        <w:t>er</w:t>
      </w:r>
      <w:r w:rsidRPr="00755B79">
        <w:rPr>
          <w:rFonts w:ascii="Times New Roman" w:eastAsia="Times New Roman" w:hAnsi="Times New Roman" w:cs="Times New Roman"/>
          <w:sz w:val="24"/>
          <w:szCs w:val="24"/>
        </w:rPr>
        <w:t>, the</w:t>
      </w:r>
      <w:r w:rsidRPr="00755B79">
        <w:rPr>
          <w:rFonts w:ascii="Times New Roman" w:eastAsia="Times New Roman" w:hAnsi="Times New Roman" w:cs="Times New Roman"/>
          <w:spacing w:val="-1"/>
          <w:sz w:val="24"/>
          <w:szCs w:val="24"/>
        </w:rPr>
        <w:t xml:space="preserve"> c</w:t>
      </w:r>
      <w:r w:rsidRPr="00755B79">
        <w:rPr>
          <w:rFonts w:ascii="Times New Roman" w:eastAsia="Times New Roman" w:hAnsi="Times New Roman" w:cs="Times New Roman"/>
          <w:sz w:val="24"/>
          <w:szCs w:val="24"/>
        </w:rPr>
        <w:t>ont</w:t>
      </w:r>
      <w:r w:rsidRPr="00755B79">
        <w:rPr>
          <w:rFonts w:ascii="Times New Roman" w:eastAsia="Times New Roman" w:hAnsi="Times New Roman" w:cs="Times New Roman"/>
          <w:spacing w:val="-1"/>
          <w:sz w:val="24"/>
          <w:szCs w:val="24"/>
        </w:rPr>
        <w:t>rac</w:t>
      </w:r>
      <w:r w:rsidRPr="00755B79">
        <w:rPr>
          <w:rFonts w:ascii="Times New Roman" w:eastAsia="Times New Roman" w:hAnsi="Times New Roman" w:cs="Times New Roman"/>
          <w:sz w:val="24"/>
          <w:szCs w:val="24"/>
        </w:rPr>
        <w:t>tor</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sh</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 xml:space="preserve">ll </w:t>
      </w:r>
      <w:r w:rsidRPr="00755B79">
        <w:rPr>
          <w:rFonts w:ascii="Times New Roman" w:eastAsia="Times New Roman" w:hAnsi="Times New Roman" w:cs="Times New Roman"/>
          <w:spacing w:val="-1"/>
          <w:sz w:val="24"/>
          <w:szCs w:val="24"/>
        </w:rPr>
        <w:t>f</w:t>
      </w:r>
      <w:r w:rsidRPr="00755B79">
        <w:rPr>
          <w:rFonts w:ascii="Times New Roman" w:eastAsia="Times New Roman" w:hAnsi="Times New Roman" w:cs="Times New Roman"/>
          <w:sz w:val="24"/>
          <w:szCs w:val="24"/>
        </w:rPr>
        <w:t>u</w:t>
      </w:r>
      <w:r w:rsidRPr="00755B79">
        <w:rPr>
          <w:rFonts w:ascii="Times New Roman" w:eastAsia="Times New Roman" w:hAnsi="Times New Roman" w:cs="Times New Roman"/>
          <w:spacing w:val="3"/>
          <w:sz w:val="24"/>
          <w:szCs w:val="24"/>
        </w:rPr>
        <w:t>l</w:t>
      </w:r>
      <w:r w:rsidRPr="00755B79">
        <w:rPr>
          <w:rFonts w:ascii="Times New Roman" w:eastAsia="Times New Roman" w:hAnsi="Times New Roman" w:cs="Times New Roman"/>
          <w:sz w:val="24"/>
          <w:szCs w:val="24"/>
        </w:rPr>
        <w:t>ly</w:t>
      </w:r>
      <w:r w:rsidRPr="00755B79">
        <w:rPr>
          <w:rFonts w:ascii="Times New Roman" w:eastAsia="Times New Roman" w:hAnsi="Times New Roman" w:cs="Times New Roman"/>
          <w:spacing w:val="-7"/>
          <w:sz w:val="24"/>
          <w:szCs w:val="24"/>
        </w:rPr>
        <w:t xml:space="preserve"> </w:t>
      </w:r>
      <w:r w:rsidRPr="00755B79">
        <w:rPr>
          <w:rFonts w:ascii="Times New Roman" w:eastAsia="Times New Roman" w:hAnsi="Times New Roman" w:cs="Times New Roman"/>
          <w:sz w:val="24"/>
          <w:szCs w:val="24"/>
        </w:rPr>
        <w:t>suppo</w:t>
      </w:r>
      <w:r w:rsidRPr="00755B79">
        <w:rPr>
          <w:rFonts w:ascii="Times New Roman" w:eastAsia="Times New Roman" w:hAnsi="Times New Roman" w:cs="Times New Roman"/>
          <w:spacing w:val="-1"/>
          <w:sz w:val="24"/>
          <w:szCs w:val="24"/>
        </w:rPr>
        <w:t>r</w:t>
      </w:r>
      <w:r w:rsidRPr="00755B79">
        <w:rPr>
          <w:rFonts w:ascii="Times New Roman" w:eastAsia="Times New Roman" w:hAnsi="Times New Roman" w:cs="Times New Roman"/>
          <w:sz w:val="24"/>
          <w:szCs w:val="24"/>
        </w:rPr>
        <w:t>t the</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t</w:t>
      </w:r>
      <w:r w:rsidRPr="00755B79">
        <w:rPr>
          <w:rFonts w:ascii="Times New Roman" w:eastAsia="Times New Roman" w:hAnsi="Times New Roman" w:cs="Times New Roman"/>
          <w:spacing w:val="-1"/>
          <w:sz w:val="24"/>
          <w:szCs w:val="24"/>
        </w:rPr>
        <w:t>ra</w:t>
      </w:r>
      <w:r w:rsidRPr="00755B79">
        <w:rPr>
          <w:rFonts w:ascii="Times New Roman" w:eastAsia="Times New Roman" w:hAnsi="Times New Roman" w:cs="Times New Roman"/>
          <w:sz w:val="24"/>
          <w:szCs w:val="24"/>
        </w:rPr>
        <w:t>nsition of</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w</w:t>
      </w:r>
      <w:r w:rsidRPr="00755B79">
        <w:rPr>
          <w:rFonts w:ascii="Times New Roman" w:eastAsia="Times New Roman" w:hAnsi="Times New Roman" w:cs="Times New Roman"/>
          <w:spacing w:val="2"/>
          <w:sz w:val="24"/>
          <w:szCs w:val="24"/>
        </w:rPr>
        <w:t>o</w:t>
      </w:r>
      <w:r w:rsidRPr="00755B79">
        <w:rPr>
          <w:rFonts w:ascii="Times New Roman" w:eastAsia="Times New Roman" w:hAnsi="Times New Roman" w:cs="Times New Roman"/>
          <w:spacing w:val="-1"/>
          <w:sz w:val="24"/>
          <w:szCs w:val="24"/>
        </w:rPr>
        <w:t>r</w:t>
      </w:r>
      <w:r w:rsidRPr="00755B79">
        <w:rPr>
          <w:rFonts w:ascii="Times New Roman" w:eastAsia="Times New Roman" w:hAnsi="Times New Roman" w:cs="Times New Roman"/>
          <w:sz w:val="24"/>
          <w:szCs w:val="24"/>
        </w:rPr>
        <w:t>k th</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t is tu</w:t>
      </w:r>
      <w:r w:rsidRPr="00755B79">
        <w:rPr>
          <w:rFonts w:ascii="Times New Roman" w:eastAsia="Times New Roman" w:hAnsi="Times New Roman" w:cs="Times New Roman"/>
          <w:spacing w:val="-1"/>
          <w:sz w:val="24"/>
          <w:szCs w:val="24"/>
        </w:rPr>
        <w:t>r</w:t>
      </w:r>
      <w:r w:rsidRPr="00755B79">
        <w:rPr>
          <w:rFonts w:ascii="Times New Roman" w:eastAsia="Times New Roman" w:hAnsi="Times New Roman" w:cs="Times New Roman"/>
          <w:sz w:val="24"/>
          <w:szCs w:val="24"/>
        </w:rPr>
        <w:t>n</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d ov</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r</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 xml:space="preserve">to </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no</w:t>
      </w:r>
      <w:r w:rsidRPr="00755B79">
        <w:rPr>
          <w:rFonts w:ascii="Times New Roman" w:eastAsia="Times New Roman" w:hAnsi="Times New Roman" w:cs="Times New Roman"/>
          <w:spacing w:val="3"/>
          <w:sz w:val="24"/>
          <w:szCs w:val="24"/>
        </w:rPr>
        <w:t>t</w:t>
      </w:r>
      <w:r w:rsidRPr="00755B79">
        <w:rPr>
          <w:rFonts w:ascii="Times New Roman" w:eastAsia="Times New Roman" w:hAnsi="Times New Roman" w:cs="Times New Roman"/>
          <w:sz w:val="24"/>
          <w:szCs w:val="24"/>
        </w:rPr>
        <w:t>h</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r</w:t>
      </w:r>
      <w:r w:rsidRPr="00755B79">
        <w:rPr>
          <w:rFonts w:ascii="Times New Roman" w:eastAsia="Times New Roman" w:hAnsi="Times New Roman" w:cs="Times New Roman"/>
          <w:spacing w:val="-1"/>
          <w:sz w:val="24"/>
          <w:szCs w:val="24"/>
        </w:rPr>
        <w:t xml:space="preserve"> e</w:t>
      </w:r>
      <w:r w:rsidRPr="00755B79">
        <w:rPr>
          <w:rFonts w:ascii="Times New Roman" w:eastAsia="Times New Roman" w:hAnsi="Times New Roman" w:cs="Times New Roman"/>
          <w:sz w:val="24"/>
          <w:szCs w:val="24"/>
        </w:rPr>
        <w:t>nti</w:t>
      </w:r>
      <w:r w:rsidRPr="00755B79">
        <w:rPr>
          <w:rFonts w:ascii="Times New Roman" w:eastAsia="Times New Roman" w:hAnsi="Times New Roman" w:cs="Times New Roman"/>
          <w:spacing w:val="3"/>
          <w:sz w:val="24"/>
          <w:szCs w:val="24"/>
        </w:rPr>
        <w:t>t</w:t>
      </w:r>
      <w:r w:rsidRPr="00755B79">
        <w:rPr>
          <w:rFonts w:ascii="Times New Roman" w:eastAsia="Times New Roman" w:hAnsi="Times New Roman" w:cs="Times New Roman"/>
          <w:spacing w:val="-5"/>
          <w:sz w:val="24"/>
          <w:szCs w:val="24"/>
        </w:rPr>
        <w:t>y</w:t>
      </w:r>
      <w:r w:rsidRPr="00755B79">
        <w:rPr>
          <w:rFonts w:ascii="Times New Roman" w:eastAsia="Times New Roman" w:hAnsi="Times New Roman" w:cs="Times New Roman"/>
          <w:sz w:val="24"/>
          <w:szCs w:val="24"/>
        </w:rPr>
        <w:t>,</w:t>
      </w:r>
      <w:r w:rsidRPr="00755B79">
        <w:rPr>
          <w:rFonts w:ascii="Times New Roman" w:eastAsia="Times New Roman" w:hAnsi="Times New Roman" w:cs="Times New Roman"/>
          <w:spacing w:val="2"/>
          <w:sz w:val="24"/>
          <w:szCs w:val="24"/>
        </w:rPr>
        <w:t xml:space="preserve"> </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ith</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r</w:t>
      </w:r>
      <w:r w:rsidRPr="00755B79">
        <w:rPr>
          <w:rFonts w:ascii="Times New Roman" w:eastAsia="Times New Roman" w:hAnsi="Times New Roman" w:cs="Times New Roman"/>
          <w:spacing w:val="2"/>
          <w:sz w:val="24"/>
          <w:szCs w:val="24"/>
        </w:rPr>
        <w:t xml:space="preserve"> </w:t>
      </w:r>
      <w:r w:rsidRPr="00755B79">
        <w:rPr>
          <w:rFonts w:ascii="Times New Roman" w:eastAsia="Times New Roman" w:hAnsi="Times New Roman" w:cs="Times New Roman"/>
          <w:spacing w:val="-2"/>
          <w:sz w:val="24"/>
          <w:szCs w:val="24"/>
        </w:rPr>
        <w:t>g</w:t>
      </w:r>
      <w:r w:rsidRPr="00755B79">
        <w:rPr>
          <w:rFonts w:ascii="Times New Roman" w:eastAsia="Times New Roman" w:hAnsi="Times New Roman" w:cs="Times New Roman"/>
          <w:sz w:val="24"/>
          <w:szCs w:val="24"/>
        </w:rPr>
        <w:t>o</w:t>
      </w:r>
      <w:r w:rsidRPr="00755B79">
        <w:rPr>
          <w:rFonts w:ascii="Times New Roman" w:eastAsia="Times New Roman" w:hAnsi="Times New Roman" w:cs="Times New Roman"/>
          <w:spacing w:val="2"/>
          <w:sz w:val="24"/>
          <w:szCs w:val="24"/>
        </w:rPr>
        <w:t>v</w:t>
      </w:r>
      <w:r w:rsidRPr="00755B79">
        <w:rPr>
          <w:rFonts w:ascii="Times New Roman" w:eastAsia="Times New Roman" w:hAnsi="Times New Roman" w:cs="Times New Roman"/>
          <w:spacing w:val="-1"/>
          <w:sz w:val="24"/>
          <w:szCs w:val="24"/>
        </w:rPr>
        <w:t>er</w:t>
      </w:r>
      <w:r w:rsidRPr="00755B79">
        <w:rPr>
          <w:rFonts w:ascii="Times New Roman" w:eastAsia="Times New Roman" w:hAnsi="Times New Roman" w:cs="Times New Roman"/>
          <w:spacing w:val="2"/>
          <w:sz w:val="24"/>
          <w:szCs w:val="24"/>
        </w:rPr>
        <w:t>n</w:t>
      </w:r>
      <w:r w:rsidRPr="00755B79">
        <w:rPr>
          <w:rFonts w:ascii="Times New Roman" w:eastAsia="Times New Roman" w:hAnsi="Times New Roman" w:cs="Times New Roman"/>
          <w:sz w:val="24"/>
          <w:szCs w:val="24"/>
        </w:rPr>
        <w:t>m</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nt or</w:t>
      </w:r>
      <w:r w:rsidRPr="00755B79">
        <w:rPr>
          <w:rFonts w:ascii="Times New Roman" w:eastAsia="Times New Roman" w:hAnsi="Times New Roman" w:cs="Times New Roman"/>
          <w:spacing w:val="-1"/>
          <w:sz w:val="24"/>
          <w:szCs w:val="24"/>
        </w:rPr>
        <w:t xml:space="preserve"> </w:t>
      </w:r>
      <w:r w:rsidR="00975333">
        <w:rPr>
          <w:rFonts w:ascii="Times New Roman" w:eastAsia="Times New Roman" w:hAnsi="Times New Roman" w:cs="Times New Roman"/>
          <w:spacing w:val="-1"/>
          <w:sz w:val="24"/>
          <w:szCs w:val="24"/>
        </w:rPr>
        <w:t>contractor</w:t>
      </w:r>
      <w:r w:rsidRPr="00755B79">
        <w:rPr>
          <w:rFonts w:ascii="Times New Roman" w:eastAsia="Times New Roman" w:hAnsi="Times New Roman" w:cs="Times New Roman"/>
          <w:sz w:val="24"/>
          <w:szCs w:val="24"/>
        </w:rPr>
        <w:t>. The</w:t>
      </w:r>
      <w:r w:rsidRPr="00755B79">
        <w:rPr>
          <w:rFonts w:ascii="Times New Roman" w:eastAsia="Times New Roman" w:hAnsi="Times New Roman" w:cs="Times New Roman"/>
          <w:spacing w:val="-1"/>
          <w:sz w:val="24"/>
          <w:szCs w:val="24"/>
        </w:rPr>
        <w:t xml:space="preserve"> c</w:t>
      </w:r>
      <w:r w:rsidRPr="00755B79">
        <w:rPr>
          <w:rFonts w:ascii="Times New Roman" w:eastAsia="Times New Roman" w:hAnsi="Times New Roman" w:cs="Times New Roman"/>
          <w:sz w:val="24"/>
          <w:szCs w:val="24"/>
        </w:rPr>
        <w:t>ont</w:t>
      </w:r>
      <w:r w:rsidRPr="00755B79">
        <w:rPr>
          <w:rFonts w:ascii="Times New Roman" w:eastAsia="Times New Roman" w:hAnsi="Times New Roman" w:cs="Times New Roman"/>
          <w:spacing w:val="-1"/>
          <w:sz w:val="24"/>
          <w:szCs w:val="24"/>
        </w:rPr>
        <w:t>rac</w:t>
      </w:r>
      <w:r w:rsidRPr="00755B79">
        <w:rPr>
          <w:rFonts w:ascii="Times New Roman" w:eastAsia="Times New Roman" w:hAnsi="Times New Roman" w:cs="Times New Roman"/>
          <w:sz w:val="24"/>
          <w:szCs w:val="24"/>
        </w:rPr>
        <w:t>tor</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sh</w:t>
      </w:r>
      <w:r w:rsidRPr="00755B79">
        <w:rPr>
          <w:rFonts w:ascii="Times New Roman" w:eastAsia="Times New Roman" w:hAnsi="Times New Roman" w:cs="Times New Roman"/>
          <w:spacing w:val="-3"/>
          <w:sz w:val="24"/>
          <w:szCs w:val="24"/>
        </w:rPr>
        <w:t>a</w:t>
      </w:r>
      <w:r w:rsidRPr="00755B79">
        <w:rPr>
          <w:rFonts w:ascii="Times New Roman" w:eastAsia="Times New Roman" w:hAnsi="Times New Roman" w:cs="Times New Roman"/>
          <w:spacing w:val="-2"/>
          <w:sz w:val="24"/>
          <w:szCs w:val="24"/>
        </w:rPr>
        <w:t>l</w:t>
      </w:r>
      <w:r w:rsidRPr="00755B79">
        <w:rPr>
          <w:rFonts w:ascii="Times New Roman" w:eastAsia="Times New Roman" w:hAnsi="Times New Roman" w:cs="Times New Roman"/>
          <w:sz w:val="24"/>
          <w:szCs w:val="24"/>
        </w:rPr>
        <w:t xml:space="preserve">l </w:t>
      </w:r>
      <w:r w:rsidRPr="00755B79">
        <w:rPr>
          <w:rFonts w:ascii="Times New Roman" w:eastAsia="Times New Roman" w:hAnsi="Times New Roman" w:cs="Times New Roman"/>
          <w:spacing w:val="-3"/>
          <w:sz w:val="24"/>
          <w:szCs w:val="24"/>
        </w:rPr>
        <w:t>a</w:t>
      </w:r>
      <w:r w:rsidRPr="00755B79">
        <w:rPr>
          <w:rFonts w:ascii="Times New Roman" w:eastAsia="Times New Roman" w:hAnsi="Times New Roman" w:cs="Times New Roman"/>
          <w:sz w:val="24"/>
          <w:szCs w:val="24"/>
        </w:rPr>
        <w:t>s</w:t>
      </w:r>
      <w:r w:rsidRPr="00755B79">
        <w:rPr>
          <w:rFonts w:ascii="Times New Roman" w:eastAsia="Times New Roman" w:hAnsi="Times New Roman" w:cs="Times New Roman"/>
          <w:spacing w:val="-2"/>
          <w:sz w:val="24"/>
          <w:szCs w:val="24"/>
        </w:rPr>
        <w:t>s</w:t>
      </w:r>
      <w:r w:rsidRPr="00755B79">
        <w:rPr>
          <w:rFonts w:ascii="Times New Roman" w:eastAsia="Times New Roman" w:hAnsi="Times New Roman" w:cs="Times New Roman"/>
          <w:sz w:val="24"/>
          <w:szCs w:val="24"/>
        </w:rPr>
        <w:t>i</w:t>
      </w:r>
      <w:r w:rsidRPr="00755B79">
        <w:rPr>
          <w:rFonts w:ascii="Times New Roman" w:eastAsia="Times New Roman" w:hAnsi="Times New Roman" w:cs="Times New Roman"/>
          <w:spacing w:val="-2"/>
          <w:sz w:val="24"/>
          <w:szCs w:val="24"/>
        </w:rPr>
        <w:t>s</w:t>
      </w:r>
      <w:r w:rsidRPr="00755B79">
        <w:rPr>
          <w:rFonts w:ascii="Times New Roman" w:eastAsia="Times New Roman" w:hAnsi="Times New Roman" w:cs="Times New Roman"/>
          <w:sz w:val="24"/>
          <w:szCs w:val="24"/>
        </w:rPr>
        <w:t xml:space="preserve">t </w:t>
      </w:r>
      <w:r w:rsidRPr="00755B79">
        <w:rPr>
          <w:rFonts w:ascii="Times New Roman" w:eastAsia="Times New Roman" w:hAnsi="Times New Roman" w:cs="Times New Roman"/>
          <w:spacing w:val="-3"/>
          <w:sz w:val="24"/>
          <w:szCs w:val="24"/>
        </w:rPr>
        <w:t>w</w:t>
      </w:r>
      <w:r w:rsidRPr="00755B79">
        <w:rPr>
          <w:rFonts w:ascii="Times New Roman" w:eastAsia="Times New Roman" w:hAnsi="Times New Roman" w:cs="Times New Roman"/>
          <w:spacing w:val="-2"/>
          <w:sz w:val="24"/>
          <w:szCs w:val="24"/>
        </w:rPr>
        <w:t>i</w:t>
      </w:r>
      <w:r w:rsidRPr="00755B79">
        <w:rPr>
          <w:rFonts w:ascii="Times New Roman" w:eastAsia="Times New Roman" w:hAnsi="Times New Roman" w:cs="Times New Roman"/>
          <w:sz w:val="24"/>
          <w:szCs w:val="24"/>
        </w:rPr>
        <w:t>th t</w:t>
      </w:r>
      <w:r w:rsidRPr="00755B79">
        <w:rPr>
          <w:rFonts w:ascii="Times New Roman" w:eastAsia="Times New Roman" w:hAnsi="Times New Roman" w:cs="Times New Roman"/>
          <w:spacing w:val="2"/>
          <w:sz w:val="24"/>
          <w:szCs w:val="24"/>
        </w:rPr>
        <w:t>r</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n</w:t>
      </w:r>
      <w:r w:rsidRPr="00755B79">
        <w:rPr>
          <w:rFonts w:ascii="Times New Roman" w:eastAsia="Times New Roman" w:hAnsi="Times New Roman" w:cs="Times New Roman"/>
          <w:spacing w:val="-2"/>
          <w:sz w:val="24"/>
          <w:szCs w:val="24"/>
        </w:rPr>
        <w:t>s</w:t>
      </w:r>
      <w:r w:rsidRPr="00755B79">
        <w:rPr>
          <w:rFonts w:ascii="Times New Roman" w:eastAsia="Times New Roman" w:hAnsi="Times New Roman" w:cs="Times New Roman"/>
          <w:sz w:val="24"/>
          <w:szCs w:val="24"/>
        </w:rPr>
        <w:t>iti</w:t>
      </w:r>
      <w:r w:rsidRPr="00755B79">
        <w:rPr>
          <w:rFonts w:ascii="Times New Roman" w:eastAsia="Times New Roman" w:hAnsi="Times New Roman" w:cs="Times New Roman"/>
          <w:spacing w:val="-2"/>
          <w:sz w:val="24"/>
          <w:szCs w:val="24"/>
        </w:rPr>
        <w:t>o</w:t>
      </w:r>
      <w:r w:rsidRPr="00755B79">
        <w:rPr>
          <w:rFonts w:ascii="Times New Roman" w:eastAsia="Times New Roman" w:hAnsi="Times New Roman" w:cs="Times New Roman"/>
          <w:sz w:val="24"/>
          <w:szCs w:val="24"/>
        </w:rPr>
        <w:t xml:space="preserve">n. To help ensure smooth transition, it is expected that the incoming and outgoing contractors will use techniques such as pair programming to facilitate knowledge sharing without disrupting development.  </w:t>
      </w:r>
    </w:p>
    <w:p w14:paraId="65430381" w14:textId="77777777" w:rsidR="00B639C5" w:rsidRPr="00755B79" w:rsidRDefault="00B639C5" w:rsidP="00B639C5">
      <w:pPr>
        <w:spacing w:after="0" w:line="240" w:lineRule="auto"/>
        <w:ind w:left="120" w:right="117"/>
        <w:rPr>
          <w:rFonts w:ascii="Times New Roman" w:eastAsia="Times New Roman" w:hAnsi="Times New Roman" w:cs="Times New Roman"/>
          <w:sz w:val="24"/>
          <w:szCs w:val="24"/>
        </w:rPr>
      </w:pPr>
    </w:p>
    <w:p w14:paraId="56EA6685" w14:textId="77777777" w:rsidR="00B639C5" w:rsidRPr="00755B79" w:rsidRDefault="00B639C5" w:rsidP="00B639C5">
      <w:pPr>
        <w:spacing w:after="0" w:line="240" w:lineRule="auto"/>
        <w:ind w:left="120" w:right="117"/>
        <w:rPr>
          <w:rFonts w:ascii="Times New Roman" w:eastAsia="Times New Roman" w:hAnsi="Times New Roman" w:cs="Times New Roman"/>
          <w:sz w:val="24"/>
          <w:szCs w:val="24"/>
        </w:rPr>
      </w:pPr>
      <w:r w:rsidRPr="00755B79">
        <w:rPr>
          <w:rFonts w:ascii="Times New Roman" w:eastAsia="Times New Roman" w:hAnsi="Times New Roman" w:cs="Times New Roman"/>
          <w:sz w:val="24"/>
          <w:szCs w:val="24"/>
        </w:rPr>
        <w:t>Because the contractor will have automated the development, test, and deployment pipeline, and because the contractor will have documented important design decisions and processes in</w:t>
      </w:r>
      <w:r>
        <w:rPr>
          <w:rFonts w:ascii="Times New Roman" w:eastAsia="Times New Roman" w:hAnsi="Times New Roman" w:cs="Times New Roman"/>
          <w:sz w:val="24"/>
          <w:szCs w:val="24"/>
        </w:rPr>
        <w:t xml:space="preserve"> SDD and System </w:t>
      </w:r>
      <w:r>
        <w:rPr>
          <w:rFonts w:ascii="Times New Roman" w:eastAsia="Times New Roman" w:hAnsi="Times New Roman" w:cs="Times New Roman"/>
          <w:sz w:val="24"/>
          <w:szCs w:val="24"/>
        </w:rPr>
        <w:lastRenderedPageBreak/>
        <w:t>Security Plan</w:t>
      </w:r>
      <w:r w:rsidRPr="00755B79">
        <w:rPr>
          <w:rFonts w:ascii="Times New Roman" w:eastAsia="Times New Roman" w:hAnsi="Times New Roman" w:cs="Times New Roman"/>
          <w:sz w:val="24"/>
          <w:szCs w:val="24"/>
        </w:rPr>
        <w:t>, the expectation is that this automation and documentation will be utilized to enable a smooth transition.</w:t>
      </w:r>
    </w:p>
    <w:p w14:paraId="796BE36A" w14:textId="77777777" w:rsidR="00B639C5" w:rsidRPr="00755B79" w:rsidRDefault="00B639C5" w:rsidP="00B639C5">
      <w:pPr>
        <w:spacing w:after="0" w:line="240" w:lineRule="auto"/>
        <w:rPr>
          <w:rFonts w:ascii="Times New Roman" w:hAnsi="Times New Roman" w:cs="Times New Roman"/>
          <w:sz w:val="24"/>
          <w:szCs w:val="24"/>
        </w:rPr>
      </w:pPr>
    </w:p>
    <w:p w14:paraId="3B005750" w14:textId="77777777" w:rsidR="00B639C5" w:rsidRPr="00755B79" w:rsidRDefault="00B639C5" w:rsidP="00B639C5">
      <w:pPr>
        <w:spacing w:after="0" w:line="240" w:lineRule="auto"/>
        <w:ind w:left="120" w:right="109"/>
        <w:rPr>
          <w:rFonts w:ascii="Times New Roman" w:eastAsia="Times New Roman" w:hAnsi="Times New Roman" w:cs="Times New Roman"/>
          <w:sz w:val="24"/>
          <w:szCs w:val="24"/>
        </w:rPr>
      </w:pPr>
      <w:r w:rsidRPr="00755B79">
        <w:rPr>
          <w:rFonts w:ascii="Times New Roman" w:eastAsia="Times New Roman" w:hAnsi="Times New Roman" w:cs="Times New Roman"/>
          <w:sz w:val="24"/>
          <w:szCs w:val="24"/>
        </w:rPr>
        <w:t>The</w:t>
      </w:r>
      <w:r w:rsidRPr="00755B79">
        <w:rPr>
          <w:rFonts w:ascii="Times New Roman" w:eastAsia="Times New Roman" w:hAnsi="Times New Roman" w:cs="Times New Roman"/>
          <w:spacing w:val="-1"/>
          <w:sz w:val="24"/>
          <w:szCs w:val="24"/>
        </w:rPr>
        <w:t xml:space="preserve"> c</w:t>
      </w:r>
      <w:r w:rsidRPr="00755B79">
        <w:rPr>
          <w:rFonts w:ascii="Times New Roman" w:eastAsia="Times New Roman" w:hAnsi="Times New Roman" w:cs="Times New Roman"/>
          <w:sz w:val="24"/>
          <w:szCs w:val="24"/>
        </w:rPr>
        <w:t>ont</w:t>
      </w:r>
      <w:r w:rsidRPr="00755B79">
        <w:rPr>
          <w:rFonts w:ascii="Times New Roman" w:eastAsia="Times New Roman" w:hAnsi="Times New Roman" w:cs="Times New Roman"/>
          <w:spacing w:val="-1"/>
          <w:sz w:val="24"/>
          <w:szCs w:val="24"/>
        </w:rPr>
        <w:t>r</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pacing w:val="-1"/>
          <w:sz w:val="24"/>
          <w:szCs w:val="24"/>
        </w:rPr>
        <w:t>c</w:t>
      </w:r>
      <w:r w:rsidRPr="00755B79">
        <w:rPr>
          <w:rFonts w:ascii="Times New Roman" w:eastAsia="Times New Roman" w:hAnsi="Times New Roman" w:cs="Times New Roman"/>
          <w:sz w:val="24"/>
          <w:szCs w:val="24"/>
        </w:rPr>
        <w:t>tor</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sh</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ll be</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pacing w:val="2"/>
          <w:sz w:val="24"/>
          <w:szCs w:val="24"/>
        </w:rPr>
        <w:t>r</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sponsible</w:t>
      </w:r>
      <w:r w:rsidRPr="00755B79">
        <w:rPr>
          <w:rFonts w:ascii="Times New Roman" w:eastAsia="Times New Roman" w:hAnsi="Times New Roman" w:cs="Times New Roman"/>
          <w:spacing w:val="-1"/>
          <w:sz w:val="24"/>
          <w:szCs w:val="24"/>
        </w:rPr>
        <w:t xml:space="preserve"> f</w:t>
      </w:r>
      <w:r w:rsidRPr="00755B79">
        <w:rPr>
          <w:rFonts w:ascii="Times New Roman" w:eastAsia="Times New Roman" w:hAnsi="Times New Roman" w:cs="Times New Roman"/>
          <w:sz w:val="24"/>
          <w:szCs w:val="24"/>
        </w:rPr>
        <w:t>or</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the</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impl</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m</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nt</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tion of</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the</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t</w:t>
      </w:r>
      <w:r w:rsidRPr="00755B79">
        <w:rPr>
          <w:rFonts w:ascii="Times New Roman" w:eastAsia="Times New Roman" w:hAnsi="Times New Roman" w:cs="Times New Roman"/>
          <w:spacing w:val="-1"/>
          <w:sz w:val="24"/>
          <w:szCs w:val="24"/>
        </w:rPr>
        <w:t>ra</w:t>
      </w:r>
      <w:r w:rsidRPr="00755B79">
        <w:rPr>
          <w:rFonts w:ascii="Times New Roman" w:eastAsia="Times New Roman" w:hAnsi="Times New Roman" w:cs="Times New Roman"/>
          <w:sz w:val="24"/>
          <w:szCs w:val="24"/>
        </w:rPr>
        <w:t xml:space="preserve">nsition </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 xml:space="preserve">nd </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ppli</w:t>
      </w:r>
      <w:r w:rsidRPr="00755B79">
        <w:rPr>
          <w:rFonts w:ascii="Times New Roman" w:eastAsia="Times New Roman" w:hAnsi="Times New Roman" w:cs="Times New Roman"/>
          <w:spacing w:val="-1"/>
          <w:sz w:val="24"/>
          <w:szCs w:val="24"/>
        </w:rPr>
        <w:t>ca</w:t>
      </w:r>
      <w:r w:rsidRPr="00755B79">
        <w:rPr>
          <w:rFonts w:ascii="Times New Roman" w:eastAsia="Times New Roman" w:hAnsi="Times New Roman" w:cs="Times New Roman"/>
          <w:sz w:val="24"/>
          <w:szCs w:val="24"/>
        </w:rPr>
        <w:t xml:space="preserve">tion </w:t>
      </w:r>
      <w:r w:rsidRPr="00755B79">
        <w:rPr>
          <w:rFonts w:ascii="Times New Roman" w:eastAsia="Times New Roman" w:hAnsi="Times New Roman" w:cs="Times New Roman"/>
          <w:spacing w:val="-1"/>
          <w:sz w:val="24"/>
          <w:szCs w:val="24"/>
        </w:rPr>
        <w:t>c</w:t>
      </w:r>
      <w:r w:rsidRPr="00755B79">
        <w:rPr>
          <w:rFonts w:ascii="Times New Roman" w:eastAsia="Times New Roman" w:hAnsi="Times New Roman" w:cs="Times New Roman"/>
          <w:sz w:val="24"/>
          <w:szCs w:val="24"/>
        </w:rPr>
        <w:t>utov</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 xml:space="preserve">r </w:t>
      </w:r>
      <w:r w:rsidRPr="00755B79">
        <w:rPr>
          <w:rFonts w:ascii="Times New Roman" w:eastAsia="Times New Roman" w:hAnsi="Times New Roman" w:cs="Times New Roman"/>
          <w:spacing w:val="-1"/>
          <w:sz w:val="24"/>
          <w:szCs w:val="24"/>
        </w:rPr>
        <w:t>ac</w:t>
      </w:r>
      <w:r w:rsidRPr="00755B79">
        <w:rPr>
          <w:rFonts w:ascii="Times New Roman" w:eastAsia="Times New Roman" w:hAnsi="Times New Roman" w:cs="Times New Roman"/>
          <w:sz w:val="24"/>
          <w:szCs w:val="24"/>
        </w:rPr>
        <w:t>tiviti</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s. The</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t</w:t>
      </w:r>
      <w:r w:rsidRPr="00755B79">
        <w:rPr>
          <w:rFonts w:ascii="Times New Roman" w:eastAsia="Times New Roman" w:hAnsi="Times New Roman" w:cs="Times New Roman"/>
          <w:spacing w:val="-1"/>
          <w:sz w:val="24"/>
          <w:szCs w:val="24"/>
        </w:rPr>
        <w:t>ra</w:t>
      </w:r>
      <w:r w:rsidRPr="00755B79">
        <w:rPr>
          <w:rFonts w:ascii="Times New Roman" w:eastAsia="Times New Roman" w:hAnsi="Times New Roman" w:cs="Times New Roman"/>
          <w:sz w:val="24"/>
          <w:szCs w:val="24"/>
        </w:rPr>
        <w:t>nsition sh</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 xml:space="preserve">ll </w:t>
      </w:r>
      <w:r w:rsidRPr="00755B79">
        <w:rPr>
          <w:rFonts w:ascii="Times New Roman" w:eastAsia="Times New Roman" w:hAnsi="Times New Roman" w:cs="Times New Roman"/>
          <w:spacing w:val="-1"/>
          <w:sz w:val="24"/>
          <w:szCs w:val="24"/>
        </w:rPr>
        <w:t>ca</w:t>
      </w:r>
      <w:r w:rsidRPr="00755B79">
        <w:rPr>
          <w:rFonts w:ascii="Times New Roman" w:eastAsia="Times New Roman" w:hAnsi="Times New Roman" w:cs="Times New Roman"/>
          <w:sz w:val="24"/>
          <w:szCs w:val="24"/>
        </w:rPr>
        <w:t>use</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no dis</w:t>
      </w:r>
      <w:r w:rsidRPr="00755B79">
        <w:rPr>
          <w:rFonts w:ascii="Times New Roman" w:eastAsia="Times New Roman" w:hAnsi="Times New Roman" w:cs="Times New Roman"/>
          <w:spacing w:val="-1"/>
          <w:sz w:val="24"/>
          <w:szCs w:val="24"/>
        </w:rPr>
        <w:t>r</w:t>
      </w:r>
      <w:r w:rsidRPr="00755B79">
        <w:rPr>
          <w:rFonts w:ascii="Times New Roman" w:eastAsia="Times New Roman" w:hAnsi="Times New Roman" w:cs="Times New Roman"/>
          <w:sz w:val="24"/>
          <w:szCs w:val="24"/>
        </w:rPr>
        <w:t>uption</w:t>
      </w:r>
      <w:r w:rsidRPr="00755B79">
        <w:rPr>
          <w:rFonts w:ascii="Times New Roman" w:eastAsia="Times New Roman" w:hAnsi="Times New Roman" w:cs="Times New Roman"/>
          <w:spacing w:val="2"/>
          <w:sz w:val="24"/>
          <w:szCs w:val="24"/>
        </w:rPr>
        <w:t xml:space="preserve"> </w:t>
      </w:r>
      <w:r w:rsidRPr="00755B79">
        <w:rPr>
          <w:rFonts w:ascii="Times New Roman" w:eastAsia="Times New Roman" w:hAnsi="Times New Roman" w:cs="Times New Roman"/>
          <w:sz w:val="24"/>
          <w:szCs w:val="24"/>
        </w:rPr>
        <w:t>in d</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v</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lopm</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nt s</w:t>
      </w:r>
      <w:r w:rsidRPr="00755B79">
        <w:rPr>
          <w:rFonts w:ascii="Times New Roman" w:eastAsia="Times New Roman" w:hAnsi="Times New Roman" w:cs="Times New Roman"/>
          <w:spacing w:val="-1"/>
          <w:sz w:val="24"/>
          <w:szCs w:val="24"/>
        </w:rPr>
        <w:t>er</w:t>
      </w:r>
      <w:r w:rsidRPr="00755B79">
        <w:rPr>
          <w:rFonts w:ascii="Times New Roman" w:eastAsia="Times New Roman" w:hAnsi="Times New Roman" w:cs="Times New Roman"/>
          <w:sz w:val="24"/>
          <w:szCs w:val="24"/>
        </w:rPr>
        <w:t>vi</w:t>
      </w:r>
      <w:r w:rsidRPr="00755B79">
        <w:rPr>
          <w:rFonts w:ascii="Times New Roman" w:eastAsia="Times New Roman" w:hAnsi="Times New Roman" w:cs="Times New Roman"/>
          <w:spacing w:val="1"/>
          <w:sz w:val="24"/>
          <w:szCs w:val="24"/>
        </w:rPr>
        <w:t>c</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 xml:space="preserve">s. To </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nsu</w:t>
      </w:r>
      <w:r w:rsidRPr="00755B79">
        <w:rPr>
          <w:rFonts w:ascii="Times New Roman" w:eastAsia="Times New Roman" w:hAnsi="Times New Roman" w:cs="Times New Roman"/>
          <w:spacing w:val="-1"/>
          <w:sz w:val="24"/>
          <w:szCs w:val="24"/>
        </w:rPr>
        <w:t>r</w:t>
      </w:r>
      <w:r w:rsidRPr="00755B79">
        <w:rPr>
          <w:rFonts w:ascii="Times New Roman" w:eastAsia="Times New Roman" w:hAnsi="Times New Roman" w:cs="Times New Roman"/>
          <w:sz w:val="24"/>
          <w:szCs w:val="24"/>
        </w:rPr>
        <w:t>e</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the n</w:t>
      </w:r>
      <w:r w:rsidRPr="00755B79">
        <w:rPr>
          <w:rFonts w:ascii="Times New Roman" w:eastAsia="Times New Roman" w:hAnsi="Times New Roman" w:cs="Times New Roman"/>
          <w:spacing w:val="-1"/>
          <w:sz w:val="24"/>
          <w:szCs w:val="24"/>
        </w:rPr>
        <w:t>ece</w:t>
      </w:r>
      <w:r w:rsidRPr="00755B79">
        <w:rPr>
          <w:rFonts w:ascii="Times New Roman" w:eastAsia="Times New Roman" w:hAnsi="Times New Roman" w:cs="Times New Roman"/>
          <w:sz w:val="24"/>
          <w:szCs w:val="24"/>
        </w:rPr>
        <w:t>ss</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pacing w:val="4"/>
          <w:sz w:val="24"/>
          <w:szCs w:val="24"/>
        </w:rPr>
        <w:t>r</w:t>
      </w:r>
      <w:r w:rsidRPr="00755B79">
        <w:rPr>
          <w:rFonts w:ascii="Times New Roman" w:eastAsia="Times New Roman" w:hAnsi="Times New Roman" w:cs="Times New Roman"/>
          <w:sz w:val="24"/>
          <w:szCs w:val="24"/>
        </w:rPr>
        <w:t>y</w:t>
      </w:r>
      <w:r w:rsidRPr="00755B79">
        <w:rPr>
          <w:rFonts w:ascii="Times New Roman" w:eastAsia="Times New Roman" w:hAnsi="Times New Roman" w:cs="Times New Roman"/>
          <w:spacing w:val="-5"/>
          <w:sz w:val="24"/>
          <w:szCs w:val="24"/>
        </w:rPr>
        <w:t xml:space="preserve"> </w:t>
      </w:r>
      <w:r w:rsidRPr="00755B79">
        <w:rPr>
          <w:rFonts w:ascii="Times New Roman" w:eastAsia="Times New Roman" w:hAnsi="Times New Roman" w:cs="Times New Roman"/>
          <w:spacing w:val="-1"/>
          <w:sz w:val="24"/>
          <w:szCs w:val="24"/>
        </w:rPr>
        <w:t>c</w:t>
      </w:r>
      <w:r w:rsidRPr="00755B79">
        <w:rPr>
          <w:rFonts w:ascii="Times New Roman" w:eastAsia="Times New Roman" w:hAnsi="Times New Roman" w:cs="Times New Roman"/>
          <w:sz w:val="24"/>
          <w:szCs w:val="24"/>
        </w:rPr>
        <w:t>ontinui</w:t>
      </w:r>
      <w:r w:rsidRPr="00755B79">
        <w:rPr>
          <w:rFonts w:ascii="Times New Roman" w:eastAsia="Times New Roman" w:hAnsi="Times New Roman" w:cs="Times New Roman"/>
          <w:spacing w:val="3"/>
          <w:sz w:val="24"/>
          <w:szCs w:val="24"/>
        </w:rPr>
        <w:t>t</w:t>
      </w:r>
      <w:r w:rsidRPr="00755B79">
        <w:rPr>
          <w:rFonts w:ascii="Times New Roman" w:eastAsia="Times New Roman" w:hAnsi="Times New Roman" w:cs="Times New Roman"/>
          <w:sz w:val="24"/>
          <w:szCs w:val="24"/>
        </w:rPr>
        <w:t>y</w:t>
      </w:r>
      <w:r w:rsidRPr="00755B79">
        <w:rPr>
          <w:rFonts w:ascii="Times New Roman" w:eastAsia="Times New Roman" w:hAnsi="Times New Roman" w:cs="Times New Roman"/>
          <w:spacing w:val="-5"/>
          <w:sz w:val="24"/>
          <w:szCs w:val="24"/>
        </w:rPr>
        <w:t xml:space="preserve"> </w:t>
      </w:r>
      <w:r w:rsidRPr="00755B79">
        <w:rPr>
          <w:rFonts w:ascii="Times New Roman" w:eastAsia="Times New Roman" w:hAnsi="Times New Roman" w:cs="Times New Roman"/>
          <w:spacing w:val="2"/>
          <w:sz w:val="24"/>
          <w:szCs w:val="24"/>
        </w:rPr>
        <w:t>o</w:t>
      </w:r>
      <w:r w:rsidRPr="00755B79">
        <w:rPr>
          <w:rFonts w:ascii="Times New Roman" w:eastAsia="Times New Roman" w:hAnsi="Times New Roman" w:cs="Times New Roman"/>
          <w:sz w:val="24"/>
          <w:szCs w:val="24"/>
        </w:rPr>
        <w:t>f</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s</w:t>
      </w:r>
      <w:r w:rsidRPr="00755B79">
        <w:rPr>
          <w:rFonts w:ascii="Times New Roman" w:eastAsia="Times New Roman" w:hAnsi="Times New Roman" w:cs="Times New Roman"/>
          <w:spacing w:val="-1"/>
          <w:sz w:val="24"/>
          <w:szCs w:val="24"/>
        </w:rPr>
        <w:t>er</w:t>
      </w:r>
      <w:r w:rsidRPr="00755B79">
        <w:rPr>
          <w:rFonts w:ascii="Times New Roman" w:eastAsia="Times New Roman" w:hAnsi="Times New Roman" w:cs="Times New Roman"/>
          <w:sz w:val="24"/>
          <w:szCs w:val="24"/>
        </w:rPr>
        <w:t>vi</w:t>
      </w:r>
      <w:r w:rsidRPr="00755B79">
        <w:rPr>
          <w:rFonts w:ascii="Times New Roman" w:eastAsia="Times New Roman" w:hAnsi="Times New Roman" w:cs="Times New Roman"/>
          <w:spacing w:val="-1"/>
          <w:sz w:val="24"/>
          <w:szCs w:val="24"/>
        </w:rPr>
        <w:t>ce</w:t>
      </w:r>
      <w:r w:rsidRPr="00755B79">
        <w:rPr>
          <w:rFonts w:ascii="Times New Roman" w:eastAsia="Times New Roman" w:hAnsi="Times New Roman" w:cs="Times New Roman"/>
          <w:sz w:val="24"/>
          <w:szCs w:val="24"/>
        </w:rPr>
        <w:t>s</w:t>
      </w:r>
      <w:r w:rsidRPr="00755B79">
        <w:rPr>
          <w:rFonts w:ascii="Times New Roman" w:eastAsia="Times New Roman" w:hAnsi="Times New Roman" w:cs="Times New Roman"/>
          <w:spacing w:val="3"/>
          <w:sz w:val="24"/>
          <w:szCs w:val="24"/>
        </w:rPr>
        <w:t xml:space="preserve"> </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nd to m</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int</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in the</w:t>
      </w:r>
      <w:r w:rsidRPr="00755B79">
        <w:rPr>
          <w:rFonts w:ascii="Times New Roman" w:eastAsia="Times New Roman" w:hAnsi="Times New Roman" w:cs="Times New Roman"/>
          <w:spacing w:val="-1"/>
          <w:sz w:val="24"/>
          <w:szCs w:val="24"/>
        </w:rPr>
        <w:t xml:space="preserve"> c</w:t>
      </w:r>
      <w:r w:rsidRPr="00755B79">
        <w:rPr>
          <w:rFonts w:ascii="Times New Roman" w:eastAsia="Times New Roman" w:hAnsi="Times New Roman" w:cs="Times New Roman"/>
          <w:sz w:val="24"/>
          <w:szCs w:val="24"/>
        </w:rPr>
        <w:t>u</w:t>
      </w:r>
      <w:r w:rsidRPr="00755B79">
        <w:rPr>
          <w:rFonts w:ascii="Times New Roman" w:eastAsia="Times New Roman" w:hAnsi="Times New Roman" w:cs="Times New Roman"/>
          <w:spacing w:val="-1"/>
          <w:sz w:val="24"/>
          <w:szCs w:val="24"/>
        </w:rPr>
        <w:t>r</w:t>
      </w:r>
      <w:r w:rsidRPr="00755B79">
        <w:rPr>
          <w:rFonts w:ascii="Times New Roman" w:eastAsia="Times New Roman" w:hAnsi="Times New Roman" w:cs="Times New Roman"/>
          <w:spacing w:val="2"/>
          <w:sz w:val="24"/>
          <w:szCs w:val="24"/>
        </w:rPr>
        <w:t>r</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nt l</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v</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l of</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supp</w:t>
      </w:r>
      <w:r w:rsidRPr="00755B79">
        <w:rPr>
          <w:rFonts w:ascii="Times New Roman" w:eastAsia="Times New Roman" w:hAnsi="Times New Roman" w:cs="Times New Roman"/>
          <w:spacing w:val="2"/>
          <w:sz w:val="24"/>
          <w:szCs w:val="24"/>
        </w:rPr>
        <w:t>o</w:t>
      </w:r>
      <w:r w:rsidRPr="00755B79">
        <w:rPr>
          <w:rFonts w:ascii="Times New Roman" w:eastAsia="Times New Roman" w:hAnsi="Times New Roman" w:cs="Times New Roman"/>
          <w:spacing w:val="-1"/>
          <w:sz w:val="24"/>
          <w:szCs w:val="24"/>
        </w:rPr>
        <w:t>r</w:t>
      </w:r>
      <w:r w:rsidRPr="00755B79">
        <w:rPr>
          <w:rFonts w:ascii="Times New Roman" w:eastAsia="Times New Roman" w:hAnsi="Times New Roman" w:cs="Times New Roman"/>
          <w:sz w:val="24"/>
          <w:szCs w:val="24"/>
        </w:rPr>
        <w:t>t, U</w:t>
      </w:r>
      <w:r w:rsidRPr="00755B79">
        <w:rPr>
          <w:rFonts w:ascii="Times New Roman" w:eastAsia="Times New Roman" w:hAnsi="Times New Roman" w:cs="Times New Roman"/>
          <w:spacing w:val="1"/>
          <w:sz w:val="24"/>
          <w:szCs w:val="24"/>
        </w:rPr>
        <w:t>S</w:t>
      </w:r>
      <w:r w:rsidRPr="00755B79">
        <w:rPr>
          <w:rFonts w:ascii="Times New Roman" w:eastAsia="Times New Roman" w:hAnsi="Times New Roman" w:cs="Times New Roman"/>
          <w:spacing w:val="3"/>
          <w:sz w:val="24"/>
          <w:szCs w:val="24"/>
        </w:rPr>
        <w:t>C</w:t>
      </w:r>
      <w:r w:rsidRPr="00755B79">
        <w:rPr>
          <w:rFonts w:ascii="Times New Roman" w:eastAsia="Times New Roman" w:hAnsi="Times New Roman" w:cs="Times New Roman"/>
          <w:spacing w:val="-6"/>
          <w:sz w:val="24"/>
          <w:szCs w:val="24"/>
        </w:rPr>
        <w:t>I</w:t>
      </w:r>
      <w:r w:rsidRPr="00755B79">
        <w:rPr>
          <w:rFonts w:ascii="Times New Roman" w:eastAsia="Times New Roman" w:hAnsi="Times New Roman" w:cs="Times New Roman"/>
          <w:sz w:val="24"/>
          <w:szCs w:val="24"/>
        </w:rPr>
        <w:t>S</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m</w:t>
      </w:r>
      <w:r w:rsidRPr="00755B79">
        <w:rPr>
          <w:rFonts w:ascii="Times New Roman" w:eastAsia="Times New Roman" w:hAnsi="Times New Roman" w:cs="Times New Roman"/>
          <w:spacing w:val="4"/>
          <w:sz w:val="24"/>
          <w:szCs w:val="24"/>
        </w:rPr>
        <w:t>a</w:t>
      </w:r>
      <w:r w:rsidRPr="00755B79">
        <w:rPr>
          <w:rFonts w:ascii="Times New Roman" w:eastAsia="Times New Roman" w:hAnsi="Times New Roman" w:cs="Times New Roman"/>
          <w:sz w:val="24"/>
          <w:szCs w:val="24"/>
        </w:rPr>
        <w:t>y</w:t>
      </w:r>
      <w:r w:rsidRPr="00755B79">
        <w:rPr>
          <w:rFonts w:ascii="Times New Roman" w:eastAsia="Times New Roman" w:hAnsi="Times New Roman" w:cs="Times New Roman"/>
          <w:spacing w:val="-5"/>
          <w:sz w:val="24"/>
          <w:szCs w:val="24"/>
        </w:rPr>
        <w:t xml:space="preserve"> </w:t>
      </w:r>
      <w:r w:rsidRPr="00755B79">
        <w:rPr>
          <w:rFonts w:ascii="Times New Roman" w:eastAsia="Times New Roman" w:hAnsi="Times New Roman" w:cs="Times New Roman"/>
          <w:spacing w:val="-1"/>
          <w:sz w:val="24"/>
          <w:szCs w:val="24"/>
        </w:rPr>
        <w:t>re</w:t>
      </w:r>
      <w:r w:rsidRPr="00755B79">
        <w:rPr>
          <w:rFonts w:ascii="Times New Roman" w:eastAsia="Times New Roman" w:hAnsi="Times New Roman" w:cs="Times New Roman"/>
          <w:spacing w:val="3"/>
          <w:sz w:val="24"/>
          <w:szCs w:val="24"/>
        </w:rPr>
        <w:t>t</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in s</w:t>
      </w:r>
      <w:r w:rsidRPr="00755B79">
        <w:rPr>
          <w:rFonts w:ascii="Times New Roman" w:eastAsia="Times New Roman" w:hAnsi="Times New Roman" w:cs="Times New Roman"/>
          <w:spacing w:val="-1"/>
          <w:sz w:val="24"/>
          <w:szCs w:val="24"/>
        </w:rPr>
        <w:t>er</w:t>
      </w:r>
      <w:r w:rsidRPr="00755B79">
        <w:rPr>
          <w:rFonts w:ascii="Times New Roman" w:eastAsia="Times New Roman" w:hAnsi="Times New Roman" w:cs="Times New Roman"/>
          <w:sz w:val="24"/>
          <w:szCs w:val="24"/>
        </w:rPr>
        <w:t>vi</w:t>
      </w:r>
      <w:r w:rsidRPr="00755B79">
        <w:rPr>
          <w:rFonts w:ascii="Times New Roman" w:eastAsia="Times New Roman" w:hAnsi="Times New Roman" w:cs="Times New Roman"/>
          <w:spacing w:val="-1"/>
          <w:sz w:val="24"/>
          <w:szCs w:val="24"/>
        </w:rPr>
        <w:t>ce</w:t>
      </w:r>
      <w:r w:rsidRPr="00755B79">
        <w:rPr>
          <w:rFonts w:ascii="Times New Roman" w:eastAsia="Times New Roman" w:hAnsi="Times New Roman" w:cs="Times New Roman"/>
          <w:sz w:val="24"/>
          <w:szCs w:val="24"/>
        </w:rPr>
        <w:t>s of</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t</w:t>
      </w:r>
      <w:r w:rsidRPr="00755B79">
        <w:rPr>
          <w:rFonts w:ascii="Times New Roman" w:eastAsia="Times New Roman" w:hAnsi="Times New Roman" w:cs="Times New Roman"/>
          <w:spacing w:val="2"/>
          <w:sz w:val="24"/>
          <w:szCs w:val="24"/>
        </w:rPr>
        <w:t>h</w:t>
      </w:r>
      <w:r w:rsidRPr="00755B79">
        <w:rPr>
          <w:rFonts w:ascii="Times New Roman" w:eastAsia="Times New Roman" w:hAnsi="Times New Roman" w:cs="Times New Roman"/>
          <w:sz w:val="24"/>
          <w:szCs w:val="24"/>
        </w:rPr>
        <w:t>e</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in</w:t>
      </w:r>
      <w:r w:rsidRPr="00755B79">
        <w:rPr>
          <w:rFonts w:ascii="Times New Roman" w:eastAsia="Times New Roman" w:hAnsi="Times New Roman" w:cs="Times New Roman"/>
          <w:spacing w:val="-1"/>
          <w:sz w:val="24"/>
          <w:szCs w:val="24"/>
        </w:rPr>
        <w:t>c</w:t>
      </w:r>
      <w:r w:rsidRPr="00755B79">
        <w:rPr>
          <w:rFonts w:ascii="Times New Roman" w:eastAsia="Times New Roman" w:hAnsi="Times New Roman" w:cs="Times New Roman"/>
          <w:sz w:val="24"/>
          <w:szCs w:val="24"/>
        </w:rPr>
        <w:t>umb</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pacing w:val="2"/>
          <w:sz w:val="24"/>
          <w:szCs w:val="24"/>
        </w:rPr>
        <w:t>n</w:t>
      </w:r>
      <w:r w:rsidRPr="00755B79">
        <w:rPr>
          <w:rFonts w:ascii="Times New Roman" w:eastAsia="Times New Roman" w:hAnsi="Times New Roman" w:cs="Times New Roman"/>
          <w:sz w:val="24"/>
          <w:szCs w:val="24"/>
        </w:rPr>
        <w:t xml:space="preserve">t </w:t>
      </w:r>
      <w:r w:rsidRPr="00755B79">
        <w:rPr>
          <w:rFonts w:ascii="Times New Roman" w:eastAsia="Times New Roman" w:hAnsi="Times New Roman" w:cs="Times New Roman"/>
          <w:spacing w:val="1"/>
          <w:sz w:val="24"/>
          <w:szCs w:val="24"/>
        </w:rPr>
        <w:t>c</w:t>
      </w:r>
      <w:r w:rsidRPr="00755B79">
        <w:rPr>
          <w:rFonts w:ascii="Times New Roman" w:eastAsia="Times New Roman" w:hAnsi="Times New Roman" w:cs="Times New Roman"/>
          <w:sz w:val="24"/>
          <w:szCs w:val="24"/>
        </w:rPr>
        <w:t>ont</w:t>
      </w:r>
      <w:r w:rsidRPr="00755B79">
        <w:rPr>
          <w:rFonts w:ascii="Times New Roman" w:eastAsia="Times New Roman" w:hAnsi="Times New Roman" w:cs="Times New Roman"/>
          <w:spacing w:val="-1"/>
          <w:sz w:val="24"/>
          <w:szCs w:val="24"/>
        </w:rPr>
        <w:t>rac</w:t>
      </w:r>
      <w:r w:rsidRPr="00755B79">
        <w:rPr>
          <w:rFonts w:ascii="Times New Roman" w:eastAsia="Times New Roman" w:hAnsi="Times New Roman" w:cs="Times New Roman"/>
          <w:sz w:val="24"/>
          <w:szCs w:val="24"/>
        </w:rPr>
        <w:t>tor</w:t>
      </w:r>
      <w:r w:rsidRPr="00755B79">
        <w:rPr>
          <w:rFonts w:ascii="Times New Roman" w:eastAsia="Times New Roman" w:hAnsi="Times New Roman" w:cs="Times New Roman"/>
          <w:spacing w:val="-1"/>
          <w:sz w:val="24"/>
          <w:szCs w:val="24"/>
        </w:rPr>
        <w:t xml:space="preserve"> f</w:t>
      </w:r>
      <w:r w:rsidRPr="00755B79">
        <w:rPr>
          <w:rFonts w:ascii="Times New Roman" w:eastAsia="Times New Roman" w:hAnsi="Times New Roman" w:cs="Times New Roman"/>
          <w:sz w:val="24"/>
          <w:szCs w:val="24"/>
        </w:rPr>
        <w:t>or</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som</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 or</w:t>
      </w:r>
      <w:r w:rsidRPr="00755B79">
        <w:rPr>
          <w:rFonts w:ascii="Times New Roman" w:eastAsia="Times New Roman" w:hAnsi="Times New Roman" w:cs="Times New Roman"/>
          <w:spacing w:val="2"/>
          <w:sz w:val="24"/>
          <w:szCs w:val="24"/>
        </w:rPr>
        <w:t xml:space="preserve"> </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ll o</w:t>
      </w:r>
      <w:r w:rsidRPr="00755B79">
        <w:rPr>
          <w:rFonts w:ascii="Times New Roman" w:eastAsia="Times New Roman" w:hAnsi="Times New Roman" w:cs="Times New Roman"/>
          <w:spacing w:val="-1"/>
          <w:sz w:val="24"/>
          <w:szCs w:val="24"/>
        </w:rPr>
        <w:t>f</w:t>
      </w:r>
      <w:r w:rsidRPr="00755B79">
        <w:rPr>
          <w:rFonts w:ascii="Times New Roman" w:eastAsia="Times New Roman" w:hAnsi="Times New Roman" w:cs="Times New Roman"/>
          <w:sz w:val="24"/>
          <w:szCs w:val="24"/>
        </w:rPr>
        <w:t>, the</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t</w:t>
      </w:r>
      <w:r w:rsidRPr="00755B79">
        <w:rPr>
          <w:rFonts w:ascii="Times New Roman" w:eastAsia="Times New Roman" w:hAnsi="Times New Roman" w:cs="Times New Roman"/>
          <w:spacing w:val="-1"/>
          <w:sz w:val="24"/>
          <w:szCs w:val="24"/>
        </w:rPr>
        <w:t>ra</w:t>
      </w:r>
      <w:r w:rsidRPr="00755B79">
        <w:rPr>
          <w:rFonts w:ascii="Times New Roman" w:eastAsia="Times New Roman" w:hAnsi="Times New Roman" w:cs="Times New Roman"/>
          <w:sz w:val="24"/>
          <w:szCs w:val="24"/>
        </w:rPr>
        <w:t>nsition p</w:t>
      </w:r>
      <w:r w:rsidRPr="00755B79">
        <w:rPr>
          <w:rFonts w:ascii="Times New Roman" w:eastAsia="Times New Roman" w:hAnsi="Times New Roman" w:cs="Times New Roman"/>
          <w:spacing w:val="-1"/>
          <w:sz w:val="24"/>
          <w:szCs w:val="24"/>
        </w:rPr>
        <w:t>er</w:t>
      </w:r>
      <w:r w:rsidRPr="00755B79">
        <w:rPr>
          <w:rFonts w:ascii="Times New Roman" w:eastAsia="Times New Roman" w:hAnsi="Times New Roman" w:cs="Times New Roman"/>
          <w:sz w:val="24"/>
          <w:szCs w:val="24"/>
        </w:rPr>
        <w:t>i</w:t>
      </w:r>
      <w:r w:rsidRPr="00755B79">
        <w:rPr>
          <w:rFonts w:ascii="Times New Roman" w:eastAsia="Times New Roman" w:hAnsi="Times New Roman" w:cs="Times New Roman"/>
          <w:spacing w:val="2"/>
          <w:sz w:val="24"/>
          <w:szCs w:val="24"/>
        </w:rPr>
        <w:t>o</w:t>
      </w:r>
      <w:r w:rsidRPr="00755B79">
        <w:rPr>
          <w:rFonts w:ascii="Times New Roman" w:eastAsia="Times New Roman" w:hAnsi="Times New Roman" w:cs="Times New Roman"/>
          <w:sz w:val="24"/>
          <w:szCs w:val="24"/>
        </w:rPr>
        <w:t xml:space="preserve">d, </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 xml:space="preserve">s </w:t>
      </w:r>
      <w:r w:rsidRPr="00755B79">
        <w:rPr>
          <w:rFonts w:ascii="Times New Roman" w:eastAsia="Times New Roman" w:hAnsi="Times New Roman" w:cs="Times New Roman"/>
          <w:spacing w:val="2"/>
          <w:sz w:val="24"/>
          <w:szCs w:val="24"/>
        </w:rPr>
        <w:t>r</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qui</w:t>
      </w:r>
      <w:r w:rsidRPr="00755B79">
        <w:rPr>
          <w:rFonts w:ascii="Times New Roman" w:eastAsia="Times New Roman" w:hAnsi="Times New Roman" w:cs="Times New Roman"/>
          <w:spacing w:val="-1"/>
          <w:sz w:val="24"/>
          <w:szCs w:val="24"/>
        </w:rPr>
        <w:t>re</w:t>
      </w:r>
      <w:r w:rsidRPr="00755B79">
        <w:rPr>
          <w:rFonts w:ascii="Times New Roman" w:eastAsia="Times New Roman" w:hAnsi="Times New Roman" w:cs="Times New Roman"/>
          <w:sz w:val="24"/>
          <w:szCs w:val="24"/>
        </w:rPr>
        <w:t>d.</w:t>
      </w:r>
    </w:p>
    <w:p w14:paraId="17227101" w14:textId="77777777" w:rsidR="00B639C5" w:rsidRPr="00755B79" w:rsidRDefault="00B639C5" w:rsidP="00B639C5">
      <w:pPr>
        <w:spacing w:after="0" w:line="240" w:lineRule="auto"/>
        <w:rPr>
          <w:rFonts w:ascii="Times New Roman" w:hAnsi="Times New Roman" w:cs="Times New Roman"/>
          <w:sz w:val="24"/>
          <w:szCs w:val="24"/>
        </w:rPr>
      </w:pPr>
    </w:p>
    <w:p w14:paraId="1F55FE25" w14:textId="77777777" w:rsidR="00B639C5" w:rsidRPr="00755B79" w:rsidRDefault="00B639C5" w:rsidP="00B639C5">
      <w:pPr>
        <w:spacing w:after="0" w:line="240" w:lineRule="auto"/>
        <w:ind w:left="120" w:right="122"/>
        <w:rPr>
          <w:rFonts w:ascii="Times New Roman" w:eastAsia="Times New Roman" w:hAnsi="Times New Roman" w:cs="Times New Roman"/>
          <w:sz w:val="24"/>
          <w:szCs w:val="24"/>
        </w:rPr>
      </w:pPr>
      <w:r w:rsidRPr="00755B79">
        <w:rPr>
          <w:rFonts w:ascii="Times New Roman" w:eastAsia="Times New Roman" w:hAnsi="Times New Roman" w:cs="Times New Roman"/>
          <w:sz w:val="24"/>
          <w:szCs w:val="24"/>
        </w:rPr>
        <w:t>The</w:t>
      </w:r>
      <w:r w:rsidRPr="00755B79">
        <w:rPr>
          <w:rFonts w:ascii="Times New Roman" w:eastAsia="Times New Roman" w:hAnsi="Times New Roman" w:cs="Times New Roman"/>
          <w:spacing w:val="-1"/>
          <w:sz w:val="24"/>
          <w:szCs w:val="24"/>
        </w:rPr>
        <w:t xml:space="preserve"> c</w:t>
      </w:r>
      <w:r w:rsidRPr="00755B79">
        <w:rPr>
          <w:rFonts w:ascii="Times New Roman" w:eastAsia="Times New Roman" w:hAnsi="Times New Roman" w:cs="Times New Roman"/>
          <w:sz w:val="24"/>
          <w:szCs w:val="24"/>
        </w:rPr>
        <w:t>ont</w:t>
      </w:r>
      <w:r w:rsidRPr="00755B79">
        <w:rPr>
          <w:rFonts w:ascii="Times New Roman" w:eastAsia="Times New Roman" w:hAnsi="Times New Roman" w:cs="Times New Roman"/>
          <w:spacing w:val="-1"/>
          <w:sz w:val="24"/>
          <w:szCs w:val="24"/>
        </w:rPr>
        <w:t>rac</w:t>
      </w:r>
      <w:r w:rsidRPr="00755B79">
        <w:rPr>
          <w:rFonts w:ascii="Times New Roman" w:eastAsia="Times New Roman" w:hAnsi="Times New Roman" w:cs="Times New Roman"/>
          <w:sz w:val="24"/>
          <w:szCs w:val="24"/>
        </w:rPr>
        <w:t>tor</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sh</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ll be</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pacing w:val="2"/>
          <w:sz w:val="24"/>
          <w:szCs w:val="24"/>
        </w:rPr>
        <w:t>r</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sponsible</w:t>
      </w:r>
      <w:r w:rsidRPr="00755B79">
        <w:rPr>
          <w:rFonts w:ascii="Times New Roman" w:eastAsia="Times New Roman" w:hAnsi="Times New Roman" w:cs="Times New Roman"/>
          <w:spacing w:val="-1"/>
          <w:sz w:val="24"/>
          <w:szCs w:val="24"/>
        </w:rPr>
        <w:t xml:space="preserve"> f</w:t>
      </w:r>
      <w:r w:rsidRPr="00755B79">
        <w:rPr>
          <w:rFonts w:ascii="Times New Roman" w:eastAsia="Times New Roman" w:hAnsi="Times New Roman" w:cs="Times New Roman"/>
          <w:sz w:val="24"/>
          <w:szCs w:val="24"/>
        </w:rPr>
        <w:t>or</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the</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t</w:t>
      </w:r>
      <w:r w:rsidRPr="00755B79">
        <w:rPr>
          <w:rFonts w:ascii="Times New Roman" w:eastAsia="Times New Roman" w:hAnsi="Times New Roman" w:cs="Times New Roman"/>
          <w:spacing w:val="-1"/>
          <w:sz w:val="24"/>
          <w:szCs w:val="24"/>
        </w:rPr>
        <w:t>ra</w:t>
      </w:r>
      <w:r w:rsidRPr="00755B79">
        <w:rPr>
          <w:rFonts w:ascii="Times New Roman" w:eastAsia="Times New Roman" w:hAnsi="Times New Roman" w:cs="Times New Roman"/>
          <w:sz w:val="24"/>
          <w:szCs w:val="24"/>
        </w:rPr>
        <w:t>n</w:t>
      </w:r>
      <w:r w:rsidRPr="00755B79">
        <w:rPr>
          <w:rFonts w:ascii="Times New Roman" w:eastAsia="Times New Roman" w:hAnsi="Times New Roman" w:cs="Times New Roman"/>
          <w:spacing w:val="-2"/>
          <w:sz w:val="24"/>
          <w:szCs w:val="24"/>
        </w:rPr>
        <w:t>s</w:t>
      </w:r>
      <w:r w:rsidRPr="00755B79">
        <w:rPr>
          <w:rFonts w:ascii="Times New Roman" w:eastAsia="Times New Roman" w:hAnsi="Times New Roman" w:cs="Times New Roman"/>
          <w:sz w:val="24"/>
          <w:szCs w:val="24"/>
        </w:rPr>
        <w:t>it</w:t>
      </w:r>
      <w:r w:rsidRPr="00755B79">
        <w:rPr>
          <w:rFonts w:ascii="Times New Roman" w:eastAsia="Times New Roman" w:hAnsi="Times New Roman" w:cs="Times New Roman"/>
          <w:spacing w:val="3"/>
          <w:sz w:val="24"/>
          <w:szCs w:val="24"/>
        </w:rPr>
        <w:t>i</w:t>
      </w:r>
      <w:r w:rsidRPr="00755B79">
        <w:rPr>
          <w:rFonts w:ascii="Times New Roman" w:eastAsia="Times New Roman" w:hAnsi="Times New Roman" w:cs="Times New Roman"/>
          <w:spacing w:val="-2"/>
          <w:sz w:val="24"/>
          <w:szCs w:val="24"/>
        </w:rPr>
        <w:t>o</w:t>
      </w:r>
      <w:r w:rsidRPr="00755B79">
        <w:rPr>
          <w:rFonts w:ascii="Times New Roman" w:eastAsia="Times New Roman" w:hAnsi="Times New Roman" w:cs="Times New Roman"/>
          <w:sz w:val="24"/>
          <w:szCs w:val="24"/>
        </w:rPr>
        <w:t>n of</w:t>
      </w:r>
      <w:r w:rsidRPr="00755B79">
        <w:rPr>
          <w:rFonts w:ascii="Times New Roman" w:eastAsia="Times New Roman" w:hAnsi="Times New Roman" w:cs="Times New Roman"/>
          <w:spacing w:val="-1"/>
          <w:sz w:val="24"/>
          <w:szCs w:val="24"/>
        </w:rPr>
        <w:t xml:space="preserve"> a</w:t>
      </w:r>
      <w:r w:rsidRPr="00755B79">
        <w:rPr>
          <w:rFonts w:ascii="Times New Roman" w:eastAsia="Times New Roman" w:hAnsi="Times New Roman" w:cs="Times New Roman"/>
          <w:sz w:val="24"/>
          <w:szCs w:val="24"/>
        </w:rPr>
        <w:t>ll t</w:t>
      </w:r>
      <w:r w:rsidRPr="00755B79">
        <w:rPr>
          <w:rFonts w:ascii="Times New Roman" w:eastAsia="Times New Roman" w:hAnsi="Times New Roman" w:cs="Times New Roman"/>
          <w:spacing w:val="-1"/>
          <w:sz w:val="24"/>
          <w:szCs w:val="24"/>
        </w:rPr>
        <w:t>ec</w:t>
      </w:r>
      <w:r w:rsidRPr="00755B79">
        <w:rPr>
          <w:rFonts w:ascii="Times New Roman" w:eastAsia="Times New Roman" w:hAnsi="Times New Roman" w:cs="Times New Roman"/>
          <w:sz w:val="24"/>
          <w:szCs w:val="24"/>
        </w:rPr>
        <w:t>hni</w:t>
      </w:r>
      <w:r w:rsidRPr="00755B79">
        <w:rPr>
          <w:rFonts w:ascii="Times New Roman" w:eastAsia="Times New Roman" w:hAnsi="Times New Roman" w:cs="Times New Roman"/>
          <w:spacing w:val="-1"/>
          <w:sz w:val="24"/>
          <w:szCs w:val="24"/>
        </w:rPr>
        <w:t>ca</w:t>
      </w:r>
      <w:r w:rsidRPr="00755B79">
        <w:rPr>
          <w:rFonts w:ascii="Times New Roman" w:eastAsia="Times New Roman" w:hAnsi="Times New Roman" w:cs="Times New Roman"/>
          <w:sz w:val="24"/>
          <w:szCs w:val="24"/>
        </w:rPr>
        <w:t>l</w:t>
      </w:r>
      <w:r w:rsidRPr="00755B79">
        <w:rPr>
          <w:rFonts w:ascii="Times New Roman" w:eastAsia="Times New Roman" w:hAnsi="Times New Roman" w:cs="Times New Roman"/>
          <w:spacing w:val="3"/>
          <w:sz w:val="24"/>
          <w:szCs w:val="24"/>
        </w:rPr>
        <w:t xml:space="preserve"> </w:t>
      </w:r>
      <w:r w:rsidRPr="00755B79">
        <w:rPr>
          <w:rFonts w:ascii="Times New Roman" w:eastAsia="Times New Roman" w:hAnsi="Times New Roman" w:cs="Times New Roman"/>
          <w:spacing w:val="-1"/>
          <w:sz w:val="24"/>
          <w:szCs w:val="24"/>
        </w:rPr>
        <w:t>ac</w:t>
      </w:r>
      <w:r w:rsidRPr="00755B79">
        <w:rPr>
          <w:rFonts w:ascii="Times New Roman" w:eastAsia="Times New Roman" w:hAnsi="Times New Roman" w:cs="Times New Roman"/>
          <w:spacing w:val="-2"/>
          <w:sz w:val="24"/>
          <w:szCs w:val="24"/>
        </w:rPr>
        <w:t>t</w:t>
      </w:r>
      <w:r w:rsidRPr="00755B79">
        <w:rPr>
          <w:rFonts w:ascii="Times New Roman" w:eastAsia="Times New Roman" w:hAnsi="Times New Roman" w:cs="Times New Roman"/>
          <w:sz w:val="24"/>
          <w:szCs w:val="24"/>
        </w:rPr>
        <w:t>iviti</w:t>
      </w:r>
      <w:r w:rsidRPr="00755B79">
        <w:rPr>
          <w:rFonts w:ascii="Times New Roman" w:eastAsia="Times New Roman" w:hAnsi="Times New Roman" w:cs="Times New Roman"/>
          <w:spacing w:val="-3"/>
          <w:sz w:val="24"/>
          <w:szCs w:val="24"/>
        </w:rPr>
        <w:t>e</w:t>
      </w:r>
      <w:r w:rsidRPr="00755B79">
        <w:rPr>
          <w:rFonts w:ascii="Times New Roman" w:eastAsia="Times New Roman" w:hAnsi="Times New Roman" w:cs="Times New Roman"/>
          <w:sz w:val="24"/>
          <w:szCs w:val="24"/>
        </w:rPr>
        <w:t>s id</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nti</w:t>
      </w:r>
      <w:r w:rsidRPr="00755B79">
        <w:rPr>
          <w:rFonts w:ascii="Times New Roman" w:eastAsia="Times New Roman" w:hAnsi="Times New Roman" w:cs="Times New Roman"/>
          <w:spacing w:val="-1"/>
          <w:sz w:val="24"/>
          <w:szCs w:val="24"/>
        </w:rPr>
        <w:t>f</w:t>
      </w:r>
      <w:r w:rsidRPr="00755B79">
        <w:rPr>
          <w:rFonts w:ascii="Times New Roman" w:eastAsia="Times New Roman" w:hAnsi="Times New Roman" w:cs="Times New Roman"/>
          <w:sz w:val="24"/>
          <w:szCs w:val="24"/>
        </w:rPr>
        <w:t>i</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d in</w:t>
      </w:r>
      <w:r w:rsidRPr="00755B79">
        <w:rPr>
          <w:rFonts w:ascii="Times New Roman" w:eastAsia="Times New Roman" w:hAnsi="Times New Roman" w:cs="Times New Roman"/>
          <w:spacing w:val="-2"/>
          <w:sz w:val="24"/>
          <w:szCs w:val="24"/>
        </w:rPr>
        <w:t xml:space="preserve"> </w:t>
      </w:r>
      <w:r w:rsidRPr="00755B79">
        <w:rPr>
          <w:rFonts w:ascii="Times New Roman" w:eastAsia="Times New Roman" w:hAnsi="Times New Roman" w:cs="Times New Roman"/>
          <w:sz w:val="24"/>
          <w:szCs w:val="24"/>
        </w:rPr>
        <w:t>this t</w:t>
      </w:r>
      <w:r w:rsidRPr="00755B79">
        <w:rPr>
          <w:rFonts w:ascii="Times New Roman" w:eastAsia="Times New Roman" w:hAnsi="Times New Roman" w:cs="Times New Roman"/>
          <w:spacing w:val="-3"/>
          <w:sz w:val="24"/>
          <w:szCs w:val="24"/>
        </w:rPr>
        <w:t>a</w:t>
      </w:r>
      <w:r w:rsidRPr="00755B79">
        <w:rPr>
          <w:rFonts w:ascii="Times New Roman" w:eastAsia="Times New Roman" w:hAnsi="Times New Roman" w:cs="Times New Roman"/>
          <w:sz w:val="24"/>
          <w:szCs w:val="24"/>
        </w:rPr>
        <w:t>sk o</w:t>
      </w:r>
      <w:r w:rsidRPr="00755B79">
        <w:rPr>
          <w:rFonts w:ascii="Times New Roman" w:eastAsia="Times New Roman" w:hAnsi="Times New Roman" w:cs="Times New Roman"/>
          <w:spacing w:val="-1"/>
          <w:sz w:val="24"/>
          <w:szCs w:val="24"/>
        </w:rPr>
        <w:t>r</w:t>
      </w:r>
      <w:r w:rsidRPr="00755B79">
        <w:rPr>
          <w:rFonts w:ascii="Times New Roman" w:eastAsia="Times New Roman" w:hAnsi="Times New Roman" w:cs="Times New Roman"/>
          <w:sz w:val="24"/>
          <w:szCs w:val="24"/>
        </w:rPr>
        <w:t>d</w:t>
      </w:r>
      <w:r w:rsidRPr="00755B79">
        <w:rPr>
          <w:rFonts w:ascii="Times New Roman" w:eastAsia="Times New Roman" w:hAnsi="Times New Roman" w:cs="Times New Roman"/>
          <w:spacing w:val="-1"/>
          <w:sz w:val="24"/>
          <w:szCs w:val="24"/>
        </w:rPr>
        <w:t>er</w:t>
      </w:r>
      <w:r w:rsidRPr="00755B79">
        <w:rPr>
          <w:rFonts w:ascii="Times New Roman" w:eastAsia="Times New Roman" w:hAnsi="Times New Roman" w:cs="Times New Roman"/>
          <w:sz w:val="24"/>
          <w:szCs w:val="24"/>
        </w:rPr>
        <w:t>. As p</w:t>
      </w:r>
      <w:r w:rsidRPr="00755B79">
        <w:rPr>
          <w:rFonts w:ascii="Times New Roman" w:eastAsia="Times New Roman" w:hAnsi="Times New Roman" w:cs="Times New Roman"/>
          <w:spacing w:val="-1"/>
          <w:sz w:val="24"/>
          <w:szCs w:val="24"/>
        </w:rPr>
        <w:t>ar</w:t>
      </w:r>
      <w:r w:rsidRPr="00755B79">
        <w:rPr>
          <w:rFonts w:ascii="Times New Roman" w:eastAsia="Times New Roman" w:hAnsi="Times New Roman" w:cs="Times New Roman"/>
          <w:sz w:val="24"/>
          <w:szCs w:val="24"/>
        </w:rPr>
        <w:t>t of</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the</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t</w:t>
      </w:r>
      <w:r w:rsidRPr="00755B79">
        <w:rPr>
          <w:rFonts w:ascii="Times New Roman" w:eastAsia="Times New Roman" w:hAnsi="Times New Roman" w:cs="Times New Roman"/>
          <w:spacing w:val="-1"/>
          <w:sz w:val="24"/>
          <w:szCs w:val="24"/>
        </w:rPr>
        <w:t>ra</w:t>
      </w:r>
      <w:r w:rsidRPr="00755B79">
        <w:rPr>
          <w:rFonts w:ascii="Times New Roman" w:eastAsia="Times New Roman" w:hAnsi="Times New Roman" w:cs="Times New Roman"/>
          <w:spacing w:val="2"/>
          <w:sz w:val="24"/>
          <w:szCs w:val="24"/>
        </w:rPr>
        <w:t>n</w:t>
      </w:r>
      <w:r w:rsidRPr="00755B79">
        <w:rPr>
          <w:rFonts w:ascii="Times New Roman" w:eastAsia="Times New Roman" w:hAnsi="Times New Roman" w:cs="Times New Roman"/>
          <w:sz w:val="24"/>
          <w:szCs w:val="24"/>
        </w:rPr>
        <w:t>sition, the</w:t>
      </w:r>
      <w:r w:rsidRPr="00755B79">
        <w:rPr>
          <w:rFonts w:ascii="Times New Roman" w:eastAsia="Times New Roman" w:hAnsi="Times New Roman" w:cs="Times New Roman"/>
          <w:spacing w:val="-1"/>
          <w:sz w:val="24"/>
          <w:szCs w:val="24"/>
        </w:rPr>
        <w:t xml:space="preserve"> c</w:t>
      </w:r>
      <w:r w:rsidRPr="00755B79">
        <w:rPr>
          <w:rFonts w:ascii="Times New Roman" w:eastAsia="Times New Roman" w:hAnsi="Times New Roman" w:cs="Times New Roman"/>
          <w:sz w:val="24"/>
          <w:szCs w:val="24"/>
        </w:rPr>
        <w:t>ont</w:t>
      </w:r>
      <w:r w:rsidRPr="00755B79">
        <w:rPr>
          <w:rFonts w:ascii="Times New Roman" w:eastAsia="Times New Roman" w:hAnsi="Times New Roman" w:cs="Times New Roman"/>
          <w:spacing w:val="-1"/>
          <w:sz w:val="24"/>
          <w:szCs w:val="24"/>
        </w:rPr>
        <w:t>rac</w:t>
      </w:r>
      <w:r w:rsidRPr="00755B79">
        <w:rPr>
          <w:rFonts w:ascii="Times New Roman" w:eastAsia="Times New Roman" w:hAnsi="Times New Roman" w:cs="Times New Roman"/>
          <w:sz w:val="24"/>
          <w:szCs w:val="24"/>
        </w:rPr>
        <w:t>tor</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sh</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pacing w:val="3"/>
          <w:sz w:val="24"/>
          <w:szCs w:val="24"/>
        </w:rPr>
        <w:t>l</w:t>
      </w:r>
      <w:r w:rsidRPr="00755B79">
        <w:rPr>
          <w:rFonts w:ascii="Times New Roman" w:eastAsia="Times New Roman" w:hAnsi="Times New Roman" w:cs="Times New Roman"/>
          <w:sz w:val="24"/>
          <w:szCs w:val="24"/>
        </w:rPr>
        <w:t>l be</w:t>
      </w:r>
      <w:r w:rsidRPr="00755B79">
        <w:rPr>
          <w:rFonts w:ascii="Times New Roman" w:eastAsia="Times New Roman" w:hAnsi="Times New Roman" w:cs="Times New Roman"/>
          <w:spacing w:val="-1"/>
          <w:sz w:val="24"/>
          <w:szCs w:val="24"/>
        </w:rPr>
        <w:t xml:space="preserve"> re</w:t>
      </w:r>
      <w:r w:rsidRPr="00755B79">
        <w:rPr>
          <w:rFonts w:ascii="Times New Roman" w:eastAsia="Times New Roman" w:hAnsi="Times New Roman" w:cs="Times New Roman"/>
          <w:sz w:val="24"/>
          <w:szCs w:val="24"/>
        </w:rPr>
        <w:t>sponsible</w:t>
      </w:r>
      <w:r w:rsidRPr="00755B79">
        <w:rPr>
          <w:rFonts w:ascii="Times New Roman" w:eastAsia="Times New Roman" w:hAnsi="Times New Roman" w:cs="Times New Roman"/>
          <w:spacing w:val="-1"/>
          <w:sz w:val="24"/>
          <w:szCs w:val="24"/>
        </w:rPr>
        <w:t xml:space="preserve"> f</w:t>
      </w:r>
      <w:r w:rsidRPr="00755B79">
        <w:rPr>
          <w:rFonts w:ascii="Times New Roman" w:eastAsia="Times New Roman" w:hAnsi="Times New Roman" w:cs="Times New Roman"/>
          <w:sz w:val="24"/>
          <w:szCs w:val="24"/>
        </w:rPr>
        <w:t>o</w:t>
      </w:r>
      <w:r w:rsidRPr="00755B79">
        <w:rPr>
          <w:rFonts w:ascii="Times New Roman" w:eastAsia="Times New Roman" w:hAnsi="Times New Roman" w:cs="Times New Roman"/>
          <w:spacing w:val="-1"/>
          <w:sz w:val="24"/>
          <w:szCs w:val="24"/>
        </w:rPr>
        <w:t>r</w:t>
      </w:r>
      <w:r w:rsidRPr="00755B79">
        <w:rPr>
          <w:rFonts w:ascii="Times New Roman" w:eastAsia="Times New Roman" w:hAnsi="Times New Roman" w:cs="Times New Roman"/>
          <w:sz w:val="24"/>
          <w:szCs w:val="24"/>
        </w:rPr>
        <w:t>:</w:t>
      </w:r>
    </w:p>
    <w:p w14:paraId="41038F8F" w14:textId="77777777" w:rsidR="00B639C5" w:rsidRPr="00755B79" w:rsidRDefault="00B639C5" w:rsidP="00B639C5">
      <w:pPr>
        <w:spacing w:before="4" w:after="0" w:line="240" w:lineRule="auto"/>
        <w:rPr>
          <w:rFonts w:ascii="Times New Roman" w:hAnsi="Times New Roman" w:cs="Times New Roman"/>
          <w:sz w:val="24"/>
          <w:szCs w:val="24"/>
        </w:rPr>
      </w:pPr>
    </w:p>
    <w:p w14:paraId="40A72AAE" w14:textId="77777777" w:rsidR="00B639C5" w:rsidRPr="00755B79" w:rsidRDefault="00B639C5" w:rsidP="00B639C5">
      <w:pPr>
        <w:pStyle w:val="ListParagraph"/>
        <w:numPr>
          <w:ilvl w:val="0"/>
          <w:numId w:val="2"/>
        </w:numPr>
        <w:spacing w:after="0" w:line="240" w:lineRule="auto"/>
        <w:ind w:right="68"/>
        <w:rPr>
          <w:rFonts w:ascii="Times New Roman" w:hAnsi="Times New Roman" w:cs="Times New Roman"/>
          <w:sz w:val="24"/>
          <w:szCs w:val="24"/>
        </w:rPr>
      </w:pPr>
      <w:r w:rsidRPr="00755B79">
        <w:rPr>
          <w:rFonts w:ascii="Times New Roman" w:hAnsi="Times New Roman" w:cs="Times New Roman"/>
          <w:sz w:val="24"/>
          <w:szCs w:val="24"/>
        </w:rPr>
        <w:t>Inventory and orderly transfer of all GFP, to include hardware, software, and licenses, Contractor Acquired Government Property, and Government Furnished Information (GFI)</w:t>
      </w:r>
    </w:p>
    <w:p w14:paraId="681D24DC" w14:textId="77777777" w:rsidR="00B639C5" w:rsidRPr="00755B79" w:rsidRDefault="00B639C5" w:rsidP="00B639C5">
      <w:pPr>
        <w:pStyle w:val="ListParagraph"/>
        <w:numPr>
          <w:ilvl w:val="0"/>
          <w:numId w:val="2"/>
        </w:numPr>
        <w:spacing w:after="0" w:line="240" w:lineRule="auto"/>
        <w:ind w:right="68"/>
        <w:rPr>
          <w:rFonts w:ascii="Times New Roman" w:hAnsi="Times New Roman" w:cs="Times New Roman"/>
          <w:sz w:val="24"/>
          <w:szCs w:val="24"/>
        </w:rPr>
      </w:pPr>
      <w:r w:rsidRPr="00755B79">
        <w:rPr>
          <w:rFonts w:ascii="Times New Roman" w:hAnsi="Times New Roman" w:cs="Times New Roman"/>
          <w:sz w:val="24"/>
          <w:szCs w:val="24"/>
        </w:rPr>
        <w:t>Transfer of documentation currently in process</w:t>
      </w:r>
    </w:p>
    <w:p w14:paraId="411BE8FC" w14:textId="77777777" w:rsidR="00B639C5" w:rsidRPr="00755B79" w:rsidRDefault="00B639C5" w:rsidP="00B639C5">
      <w:pPr>
        <w:pStyle w:val="ListParagraph"/>
        <w:numPr>
          <w:ilvl w:val="0"/>
          <w:numId w:val="2"/>
        </w:numPr>
        <w:spacing w:after="0" w:line="240" w:lineRule="auto"/>
        <w:ind w:right="68"/>
        <w:rPr>
          <w:rFonts w:ascii="Times New Roman" w:hAnsi="Times New Roman" w:cs="Times New Roman"/>
          <w:sz w:val="24"/>
          <w:szCs w:val="24"/>
        </w:rPr>
      </w:pPr>
      <w:r w:rsidRPr="00755B79">
        <w:rPr>
          <w:rFonts w:ascii="Times New Roman" w:hAnsi="Times New Roman" w:cs="Times New Roman"/>
          <w:sz w:val="24"/>
          <w:szCs w:val="24"/>
        </w:rPr>
        <w:t>Transfer of all software code in process</w:t>
      </w:r>
    </w:p>
    <w:p w14:paraId="66C5D5F3" w14:textId="77777777" w:rsidR="00B639C5" w:rsidRPr="00755B79" w:rsidRDefault="00B639C5" w:rsidP="00B639C5">
      <w:pPr>
        <w:pStyle w:val="ListParagraph"/>
        <w:numPr>
          <w:ilvl w:val="0"/>
          <w:numId w:val="2"/>
        </w:numPr>
        <w:spacing w:after="0" w:line="240" w:lineRule="auto"/>
        <w:ind w:right="68"/>
        <w:rPr>
          <w:rFonts w:ascii="Times New Roman" w:hAnsi="Times New Roman" w:cs="Times New Roman"/>
          <w:sz w:val="24"/>
          <w:szCs w:val="24"/>
        </w:rPr>
      </w:pPr>
      <w:r w:rsidRPr="00755B79">
        <w:rPr>
          <w:rFonts w:ascii="Times New Roman" w:hAnsi="Times New Roman" w:cs="Times New Roman"/>
          <w:sz w:val="24"/>
          <w:szCs w:val="24"/>
        </w:rPr>
        <w:t>Certification that all non-public DHS information has been purged from any contractor- owned system</w:t>
      </w:r>
    </w:p>
    <w:p w14:paraId="4EADB347" w14:textId="77777777" w:rsidR="00B639C5" w:rsidRPr="00755B79" w:rsidRDefault="00B639C5" w:rsidP="00B639C5">
      <w:pPr>
        <w:pStyle w:val="ListParagraph"/>
        <w:numPr>
          <w:ilvl w:val="0"/>
          <w:numId w:val="2"/>
        </w:numPr>
        <w:spacing w:after="0" w:line="240" w:lineRule="auto"/>
        <w:ind w:right="68"/>
        <w:rPr>
          <w:rFonts w:ascii="Times New Roman" w:hAnsi="Times New Roman" w:cs="Times New Roman"/>
          <w:sz w:val="24"/>
          <w:szCs w:val="24"/>
        </w:rPr>
      </w:pPr>
      <w:r w:rsidRPr="00755B79">
        <w:rPr>
          <w:rFonts w:ascii="Times New Roman" w:hAnsi="Times New Roman" w:cs="Times New Roman"/>
          <w:sz w:val="24"/>
          <w:szCs w:val="24"/>
        </w:rPr>
        <w:t>Exchange of accounts to access software and hosted infrastructure components</w:t>
      </w:r>
    </w:p>
    <w:p w14:paraId="78C38920" w14:textId="77777777" w:rsidR="00B639C5" w:rsidRPr="00755B79" w:rsidRDefault="00B639C5" w:rsidP="00B639C5">
      <w:pPr>
        <w:pStyle w:val="ListParagraph"/>
        <w:numPr>
          <w:ilvl w:val="0"/>
          <w:numId w:val="2"/>
        </w:numPr>
        <w:spacing w:after="0" w:line="240" w:lineRule="auto"/>
        <w:ind w:right="68"/>
        <w:rPr>
          <w:rFonts w:ascii="Times New Roman" w:hAnsi="Times New Roman" w:cs="Times New Roman"/>
          <w:sz w:val="24"/>
          <w:szCs w:val="24"/>
        </w:rPr>
      </w:pPr>
      <w:r w:rsidRPr="00755B79">
        <w:rPr>
          <w:rFonts w:ascii="Times New Roman" w:hAnsi="Times New Roman" w:cs="Times New Roman"/>
          <w:sz w:val="24"/>
          <w:szCs w:val="24"/>
        </w:rPr>
        <w:t>Participation in knowledge transfer activities in accordance with the transition plan</w:t>
      </w:r>
    </w:p>
    <w:p w14:paraId="007084C5" w14:textId="77777777" w:rsidR="00B639C5" w:rsidRPr="00755B79" w:rsidRDefault="00B639C5" w:rsidP="00B639C5">
      <w:pPr>
        <w:pStyle w:val="ListParagraph"/>
        <w:numPr>
          <w:ilvl w:val="0"/>
          <w:numId w:val="2"/>
        </w:numPr>
        <w:spacing w:after="0" w:line="240" w:lineRule="auto"/>
        <w:ind w:right="68"/>
        <w:rPr>
          <w:rFonts w:ascii="Times New Roman" w:hAnsi="Times New Roman" w:cs="Times New Roman"/>
          <w:sz w:val="24"/>
          <w:szCs w:val="24"/>
        </w:rPr>
      </w:pPr>
      <w:r w:rsidRPr="00755B79">
        <w:rPr>
          <w:rFonts w:ascii="Times New Roman" w:hAnsi="Times New Roman" w:cs="Times New Roman"/>
          <w:sz w:val="24"/>
          <w:szCs w:val="24"/>
        </w:rPr>
        <w:t>Providing members to participate in transition of management team</w:t>
      </w:r>
    </w:p>
    <w:p w14:paraId="77A21BA8" w14:textId="77777777" w:rsidR="00B639C5" w:rsidRPr="00755B79" w:rsidRDefault="00B639C5" w:rsidP="00B639C5">
      <w:pPr>
        <w:spacing w:before="8" w:after="0" w:line="240" w:lineRule="auto"/>
        <w:rPr>
          <w:rFonts w:ascii="Times New Roman" w:hAnsi="Times New Roman" w:cs="Times New Roman"/>
          <w:sz w:val="24"/>
          <w:szCs w:val="24"/>
        </w:rPr>
      </w:pPr>
    </w:p>
    <w:p w14:paraId="210BEEAD" w14:textId="77777777" w:rsidR="00B639C5" w:rsidRPr="00755B79" w:rsidRDefault="00B639C5" w:rsidP="00B639C5">
      <w:pPr>
        <w:rPr>
          <w:rFonts w:ascii="Times New Roman" w:hAnsi="Times New Roman" w:cs="Times New Roman"/>
          <w:spacing w:val="2"/>
          <w:sz w:val="24"/>
          <w:szCs w:val="24"/>
        </w:rPr>
      </w:pPr>
      <w:r w:rsidRPr="00755B79">
        <w:rPr>
          <w:rFonts w:ascii="Times New Roman" w:hAnsi="Times New Roman" w:cs="Times New Roman"/>
          <w:spacing w:val="2"/>
          <w:sz w:val="24"/>
          <w:szCs w:val="24"/>
        </w:rPr>
        <w:t xml:space="preserve">Transition planning generally begins 120 days before the transition deadline. If the government provides a Transition Plan template, the contractor shall complete it as assigned; otherwise the contractor shall submit a Transition Plan at the direction of the government. The Transition Plan shall: </w:t>
      </w:r>
    </w:p>
    <w:p w14:paraId="61D01E6A" w14:textId="77777777" w:rsidR="00B639C5" w:rsidRPr="00755B79" w:rsidRDefault="00B639C5" w:rsidP="00B639C5">
      <w:pPr>
        <w:pStyle w:val="StyleBulletLeft025Firstline0Before5ptAfter"/>
        <w:tabs>
          <w:tab w:val="clear" w:pos="720"/>
          <w:tab w:val="num" w:pos="1080"/>
        </w:tabs>
        <w:spacing w:before="0"/>
        <w:ind w:left="1080"/>
        <w:rPr>
          <w:szCs w:val="24"/>
        </w:rPr>
      </w:pPr>
      <w:r w:rsidRPr="00755B79">
        <w:rPr>
          <w:szCs w:val="24"/>
        </w:rPr>
        <w:t>Document the strategic approach</w:t>
      </w:r>
    </w:p>
    <w:p w14:paraId="082BB1DC" w14:textId="77777777" w:rsidR="00B639C5" w:rsidRPr="00755B79" w:rsidRDefault="00B639C5" w:rsidP="00B639C5">
      <w:pPr>
        <w:pStyle w:val="StyleBulletLeft025Firstline0Before5ptAfter"/>
        <w:tabs>
          <w:tab w:val="clear" w:pos="720"/>
          <w:tab w:val="num" w:pos="1080"/>
        </w:tabs>
        <w:spacing w:before="0"/>
        <w:ind w:left="1080"/>
        <w:rPr>
          <w:szCs w:val="24"/>
        </w:rPr>
      </w:pPr>
      <w:r w:rsidRPr="00755B79">
        <w:rPr>
          <w:szCs w:val="24"/>
        </w:rPr>
        <w:t>Identify equipment, hardware, software, documents and other artifacts that are included in the transition</w:t>
      </w:r>
    </w:p>
    <w:p w14:paraId="0F53073D" w14:textId="77777777" w:rsidR="00B639C5" w:rsidRPr="00755B79" w:rsidRDefault="00B639C5" w:rsidP="00B639C5">
      <w:pPr>
        <w:pStyle w:val="StyleBulletLeft025Firstline0Before5ptAfter"/>
        <w:tabs>
          <w:tab w:val="clear" w:pos="720"/>
          <w:tab w:val="num" w:pos="1080"/>
        </w:tabs>
        <w:spacing w:before="0"/>
        <w:ind w:left="1080"/>
        <w:rPr>
          <w:szCs w:val="24"/>
        </w:rPr>
      </w:pPr>
      <w:r w:rsidRPr="00755B79">
        <w:rPr>
          <w:szCs w:val="24"/>
        </w:rPr>
        <w:t>Establish milestones and schedules</w:t>
      </w:r>
    </w:p>
    <w:p w14:paraId="7F49591E" w14:textId="77777777" w:rsidR="00B639C5" w:rsidRPr="00755B79" w:rsidRDefault="00B639C5" w:rsidP="00B639C5">
      <w:pPr>
        <w:pStyle w:val="StyleBulletLeft025Firstline0Before5ptAfter"/>
        <w:tabs>
          <w:tab w:val="clear" w:pos="720"/>
          <w:tab w:val="num" w:pos="1080"/>
        </w:tabs>
        <w:spacing w:before="0"/>
        <w:ind w:left="1080"/>
        <w:rPr>
          <w:szCs w:val="24"/>
        </w:rPr>
      </w:pPr>
      <w:r w:rsidRPr="00755B79">
        <w:rPr>
          <w:szCs w:val="24"/>
        </w:rPr>
        <w:t xml:space="preserve">Establish activities </w:t>
      </w:r>
    </w:p>
    <w:p w14:paraId="3BECC950" w14:textId="77777777" w:rsidR="00B639C5" w:rsidRPr="00755B79" w:rsidRDefault="00B639C5" w:rsidP="00B639C5">
      <w:pPr>
        <w:pStyle w:val="StyleBulletLeft025Firstline0Before5ptAfter"/>
        <w:tabs>
          <w:tab w:val="clear" w:pos="720"/>
          <w:tab w:val="num" w:pos="1080"/>
        </w:tabs>
        <w:spacing w:before="0"/>
        <w:ind w:left="1080"/>
        <w:rPr>
          <w:szCs w:val="24"/>
        </w:rPr>
      </w:pPr>
      <w:r w:rsidRPr="00755B79">
        <w:rPr>
          <w:szCs w:val="24"/>
        </w:rPr>
        <w:t>Identify transition risks and risk mitigation</w:t>
      </w:r>
    </w:p>
    <w:p w14:paraId="05F3CDD2" w14:textId="77777777" w:rsidR="00B639C5" w:rsidRPr="00755B79" w:rsidRDefault="00B639C5" w:rsidP="00B639C5">
      <w:pPr>
        <w:pStyle w:val="StyleBulletLeft025Firstline0Before5ptAfter"/>
        <w:tabs>
          <w:tab w:val="clear" w:pos="720"/>
          <w:tab w:val="num" w:pos="1080"/>
        </w:tabs>
        <w:spacing w:before="0"/>
        <w:ind w:left="1080"/>
        <w:rPr>
          <w:szCs w:val="24"/>
        </w:rPr>
      </w:pPr>
      <w:r w:rsidRPr="00755B79">
        <w:rPr>
          <w:szCs w:val="24"/>
        </w:rPr>
        <w:t>Define roles and responsibilities</w:t>
      </w:r>
    </w:p>
    <w:p w14:paraId="752B96E6" w14:textId="77777777" w:rsidR="00B639C5" w:rsidRPr="00755B79" w:rsidRDefault="00B639C5" w:rsidP="00B639C5">
      <w:pPr>
        <w:pStyle w:val="StyleBulletLeft025Firstline0Before5ptAfter"/>
        <w:tabs>
          <w:tab w:val="clear" w:pos="720"/>
          <w:tab w:val="num" w:pos="1080"/>
        </w:tabs>
        <w:spacing w:before="0"/>
        <w:ind w:left="1080"/>
        <w:rPr>
          <w:szCs w:val="24"/>
        </w:rPr>
      </w:pPr>
      <w:r w:rsidRPr="00755B79">
        <w:rPr>
          <w:szCs w:val="24"/>
        </w:rPr>
        <w:t>Define transition approval authorities and lines of communication</w:t>
      </w:r>
    </w:p>
    <w:p w14:paraId="2448FCCD" w14:textId="77777777" w:rsidR="00B639C5" w:rsidRPr="00755B79" w:rsidRDefault="00B639C5" w:rsidP="00B639C5">
      <w:pPr>
        <w:pStyle w:val="StyleBulletLeft025Firstline0Before5ptAfter"/>
        <w:tabs>
          <w:tab w:val="clear" w:pos="720"/>
          <w:tab w:val="num" w:pos="1080"/>
        </w:tabs>
        <w:spacing w:before="0"/>
        <w:ind w:left="1080"/>
        <w:rPr>
          <w:szCs w:val="24"/>
        </w:rPr>
      </w:pPr>
      <w:r w:rsidRPr="00755B79">
        <w:rPr>
          <w:szCs w:val="24"/>
        </w:rPr>
        <w:t>Define appropriate labor mix to perform CI/CD activities</w:t>
      </w:r>
    </w:p>
    <w:p w14:paraId="1F171912" w14:textId="77777777" w:rsidR="00B639C5" w:rsidRPr="00755B79" w:rsidRDefault="00B639C5" w:rsidP="00B639C5">
      <w:pPr>
        <w:pStyle w:val="StyleBulletLeft025Firstline0Before5ptAfter"/>
        <w:tabs>
          <w:tab w:val="clear" w:pos="720"/>
          <w:tab w:val="num" w:pos="1080"/>
        </w:tabs>
        <w:spacing w:before="0"/>
        <w:ind w:left="1080"/>
        <w:rPr>
          <w:szCs w:val="24"/>
        </w:rPr>
      </w:pPr>
      <w:r w:rsidRPr="00755B79">
        <w:rPr>
          <w:szCs w:val="24"/>
        </w:rPr>
        <w:t>Define a knowledge transfer approach</w:t>
      </w:r>
    </w:p>
    <w:p w14:paraId="54297DC9" w14:textId="77777777" w:rsidR="00B639C5" w:rsidRPr="00755B79" w:rsidRDefault="00B639C5" w:rsidP="00B639C5">
      <w:pPr>
        <w:pStyle w:val="StyleBulletLeft025Firstline0Before5ptAfter"/>
        <w:tabs>
          <w:tab w:val="clear" w:pos="720"/>
          <w:tab w:val="num" w:pos="1080"/>
        </w:tabs>
        <w:spacing w:before="0"/>
        <w:ind w:left="1080"/>
        <w:rPr>
          <w:szCs w:val="24"/>
        </w:rPr>
      </w:pPr>
      <w:r w:rsidRPr="00755B79">
        <w:rPr>
          <w:szCs w:val="24"/>
        </w:rPr>
        <w:t>Define a property inventory and transition approach</w:t>
      </w:r>
    </w:p>
    <w:p w14:paraId="56CB7557" w14:textId="77777777" w:rsidR="00B639C5" w:rsidRPr="00755B79" w:rsidRDefault="00B639C5" w:rsidP="00B639C5">
      <w:pPr>
        <w:pStyle w:val="StyleBulletLeft025Firstline0Before5ptAfter"/>
        <w:tabs>
          <w:tab w:val="clear" w:pos="720"/>
          <w:tab w:val="num" w:pos="1080"/>
        </w:tabs>
        <w:spacing w:before="0"/>
        <w:ind w:left="1080"/>
        <w:rPr>
          <w:szCs w:val="24"/>
        </w:rPr>
      </w:pPr>
      <w:r w:rsidRPr="00755B79">
        <w:rPr>
          <w:szCs w:val="24"/>
        </w:rPr>
        <w:t>Create bi-party or tri-party agreements</w:t>
      </w:r>
    </w:p>
    <w:p w14:paraId="566164F8" w14:textId="77777777" w:rsidR="00B639C5" w:rsidRPr="00755B79" w:rsidRDefault="00B639C5" w:rsidP="00B639C5">
      <w:pPr>
        <w:pStyle w:val="StyleBulletLeft025Firstline0Before5ptAfter"/>
        <w:tabs>
          <w:tab w:val="clear" w:pos="720"/>
          <w:tab w:val="num" w:pos="1080"/>
        </w:tabs>
        <w:spacing w:before="0"/>
        <w:ind w:left="1080"/>
        <w:rPr>
          <w:szCs w:val="24"/>
        </w:rPr>
      </w:pPr>
      <w:r w:rsidRPr="00755B79">
        <w:rPr>
          <w:szCs w:val="24"/>
        </w:rPr>
        <w:t>Provide checklists</w:t>
      </w:r>
    </w:p>
    <w:p w14:paraId="716B5A2E" w14:textId="77777777" w:rsidR="00B639C5" w:rsidRPr="00755B79" w:rsidRDefault="00B639C5" w:rsidP="00B639C5">
      <w:pPr>
        <w:spacing w:after="0" w:line="240" w:lineRule="auto"/>
        <w:ind w:left="120" w:right="270"/>
        <w:rPr>
          <w:rFonts w:ascii="Times New Roman" w:eastAsia="Times New Roman" w:hAnsi="Times New Roman" w:cs="Times New Roman"/>
          <w:sz w:val="24"/>
          <w:szCs w:val="24"/>
        </w:rPr>
      </w:pPr>
    </w:p>
    <w:p w14:paraId="3E6F799E" w14:textId="77777777" w:rsidR="00B639C5" w:rsidRPr="00F5750D" w:rsidRDefault="00B639C5" w:rsidP="00B639C5">
      <w:pPr>
        <w:tabs>
          <w:tab w:val="left" w:pos="660"/>
        </w:tabs>
        <w:spacing w:after="0" w:line="240" w:lineRule="auto"/>
        <w:ind w:left="100" w:right="-20"/>
        <w:rPr>
          <w:rFonts w:ascii="Times New Roman" w:eastAsia="Cambria" w:hAnsi="Times New Roman" w:cs="Times New Roman"/>
          <w:b/>
          <w:bCs/>
          <w:color w:val="44546A" w:themeColor="text2"/>
          <w:spacing w:val="-1"/>
          <w:sz w:val="24"/>
          <w:szCs w:val="24"/>
        </w:rPr>
      </w:pPr>
      <w:r>
        <w:rPr>
          <w:rFonts w:ascii="Times New Roman" w:eastAsia="Cambria" w:hAnsi="Times New Roman" w:cs="Times New Roman"/>
          <w:b/>
          <w:bCs/>
          <w:color w:val="44546A" w:themeColor="text2"/>
          <w:spacing w:val="-1"/>
          <w:sz w:val="24"/>
          <w:szCs w:val="24"/>
        </w:rPr>
        <w:t>6.</w:t>
      </w:r>
      <w:r w:rsidRPr="00F5750D">
        <w:rPr>
          <w:rFonts w:ascii="Times New Roman" w:eastAsia="Cambria" w:hAnsi="Times New Roman" w:cs="Times New Roman"/>
          <w:b/>
          <w:bCs/>
          <w:color w:val="44546A" w:themeColor="text2"/>
          <w:spacing w:val="-1"/>
          <w:sz w:val="24"/>
          <w:szCs w:val="24"/>
        </w:rPr>
        <w:tab/>
        <w:t>DELIVERABLES</w:t>
      </w:r>
    </w:p>
    <w:p w14:paraId="5599733F" w14:textId="77777777" w:rsidR="00B639C5" w:rsidRPr="00755B79" w:rsidRDefault="00B639C5" w:rsidP="00B639C5">
      <w:pPr>
        <w:spacing w:before="2" w:after="0" w:line="240" w:lineRule="auto"/>
        <w:rPr>
          <w:rFonts w:ascii="Times New Roman" w:hAnsi="Times New Roman" w:cs="Times New Roman"/>
          <w:sz w:val="24"/>
          <w:szCs w:val="24"/>
        </w:rPr>
      </w:pPr>
    </w:p>
    <w:p w14:paraId="7AE71159" w14:textId="77777777" w:rsidR="00B639C5" w:rsidRPr="00755B79" w:rsidRDefault="00B639C5" w:rsidP="00B639C5">
      <w:pPr>
        <w:spacing w:after="0" w:line="240" w:lineRule="auto"/>
        <w:ind w:left="120" w:right="68"/>
        <w:rPr>
          <w:rFonts w:ascii="Times New Roman" w:eastAsia="Times New Roman" w:hAnsi="Times New Roman" w:cs="Times New Roman"/>
          <w:sz w:val="24"/>
          <w:szCs w:val="24"/>
        </w:rPr>
      </w:pPr>
      <w:r w:rsidRPr="00755B79">
        <w:rPr>
          <w:rFonts w:ascii="Times New Roman" w:eastAsia="Times New Roman" w:hAnsi="Times New Roman" w:cs="Times New Roman"/>
          <w:sz w:val="24"/>
          <w:szCs w:val="24"/>
        </w:rPr>
        <w:t>The</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p</w:t>
      </w:r>
      <w:r w:rsidRPr="00755B79">
        <w:rPr>
          <w:rFonts w:ascii="Times New Roman" w:eastAsia="Times New Roman" w:hAnsi="Times New Roman" w:cs="Times New Roman"/>
          <w:spacing w:val="-1"/>
          <w:sz w:val="24"/>
          <w:szCs w:val="24"/>
        </w:rPr>
        <w:t>r</w:t>
      </w:r>
      <w:r w:rsidRPr="00755B79">
        <w:rPr>
          <w:rFonts w:ascii="Times New Roman" w:eastAsia="Times New Roman" w:hAnsi="Times New Roman" w:cs="Times New Roman"/>
          <w:sz w:val="24"/>
          <w:szCs w:val="24"/>
        </w:rPr>
        <w:t>im</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pacing w:val="4"/>
          <w:sz w:val="24"/>
          <w:szCs w:val="24"/>
        </w:rPr>
        <w:t>r</w:t>
      </w:r>
      <w:r w:rsidRPr="00755B79">
        <w:rPr>
          <w:rFonts w:ascii="Times New Roman" w:eastAsia="Times New Roman" w:hAnsi="Times New Roman" w:cs="Times New Roman"/>
          <w:sz w:val="24"/>
          <w:szCs w:val="24"/>
        </w:rPr>
        <w:t>y</w:t>
      </w:r>
      <w:r w:rsidRPr="00755B79">
        <w:rPr>
          <w:rFonts w:ascii="Times New Roman" w:eastAsia="Times New Roman" w:hAnsi="Times New Roman" w:cs="Times New Roman"/>
          <w:spacing w:val="-5"/>
          <w:sz w:val="24"/>
          <w:szCs w:val="24"/>
        </w:rPr>
        <w:t xml:space="preserve"> </w:t>
      </w:r>
      <w:r w:rsidRPr="00755B79">
        <w:rPr>
          <w:rFonts w:ascii="Times New Roman" w:eastAsia="Times New Roman" w:hAnsi="Times New Roman" w:cs="Times New Roman"/>
          <w:sz w:val="24"/>
          <w:szCs w:val="24"/>
        </w:rPr>
        <w:t>d</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liv</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pacing w:val="-1"/>
          <w:sz w:val="24"/>
          <w:szCs w:val="24"/>
        </w:rPr>
        <w:t>ra</w:t>
      </w:r>
      <w:r w:rsidRPr="00755B79">
        <w:rPr>
          <w:rFonts w:ascii="Times New Roman" w:eastAsia="Times New Roman" w:hAnsi="Times New Roman" w:cs="Times New Roman"/>
          <w:sz w:val="24"/>
          <w:szCs w:val="24"/>
        </w:rPr>
        <w:t>ble</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of</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this t</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sk o</w:t>
      </w:r>
      <w:r w:rsidRPr="00755B79">
        <w:rPr>
          <w:rFonts w:ascii="Times New Roman" w:eastAsia="Times New Roman" w:hAnsi="Times New Roman" w:cs="Times New Roman"/>
          <w:spacing w:val="-1"/>
          <w:sz w:val="24"/>
          <w:szCs w:val="24"/>
        </w:rPr>
        <w:t>r</w:t>
      </w:r>
      <w:r w:rsidRPr="00755B79">
        <w:rPr>
          <w:rFonts w:ascii="Times New Roman" w:eastAsia="Times New Roman" w:hAnsi="Times New Roman" w:cs="Times New Roman"/>
          <w:sz w:val="24"/>
          <w:szCs w:val="24"/>
        </w:rPr>
        <w:t>d</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r</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is d</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pl</w:t>
      </w:r>
      <w:r w:rsidRPr="00755B79">
        <w:rPr>
          <w:rFonts w:ascii="Times New Roman" w:eastAsia="Times New Roman" w:hAnsi="Times New Roman" w:cs="Times New Roman"/>
          <w:spacing w:val="2"/>
          <w:sz w:val="24"/>
          <w:szCs w:val="24"/>
        </w:rPr>
        <w:t>o</w:t>
      </w:r>
      <w:r w:rsidRPr="00755B79">
        <w:rPr>
          <w:rFonts w:ascii="Times New Roman" w:eastAsia="Times New Roman" w:hAnsi="Times New Roman" w:cs="Times New Roman"/>
          <w:spacing w:val="-5"/>
          <w:sz w:val="24"/>
          <w:szCs w:val="24"/>
        </w:rPr>
        <w:t>y</w:t>
      </w:r>
      <w:r w:rsidRPr="00755B79">
        <w:rPr>
          <w:rFonts w:ascii="Times New Roman" w:eastAsia="Times New Roman" w:hAnsi="Times New Roman" w:cs="Times New Roman"/>
          <w:spacing w:val="1"/>
          <w:sz w:val="24"/>
          <w:szCs w:val="24"/>
        </w:rPr>
        <w:t>ed</w:t>
      </w:r>
      <w:r w:rsidRPr="00755B79">
        <w:rPr>
          <w:rFonts w:ascii="Times New Roman" w:eastAsia="Times New Roman" w:hAnsi="Times New Roman" w:cs="Times New Roman"/>
          <w:spacing w:val="-1"/>
          <w:sz w:val="24"/>
          <w:szCs w:val="24"/>
        </w:rPr>
        <w:t xml:space="preserve"> a</w:t>
      </w:r>
      <w:r w:rsidRPr="00755B79">
        <w:rPr>
          <w:rFonts w:ascii="Times New Roman" w:eastAsia="Times New Roman" w:hAnsi="Times New Roman" w:cs="Times New Roman"/>
          <w:sz w:val="24"/>
          <w:szCs w:val="24"/>
        </w:rPr>
        <w:t>ppli</w:t>
      </w:r>
      <w:r w:rsidRPr="00755B79">
        <w:rPr>
          <w:rFonts w:ascii="Times New Roman" w:eastAsia="Times New Roman" w:hAnsi="Times New Roman" w:cs="Times New Roman"/>
          <w:spacing w:val="-1"/>
          <w:sz w:val="24"/>
          <w:szCs w:val="24"/>
        </w:rPr>
        <w:t>ca</w:t>
      </w:r>
      <w:r w:rsidRPr="00755B79">
        <w:rPr>
          <w:rFonts w:ascii="Times New Roman" w:eastAsia="Times New Roman" w:hAnsi="Times New Roman" w:cs="Times New Roman"/>
          <w:sz w:val="24"/>
          <w:szCs w:val="24"/>
        </w:rPr>
        <w:t xml:space="preserve">tion </w:t>
      </w:r>
      <w:r w:rsidRPr="00755B79">
        <w:rPr>
          <w:rFonts w:ascii="Times New Roman" w:eastAsia="Times New Roman" w:hAnsi="Times New Roman" w:cs="Times New Roman"/>
          <w:spacing w:val="-1"/>
          <w:sz w:val="24"/>
          <w:szCs w:val="24"/>
        </w:rPr>
        <w:t>c</w:t>
      </w:r>
      <w:r w:rsidRPr="00755B79">
        <w:rPr>
          <w:rFonts w:ascii="Times New Roman" w:eastAsia="Times New Roman" w:hAnsi="Times New Roman" w:cs="Times New Roman"/>
          <w:sz w:val="24"/>
          <w:szCs w:val="24"/>
        </w:rPr>
        <w:t>o</w:t>
      </w:r>
      <w:r w:rsidRPr="00755B79">
        <w:rPr>
          <w:rFonts w:ascii="Times New Roman" w:eastAsia="Times New Roman" w:hAnsi="Times New Roman" w:cs="Times New Roman"/>
          <w:spacing w:val="2"/>
          <w:sz w:val="24"/>
          <w:szCs w:val="24"/>
        </w:rPr>
        <w:t>d</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 Deployed application code is defined as:</w:t>
      </w:r>
    </w:p>
    <w:p w14:paraId="0D917EE4" w14:textId="77777777" w:rsidR="00B639C5" w:rsidRPr="00755B79" w:rsidRDefault="00B639C5" w:rsidP="00B639C5">
      <w:pPr>
        <w:pStyle w:val="ListParagraph"/>
        <w:numPr>
          <w:ilvl w:val="0"/>
          <w:numId w:val="2"/>
        </w:numPr>
        <w:spacing w:after="0" w:line="240" w:lineRule="auto"/>
        <w:ind w:right="68"/>
        <w:rPr>
          <w:rFonts w:ascii="Times New Roman" w:eastAsia="Times New Roman" w:hAnsi="Times New Roman" w:cs="Times New Roman"/>
          <w:sz w:val="24"/>
          <w:szCs w:val="24"/>
        </w:rPr>
      </w:pPr>
      <w:r w:rsidRPr="00755B79">
        <w:rPr>
          <w:rFonts w:ascii="Times New Roman" w:hAnsi="Times New Roman" w:cs="Times New Roman"/>
          <w:sz w:val="24"/>
          <w:szCs w:val="24"/>
        </w:rPr>
        <w:t>Application Source Code</w:t>
      </w:r>
    </w:p>
    <w:p w14:paraId="21BDB889" w14:textId="77777777" w:rsidR="00B639C5" w:rsidRPr="00755B79" w:rsidRDefault="00B639C5" w:rsidP="00B639C5">
      <w:pPr>
        <w:pStyle w:val="ListParagraph"/>
        <w:numPr>
          <w:ilvl w:val="0"/>
          <w:numId w:val="2"/>
        </w:numPr>
        <w:spacing w:after="0" w:line="240" w:lineRule="auto"/>
        <w:ind w:right="68"/>
        <w:rPr>
          <w:rFonts w:ascii="Times New Roman" w:eastAsia="Times New Roman" w:hAnsi="Times New Roman" w:cs="Times New Roman"/>
          <w:sz w:val="24"/>
          <w:szCs w:val="24"/>
        </w:rPr>
      </w:pPr>
      <w:r w:rsidRPr="00755B79">
        <w:rPr>
          <w:rFonts w:ascii="Times New Roman" w:eastAsia="Times New Roman" w:hAnsi="Times New Roman" w:cs="Times New Roman"/>
          <w:sz w:val="24"/>
          <w:szCs w:val="24"/>
        </w:rPr>
        <w:t xml:space="preserve">Application </w:t>
      </w:r>
      <w:r w:rsidRPr="00755B79">
        <w:rPr>
          <w:rFonts w:ascii="Times New Roman" w:hAnsi="Times New Roman" w:cs="Times New Roman"/>
          <w:sz w:val="24"/>
          <w:szCs w:val="24"/>
        </w:rPr>
        <w:t>Build Scripts</w:t>
      </w:r>
    </w:p>
    <w:p w14:paraId="065D3318" w14:textId="77777777" w:rsidR="00B639C5" w:rsidRPr="00755B79" w:rsidRDefault="00B639C5" w:rsidP="00B639C5">
      <w:pPr>
        <w:pStyle w:val="ListParagraph"/>
        <w:numPr>
          <w:ilvl w:val="0"/>
          <w:numId w:val="2"/>
        </w:numPr>
        <w:spacing w:after="0" w:line="240" w:lineRule="auto"/>
        <w:ind w:right="68"/>
        <w:rPr>
          <w:rFonts w:ascii="Times New Roman" w:eastAsia="Times New Roman" w:hAnsi="Times New Roman" w:cs="Times New Roman"/>
          <w:sz w:val="24"/>
          <w:szCs w:val="24"/>
        </w:rPr>
      </w:pPr>
      <w:r w:rsidRPr="00755B79">
        <w:rPr>
          <w:rFonts w:ascii="Times New Roman" w:hAnsi="Times New Roman" w:cs="Times New Roman"/>
          <w:sz w:val="24"/>
          <w:szCs w:val="24"/>
        </w:rPr>
        <w:t>Test Code/Test Cases</w:t>
      </w:r>
    </w:p>
    <w:p w14:paraId="407DD298" w14:textId="77777777" w:rsidR="00B639C5" w:rsidRPr="00755B79" w:rsidRDefault="00B639C5" w:rsidP="00B639C5">
      <w:pPr>
        <w:pStyle w:val="ListParagraph"/>
        <w:numPr>
          <w:ilvl w:val="0"/>
          <w:numId w:val="2"/>
        </w:numPr>
        <w:spacing w:after="0" w:line="240" w:lineRule="auto"/>
        <w:ind w:right="68"/>
        <w:rPr>
          <w:rFonts w:ascii="Times New Roman" w:eastAsia="Times New Roman" w:hAnsi="Times New Roman" w:cs="Times New Roman"/>
          <w:sz w:val="24"/>
          <w:szCs w:val="24"/>
        </w:rPr>
      </w:pPr>
      <w:r w:rsidRPr="00755B79">
        <w:rPr>
          <w:rFonts w:ascii="Times New Roman" w:eastAsia="Times New Roman" w:hAnsi="Times New Roman" w:cs="Times New Roman"/>
          <w:sz w:val="24"/>
          <w:szCs w:val="24"/>
        </w:rPr>
        <w:lastRenderedPageBreak/>
        <w:t xml:space="preserve">Environment </w:t>
      </w:r>
      <w:r w:rsidRPr="00755B79">
        <w:rPr>
          <w:rFonts w:ascii="Times New Roman" w:hAnsi="Times New Roman" w:cs="Times New Roman"/>
          <w:sz w:val="24"/>
          <w:szCs w:val="24"/>
        </w:rPr>
        <w:t>Build Scripts</w:t>
      </w:r>
    </w:p>
    <w:p w14:paraId="3604F7DF" w14:textId="77777777" w:rsidR="00B639C5" w:rsidRPr="00755B79" w:rsidRDefault="00B639C5" w:rsidP="00B639C5">
      <w:pPr>
        <w:pStyle w:val="ListParagraph"/>
        <w:numPr>
          <w:ilvl w:val="0"/>
          <w:numId w:val="2"/>
        </w:numPr>
        <w:spacing w:after="0" w:line="240" w:lineRule="auto"/>
        <w:ind w:right="68"/>
        <w:rPr>
          <w:rFonts w:ascii="Times New Roman" w:eastAsia="Times New Roman" w:hAnsi="Times New Roman" w:cs="Times New Roman"/>
          <w:sz w:val="24"/>
          <w:szCs w:val="24"/>
        </w:rPr>
      </w:pPr>
      <w:r w:rsidRPr="00755B79">
        <w:rPr>
          <w:rFonts w:ascii="Times New Roman" w:hAnsi="Times New Roman" w:cs="Times New Roman"/>
          <w:sz w:val="24"/>
          <w:szCs w:val="24"/>
        </w:rPr>
        <w:t>Deployment Scripts</w:t>
      </w:r>
    </w:p>
    <w:p w14:paraId="77A5FA01" w14:textId="77777777" w:rsidR="00B639C5" w:rsidRPr="00755B79" w:rsidRDefault="00B639C5" w:rsidP="00B639C5">
      <w:pPr>
        <w:spacing w:after="0" w:line="240" w:lineRule="auto"/>
        <w:ind w:left="120" w:right="68"/>
        <w:rPr>
          <w:rFonts w:ascii="Times New Roman" w:eastAsia="Times New Roman" w:hAnsi="Times New Roman" w:cs="Times New Roman"/>
          <w:sz w:val="24"/>
          <w:szCs w:val="24"/>
        </w:rPr>
      </w:pPr>
    </w:p>
    <w:p w14:paraId="3574E9F5" w14:textId="77777777" w:rsidR="00B639C5" w:rsidRPr="00755B79" w:rsidRDefault="00B639C5" w:rsidP="00B639C5">
      <w:pPr>
        <w:spacing w:after="0" w:line="240" w:lineRule="auto"/>
        <w:ind w:left="120" w:right="68"/>
        <w:rPr>
          <w:rFonts w:ascii="Times New Roman" w:hAnsi="Times New Roman" w:cs="Times New Roman"/>
          <w:sz w:val="24"/>
          <w:szCs w:val="24"/>
        </w:rPr>
      </w:pPr>
      <w:r w:rsidRPr="00755B79">
        <w:rPr>
          <w:rFonts w:ascii="Times New Roman" w:eastAsia="Times New Roman" w:hAnsi="Times New Roman" w:cs="Times New Roman"/>
          <w:sz w:val="24"/>
          <w:szCs w:val="24"/>
        </w:rPr>
        <w:t xml:space="preserve">All deployed application code shall be checked </w:t>
      </w:r>
      <w:r w:rsidRPr="00755B79">
        <w:rPr>
          <w:rFonts w:ascii="Times New Roman" w:hAnsi="Times New Roman" w:cs="Times New Roman"/>
          <w:sz w:val="24"/>
          <w:szCs w:val="24"/>
        </w:rPr>
        <w:t xml:space="preserve">into the enterprise source code repository. Please note that the test code for automated tests is a critical deliverable: USCIS expects high test code coverage (a minimum of </w:t>
      </w:r>
      <w:r>
        <w:rPr>
          <w:rFonts w:ascii="Times New Roman" w:hAnsi="Times New Roman" w:cs="Times New Roman"/>
          <w:sz w:val="24"/>
          <w:szCs w:val="24"/>
        </w:rPr>
        <w:t>90</w:t>
      </w:r>
      <w:r w:rsidRPr="00755B79">
        <w:rPr>
          <w:rFonts w:ascii="Times New Roman" w:hAnsi="Times New Roman" w:cs="Times New Roman"/>
          <w:sz w:val="24"/>
          <w:szCs w:val="24"/>
        </w:rPr>
        <w:t>% unit test code coverage, with a 100% coverage objective) and effective tests, as these will become part of the regression test suite to be used in future development work as well.</w:t>
      </w:r>
    </w:p>
    <w:p w14:paraId="61401D91" w14:textId="77777777" w:rsidR="00B639C5" w:rsidRPr="00755B79" w:rsidRDefault="00B639C5" w:rsidP="00B639C5">
      <w:pPr>
        <w:spacing w:after="0" w:line="240" w:lineRule="auto"/>
        <w:ind w:left="120" w:right="68"/>
        <w:rPr>
          <w:rFonts w:ascii="Times New Roman" w:eastAsia="Times New Roman" w:hAnsi="Times New Roman" w:cs="Times New Roman"/>
          <w:sz w:val="24"/>
          <w:szCs w:val="24"/>
        </w:rPr>
      </w:pPr>
    </w:p>
    <w:p w14:paraId="73BB1B0A" w14:textId="77777777" w:rsidR="00B639C5" w:rsidRPr="00755B79" w:rsidRDefault="00B639C5" w:rsidP="00B639C5">
      <w:pPr>
        <w:spacing w:after="0" w:line="240" w:lineRule="auto"/>
        <w:ind w:left="120" w:right="68"/>
        <w:rPr>
          <w:rFonts w:ascii="Times New Roman" w:eastAsia="Times New Roman" w:hAnsi="Times New Roman" w:cs="Times New Roman"/>
          <w:sz w:val="24"/>
          <w:szCs w:val="24"/>
        </w:rPr>
      </w:pPr>
      <w:r w:rsidRPr="00755B79">
        <w:rPr>
          <w:rFonts w:ascii="Times New Roman" w:eastAsia="Times New Roman" w:hAnsi="Times New Roman" w:cs="Times New Roman"/>
          <w:sz w:val="24"/>
          <w:szCs w:val="24"/>
        </w:rPr>
        <w:t xml:space="preserve">The contractor shall deliver system design documentation on the Software Design Document wiki, as well as scripts for manual testing when appropriate. </w:t>
      </w:r>
    </w:p>
    <w:p w14:paraId="6C0946E4" w14:textId="77777777" w:rsidR="00B639C5" w:rsidRPr="00755B79" w:rsidRDefault="00B639C5" w:rsidP="00B639C5">
      <w:pPr>
        <w:spacing w:after="0" w:line="240" w:lineRule="auto"/>
        <w:ind w:left="120" w:right="68"/>
        <w:rPr>
          <w:rFonts w:ascii="Times New Roman" w:eastAsia="Times New Roman" w:hAnsi="Times New Roman" w:cs="Times New Roman"/>
          <w:sz w:val="24"/>
          <w:szCs w:val="24"/>
        </w:rPr>
      </w:pPr>
    </w:p>
    <w:p w14:paraId="3AF18733" w14:textId="7E4ABE7D" w:rsidR="00B639C5" w:rsidRPr="00755B79" w:rsidRDefault="00B639C5" w:rsidP="00B639C5">
      <w:pPr>
        <w:spacing w:after="0" w:line="240" w:lineRule="auto"/>
        <w:ind w:left="120" w:right="68"/>
        <w:rPr>
          <w:rFonts w:ascii="Times New Roman" w:eastAsia="Times New Roman" w:hAnsi="Times New Roman" w:cs="Times New Roman"/>
          <w:sz w:val="24"/>
          <w:szCs w:val="24"/>
        </w:rPr>
      </w:pPr>
      <w:r w:rsidRPr="00755B79">
        <w:rPr>
          <w:rFonts w:ascii="Times New Roman" w:eastAsia="Times New Roman" w:hAnsi="Times New Roman" w:cs="Times New Roman"/>
          <w:sz w:val="24"/>
          <w:szCs w:val="24"/>
        </w:rPr>
        <w:t>The</w:t>
      </w:r>
      <w:r w:rsidRPr="00755B79">
        <w:rPr>
          <w:rFonts w:ascii="Times New Roman" w:eastAsia="Times New Roman" w:hAnsi="Times New Roman" w:cs="Times New Roman"/>
          <w:spacing w:val="-1"/>
          <w:sz w:val="24"/>
          <w:szCs w:val="24"/>
        </w:rPr>
        <w:t xml:space="preserve"> c</w:t>
      </w:r>
      <w:r w:rsidRPr="00755B79">
        <w:rPr>
          <w:rFonts w:ascii="Times New Roman" w:eastAsia="Times New Roman" w:hAnsi="Times New Roman" w:cs="Times New Roman"/>
          <w:sz w:val="24"/>
          <w:szCs w:val="24"/>
        </w:rPr>
        <w:t>ont</w:t>
      </w:r>
      <w:r w:rsidRPr="00755B79">
        <w:rPr>
          <w:rFonts w:ascii="Times New Roman" w:eastAsia="Times New Roman" w:hAnsi="Times New Roman" w:cs="Times New Roman"/>
          <w:spacing w:val="-1"/>
          <w:sz w:val="24"/>
          <w:szCs w:val="24"/>
        </w:rPr>
        <w:t>rac</w:t>
      </w:r>
      <w:r w:rsidRPr="00755B79">
        <w:rPr>
          <w:rFonts w:ascii="Times New Roman" w:eastAsia="Times New Roman" w:hAnsi="Times New Roman" w:cs="Times New Roman"/>
          <w:sz w:val="24"/>
          <w:szCs w:val="24"/>
        </w:rPr>
        <w:t>tor</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sh</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 xml:space="preserve">ll submit </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l</w:t>
      </w:r>
      <w:r w:rsidRPr="00755B79">
        <w:rPr>
          <w:rFonts w:ascii="Times New Roman" w:eastAsia="Times New Roman" w:hAnsi="Times New Roman" w:cs="Times New Roman"/>
          <w:spacing w:val="-1"/>
          <w:sz w:val="24"/>
          <w:szCs w:val="24"/>
        </w:rPr>
        <w:t>ec</w:t>
      </w:r>
      <w:r w:rsidRPr="00755B79">
        <w:rPr>
          <w:rFonts w:ascii="Times New Roman" w:eastAsia="Times New Roman" w:hAnsi="Times New Roman" w:cs="Times New Roman"/>
          <w:sz w:val="24"/>
          <w:szCs w:val="24"/>
        </w:rPr>
        <w:t>t</w:t>
      </w:r>
      <w:r w:rsidRPr="00755B79">
        <w:rPr>
          <w:rFonts w:ascii="Times New Roman" w:eastAsia="Times New Roman" w:hAnsi="Times New Roman" w:cs="Times New Roman"/>
          <w:spacing w:val="-1"/>
          <w:sz w:val="24"/>
          <w:szCs w:val="24"/>
        </w:rPr>
        <w:t>r</w:t>
      </w:r>
      <w:r w:rsidRPr="00755B79">
        <w:rPr>
          <w:rFonts w:ascii="Times New Roman" w:eastAsia="Times New Roman" w:hAnsi="Times New Roman" w:cs="Times New Roman"/>
          <w:sz w:val="24"/>
          <w:szCs w:val="24"/>
        </w:rPr>
        <w:t>onic</w:t>
      </w:r>
      <w:r w:rsidRPr="00755B79">
        <w:rPr>
          <w:rFonts w:ascii="Times New Roman" w:eastAsia="Times New Roman" w:hAnsi="Times New Roman" w:cs="Times New Roman"/>
          <w:spacing w:val="-1"/>
          <w:sz w:val="24"/>
          <w:szCs w:val="24"/>
        </w:rPr>
        <w:t xml:space="preserve"> c</w:t>
      </w:r>
      <w:r w:rsidRPr="00755B79">
        <w:rPr>
          <w:rFonts w:ascii="Times New Roman" w:eastAsia="Times New Roman" w:hAnsi="Times New Roman" w:cs="Times New Roman"/>
          <w:sz w:val="24"/>
          <w:szCs w:val="24"/>
        </w:rPr>
        <w:t>opi</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s of</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pacing w:val="2"/>
          <w:sz w:val="24"/>
          <w:szCs w:val="24"/>
        </w:rPr>
        <w:t>d</w:t>
      </w:r>
      <w:r w:rsidRPr="00755B79">
        <w:rPr>
          <w:rFonts w:ascii="Times New Roman" w:eastAsia="Times New Roman" w:hAnsi="Times New Roman" w:cs="Times New Roman"/>
          <w:sz w:val="24"/>
          <w:szCs w:val="24"/>
        </w:rPr>
        <w:t>o</w:t>
      </w:r>
      <w:r w:rsidRPr="00755B79">
        <w:rPr>
          <w:rFonts w:ascii="Times New Roman" w:eastAsia="Times New Roman" w:hAnsi="Times New Roman" w:cs="Times New Roman"/>
          <w:spacing w:val="-1"/>
          <w:sz w:val="24"/>
          <w:szCs w:val="24"/>
        </w:rPr>
        <w:t>c</w:t>
      </w:r>
      <w:r w:rsidRPr="00755B79">
        <w:rPr>
          <w:rFonts w:ascii="Times New Roman" w:eastAsia="Times New Roman" w:hAnsi="Times New Roman" w:cs="Times New Roman"/>
          <w:sz w:val="24"/>
          <w:szCs w:val="24"/>
        </w:rPr>
        <w:t>um</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nt d</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liv</w:t>
      </w:r>
      <w:r w:rsidRPr="00755B79">
        <w:rPr>
          <w:rFonts w:ascii="Times New Roman" w:eastAsia="Times New Roman" w:hAnsi="Times New Roman" w:cs="Times New Roman"/>
          <w:spacing w:val="-1"/>
          <w:sz w:val="24"/>
          <w:szCs w:val="24"/>
        </w:rPr>
        <w:t>era</w:t>
      </w:r>
      <w:r w:rsidRPr="00755B79">
        <w:rPr>
          <w:rFonts w:ascii="Times New Roman" w:eastAsia="Times New Roman" w:hAnsi="Times New Roman" w:cs="Times New Roman"/>
          <w:sz w:val="24"/>
          <w:szCs w:val="24"/>
        </w:rPr>
        <w:t>b</w:t>
      </w:r>
      <w:r w:rsidRPr="00755B79">
        <w:rPr>
          <w:rFonts w:ascii="Times New Roman" w:eastAsia="Times New Roman" w:hAnsi="Times New Roman" w:cs="Times New Roman"/>
          <w:spacing w:val="3"/>
          <w:sz w:val="24"/>
          <w:szCs w:val="24"/>
        </w:rPr>
        <w:t>l</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s to the</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pacing w:val="1"/>
          <w:sz w:val="24"/>
          <w:szCs w:val="24"/>
        </w:rPr>
        <w:t>C</w:t>
      </w:r>
      <w:r w:rsidRPr="00755B79">
        <w:rPr>
          <w:rFonts w:ascii="Times New Roman" w:eastAsia="Times New Roman" w:hAnsi="Times New Roman" w:cs="Times New Roman"/>
          <w:sz w:val="24"/>
          <w:szCs w:val="24"/>
        </w:rPr>
        <w:t xml:space="preserve">O </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pacing w:val="2"/>
          <w:sz w:val="24"/>
          <w:szCs w:val="24"/>
        </w:rPr>
        <w:t>n</w:t>
      </w:r>
      <w:r w:rsidRPr="00755B79">
        <w:rPr>
          <w:rFonts w:ascii="Times New Roman" w:eastAsia="Times New Roman" w:hAnsi="Times New Roman" w:cs="Times New Roman"/>
          <w:sz w:val="24"/>
          <w:szCs w:val="24"/>
        </w:rPr>
        <w:t xml:space="preserve">d </w:t>
      </w:r>
      <w:r w:rsidRPr="00755B79">
        <w:rPr>
          <w:rFonts w:ascii="Times New Roman" w:eastAsia="Times New Roman" w:hAnsi="Times New Roman" w:cs="Times New Roman"/>
          <w:spacing w:val="1"/>
          <w:sz w:val="24"/>
          <w:szCs w:val="24"/>
        </w:rPr>
        <w:t>C</w:t>
      </w:r>
      <w:r w:rsidRPr="00755B79">
        <w:rPr>
          <w:rFonts w:ascii="Times New Roman" w:eastAsia="Times New Roman" w:hAnsi="Times New Roman" w:cs="Times New Roman"/>
          <w:sz w:val="24"/>
          <w:szCs w:val="24"/>
        </w:rPr>
        <w:t>OR</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pacing w:val="2"/>
          <w:sz w:val="24"/>
          <w:szCs w:val="24"/>
        </w:rPr>
        <w:t>(</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nd oth</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rs</w:t>
      </w:r>
      <w:r w:rsidRPr="00755B79">
        <w:rPr>
          <w:rFonts w:ascii="Times New Roman" w:eastAsia="Times New Roman" w:hAnsi="Times New Roman" w:cs="Times New Roman"/>
          <w:spacing w:val="-1"/>
          <w:sz w:val="24"/>
          <w:szCs w:val="24"/>
        </w:rPr>
        <w:t xml:space="preserve"> a</w:t>
      </w:r>
      <w:r w:rsidRPr="00755B79">
        <w:rPr>
          <w:rFonts w:ascii="Times New Roman" w:eastAsia="Times New Roman" w:hAnsi="Times New Roman" w:cs="Times New Roman"/>
          <w:sz w:val="24"/>
          <w:szCs w:val="24"/>
        </w:rPr>
        <w:t>s</w:t>
      </w:r>
      <w:r w:rsidRPr="00755B79">
        <w:rPr>
          <w:rFonts w:ascii="Times New Roman" w:eastAsia="Times New Roman" w:hAnsi="Times New Roman" w:cs="Times New Roman"/>
          <w:spacing w:val="3"/>
          <w:sz w:val="24"/>
          <w:szCs w:val="24"/>
        </w:rPr>
        <w:t xml:space="preserve"> </w:t>
      </w:r>
      <w:r w:rsidRPr="00755B79">
        <w:rPr>
          <w:rFonts w:ascii="Times New Roman" w:eastAsia="Times New Roman" w:hAnsi="Times New Roman" w:cs="Times New Roman"/>
          <w:sz w:val="24"/>
          <w:szCs w:val="24"/>
        </w:rPr>
        <w:t>s</w:t>
      </w:r>
      <w:r w:rsidRPr="00755B79">
        <w:rPr>
          <w:rFonts w:ascii="Times New Roman" w:eastAsia="Times New Roman" w:hAnsi="Times New Roman" w:cs="Times New Roman"/>
          <w:spacing w:val="2"/>
          <w:sz w:val="24"/>
          <w:szCs w:val="24"/>
        </w:rPr>
        <w:t>p</w:t>
      </w:r>
      <w:r w:rsidRPr="00755B79">
        <w:rPr>
          <w:rFonts w:ascii="Times New Roman" w:eastAsia="Times New Roman" w:hAnsi="Times New Roman" w:cs="Times New Roman"/>
          <w:spacing w:val="-1"/>
          <w:sz w:val="24"/>
          <w:szCs w:val="24"/>
        </w:rPr>
        <w:t>ec</w:t>
      </w:r>
      <w:r w:rsidRPr="00755B79">
        <w:rPr>
          <w:rFonts w:ascii="Times New Roman" w:eastAsia="Times New Roman" w:hAnsi="Times New Roman" w:cs="Times New Roman"/>
          <w:sz w:val="24"/>
          <w:szCs w:val="24"/>
        </w:rPr>
        <w:t>i</w:t>
      </w:r>
      <w:r w:rsidRPr="00755B79">
        <w:rPr>
          <w:rFonts w:ascii="Times New Roman" w:eastAsia="Times New Roman" w:hAnsi="Times New Roman" w:cs="Times New Roman"/>
          <w:spacing w:val="-1"/>
          <w:sz w:val="24"/>
          <w:szCs w:val="24"/>
        </w:rPr>
        <w:t>f</w:t>
      </w:r>
      <w:r w:rsidRPr="00755B79">
        <w:rPr>
          <w:rFonts w:ascii="Times New Roman" w:eastAsia="Times New Roman" w:hAnsi="Times New Roman" w:cs="Times New Roman"/>
          <w:sz w:val="24"/>
          <w:szCs w:val="24"/>
        </w:rPr>
        <w:t>i</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 xml:space="preserve">d </w:t>
      </w:r>
      <w:r w:rsidRPr="00755B79">
        <w:rPr>
          <w:rFonts w:ascii="Times New Roman" w:eastAsia="Times New Roman" w:hAnsi="Times New Roman" w:cs="Times New Roman"/>
          <w:spacing w:val="7"/>
          <w:sz w:val="24"/>
          <w:szCs w:val="24"/>
        </w:rPr>
        <w:t>b</w:t>
      </w:r>
      <w:r w:rsidRPr="00755B79">
        <w:rPr>
          <w:rFonts w:ascii="Times New Roman" w:eastAsia="Times New Roman" w:hAnsi="Times New Roman" w:cs="Times New Roman"/>
          <w:sz w:val="24"/>
          <w:szCs w:val="24"/>
        </w:rPr>
        <w:t>y</w:t>
      </w:r>
      <w:r w:rsidRPr="00755B79">
        <w:rPr>
          <w:rFonts w:ascii="Times New Roman" w:eastAsia="Times New Roman" w:hAnsi="Times New Roman" w:cs="Times New Roman"/>
          <w:spacing w:val="-10"/>
          <w:sz w:val="24"/>
          <w:szCs w:val="24"/>
        </w:rPr>
        <w:t xml:space="preserve"> </w:t>
      </w:r>
      <w:r w:rsidRPr="00755B79">
        <w:rPr>
          <w:rFonts w:ascii="Times New Roman" w:eastAsia="Times New Roman" w:hAnsi="Times New Roman" w:cs="Times New Roman"/>
          <w:sz w:val="24"/>
          <w:szCs w:val="24"/>
        </w:rPr>
        <w:t>t</w:t>
      </w:r>
      <w:r w:rsidRPr="00755B79">
        <w:rPr>
          <w:rFonts w:ascii="Times New Roman" w:eastAsia="Times New Roman" w:hAnsi="Times New Roman" w:cs="Times New Roman"/>
          <w:spacing w:val="2"/>
          <w:sz w:val="24"/>
          <w:szCs w:val="24"/>
        </w:rPr>
        <w:t>h</w:t>
      </w:r>
      <w:r w:rsidRPr="00755B79">
        <w:rPr>
          <w:rFonts w:ascii="Times New Roman" w:eastAsia="Times New Roman" w:hAnsi="Times New Roman" w:cs="Times New Roman"/>
          <w:sz w:val="24"/>
          <w:szCs w:val="24"/>
        </w:rPr>
        <w:t>e</w:t>
      </w:r>
      <w:r w:rsidRPr="00755B79">
        <w:rPr>
          <w:rFonts w:ascii="Times New Roman" w:eastAsia="Times New Roman" w:hAnsi="Times New Roman" w:cs="Times New Roman"/>
          <w:spacing w:val="1"/>
          <w:sz w:val="24"/>
          <w:szCs w:val="24"/>
        </w:rPr>
        <w:t xml:space="preserve"> C</w:t>
      </w:r>
      <w:r w:rsidRPr="00755B79">
        <w:rPr>
          <w:rFonts w:ascii="Times New Roman" w:eastAsia="Times New Roman" w:hAnsi="Times New Roman" w:cs="Times New Roman"/>
          <w:sz w:val="24"/>
          <w:szCs w:val="24"/>
        </w:rPr>
        <w:t>O</w:t>
      </w:r>
      <w:r w:rsidRPr="00755B79">
        <w:rPr>
          <w:rFonts w:ascii="Times New Roman" w:eastAsia="Times New Roman" w:hAnsi="Times New Roman" w:cs="Times New Roman"/>
          <w:spacing w:val="2"/>
          <w:sz w:val="24"/>
          <w:szCs w:val="24"/>
        </w:rPr>
        <w:t xml:space="preserve"> o</w:t>
      </w:r>
      <w:r w:rsidRPr="00755B79">
        <w:rPr>
          <w:rFonts w:ascii="Times New Roman" w:eastAsia="Times New Roman" w:hAnsi="Times New Roman" w:cs="Times New Roman"/>
          <w:sz w:val="24"/>
          <w:szCs w:val="24"/>
        </w:rPr>
        <w:t>r</w:t>
      </w:r>
      <w:r w:rsidRPr="00755B79">
        <w:rPr>
          <w:rFonts w:ascii="Times New Roman" w:eastAsia="Times New Roman" w:hAnsi="Times New Roman" w:cs="Times New Roman"/>
          <w:spacing w:val="2"/>
          <w:sz w:val="24"/>
          <w:szCs w:val="24"/>
        </w:rPr>
        <w:t xml:space="preserve"> </w:t>
      </w:r>
      <w:r w:rsidRPr="00755B79">
        <w:rPr>
          <w:rFonts w:ascii="Times New Roman" w:eastAsia="Times New Roman" w:hAnsi="Times New Roman" w:cs="Times New Roman"/>
          <w:spacing w:val="1"/>
          <w:sz w:val="24"/>
          <w:szCs w:val="24"/>
        </w:rPr>
        <w:t>C</w:t>
      </w:r>
      <w:r w:rsidRPr="00755B79">
        <w:rPr>
          <w:rFonts w:ascii="Times New Roman" w:eastAsia="Times New Roman" w:hAnsi="Times New Roman" w:cs="Times New Roman"/>
          <w:sz w:val="24"/>
          <w:szCs w:val="24"/>
        </w:rPr>
        <w:t>O</w:t>
      </w:r>
      <w:r w:rsidRPr="00755B79">
        <w:rPr>
          <w:rFonts w:ascii="Times New Roman" w:eastAsia="Times New Roman" w:hAnsi="Times New Roman" w:cs="Times New Roman"/>
          <w:spacing w:val="3"/>
          <w:sz w:val="24"/>
          <w:szCs w:val="24"/>
        </w:rPr>
        <w:t>R</w:t>
      </w:r>
      <w:r w:rsidRPr="00755B79">
        <w:rPr>
          <w:rFonts w:ascii="Times New Roman" w:eastAsia="Times New Roman" w:hAnsi="Times New Roman" w:cs="Times New Roman"/>
          <w:sz w:val="24"/>
          <w:szCs w:val="24"/>
        </w:rPr>
        <w:t>)</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via</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m</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il in the</w:t>
      </w:r>
      <w:r w:rsidRPr="00755B79">
        <w:rPr>
          <w:rFonts w:ascii="Times New Roman" w:eastAsia="Times New Roman" w:hAnsi="Times New Roman" w:cs="Times New Roman"/>
          <w:spacing w:val="-1"/>
          <w:sz w:val="24"/>
          <w:szCs w:val="24"/>
        </w:rPr>
        <w:t xml:space="preserve"> f</w:t>
      </w:r>
      <w:r w:rsidRPr="00755B79">
        <w:rPr>
          <w:rFonts w:ascii="Times New Roman" w:eastAsia="Times New Roman" w:hAnsi="Times New Roman" w:cs="Times New Roman"/>
          <w:sz w:val="24"/>
          <w:szCs w:val="24"/>
        </w:rPr>
        <w:t>o</w:t>
      </w:r>
      <w:r w:rsidRPr="00755B79">
        <w:rPr>
          <w:rFonts w:ascii="Times New Roman" w:eastAsia="Times New Roman" w:hAnsi="Times New Roman" w:cs="Times New Roman"/>
          <w:spacing w:val="-1"/>
          <w:sz w:val="24"/>
          <w:szCs w:val="24"/>
        </w:rPr>
        <w:t>r</w:t>
      </w:r>
      <w:r w:rsidRPr="00755B79">
        <w:rPr>
          <w:rFonts w:ascii="Times New Roman" w:eastAsia="Times New Roman" w:hAnsi="Times New Roman" w:cs="Times New Roman"/>
          <w:sz w:val="24"/>
          <w:szCs w:val="24"/>
        </w:rPr>
        <w:t>m</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t sp</w:t>
      </w:r>
      <w:r w:rsidRPr="00755B79">
        <w:rPr>
          <w:rFonts w:ascii="Times New Roman" w:eastAsia="Times New Roman" w:hAnsi="Times New Roman" w:cs="Times New Roman"/>
          <w:spacing w:val="-1"/>
          <w:sz w:val="24"/>
          <w:szCs w:val="24"/>
        </w:rPr>
        <w:t>ec</w:t>
      </w:r>
      <w:r w:rsidRPr="00755B79">
        <w:rPr>
          <w:rFonts w:ascii="Times New Roman" w:eastAsia="Times New Roman" w:hAnsi="Times New Roman" w:cs="Times New Roman"/>
          <w:sz w:val="24"/>
          <w:szCs w:val="24"/>
        </w:rPr>
        <w:t>i</w:t>
      </w:r>
      <w:r w:rsidRPr="00755B79">
        <w:rPr>
          <w:rFonts w:ascii="Times New Roman" w:eastAsia="Times New Roman" w:hAnsi="Times New Roman" w:cs="Times New Roman"/>
          <w:spacing w:val="-1"/>
          <w:sz w:val="24"/>
          <w:szCs w:val="24"/>
        </w:rPr>
        <w:t>f</w:t>
      </w:r>
      <w:r w:rsidRPr="00755B79">
        <w:rPr>
          <w:rFonts w:ascii="Times New Roman" w:eastAsia="Times New Roman" w:hAnsi="Times New Roman" w:cs="Times New Roman"/>
          <w:spacing w:val="3"/>
          <w:sz w:val="24"/>
          <w:szCs w:val="24"/>
        </w:rPr>
        <w:t>i</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d in the table below. All do</w:t>
      </w:r>
      <w:r w:rsidRPr="00755B79">
        <w:rPr>
          <w:rFonts w:ascii="Times New Roman" w:eastAsia="Times New Roman" w:hAnsi="Times New Roman" w:cs="Times New Roman"/>
          <w:spacing w:val="-1"/>
          <w:sz w:val="24"/>
          <w:szCs w:val="24"/>
        </w:rPr>
        <w:t>c</w:t>
      </w:r>
      <w:r w:rsidRPr="00755B79">
        <w:rPr>
          <w:rFonts w:ascii="Times New Roman" w:eastAsia="Times New Roman" w:hAnsi="Times New Roman" w:cs="Times New Roman"/>
          <w:sz w:val="24"/>
          <w:szCs w:val="24"/>
        </w:rPr>
        <w:t>um</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nt d</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liv</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pacing w:val="2"/>
          <w:sz w:val="24"/>
          <w:szCs w:val="24"/>
        </w:rPr>
        <w:t>r</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bl</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s sh</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ll be</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m</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de</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pacing w:val="5"/>
          <w:sz w:val="24"/>
          <w:szCs w:val="24"/>
        </w:rPr>
        <w:t>b</w:t>
      </w:r>
      <w:r w:rsidRPr="00755B79">
        <w:rPr>
          <w:rFonts w:ascii="Times New Roman" w:eastAsia="Times New Roman" w:hAnsi="Times New Roman" w:cs="Times New Roman"/>
          <w:sz w:val="24"/>
          <w:szCs w:val="24"/>
        </w:rPr>
        <w:t>y</w:t>
      </w:r>
      <w:r w:rsidRPr="00755B79">
        <w:rPr>
          <w:rFonts w:ascii="Times New Roman" w:eastAsia="Times New Roman" w:hAnsi="Times New Roman" w:cs="Times New Roman"/>
          <w:spacing w:val="-2"/>
          <w:sz w:val="24"/>
          <w:szCs w:val="24"/>
        </w:rPr>
        <w:t xml:space="preserve"> </w:t>
      </w:r>
      <w:r w:rsidRPr="00755B79">
        <w:rPr>
          <w:rFonts w:ascii="Times New Roman" w:eastAsia="Times New Roman" w:hAnsi="Times New Roman" w:cs="Times New Roman"/>
          <w:spacing w:val="-1"/>
          <w:sz w:val="24"/>
          <w:szCs w:val="24"/>
        </w:rPr>
        <w:t>c</w:t>
      </w:r>
      <w:r w:rsidRPr="00755B79">
        <w:rPr>
          <w:rFonts w:ascii="Times New Roman" w:eastAsia="Times New Roman" w:hAnsi="Times New Roman" w:cs="Times New Roman"/>
          <w:spacing w:val="3"/>
          <w:sz w:val="24"/>
          <w:szCs w:val="24"/>
        </w:rPr>
        <w:t>l</w:t>
      </w:r>
      <w:r w:rsidRPr="00755B79">
        <w:rPr>
          <w:rFonts w:ascii="Times New Roman" w:eastAsia="Times New Roman" w:hAnsi="Times New Roman" w:cs="Times New Roman"/>
          <w:sz w:val="24"/>
          <w:szCs w:val="24"/>
        </w:rPr>
        <w:t>ose</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of</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busin</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 xml:space="preserve">ss </w:t>
      </w:r>
      <w:r w:rsidRPr="00755B79">
        <w:rPr>
          <w:rFonts w:ascii="Times New Roman" w:eastAsia="Times New Roman" w:hAnsi="Times New Roman" w:cs="Times New Roman"/>
          <w:spacing w:val="-1"/>
          <w:sz w:val="24"/>
          <w:szCs w:val="24"/>
        </w:rPr>
        <w:t>(</w:t>
      </w:r>
      <w:r w:rsidRPr="00755B79">
        <w:rPr>
          <w:rFonts w:ascii="Times New Roman" w:eastAsia="Times New Roman" w:hAnsi="Times New Roman" w:cs="Times New Roman"/>
          <w:spacing w:val="1"/>
          <w:sz w:val="24"/>
          <w:szCs w:val="24"/>
        </w:rPr>
        <w:t>C</w:t>
      </w:r>
      <w:r w:rsidRPr="00755B79">
        <w:rPr>
          <w:rFonts w:ascii="Times New Roman" w:eastAsia="Times New Roman" w:hAnsi="Times New Roman" w:cs="Times New Roman"/>
          <w:spacing w:val="2"/>
          <w:sz w:val="24"/>
          <w:szCs w:val="24"/>
        </w:rPr>
        <w:t>O</w:t>
      </w:r>
      <w:r w:rsidRPr="00755B79">
        <w:rPr>
          <w:rFonts w:ascii="Times New Roman" w:eastAsia="Times New Roman" w:hAnsi="Times New Roman" w:cs="Times New Roman"/>
          <w:spacing w:val="-2"/>
          <w:sz w:val="24"/>
          <w:szCs w:val="24"/>
        </w:rPr>
        <w:t>B</w:t>
      </w:r>
      <w:r w:rsidRPr="00755B79">
        <w:rPr>
          <w:rFonts w:ascii="Times New Roman" w:eastAsia="Times New Roman" w:hAnsi="Times New Roman" w:cs="Times New Roman"/>
          <w:sz w:val="24"/>
          <w:szCs w:val="24"/>
        </w:rPr>
        <w:t>) 4:30pm E</w:t>
      </w:r>
      <w:r w:rsidR="00975333">
        <w:rPr>
          <w:rFonts w:ascii="Times New Roman" w:eastAsia="Times New Roman" w:hAnsi="Times New Roman" w:cs="Times New Roman"/>
          <w:sz w:val="24"/>
          <w:szCs w:val="24"/>
        </w:rPr>
        <w:t>astern</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Mond</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y</w:t>
      </w:r>
      <w:r w:rsidRPr="00755B79">
        <w:rPr>
          <w:rFonts w:ascii="Times New Roman" w:eastAsia="Times New Roman" w:hAnsi="Times New Roman" w:cs="Times New Roman"/>
          <w:spacing w:val="-5"/>
          <w:sz w:val="24"/>
          <w:szCs w:val="24"/>
        </w:rPr>
        <w:t xml:space="preserve"> </w:t>
      </w:r>
      <w:r w:rsidRPr="00755B79">
        <w:rPr>
          <w:rFonts w:ascii="Times New Roman" w:eastAsia="Times New Roman" w:hAnsi="Times New Roman" w:cs="Times New Roman"/>
          <w:sz w:val="24"/>
          <w:szCs w:val="24"/>
        </w:rPr>
        <w:t>th</w:t>
      </w:r>
      <w:r w:rsidRPr="00755B79">
        <w:rPr>
          <w:rFonts w:ascii="Times New Roman" w:eastAsia="Times New Roman" w:hAnsi="Times New Roman" w:cs="Times New Roman"/>
          <w:spacing w:val="-1"/>
          <w:sz w:val="24"/>
          <w:szCs w:val="24"/>
        </w:rPr>
        <w:t>r</w:t>
      </w:r>
      <w:r w:rsidRPr="00755B79">
        <w:rPr>
          <w:rFonts w:ascii="Times New Roman" w:eastAsia="Times New Roman" w:hAnsi="Times New Roman" w:cs="Times New Roman"/>
          <w:sz w:val="24"/>
          <w:szCs w:val="24"/>
        </w:rPr>
        <w:t>o</w:t>
      </w:r>
      <w:r w:rsidRPr="00755B79">
        <w:rPr>
          <w:rFonts w:ascii="Times New Roman" w:eastAsia="Times New Roman" w:hAnsi="Times New Roman" w:cs="Times New Roman"/>
          <w:spacing w:val="2"/>
          <w:sz w:val="24"/>
          <w:szCs w:val="24"/>
        </w:rPr>
        <w:t>u</w:t>
      </w:r>
      <w:r w:rsidRPr="00755B79">
        <w:rPr>
          <w:rFonts w:ascii="Times New Roman" w:eastAsia="Times New Roman" w:hAnsi="Times New Roman" w:cs="Times New Roman"/>
          <w:sz w:val="24"/>
          <w:szCs w:val="24"/>
        </w:rPr>
        <w:t xml:space="preserve">gh </w:t>
      </w:r>
      <w:r w:rsidRPr="00755B79">
        <w:rPr>
          <w:rFonts w:ascii="Times New Roman" w:eastAsia="Times New Roman" w:hAnsi="Times New Roman" w:cs="Times New Roman"/>
          <w:spacing w:val="-1"/>
          <w:sz w:val="24"/>
          <w:szCs w:val="24"/>
        </w:rPr>
        <w:t>Fr</w:t>
      </w:r>
      <w:r w:rsidRPr="00755B79">
        <w:rPr>
          <w:rFonts w:ascii="Times New Roman" w:eastAsia="Times New Roman" w:hAnsi="Times New Roman" w:cs="Times New Roman"/>
          <w:sz w:val="24"/>
          <w:szCs w:val="24"/>
        </w:rPr>
        <w:t>i</w:t>
      </w:r>
      <w:r w:rsidRPr="00755B79">
        <w:rPr>
          <w:rFonts w:ascii="Times New Roman" w:eastAsia="Times New Roman" w:hAnsi="Times New Roman" w:cs="Times New Roman"/>
          <w:spacing w:val="2"/>
          <w:sz w:val="24"/>
          <w:szCs w:val="24"/>
        </w:rPr>
        <w:t>d</w:t>
      </w:r>
      <w:r w:rsidRPr="00755B79">
        <w:rPr>
          <w:rFonts w:ascii="Times New Roman" w:eastAsia="Times New Roman" w:hAnsi="Times New Roman" w:cs="Times New Roman"/>
          <w:spacing w:val="4"/>
          <w:sz w:val="24"/>
          <w:szCs w:val="24"/>
        </w:rPr>
        <w:t>a</w:t>
      </w:r>
      <w:r w:rsidRPr="00755B79">
        <w:rPr>
          <w:rFonts w:ascii="Times New Roman" w:eastAsia="Times New Roman" w:hAnsi="Times New Roman" w:cs="Times New Roman"/>
          <w:spacing w:val="-5"/>
          <w:sz w:val="24"/>
          <w:szCs w:val="24"/>
        </w:rPr>
        <w:t>y</w:t>
      </w:r>
      <w:r w:rsidRPr="00755B79">
        <w:rPr>
          <w:rFonts w:ascii="Times New Roman" w:eastAsia="Times New Roman" w:hAnsi="Times New Roman" w:cs="Times New Roman"/>
          <w:sz w:val="24"/>
          <w:szCs w:val="24"/>
        </w:rPr>
        <w:t>, unl</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ss</w:t>
      </w:r>
      <w:r w:rsidRPr="00755B79">
        <w:rPr>
          <w:rFonts w:ascii="Times New Roman" w:eastAsia="Times New Roman" w:hAnsi="Times New Roman" w:cs="Times New Roman"/>
          <w:spacing w:val="3"/>
          <w:sz w:val="24"/>
          <w:szCs w:val="24"/>
        </w:rPr>
        <w:t xml:space="preserve"> </w:t>
      </w:r>
      <w:r w:rsidRPr="00755B79">
        <w:rPr>
          <w:rFonts w:ascii="Times New Roman" w:eastAsia="Times New Roman" w:hAnsi="Times New Roman" w:cs="Times New Roman"/>
          <w:sz w:val="24"/>
          <w:szCs w:val="24"/>
        </w:rPr>
        <w:t>st</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t</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d oth</w:t>
      </w:r>
      <w:r w:rsidRPr="00755B79">
        <w:rPr>
          <w:rFonts w:ascii="Times New Roman" w:eastAsia="Times New Roman" w:hAnsi="Times New Roman" w:cs="Times New Roman"/>
          <w:spacing w:val="-1"/>
          <w:sz w:val="24"/>
          <w:szCs w:val="24"/>
        </w:rPr>
        <w:t>er</w:t>
      </w:r>
      <w:r w:rsidRPr="00755B79">
        <w:rPr>
          <w:rFonts w:ascii="Times New Roman" w:eastAsia="Times New Roman" w:hAnsi="Times New Roman" w:cs="Times New Roman"/>
          <w:sz w:val="24"/>
          <w:szCs w:val="24"/>
        </w:rPr>
        <w:t>wis</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w:t>
      </w:r>
    </w:p>
    <w:p w14:paraId="5EDC786E" w14:textId="77777777" w:rsidR="00B639C5" w:rsidRPr="00755B79" w:rsidRDefault="00B639C5" w:rsidP="00B639C5">
      <w:pPr>
        <w:spacing w:after="0" w:line="240" w:lineRule="auto"/>
        <w:rPr>
          <w:rFonts w:ascii="Times New Roman" w:hAnsi="Times New Roman" w:cs="Times New Roman"/>
          <w:sz w:val="24"/>
          <w:szCs w:val="24"/>
        </w:rPr>
      </w:pPr>
    </w:p>
    <w:p w14:paraId="4B050A0C" w14:textId="77777777" w:rsidR="00B639C5" w:rsidRPr="00755B79" w:rsidRDefault="00B639C5" w:rsidP="00B639C5">
      <w:pPr>
        <w:spacing w:after="0" w:line="240" w:lineRule="auto"/>
        <w:ind w:left="100" w:right="497"/>
        <w:rPr>
          <w:rFonts w:ascii="Times New Roman" w:eastAsia="Times New Roman" w:hAnsi="Times New Roman" w:cs="Times New Roman"/>
          <w:sz w:val="24"/>
          <w:szCs w:val="24"/>
        </w:rPr>
      </w:pPr>
      <w:r w:rsidRPr="00755B79">
        <w:rPr>
          <w:rFonts w:ascii="Times New Roman" w:eastAsia="Times New Roman" w:hAnsi="Times New Roman" w:cs="Times New Roman"/>
          <w:sz w:val="24"/>
          <w:szCs w:val="24"/>
        </w:rPr>
        <w:t>All d</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liv</w:t>
      </w:r>
      <w:r w:rsidRPr="00755B79">
        <w:rPr>
          <w:rFonts w:ascii="Times New Roman" w:eastAsia="Times New Roman" w:hAnsi="Times New Roman" w:cs="Times New Roman"/>
          <w:spacing w:val="-1"/>
          <w:sz w:val="24"/>
          <w:szCs w:val="24"/>
        </w:rPr>
        <w:t>era</w:t>
      </w:r>
      <w:r w:rsidRPr="00755B79">
        <w:rPr>
          <w:rFonts w:ascii="Times New Roman" w:eastAsia="Times New Roman" w:hAnsi="Times New Roman" w:cs="Times New Roman"/>
          <w:sz w:val="24"/>
          <w:szCs w:val="24"/>
        </w:rPr>
        <w:t>bl</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s submitt</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 xml:space="preserve">d in </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l</w:t>
      </w:r>
      <w:r w:rsidRPr="00755B79">
        <w:rPr>
          <w:rFonts w:ascii="Times New Roman" w:eastAsia="Times New Roman" w:hAnsi="Times New Roman" w:cs="Times New Roman"/>
          <w:spacing w:val="-1"/>
          <w:sz w:val="24"/>
          <w:szCs w:val="24"/>
        </w:rPr>
        <w:t>ec</w:t>
      </w:r>
      <w:r w:rsidRPr="00755B79">
        <w:rPr>
          <w:rFonts w:ascii="Times New Roman" w:eastAsia="Times New Roman" w:hAnsi="Times New Roman" w:cs="Times New Roman"/>
          <w:sz w:val="24"/>
          <w:szCs w:val="24"/>
        </w:rPr>
        <w:t>t</w:t>
      </w:r>
      <w:r w:rsidRPr="00755B79">
        <w:rPr>
          <w:rFonts w:ascii="Times New Roman" w:eastAsia="Times New Roman" w:hAnsi="Times New Roman" w:cs="Times New Roman"/>
          <w:spacing w:val="-1"/>
          <w:sz w:val="24"/>
          <w:szCs w:val="24"/>
        </w:rPr>
        <w:t>r</w:t>
      </w:r>
      <w:r w:rsidRPr="00755B79">
        <w:rPr>
          <w:rFonts w:ascii="Times New Roman" w:eastAsia="Times New Roman" w:hAnsi="Times New Roman" w:cs="Times New Roman"/>
          <w:sz w:val="24"/>
          <w:szCs w:val="24"/>
        </w:rPr>
        <w:t>onic</w:t>
      </w:r>
      <w:r w:rsidRPr="00755B79">
        <w:rPr>
          <w:rFonts w:ascii="Times New Roman" w:eastAsia="Times New Roman" w:hAnsi="Times New Roman" w:cs="Times New Roman"/>
          <w:spacing w:val="-1"/>
          <w:sz w:val="24"/>
          <w:szCs w:val="24"/>
        </w:rPr>
        <w:t xml:space="preserve"> f</w:t>
      </w:r>
      <w:r w:rsidRPr="00755B79">
        <w:rPr>
          <w:rFonts w:ascii="Times New Roman" w:eastAsia="Times New Roman" w:hAnsi="Times New Roman" w:cs="Times New Roman"/>
          <w:spacing w:val="2"/>
          <w:sz w:val="24"/>
          <w:szCs w:val="24"/>
        </w:rPr>
        <w:t>o</w:t>
      </w:r>
      <w:r w:rsidRPr="00755B79">
        <w:rPr>
          <w:rFonts w:ascii="Times New Roman" w:eastAsia="Times New Roman" w:hAnsi="Times New Roman" w:cs="Times New Roman"/>
          <w:spacing w:val="-1"/>
          <w:sz w:val="24"/>
          <w:szCs w:val="24"/>
        </w:rPr>
        <w:t>r</w:t>
      </w:r>
      <w:r w:rsidRPr="00755B79">
        <w:rPr>
          <w:rFonts w:ascii="Times New Roman" w:eastAsia="Times New Roman" w:hAnsi="Times New Roman" w:cs="Times New Roman"/>
          <w:sz w:val="24"/>
          <w:szCs w:val="24"/>
        </w:rPr>
        <w:t>m</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t sh</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ll be</w:t>
      </w:r>
      <w:r w:rsidRPr="00755B79">
        <w:rPr>
          <w:rFonts w:ascii="Times New Roman" w:eastAsia="Times New Roman" w:hAnsi="Times New Roman" w:cs="Times New Roman"/>
          <w:spacing w:val="-1"/>
          <w:sz w:val="24"/>
          <w:szCs w:val="24"/>
        </w:rPr>
        <w:t xml:space="preserve"> fre</w:t>
      </w:r>
      <w:r w:rsidRPr="00755B79">
        <w:rPr>
          <w:rFonts w:ascii="Times New Roman" w:eastAsia="Times New Roman" w:hAnsi="Times New Roman" w:cs="Times New Roman"/>
          <w:sz w:val="24"/>
          <w:szCs w:val="24"/>
        </w:rPr>
        <w:t>e</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pacing w:val="2"/>
          <w:sz w:val="24"/>
          <w:szCs w:val="24"/>
        </w:rPr>
        <w:t>o</w:t>
      </w:r>
      <w:r w:rsidRPr="00755B79">
        <w:rPr>
          <w:rFonts w:ascii="Times New Roman" w:eastAsia="Times New Roman" w:hAnsi="Times New Roman" w:cs="Times New Roman"/>
          <w:sz w:val="24"/>
          <w:szCs w:val="24"/>
        </w:rPr>
        <w:t>f</w:t>
      </w:r>
      <w:r w:rsidRPr="00755B79">
        <w:rPr>
          <w:rFonts w:ascii="Times New Roman" w:eastAsia="Times New Roman" w:hAnsi="Times New Roman" w:cs="Times New Roman"/>
          <w:spacing w:val="-1"/>
          <w:sz w:val="24"/>
          <w:szCs w:val="24"/>
        </w:rPr>
        <w:t xml:space="preserve"> a</w:t>
      </w:r>
      <w:r w:rsidRPr="00755B79">
        <w:rPr>
          <w:rFonts w:ascii="Times New Roman" w:eastAsia="Times New Roman" w:hAnsi="Times New Roman" w:cs="Times New Roman"/>
          <w:spacing w:val="5"/>
          <w:sz w:val="24"/>
          <w:szCs w:val="24"/>
        </w:rPr>
        <w:t>n</w:t>
      </w:r>
      <w:r w:rsidRPr="00755B79">
        <w:rPr>
          <w:rFonts w:ascii="Times New Roman" w:eastAsia="Times New Roman" w:hAnsi="Times New Roman" w:cs="Times New Roman"/>
          <w:sz w:val="24"/>
          <w:szCs w:val="24"/>
        </w:rPr>
        <w:t>y</w:t>
      </w:r>
      <w:r w:rsidRPr="00755B79">
        <w:rPr>
          <w:rFonts w:ascii="Times New Roman" w:eastAsia="Times New Roman" w:hAnsi="Times New Roman" w:cs="Times New Roman"/>
          <w:spacing w:val="-5"/>
          <w:sz w:val="24"/>
          <w:szCs w:val="24"/>
        </w:rPr>
        <w:t xml:space="preserve"> </w:t>
      </w:r>
      <w:r w:rsidRPr="00755B79">
        <w:rPr>
          <w:rFonts w:ascii="Times New Roman" w:eastAsia="Times New Roman" w:hAnsi="Times New Roman" w:cs="Times New Roman"/>
          <w:sz w:val="24"/>
          <w:szCs w:val="24"/>
        </w:rPr>
        <w:t>known</w:t>
      </w:r>
      <w:r w:rsidRPr="00755B79">
        <w:rPr>
          <w:rFonts w:ascii="Times New Roman" w:eastAsia="Times New Roman" w:hAnsi="Times New Roman" w:cs="Times New Roman"/>
          <w:spacing w:val="2"/>
          <w:sz w:val="24"/>
          <w:szCs w:val="24"/>
        </w:rPr>
        <w:t xml:space="preserve"> </w:t>
      </w:r>
      <w:r w:rsidRPr="00755B79">
        <w:rPr>
          <w:rFonts w:ascii="Times New Roman" w:eastAsia="Times New Roman" w:hAnsi="Times New Roman" w:cs="Times New Roman"/>
          <w:spacing w:val="1"/>
          <w:sz w:val="24"/>
          <w:szCs w:val="24"/>
        </w:rPr>
        <w:t>c</w:t>
      </w:r>
      <w:r w:rsidRPr="00755B79">
        <w:rPr>
          <w:rFonts w:ascii="Times New Roman" w:eastAsia="Times New Roman" w:hAnsi="Times New Roman" w:cs="Times New Roman"/>
          <w:sz w:val="24"/>
          <w:szCs w:val="24"/>
        </w:rPr>
        <w:t>omput</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r</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vi</w:t>
      </w:r>
      <w:r w:rsidRPr="00755B79">
        <w:rPr>
          <w:rFonts w:ascii="Times New Roman" w:eastAsia="Times New Roman" w:hAnsi="Times New Roman" w:cs="Times New Roman"/>
          <w:spacing w:val="-1"/>
          <w:sz w:val="24"/>
          <w:szCs w:val="24"/>
        </w:rPr>
        <w:t>r</w:t>
      </w:r>
      <w:r w:rsidRPr="00755B79">
        <w:rPr>
          <w:rFonts w:ascii="Times New Roman" w:eastAsia="Times New Roman" w:hAnsi="Times New Roman" w:cs="Times New Roman"/>
          <w:sz w:val="24"/>
          <w:szCs w:val="24"/>
        </w:rPr>
        <w:t>us or d</w:t>
      </w:r>
      <w:r w:rsidRPr="00755B79">
        <w:rPr>
          <w:rFonts w:ascii="Times New Roman" w:eastAsia="Times New Roman" w:hAnsi="Times New Roman" w:cs="Times New Roman"/>
          <w:spacing w:val="-1"/>
          <w:sz w:val="24"/>
          <w:szCs w:val="24"/>
        </w:rPr>
        <w:t>efec</w:t>
      </w:r>
      <w:r w:rsidRPr="00755B79">
        <w:rPr>
          <w:rFonts w:ascii="Times New Roman" w:eastAsia="Times New Roman" w:hAnsi="Times New Roman" w:cs="Times New Roman"/>
          <w:sz w:val="24"/>
          <w:szCs w:val="24"/>
        </w:rPr>
        <w:t>ts.</w:t>
      </w:r>
      <w:r w:rsidRPr="00755B79">
        <w:rPr>
          <w:rFonts w:ascii="Times New Roman" w:eastAsia="Times New Roman" w:hAnsi="Times New Roman" w:cs="Times New Roman"/>
          <w:spacing w:val="2"/>
          <w:sz w:val="24"/>
          <w:szCs w:val="24"/>
        </w:rPr>
        <w:t xml:space="preserve"> </w:t>
      </w:r>
      <w:r w:rsidRPr="00755B79">
        <w:rPr>
          <w:rFonts w:ascii="Times New Roman" w:eastAsia="Times New Roman" w:hAnsi="Times New Roman" w:cs="Times New Roman"/>
          <w:spacing w:val="-3"/>
          <w:sz w:val="24"/>
          <w:szCs w:val="24"/>
        </w:rPr>
        <w:t>I</w:t>
      </w:r>
      <w:r w:rsidRPr="00755B79">
        <w:rPr>
          <w:rFonts w:ascii="Times New Roman" w:eastAsia="Times New Roman" w:hAnsi="Times New Roman" w:cs="Times New Roman"/>
          <w:sz w:val="24"/>
          <w:szCs w:val="24"/>
        </w:rPr>
        <w:t>f</w:t>
      </w:r>
      <w:r w:rsidRPr="00755B79">
        <w:rPr>
          <w:rFonts w:ascii="Times New Roman" w:eastAsia="Times New Roman" w:hAnsi="Times New Roman" w:cs="Times New Roman"/>
          <w:spacing w:val="2"/>
          <w:sz w:val="24"/>
          <w:szCs w:val="24"/>
        </w:rPr>
        <w:t xml:space="preserve"> </w:t>
      </w:r>
      <w:r w:rsidRPr="00755B79">
        <w:rPr>
          <w:rFonts w:ascii="Times New Roman" w:eastAsia="Times New Roman" w:hAnsi="Times New Roman" w:cs="Times New Roman"/>
          <w:sz w:val="24"/>
          <w:szCs w:val="24"/>
        </w:rPr>
        <w:t>a</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vi</w:t>
      </w:r>
      <w:r w:rsidRPr="00755B79">
        <w:rPr>
          <w:rFonts w:ascii="Times New Roman" w:eastAsia="Times New Roman" w:hAnsi="Times New Roman" w:cs="Times New Roman"/>
          <w:spacing w:val="-1"/>
          <w:sz w:val="24"/>
          <w:szCs w:val="24"/>
        </w:rPr>
        <w:t>r</w:t>
      </w:r>
      <w:r w:rsidRPr="00755B79">
        <w:rPr>
          <w:rFonts w:ascii="Times New Roman" w:eastAsia="Times New Roman" w:hAnsi="Times New Roman" w:cs="Times New Roman"/>
          <w:sz w:val="24"/>
          <w:szCs w:val="24"/>
        </w:rPr>
        <w:t xml:space="preserve">us </w:t>
      </w:r>
      <w:r w:rsidRPr="00755B79">
        <w:rPr>
          <w:rFonts w:ascii="Times New Roman" w:eastAsia="Times New Roman" w:hAnsi="Times New Roman" w:cs="Times New Roman"/>
          <w:spacing w:val="2"/>
          <w:sz w:val="24"/>
          <w:szCs w:val="24"/>
        </w:rPr>
        <w:t>o</w:t>
      </w:r>
      <w:r w:rsidRPr="00755B79">
        <w:rPr>
          <w:rFonts w:ascii="Times New Roman" w:eastAsia="Times New Roman" w:hAnsi="Times New Roman" w:cs="Times New Roman"/>
          <w:sz w:val="24"/>
          <w:szCs w:val="24"/>
        </w:rPr>
        <w:t>r</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d</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pacing w:val="2"/>
          <w:sz w:val="24"/>
          <w:szCs w:val="24"/>
        </w:rPr>
        <w:t>f</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pacing w:val="-1"/>
          <w:sz w:val="24"/>
          <w:szCs w:val="24"/>
        </w:rPr>
        <w:t>c</w:t>
      </w:r>
      <w:r w:rsidRPr="00755B79">
        <w:rPr>
          <w:rFonts w:ascii="Times New Roman" w:eastAsia="Times New Roman" w:hAnsi="Times New Roman" w:cs="Times New Roman"/>
          <w:sz w:val="24"/>
          <w:szCs w:val="24"/>
        </w:rPr>
        <w:t xml:space="preserve">t is </w:t>
      </w:r>
      <w:r w:rsidRPr="00755B79">
        <w:rPr>
          <w:rFonts w:ascii="Times New Roman" w:eastAsia="Times New Roman" w:hAnsi="Times New Roman" w:cs="Times New Roman"/>
          <w:spacing w:val="-1"/>
          <w:sz w:val="24"/>
          <w:szCs w:val="24"/>
        </w:rPr>
        <w:t>f</w:t>
      </w:r>
      <w:r w:rsidRPr="00755B79">
        <w:rPr>
          <w:rFonts w:ascii="Times New Roman" w:eastAsia="Times New Roman" w:hAnsi="Times New Roman" w:cs="Times New Roman"/>
          <w:sz w:val="24"/>
          <w:szCs w:val="24"/>
        </w:rPr>
        <w:t>ound, the</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d</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liv</w:t>
      </w:r>
      <w:r w:rsidRPr="00755B79">
        <w:rPr>
          <w:rFonts w:ascii="Times New Roman" w:eastAsia="Times New Roman" w:hAnsi="Times New Roman" w:cs="Times New Roman"/>
          <w:spacing w:val="-1"/>
          <w:sz w:val="24"/>
          <w:szCs w:val="24"/>
        </w:rPr>
        <w:t>era</w:t>
      </w:r>
      <w:r w:rsidRPr="00755B79">
        <w:rPr>
          <w:rFonts w:ascii="Times New Roman" w:eastAsia="Times New Roman" w:hAnsi="Times New Roman" w:cs="Times New Roman"/>
          <w:sz w:val="24"/>
          <w:szCs w:val="24"/>
        </w:rPr>
        <w:t>b</w:t>
      </w:r>
      <w:r w:rsidRPr="00755B79">
        <w:rPr>
          <w:rFonts w:ascii="Times New Roman" w:eastAsia="Times New Roman" w:hAnsi="Times New Roman" w:cs="Times New Roman"/>
          <w:spacing w:val="3"/>
          <w:sz w:val="24"/>
          <w:szCs w:val="24"/>
        </w:rPr>
        <w:t>l</w:t>
      </w:r>
      <w:r w:rsidRPr="00755B79">
        <w:rPr>
          <w:rFonts w:ascii="Times New Roman" w:eastAsia="Times New Roman" w:hAnsi="Times New Roman" w:cs="Times New Roman"/>
          <w:sz w:val="24"/>
          <w:szCs w:val="24"/>
        </w:rPr>
        <w:t>e</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will not be</w:t>
      </w:r>
      <w:r w:rsidRPr="00755B79">
        <w:rPr>
          <w:rFonts w:ascii="Times New Roman" w:eastAsia="Times New Roman" w:hAnsi="Times New Roman" w:cs="Times New Roman"/>
          <w:spacing w:val="-1"/>
          <w:sz w:val="24"/>
          <w:szCs w:val="24"/>
        </w:rPr>
        <w:t xml:space="preserve"> ac</w:t>
      </w:r>
      <w:r w:rsidRPr="00755B79">
        <w:rPr>
          <w:rFonts w:ascii="Times New Roman" w:eastAsia="Times New Roman" w:hAnsi="Times New Roman" w:cs="Times New Roman"/>
          <w:spacing w:val="1"/>
          <w:sz w:val="24"/>
          <w:szCs w:val="24"/>
        </w:rPr>
        <w:t>c</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pt</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 xml:space="preserve">d.  </w:t>
      </w:r>
      <w:r w:rsidRPr="00755B79">
        <w:rPr>
          <w:rFonts w:ascii="Times New Roman" w:eastAsia="Times New Roman" w:hAnsi="Times New Roman" w:cs="Times New Roman"/>
          <w:spacing w:val="2"/>
          <w:sz w:val="24"/>
          <w:szCs w:val="24"/>
        </w:rPr>
        <w:t>T</w:t>
      </w:r>
      <w:r w:rsidRPr="00755B79">
        <w:rPr>
          <w:rFonts w:ascii="Times New Roman" w:eastAsia="Times New Roman" w:hAnsi="Times New Roman" w:cs="Times New Roman"/>
          <w:sz w:val="24"/>
          <w:szCs w:val="24"/>
        </w:rPr>
        <w:t>he</w:t>
      </w:r>
      <w:r w:rsidRPr="00755B79">
        <w:rPr>
          <w:rFonts w:ascii="Times New Roman" w:eastAsia="Times New Roman" w:hAnsi="Times New Roman" w:cs="Times New Roman"/>
          <w:spacing w:val="-1"/>
          <w:sz w:val="24"/>
          <w:szCs w:val="24"/>
        </w:rPr>
        <w:t xml:space="preserve"> re</w:t>
      </w:r>
      <w:r w:rsidRPr="00755B79">
        <w:rPr>
          <w:rFonts w:ascii="Times New Roman" w:eastAsia="Times New Roman" w:hAnsi="Times New Roman" w:cs="Times New Roman"/>
          <w:sz w:val="24"/>
          <w:szCs w:val="24"/>
        </w:rPr>
        <w:t>pl</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pacing w:val="-1"/>
          <w:sz w:val="24"/>
          <w:szCs w:val="24"/>
        </w:rPr>
        <w:t>ce</w:t>
      </w:r>
      <w:r w:rsidRPr="00755B79">
        <w:rPr>
          <w:rFonts w:ascii="Times New Roman" w:eastAsia="Times New Roman" w:hAnsi="Times New Roman" w:cs="Times New Roman"/>
          <w:sz w:val="24"/>
          <w:szCs w:val="24"/>
        </w:rPr>
        <w:t>m</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 xml:space="preserve">nt </w:t>
      </w:r>
      <w:r w:rsidRPr="00755B79">
        <w:rPr>
          <w:rFonts w:ascii="Times New Roman" w:eastAsia="Times New Roman" w:hAnsi="Times New Roman" w:cs="Times New Roman"/>
          <w:spacing w:val="-1"/>
          <w:sz w:val="24"/>
          <w:szCs w:val="24"/>
        </w:rPr>
        <w:t>f</w:t>
      </w:r>
      <w:r w:rsidRPr="00755B79">
        <w:rPr>
          <w:rFonts w:ascii="Times New Roman" w:eastAsia="Times New Roman" w:hAnsi="Times New Roman" w:cs="Times New Roman"/>
          <w:sz w:val="24"/>
          <w:szCs w:val="24"/>
        </w:rPr>
        <w:t>ile sh</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ll be</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p</w:t>
      </w:r>
      <w:r w:rsidRPr="00755B79">
        <w:rPr>
          <w:rFonts w:ascii="Times New Roman" w:eastAsia="Times New Roman" w:hAnsi="Times New Roman" w:cs="Times New Roman"/>
          <w:spacing w:val="-1"/>
          <w:sz w:val="24"/>
          <w:szCs w:val="24"/>
        </w:rPr>
        <w:t>r</w:t>
      </w:r>
      <w:r w:rsidRPr="00755B79">
        <w:rPr>
          <w:rFonts w:ascii="Times New Roman" w:eastAsia="Times New Roman" w:hAnsi="Times New Roman" w:cs="Times New Roman"/>
          <w:sz w:val="24"/>
          <w:szCs w:val="24"/>
        </w:rPr>
        <w:t>ovid</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 xml:space="preserve">d within two </w:t>
      </w:r>
      <w:r w:rsidRPr="00755B79">
        <w:rPr>
          <w:rFonts w:ascii="Times New Roman" w:eastAsia="Times New Roman" w:hAnsi="Times New Roman" w:cs="Times New Roman"/>
          <w:spacing w:val="-1"/>
          <w:sz w:val="24"/>
          <w:szCs w:val="24"/>
        </w:rPr>
        <w:t>(</w:t>
      </w:r>
      <w:r w:rsidRPr="00755B79">
        <w:rPr>
          <w:rFonts w:ascii="Times New Roman" w:eastAsia="Times New Roman" w:hAnsi="Times New Roman" w:cs="Times New Roman"/>
          <w:sz w:val="24"/>
          <w:szCs w:val="24"/>
        </w:rPr>
        <w:t>2)</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busin</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ss d</w:t>
      </w:r>
      <w:r w:rsidRPr="00755B79">
        <w:rPr>
          <w:rFonts w:ascii="Times New Roman" w:eastAsia="Times New Roman" w:hAnsi="Times New Roman" w:cs="Times New Roman"/>
          <w:spacing w:val="4"/>
          <w:sz w:val="24"/>
          <w:szCs w:val="24"/>
        </w:rPr>
        <w:t>a</w:t>
      </w:r>
      <w:r w:rsidRPr="00755B79">
        <w:rPr>
          <w:rFonts w:ascii="Times New Roman" w:eastAsia="Times New Roman" w:hAnsi="Times New Roman" w:cs="Times New Roman"/>
          <w:spacing w:val="-5"/>
          <w:sz w:val="24"/>
          <w:szCs w:val="24"/>
        </w:rPr>
        <w:t>y</w:t>
      </w:r>
      <w:r w:rsidRPr="00755B79">
        <w:rPr>
          <w:rFonts w:ascii="Times New Roman" w:eastAsia="Times New Roman" w:hAnsi="Times New Roman" w:cs="Times New Roman"/>
          <w:sz w:val="24"/>
          <w:szCs w:val="24"/>
        </w:rPr>
        <w:t xml:space="preserve">s </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pacing w:val="-1"/>
          <w:sz w:val="24"/>
          <w:szCs w:val="24"/>
        </w:rPr>
        <w:t>f</w:t>
      </w:r>
      <w:r w:rsidRPr="00755B79">
        <w:rPr>
          <w:rFonts w:ascii="Times New Roman" w:eastAsia="Times New Roman" w:hAnsi="Times New Roman" w:cs="Times New Roman"/>
          <w:sz w:val="24"/>
          <w:szCs w:val="24"/>
        </w:rPr>
        <w:t>t</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r</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noti</w:t>
      </w:r>
      <w:r w:rsidRPr="00755B79">
        <w:rPr>
          <w:rFonts w:ascii="Times New Roman" w:eastAsia="Times New Roman" w:hAnsi="Times New Roman" w:cs="Times New Roman"/>
          <w:spacing w:val="-1"/>
          <w:sz w:val="24"/>
          <w:szCs w:val="24"/>
        </w:rPr>
        <w:t>f</w:t>
      </w:r>
      <w:r w:rsidRPr="00755B79">
        <w:rPr>
          <w:rFonts w:ascii="Times New Roman" w:eastAsia="Times New Roman" w:hAnsi="Times New Roman" w:cs="Times New Roman"/>
          <w:sz w:val="24"/>
          <w:szCs w:val="24"/>
        </w:rPr>
        <w:t>i</w:t>
      </w:r>
      <w:r w:rsidRPr="00755B79">
        <w:rPr>
          <w:rFonts w:ascii="Times New Roman" w:eastAsia="Times New Roman" w:hAnsi="Times New Roman" w:cs="Times New Roman"/>
          <w:spacing w:val="-1"/>
          <w:sz w:val="24"/>
          <w:szCs w:val="24"/>
        </w:rPr>
        <w:t>ca</w:t>
      </w:r>
      <w:r w:rsidRPr="00755B79">
        <w:rPr>
          <w:rFonts w:ascii="Times New Roman" w:eastAsia="Times New Roman" w:hAnsi="Times New Roman" w:cs="Times New Roman"/>
          <w:sz w:val="24"/>
          <w:szCs w:val="24"/>
        </w:rPr>
        <w:t>tion of</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the</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p</w:t>
      </w:r>
      <w:r w:rsidRPr="00755B79">
        <w:rPr>
          <w:rFonts w:ascii="Times New Roman" w:eastAsia="Times New Roman" w:hAnsi="Times New Roman" w:cs="Times New Roman"/>
          <w:spacing w:val="2"/>
          <w:sz w:val="24"/>
          <w:szCs w:val="24"/>
        </w:rPr>
        <w:t>r</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s</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n</w:t>
      </w:r>
      <w:r w:rsidRPr="00755B79">
        <w:rPr>
          <w:rFonts w:ascii="Times New Roman" w:eastAsia="Times New Roman" w:hAnsi="Times New Roman" w:cs="Times New Roman"/>
          <w:spacing w:val="-1"/>
          <w:sz w:val="24"/>
          <w:szCs w:val="24"/>
        </w:rPr>
        <w:t>c</w:t>
      </w:r>
      <w:r w:rsidRPr="00755B79">
        <w:rPr>
          <w:rFonts w:ascii="Times New Roman" w:eastAsia="Times New Roman" w:hAnsi="Times New Roman" w:cs="Times New Roman"/>
          <w:sz w:val="24"/>
          <w:szCs w:val="24"/>
        </w:rPr>
        <w:t>e</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of</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a</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v</w:t>
      </w:r>
      <w:r w:rsidRPr="00755B79">
        <w:rPr>
          <w:rFonts w:ascii="Times New Roman" w:eastAsia="Times New Roman" w:hAnsi="Times New Roman" w:cs="Times New Roman"/>
          <w:spacing w:val="3"/>
          <w:sz w:val="24"/>
          <w:szCs w:val="24"/>
        </w:rPr>
        <w:t>i</w:t>
      </w:r>
      <w:r w:rsidRPr="00755B79">
        <w:rPr>
          <w:rFonts w:ascii="Times New Roman" w:eastAsia="Times New Roman" w:hAnsi="Times New Roman" w:cs="Times New Roman"/>
          <w:spacing w:val="-1"/>
          <w:sz w:val="24"/>
          <w:szCs w:val="24"/>
        </w:rPr>
        <w:t>r</w:t>
      </w:r>
      <w:r w:rsidRPr="00755B79">
        <w:rPr>
          <w:rFonts w:ascii="Times New Roman" w:eastAsia="Times New Roman" w:hAnsi="Times New Roman" w:cs="Times New Roman"/>
          <w:sz w:val="24"/>
          <w:szCs w:val="24"/>
        </w:rPr>
        <w:t>us.</w:t>
      </w:r>
    </w:p>
    <w:p w14:paraId="1B5F5264" w14:textId="77777777" w:rsidR="00B639C5" w:rsidRPr="00755B79" w:rsidRDefault="00B639C5" w:rsidP="00B639C5">
      <w:pPr>
        <w:tabs>
          <w:tab w:val="left" w:pos="840"/>
        </w:tabs>
        <w:spacing w:before="23" w:after="0" w:line="240" w:lineRule="auto"/>
        <w:ind w:right="-20"/>
        <w:rPr>
          <w:rFonts w:ascii="Times New Roman" w:eastAsia="Cambria" w:hAnsi="Times New Roman" w:cs="Times New Roman"/>
          <w:b/>
          <w:bCs/>
          <w:color w:val="4F81BD"/>
          <w:sz w:val="24"/>
          <w:szCs w:val="24"/>
        </w:rPr>
      </w:pPr>
    </w:p>
    <w:p w14:paraId="32E88C9D" w14:textId="77777777" w:rsidR="00B639C5" w:rsidRPr="00F5750D" w:rsidRDefault="00B639C5" w:rsidP="00B639C5">
      <w:pPr>
        <w:tabs>
          <w:tab w:val="left" w:pos="840"/>
        </w:tabs>
        <w:spacing w:before="23" w:after="0" w:line="240" w:lineRule="auto"/>
        <w:ind w:right="-20"/>
        <w:rPr>
          <w:rFonts w:ascii="Times New Roman" w:eastAsia="Cambria" w:hAnsi="Times New Roman" w:cs="Times New Roman"/>
          <w:color w:val="44546A" w:themeColor="text2"/>
          <w:sz w:val="24"/>
          <w:szCs w:val="24"/>
        </w:rPr>
      </w:pPr>
      <w:r>
        <w:rPr>
          <w:rFonts w:ascii="Times New Roman" w:eastAsia="Cambria" w:hAnsi="Times New Roman" w:cs="Times New Roman"/>
          <w:b/>
          <w:bCs/>
          <w:color w:val="44546A" w:themeColor="text2"/>
          <w:sz w:val="24"/>
          <w:szCs w:val="24"/>
        </w:rPr>
        <w:t>6</w:t>
      </w:r>
      <w:r w:rsidRPr="00F5750D">
        <w:rPr>
          <w:rFonts w:ascii="Times New Roman" w:eastAsia="Cambria" w:hAnsi="Times New Roman" w:cs="Times New Roman"/>
          <w:b/>
          <w:bCs/>
          <w:color w:val="44546A" w:themeColor="text2"/>
          <w:sz w:val="24"/>
          <w:szCs w:val="24"/>
        </w:rPr>
        <w:t>.</w:t>
      </w:r>
      <w:r>
        <w:rPr>
          <w:rFonts w:ascii="Times New Roman" w:eastAsia="Cambria" w:hAnsi="Times New Roman" w:cs="Times New Roman"/>
          <w:b/>
          <w:bCs/>
          <w:color w:val="44546A" w:themeColor="text2"/>
          <w:sz w:val="24"/>
          <w:szCs w:val="24"/>
        </w:rPr>
        <w:t>1</w:t>
      </w:r>
      <w:r w:rsidRPr="00F5750D">
        <w:rPr>
          <w:rFonts w:ascii="Times New Roman" w:eastAsia="Cambria" w:hAnsi="Times New Roman" w:cs="Times New Roman"/>
          <w:b/>
          <w:bCs/>
          <w:color w:val="44546A" w:themeColor="text2"/>
          <w:sz w:val="24"/>
          <w:szCs w:val="24"/>
        </w:rPr>
        <w:tab/>
        <w:t>D</w:t>
      </w:r>
      <w:r w:rsidRPr="00F5750D">
        <w:rPr>
          <w:rFonts w:ascii="Times New Roman" w:eastAsia="Cambria" w:hAnsi="Times New Roman" w:cs="Times New Roman"/>
          <w:b/>
          <w:bCs/>
          <w:color w:val="44546A" w:themeColor="text2"/>
          <w:spacing w:val="-1"/>
          <w:sz w:val="24"/>
          <w:szCs w:val="24"/>
        </w:rPr>
        <w:t>el</w:t>
      </w:r>
      <w:r w:rsidRPr="00F5750D">
        <w:rPr>
          <w:rFonts w:ascii="Times New Roman" w:eastAsia="Cambria" w:hAnsi="Times New Roman" w:cs="Times New Roman"/>
          <w:b/>
          <w:bCs/>
          <w:color w:val="44546A" w:themeColor="text2"/>
          <w:spacing w:val="3"/>
          <w:sz w:val="24"/>
          <w:szCs w:val="24"/>
        </w:rPr>
        <w:t>i</w:t>
      </w:r>
      <w:r w:rsidRPr="00F5750D">
        <w:rPr>
          <w:rFonts w:ascii="Times New Roman" w:eastAsia="Cambria" w:hAnsi="Times New Roman" w:cs="Times New Roman"/>
          <w:b/>
          <w:bCs/>
          <w:color w:val="44546A" w:themeColor="text2"/>
          <w:spacing w:val="-1"/>
          <w:sz w:val="24"/>
          <w:szCs w:val="24"/>
        </w:rPr>
        <w:t>ve</w:t>
      </w:r>
      <w:r w:rsidRPr="00F5750D">
        <w:rPr>
          <w:rFonts w:ascii="Times New Roman" w:eastAsia="Cambria" w:hAnsi="Times New Roman" w:cs="Times New Roman"/>
          <w:b/>
          <w:bCs/>
          <w:color w:val="44546A" w:themeColor="text2"/>
          <w:spacing w:val="1"/>
          <w:sz w:val="24"/>
          <w:szCs w:val="24"/>
        </w:rPr>
        <w:t>r</w:t>
      </w:r>
      <w:r w:rsidRPr="00F5750D">
        <w:rPr>
          <w:rFonts w:ascii="Times New Roman" w:eastAsia="Cambria" w:hAnsi="Times New Roman" w:cs="Times New Roman"/>
          <w:b/>
          <w:bCs/>
          <w:color w:val="44546A" w:themeColor="text2"/>
          <w:sz w:val="24"/>
          <w:szCs w:val="24"/>
        </w:rPr>
        <w:t>a</w:t>
      </w:r>
      <w:r w:rsidRPr="00F5750D">
        <w:rPr>
          <w:rFonts w:ascii="Times New Roman" w:eastAsia="Cambria" w:hAnsi="Times New Roman" w:cs="Times New Roman"/>
          <w:b/>
          <w:bCs/>
          <w:color w:val="44546A" w:themeColor="text2"/>
          <w:spacing w:val="3"/>
          <w:sz w:val="24"/>
          <w:szCs w:val="24"/>
        </w:rPr>
        <w:t>b</w:t>
      </w:r>
      <w:r w:rsidRPr="00F5750D">
        <w:rPr>
          <w:rFonts w:ascii="Times New Roman" w:eastAsia="Cambria" w:hAnsi="Times New Roman" w:cs="Times New Roman"/>
          <w:b/>
          <w:bCs/>
          <w:color w:val="44546A" w:themeColor="text2"/>
          <w:spacing w:val="-1"/>
          <w:sz w:val="24"/>
          <w:szCs w:val="24"/>
        </w:rPr>
        <w:t>le</w:t>
      </w:r>
      <w:r w:rsidRPr="00F5750D">
        <w:rPr>
          <w:rFonts w:ascii="Times New Roman" w:eastAsia="Cambria" w:hAnsi="Times New Roman" w:cs="Times New Roman"/>
          <w:b/>
          <w:bCs/>
          <w:color w:val="44546A" w:themeColor="text2"/>
          <w:sz w:val="24"/>
          <w:szCs w:val="24"/>
        </w:rPr>
        <w:t>s</w:t>
      </w:r>
      <w:r w:rsidRPr="00F5750D">
        <w:rPr>
          <w:rFonts w:ascii="Times New Roman" w:eastAsia="Cambria" w:hAnsi="Times New Roman" w:cs="Times New Roman"/>
          <w:b/>
          <w:bCs/>
          <w:color w:val="44546A" w:themeColor="text2"/>
          <w:spacing w:val="-14"/>
          <w:sz w:val="24"/>
          <w:szCs w:val="24"/>
        </w:rPr>
        <w:t xml:space="preserve"> </w:t>
      </w:r>
      <w:r w:rsidRPr="00F5750D">
        <w:rPr>
          <w:rFonts w:ascii="Times New Roman" w:eastAsia="Cambria" w:hAnsi="Times New Roman" w:cs="Times New Roman"/>
          <w:b/>
          <w:bCs/>
          <w:color w:val="44546A" w:themeColor="text2"/>
          <w:spacing w:val="-1"/>
          <w:sz w:val="24"/>
          <w:szCs w:val="24"/>
        </w:rPr>
        <w:t>S</w:t>
      </w:r>
      <w:r w:rsidRPr="00F5750D">
        <w:rPr>
          <w:rFonts w:ascii="Times New Roman" w:eastAsia="Cambria" w:hAnsi="Times New Roman" w:cs="Times New Roman"/>
          <w:b/>
          <w:bCs/>
          <w:color w:val="44546A" w:themeColor="text2"/>
          <w:spacing w:val="3"/>
          <w:sz w:val="24"/>
          <w:szCs w:val="24"/>
        </w:rPr>
        <w:t>c</w:t>
      </w:r>
      <w:r w:rsidRPr="00F5750D">
        <w:rPr>
          <w:rFonts w:ascii="Times New Roman" w:eastAsia="Cambria" w:hAnsi="Times New Roman" w:cs="Times New Roman"/>
          <w:b/>
          <w:bCs/>
          <w:color w:val="44546A" w:themeColor="text2"/>
          <w:spacing w:val="-1"/>
          <w:sz w:val="24"/>
          <w:szCs w:val="24"/>
        </w:rPr>
        <w:t>h</w:t>
      </w:r>
      <w:r w:rsidRPr="00F5750D">
        <w:rPr>
          <w:rFonts w:ascii="Times New Roman" w:eastAsia="Cambria" w:hAnsi="Times New Roman" w:cs="Times New Roman"/>
          <w:b/>
          <w:bCs/>
          <w:color w:val="44546A" w:themeColor="text2"/>
          <w:spacing w:val="2"/>
          <w:sz w:val="24"/>
          <w:szCs w:val="24"/>
        </w:rPr>
        <w:t>e</w:t>
      </w:r>
      <w:r w:rsidRPr="00F5750D">
        <w:rPr>
          <w:rFonts w:ascii="Times New Roman" w:eastAsia="Cambria" w:hAnsi="Times New Roman" w:cs="Times New Roman"/>
          <w:b/>
          <w:bCs/>
          <w:color w:val="44546A" w:themeColor="text2"/>
          <w:spacing w:val="1"/>
          <w:sz w:val="24"/>
          <w:szCs w:val="24"/>
        </w:rPr>
        <w:t>du</w:t>
      </w:r>
      <w:r w:rsidRPr="00F5750D">
        <w:rPr>
          <w:rFonts w:ascii="Times New Roman" w:eastAsia="Cambria" w:hAnsi="Times New Roman" w:cs="Times New Roman"/>
          <w:b/>
          <w:bCs/>
          <w:color w:val="44546A" w:themeColor="text2"/>
          <w:spacing w:val="-1"/>
          <w:sz w:val="24"/>
          <w:szCs w:val="24"/>
        </w:rPr>
        <w:t>l</w:t>
      </w:r>
      <w:r w:rsidRPr="00F5750D">
        <w:rPr>
          <w:rFonts w:ascii="Times New Roman" w:eastAsia="Cambria" w:hAnsi="Times New Roman" w:cs="Times New Roman"/>
          <w:b/>
          <w:bCs/>
          <w:color w:val="44546A" w:themeColor="text2"/>
          <w:sz w:val="24"/>
          <w:szCs w:val="24"/>
        </w:rPr>
        <w:t>e</w:t>
      </w:r>
    </w:p>
    <w:p w14:paraId="1E67250D" w14:textId="77777777" w:rsidR="00B639C5" w:rsidRPr="00755B79" w:rsidRDefault="00B639C5" w:rsidP="00B639C5">
      <w:pPr>
        <w:spacing w:before="2" w:after="0" w:line="240" w:lineRule="auto"/>
        <w:rPr>
          <w:rFonts w:ascii="Times New Roman" w:hAnsi="Times New Roman" w:cs="Times New Roman"/>
          <w:sz w:val="24"/>
          <w:szCs w:val="24"/>
        </w:rPr>
      </w:pPr>
    </w:p>
    <w:p w14:paraId="7605182B" w14:textId="77777777" w:rsidR="00B639C5" w:rsidRPr="00F5750D" w:rsidRDefault="00B639C5" w:rsidP="00B639C5">
      <w:pPr>
        <w:spacing w:after="0" w:line="240" w:lineRule="auto"/>
        <w:ind w:right="-20"/>
        <w:jc w:val="center"/>
        <w:rPr>
          <w:rFonts w:ascii="Times New Roman" w:eastAsia="Times New Roman" w:hAnsi="Times New Roman" w:cs="Times New Roman"/>
          <w:b/>
          <w:bCs/>
          <w:color w:val="44546A" w:themeColor="text2"/>
          <w:sz w:val="20"/>
          <w:szCs w:val="20"/>
        </w:rPr>
      </w:pPr>
      <w:r w:rsidRPr="00F5750D">
        <w:rPr>
          <w:rFonts w:ascii="Times New Roman" w:eastAsia="Times New Roman" w:hAnsi="Times New Roman" w:cs="Times New Roman"/>
          <w:b/>
          <w:bCs/>
          <w:color w:val="44546A" w:themeColor="text2"/>
          <w:sz w:val="20"/>
          <w:szCs w:val="20"/>
        </w:rPr>
        <w:t>Table 2: Deliverables Schedule</w:t>
      </w:r>
    </w:p>
    <w:p w14:paraId="3C7D2F85" w14:textId="77777777" w:rsidR="00B639C5" w:rsidRPr="00755B79" w:rsidRDefault="00B639C5" w:rsidP="00B639C5">
      <w:pPr>
        <w:spacing w:after="0" w:line="240" w:lineRule="auto"/>
        <w:rPr>
          <w:rFonts w:ascii="Times New Roman" w:hAnsi="Times New Roman" w:cs="Times New Roman"/>
          <w:sz w:val="24"/>
          <w:szCs w:val="24"/>
        </w:rPr>
      </w:pPr>
    </w:p>
    <w:tbl>
      <w:tblPr>
        <w:tblStyle w:val="TableGrid"/>
        <w:tblW w:w="9355" w:type="dxa"/>
        <w:tblLayout w:type="fixed"/>
        <w:tblLook w:val="0460" w:firstRow="1" w:lastRow="1" w:firstColumn="0" w:lastColumn="0" w:noHBand="0" w:noVBand="1"/>
      </w:tblPr>
      <w:tblGrid>
        <w:gridCol w:w="1795"/>
        <w:gridCol w:w="3150"/>
        <w:gridCol w:w="2363"/>
        <w:gridCol w:w="2047"/>
      </w:tblGrid>
      <w:tr w:rsidR="00B639C5" w:rsidRPr="00755B79" w14:paraId="7735DC7E" w14:textId="77777777" w:rsidTr="00520B0F">
        <w:trPr>
          <w:trHeight w:val="526"/>
        </w:trPr>
        <w:tc>
          <w:tcPr>
            <w:tcW w:w="1795" w:type="dxa"/>
          </w:tcPr>
          <w:p w14:paraId="2994CB92" w14:textId="77777777" w:rsidR="00B639C5" w:rsidRPr="00F5750D" w:rsidRDefault="00B639C5" w:rsidP="00520B0F">
            <w:pPr>
              <w:ind w:right="288"/>
              <w:jc w:val="center"/>
              <w:rPr>
                <w:rFonts w:ascii="Times New Roman" w:eastAsia="Calibri" w:hAnsi="Times New Roman" w:cs="Times New Roman"/>
                <w:b/>
                <w:bCs/>
                <w:color w:val="44546A" w:themeColor="text2"/>
                <w:w w:val="99"/>
                <w:position w:val="1"/>
                <w:sz w:val="20"/>
                <w:szCs w:val="20"/>
              </w:rPr>
            </w:pPr>
            <w:r w:rsidRPr="00F5750D">
              <w:rPr>
                <w:rFonts w:ascii="Times New Roman" w:eastAsia="Calibri" w:hAnsi="Times New Roman" w:cs="Times New Roman"/>
                <w:b/>
                <w:bCs/>
                <w:color w:val="44546A" w:themeColor="text2"/>
                <w:w w:val="99"/>
                <w:position w:val="1"/>
                <w:sz w:val="20"/>
                <w:szCs w:val="20"/>
              </w:rPr>
              <w:t>Section</w:t>
            </w:r>
          </w:p>
        </w:tc>
        <w:tc>
          <w:tcPr>
            <w:tcW w:w="3150" w:type="dxa"/>
          </w:tcPr>
          <w:p w14:paraId="4C527A1A" w14:textId="77777777" w:rsidR="00B639C5" w:rsidRPr="00F5750D" w:rsidRDefault="00B639C5" w:rsidP="00520B0F">
            <w:pPr>
              <w:ind w:right="288"/>
              <w:jc w:val="center"/>
              <w:rPr>
                <w:rFonts w:ascii="Times New Roman" w:eastAsia="Calibri" w:hAnsi="Times New Roman" w:cs="Times New Roman"/>
                <w:b/>
                <w:bCs/>
                <w:color w:val="44546A" w:themeColor="text2"/>
                <w:w w:val="99"/>
                <w:position w:val="1"/>
                <w:sz w:val="20"/>
                <w:szCs w:val="20"/>
              </w:rPr>
            </w:pPr>
            <w:r w:rsidRPr="00F5750D">
              <w:rPr>
                <w:rFonts w:ascii="Times New Roman" w:eastAsia="Calibri" w:hAnsi="Times New Roman" w:cs="Times New Roman"/>
                <w:b/>
                <w:bCs/>
                <w:color w:val="44546A" w:themeColor="text2"/>
                <w:w w:val="99"/>
                <w:position w:val="1"/>
                <w:sz w:val="20"/>
                <w:szCs w:val="20"/>
              </w:rPr>
              <w:t>Item</w:t>
            </w:r>
          </w:p>
        </w:tc>
        <w:tc>
          <w:tcPr>
            <w:tcW w:w="2363" w:type="dxa"/>
          </w:tcPr>
          <w:p w14:paraId="13231E06" w14:textId="77777777" w:rsidR="00B639C5" w:rsidRPr="00F5750D" w:rsidRDefault="00B639C5" w:rsidP="00520B0F">
            <w:pPr>
              <w:ind w:right="288"/>
              <w:jc w:val="center"/>
              <w:rPr>
                <w:rFonts w:ascii="Times New Roman" w:eastAsia="Calibri" w:hAnsi="Times New Roman" w:cs="Times New Roman"/>
                <w:b/>
                <w:bCs/>
                <w:color w:val="44546A" w:themeColor="text2"/>
                <w:w w:val="99"/>
                <w:position w:val="1"/>
                <w:sz w:val="20"/>
                <w:szCs w:val="20"/>
              </w:rPr>
            </w:pPr>
            <w:r w:rsidRPr="00F5750D">
              <w:rPr>
                <w:rFonts w:ascii="Times New Roman" w:eastAsia="Calibri" w:hAnsi="Times New Roman" w:cs="Times New Roman"/>
                <w:b/>
                <w:bCs/>
                <w:color w:val="44546A" w:themeColor="text2"/>
                <w:w w:val="99"/>
                <w:position w:val="1"/>
                <w:sz w:val="20"/>
                <w:szCs w:val="20"/>
              </w:rPr>
              <w:t>Frequency of</w:t>
            </w:r>
          </w:p>
          <w:p w14:paraId="45439935" w14:textId="77777777" w:rsidR="00B639C5" w:rsidRPr="00F5750D" w:rsidRDefault="00B639C5" w:rsidP="00520B0F">
            <w:pPr>
              <w:ind w:right="288"/>
              <w:jc w:val="center"/>
              <w:rPr>
                <w:rFonts w:ascii="Times New Roman" w:eastAsia="Calibri" w:hAnsi="Times New Roman" w:cs="Times New Roman"/>
                <w:b/>
                <w:bCs/>
                <w:color w:val="44546A" w:themeColor="text2"/>
                <w:w w:val="99"/>
                <w:position w:val="1"/>
                <w:sz w:val="20"/>
                <w:szCs w:val="20"/>
              </w:rPr>
            </w:pPr>
            <w:r w:rsidRPr="00F5750D">
              <w:rPr>
                <w:rFonts w:ascii="Times New Roman" w:eastAsia="Calibri" w:hAnsi="Times New Roman" w:cs="Times New Roman"/>
                <w:b/>
                <w:bCs/>
                <w:color w:val="44546A" w:themeColor="text2"/>
                <w:w w:val="99"/>
                <w:position w:val="1"/>
                <w:sz w:val="20"/>
                <w:szCs w:val="20"/>
              </w:rPr>
              <w:t>Delivery</w:t>
            </w:r>
          </w:p>
        </w:tc>
        <w:tc>
          <w:tcPr>
            <w:tcW w:w="2047" w:type="dxa"/>
          </w:tcPr>
          <w:p w14:paraId="4D59559A" w14:textId="77777777" w:rsidR="00B639C5" w:rsidRPr="00F5750D" w:rsidRDefault="00B639C5" w:rsidP="00520B0F">
            <w:pPr>
              <w:ind w:right="288"/>
              <w:jc w:val="center"/>
              <w:rPr>
                <w:rFonts w:ascii="Times New Roman" w:eastAsia="Calibri" w:hAnsi="Times New Roman" w:cs="Times New Roman"/>
                <w:b/>
                <w:bCs/>
                <w:color w:val="44546A" w:themeColor="text2"/>
                <w:w w:val="99"/>
                <w:position w:val="1"/>
                <w:sz w:val="20"/>
                <w:szCs w:val="20"/>
              </w:rPr>
            </w:pPr>
            <w:r w:rsidRPr="00F5750D">
              <w:rPr>
                <w:rFonts w:ascii="Times New Roman" w:eastAsia="Calibri" w:hAnsi="Times New Roman" w:cs="Times New Roman"/>
                <w:b/>
                <w:bCs/>
                <w:color w:val="44546A" w:themeColor="text2"/>
                <w:w w:val="99"/>
                <w:position w:val="1"/>
                <w:sz w:val="20"/>
                <w:szCs w:val="20"/>
              </w:rPr>
              <w:t>Acceptable Formats</w:t>
            </w:r>
          </w:p>
        </w:tc>
      </w:tr>
      <w:tr w:rsidR="00B639C5" w:rsidRPr="00755B79" w14:paraId="24FD9D62" w14:textId="77777777" w:rsidTr="00520B0F">
        <w:trPr>
          <w:trHeight w:val="679"/>
        </w:trPr>
        <w:tc>
          <w:tcPr>
            <w:tcW w:w="1795" w:type="dxa"/>
          </w:tcPr>
          <w:p w14:paraId="6858CF06" w14:textId="77777777" w:rsidR="00B639C5" w:rsidRPr="00755B79" w:rsidRDefault="00B639C5" w:rsidP="00520B0F">
            <w:pPr>
              <w:tabs>
                <w:tab w:val="left" w:pos="1566"/>
                <w:tab w:val="left" w:pos="1638"/>
              </w:tabs>
              <w:spacing w:beforeLines="20" w:before="48"/>
              <w:ind w:right="288"/>
              <w:rPr>
                <w:rFonts w:ascii="Times New Roman" w:eastAsia="Times New Roman" w:hAnsi="Times New Roman" w:cs="Times New Roman"/>
                <w:spacing w:val="-2"/>
                <w:sz w:val="20"/>
                <w:szCs w:val="20"/>
              </w:rPr>
            </w:pPr>
            <w:r w:rsidRPr="00755B79">
              <w:rPr>
                <w:rFonts w:ascii="Times New Roman" w:eastAsia="Times New Roman" w:hAnsi="Times New Roman" w:cs="Times New Roman"/>
                <w:spacing w:val="-2"/>
                <w:sz w:val="20"/>
                <w:szCs w:val="20"/>
              </w:rPr>
              <w:t>3</w:t>
            </w:r>
          </w:p>
        </w:tc>
        <w:tc>
          <w:tcPr>
            <w:tcW w:w="3150" w:type="dxa"/>
          </w:tcPr>
          <w:p w14:paraId="320AFFC2" w14:textId="77777777" w:rsidR="00B639C5" w:rsidRPr="00755B79" w:rsidRDefault="00B639C5" w:rsidP="00520B0F">
            <w:pPr>
              <w:rPr>
                <w:rFonts w:ascii="Times New Roman" w:eastAsia="Times New Roman" w:hAnsi="Times New Roman" w:cs="Times New Roman"/>
                <w:spacing w:val="-2"/>
                <w:sz w:val="20"/>
                <w:szCs w:val="20"/>
              </w:rPr>
            </w:pPr>
            <w:r w:rsidRPr="00755B79">
              <w:rPr>
                <w:rFonts w:ascii="Times New Roman" w:eastAsia="Times New Roman" w:hAnsi="Times New Roman" w:cs="Times New Roman"/>
                <w:spacing w:val="-2"/>
                <w:sz w:val="20"/>
                <w:szCs w:val="20"/>
              </w:rPr>
              <w:t xml:space="preserve">Section 508 DHS Trusted Tester certification </w:t>
            </w:r>
          </w:p>
        </w:tc>
        <w:tc>
          <w:tcPr>
            <w:tcW w:w="2363" w:type="dxa"/>
          </w:tcPr>
          <w:p w14:paraId="6B028280" w14:textId="77777777" w:rsidR="00B639C5" w:rsidRPr="00755B79" w:rsidRDefault="00B639C5" w:rsidP="00520B0F">
            <w:pPr>
              <w:rPr>
                <w:rFonts w:ascii="Times New Roman" w:eastAsia="Times New Roman" w:hAnsi="Times New Roman" w:cs="Times New Roman"/>
                <w:sz w:val="20"/>
                <w:szCs w:val="20"/>
              </w:rPr>
            </w:pPr>
            <w:r w:rsidRPr="00755B79">
              <w:rPr>
                <w:rFonts w:ascii="Times New Roman" w:eastAsia="Times New Roman" w:hAnsi="Times New Roman" w:cs="Times New Roman"/>
                <w:spacing w:val="-2"/>
                <w:sz w:val="20"/>
                <w:szCs w:val="20"/>
              </w:rPr>
              <w:t>Within 90 days of</w:t>
            </w:r>
            <w:r w:rsidRPr="00755B79">
              <w:rPr>
                <w:rFonts w:ascii="Times New Roman" w:eastAsia="Times New Roman" w:hAnsi="Times New Roman" w:cs="Times New Roman"/>
                <w:sz w:val="20"/>
                <w:szCs w:val="20"/>
              </w:rPr>
              <w:t xml:space="preserve"> award, or when standards change and re-certification is required by DHS OAST, re-certification for all Trusted Testers within 90 days of training availability.</w:t>
            </w:r>
          </w:p>
          <w:p w14:paraId="5A555E36" w14:textId="77777777" w:rsidR="00B639C5" w:rsidRPr="00755B79" w:rsidRDefault="00B639C5" w:rsidP="00520B0F">
            <w:pPr>
              <w:tabs>
                <w:tab w:val="left" w:pos="1566"/>
                <w:tab w:val="left" w:pos="1638"/>
              </w:tabs>
              <w:spacing w:beforeLines="20" w:before="48"/>
              <w:ind w:right="288"/>
              <w:rPr>
                <w:rFonts w:ascii="Times New Roman" w:eastAsia="Times New Roman" w:hAnsi="Times New Roman" w:cs="Times New Roman"/>
                <w:spacing w:val="-2"/>
                <w:sz w:val="20"/>
                <w:szCs w:val="20"/>
              </w:rPr>
            </w:pPr>
          </w:p>
        </w:tc>
        <w:tc>
          <w:tcPr>
            <w:tcW w:w="2047" w:type="dxa"/>
          </w:tcPr>
          <w:p w14:paraId="180C253F" w14:textId="77777777" w:rsidR="00B639C5" w:rsidRPr="00755B79" w:rsidRDefault="00B639C5" w:rsidP="00520B0F">
            <w:pPr>
              <w:tabs>
                <w:tab w:val="left" w:pos="1566"/>
                <w:tab w:val="left" w:pos="1638"/>
              </w:tabs>
              <w:spacing w:beforeLines="20" w:before="48"/>
              <w:ind w:right="288"/>
              <w:rPr>
                <w:rFonts w:ascii="Times New Roman" w:eastAsia="Times New Roman" w:hAnsi="Times New Roman" w:cs="Times New Roman"/>
                <w:spacing w:val="-2"/>
                <w:sz w:val="20"/>
                <w:szCs w:val="20"/>
              </w:rPr>
            </w:pPr>
            <w:r w:rsidRPr="00755B79">
              <w:rPr>
                <w:rFonts w:ascii="Times New Roman" w:eastAsia="Times New Roman" w:hAnsi="Times New Roman" w:cs="Times New Roman"/>
                <w:spacing w:val="-2"/>
                <w:sz w:val="20"/>
                <w:szCs w:val="20"/>
              </w:rPr>
              <w:t xml:space="preserve">Email Attachment to </w:t>
            </w:r>
            <w:r>
              <w:rPr>
                <w:rFonts w:ascii="Times New Roman" w:eastAsia="Times New Roman" w:hAnsi="Times New Roman" w:cs="Times New Roman"/>
                <w:spacing w:val="-2"/>
                <w:sz w:val="20"/>
                <w:szCs w:val="20"/>
              </w:rPr>
              <w:t xml:space="preserve">PM, </w:t>
            </w:r>
            <w:r w:rsidRPr="00755B79">
              <w:rPr>
                <w:rFonts w:ascii="Times New Roman" w:eastAsia="Times New Roman" w:hAnsi="Times New Roman" w:cs="Times New Roman"/>
                <w:spacing w:val="-2"/>
                <w:sz w:val="20"/>
                <w:szCs w:val="20"/>
              </w:rPr>
              <w:t>COR and CS/CO.</w:t>
            </w:r>
          </w:p>
        </w:tc>
      </w:tr>
      <w:tr w:rsidR="00B639C5" w:rsidRPr="00755B79" w14:paraId="6735E8BE" w14:textId="77777777" w:rsidTr="00520B0F">
        <w:trPr>
          <w:trHeight w:val="679"/>
        </w:trPr>
        <w:tc>
          <w:tcPr>
            <w:tcW w:w="1795" w:type="dxa"/>
          </w:tcPr>
          <w:p w14:paraId="308B749F" w14:textId="77777777" w:rsidR="00B639C5" w:rsidRPr="00755B79" w:rsidRDefault="00B639C5" w:rsidP="00520B0F">
            <w:pPr>
              <w:tabs>
                <w:tab w:val="left" w:pos="1566"/>
                <w:tab w:val="left" w:pos="1638"/>
              </w:tabs>
              <w:spacing w:beforeLines="20" w:before="48"/>
              <w:ind w:right="288"/>
              <w:rPr>
                <w:rFonts w:ascii="Times New Roman" w:eastAsia="Times New Roman" w:hAnsi="Times New Roman" w:cs="Times New Roman"/>
                <w:spacing w:val="-2"/>
                <w:sz w:val="20"/>
                <w:szCs w:val="20"/>
              </w:rPr>
            </w:pPr>
            <w:r w:rsidRPr="00755B79">
              <w:rPr>
                <w:rFonts w:ascii="Times New Roman" w:eastAsia="Times New Roman" w:hAnsi="Times New Roman" w:cs="Times New Roman"/>
                <w:spacing w:val="-2"/>
                <w:sz w:val="20"/>
                <w:szCs w:val="20"/>
              </w:rPr>
              <w:t>3</w:t>
            </w:r>
          </w:p>
        </w:tc>
        <w:tc>
          <w:tcPr>
            <w:tcW w:w="3150" w:type="dxa"/>
          </w:tcPr>
          <w:p w14:paraId="7105BE31" w14:textId="77777777" w:rsidR="00B639C5" w:rsidRPr="00755B79" w:rsidRDefault="00B639C5" w:rsidP="00520B0F">
            <w:pPr>
              <w:rPr>
                <w:rFonts w:ascii="Times New Roman" w:eastAsia="Times New Roman" w:hAnsi="Times New Roman" w:cs="Times New Roman"/>
                <w:sz w:val="20"/>
                <w:szCs w:val="20"/>
              </w:rPr>
            </w:pPr>
            <w:r w:rsidRPr="00755B79">
              <w:rPr>
                <w:rFonts w:ascii="Times New Roman" w:eastAsia="Times New Roman" w:hAnsi="Times New Roman" w:cs="Times New Roman"/>
                <w:sz w:val="20"/>
                <w:szCs w:val="20"/>
              </w:rPr>
              <w:t>Trusted Tester Report</w:t>
            </w:r>
          </w:p>
          <w:p w14:paraId="045E541E" w14:textId="77777777" w:rsidR="00B639C5" w:rsidRPr="00755B79" w:rsidRDefault="00B639C5" w:rsidP="00520B0F">
            <w:pPr>
              <w:tabs>
                <w:tab w:val="left" w:pos="1566"/>
                <w:tab w:val="left" w:pos="1638"/>
              </w:tabs>
              <w:spacing w:beforeLines="20" w:before="48"/>
              <w:ind w:right="288"/>
              <w:rPr>
                <w:rFonts w:ascii="Times New Roman" w:eastAsia="Times New Roman" w:hAnsi="Times New Roman" w:cs="Times New Roman"/>
                <w:spacing w:val="-2"/>
                <w:sz w:val="20"/>
                <w:szCs w:val="20"/>
              </w:rPr>
            </w:pPr>
          </w:p>
        </w:tc>
        <w:tc>
          <w:tcPr>
            <w:tcW w:w="2363" w:type="dxa"/>
          </w:tcPr>
          <w:p w14:paraId="31CDAF2F" w14:textId="77777777" w:rsidR="00B639C5" w:rsidRPr="00755B79" w:rsidRDefault="00B639C5" w:rsidP="00520B0F">
            <w:pPr>
              <w:tabs>
                <w:tab w:val="left" w:pos="1566"/>
                <w:tab w:val="left" w:pos="1638"/>
              </w:tabs>
              <w:spacing w:beforeLines="20" w:before="48"/>
              <w:ind w:right="288"/>
              <w:rPr>
                <w:rFonts w:ascii="Times New Roman" w:eastAsia="Times New Roman" w:hAnsi="Times New Roman" w:cs="Times New Roman"/>
                <w:spacing w:val="-2"/>
                <w:sz w:val="20"/>
                <w:szCs w:val="20"/>
              </w:rPr>
            </w:pPr>
            <w:r w:rsidRPr="00755B79">
              <w:rPr>
                <w:rFonts w:ascii="Times New Roman" w:eastAsia="Times New Roman" w:hAnsi="Times New Roman" w:cs="Times New Roman"/>
                <w:spacing w:val="-2"/>
                <w:sz w:val="20"/>
                <w:szCs w:val="20"/>
              </w:rPr>
              <w:t>Quarterly or within 10 days of any change in the Trusted Tester population.</w:t>
            </w:r>
          </w:p>
        </w:tc>
        <w:tc>
          <w:tcPr>
            <w:tcW w:w="2047" w:type="dxa"/>
          </w:tcPr>
          <w:p w14:paraId="3AC65EF6" w14:textId="77777777" w:rsidR="00B639C5" w:rsidRPr="00755B79" w:rsidRDefault="00B639C5" w:rsidP="00520B0F">
            <w:pPr>
              <w:tabs>
                <w:tab w:val="left" w:pos="1566"/>
                <w:tab w:val="left" w:pos="1638"/>
              </w:tabs>
              <w:spacing w:beforeLines="20" w:before="48"/>
              <w:ind w:right="288"/>
              <w:rPr>
                <w:rFonts w:ascii="Times New Roman" w:eastAsia="Times New Roman" w:hAnsi="Times New Roman" w:cs="Times New Roman"/>
                <w:spacing w:val="-2"/>
                <w:sz w:val="20"/>
                <w:szCs w:val="20"/>
              </w:rPr>
            </w:pPr>
            <w:r w:rsidRPr="00755B79">
              <w:rPr>
                <w:rFonts w:ascii="Times New Roman" w:eastAsia="Times New Roman" w:hAnsi="Times New Roman" w:cs="Times New Roman"/>
                <w:spacing w:val="-2"/>
                <w:sz w:val="20"/>
                <w:szCs w:val="20"/>
              </w:rPr>
              <w:t>MS Word, Excel</w:t>
            </w:r>
          </w:p>
        </w:tc>
      </w:tr>
      <w:tr w:rsidR="00B639C5" w:rsidRPr="00755B79" w14:paraId="5536EAA9" w14:textId="77777777" w:rsidTr="00520B0F">
        <w:trPr>
          <w:trHeight w:val="679"/>
        </w:trPr>
        <w:tc>
          <w:tcPr>
            <w:tcW w:w="1795" w:type="dxa"/>
          </w:tcPr>
          <w:p w14:paraId="1A2EB803" w14:textId="77777777" w:rsidR="00B639C5" w:rsidRPr="00755B79" w:rsidRDefault="00B639C5" w:rsidP="00520B0F">
            <w:pPr>
              <w:tabs>
                <w:tab w:val="left" w:pos="1566"/>
                <w:tab w:val="left" w:pos="1638"/>
              </w:tabs>
              <w:spacing w:beforeLines="20" w:before="48"/>
              <w:ind w:right="288"/>
              <w:rPr>
                <w:rFonts w:ascii="Times New Roman" w:eastAsia="Times New Roman" w:hAnsi="Times New Roman" w:cs="Times New Roman"/>
                <w:spacing w:val="-2"/>
                <w:sz w:val="20"/>
                <w:szCs w:val="20"/>
              </w:rPr>
            </w:pPr>
            <w:r>
              <w:rPr>
                <w:rFonts w:ascii="Times New Roman" w:eastAsia="Times New Roman" w:hAnsi="Times New Roman" w:cs="Times New Roman"/>
                <w:spacing w:val="-2"/>
                <w:sz w:val="20"/>
                <w:szCs w:val="20"/>
              </w:rPr>
              <w:t>3.2</w:t>
            </w:r>
          </w:p>
        </w:tc>
        <w:tc>
          <w:tcPr>
            <w:tcW w:w="3150" w:type="dxa"/>
          </w:tcPr>
          <w:p w14:paraId="0D560FA7" w14:textId="77777777" w:rsidR="00B639C5" w:rsidRPr="00755B79" w:rsidRDefault="00B639C5" w:rsidP="00520B0F">
            <w:pPr>
              <w:tabs>
                <w:tab w:val="left" w:pos="1566"/>
                <w:tab w:val="left" w:pos="1638"/>
              </w:tabs>
              <w:spacing w:beforeLines="20" w:before="48"/>
              <w:ind w:right="288"/>
              <w:rPr>
                <w:rFonts w:ascii="Times New Roman" w:eastAsia="Times New Roman" w:hAnsi="Times New Roman" w:cs="Times New Roman"/>
                <w:spacing w:val="-2"/>
                <w:sz w:val="20"/>
                <w:szCs w:val="20"/>
              </w:rPr>
            </w:pPr>
            <w:r>
              <w:rPr>
                <w:rFonts w:ascii="Times New Roman" w:eastAsia="Times New Roman" w:hAnsi="Times New Roman" w:cs="Times New Roman"/>
                <w:spacing w:val="-2"/>
                <w:sz w:val="20"/>
                <w:szCs w:val="20"/>
              </w:rPr>
              <w:t>Architecture design approval and all edits/updates for delivery and sustainment activities</w:t>
            </w:r>
          </w:p>
        </w:tc>
        <w:tc>
          <w:tcPr>
            <w:tcW w:w="2363" w:type="dxa"/>
          </w:tcPr>
          <w:p w14:paraId="39A334DD" w14:textId="77777777" w:rsidR="00B639C5" w:rsidRPr="00755B79" w:rsidRDefault="00B639C5" w:rsidP="00520B0F">
            <w:pPr>
              <w:tabs>
                <w:tab w:val="left" w:pos="1566"/>
                <w:tab w:val="left" w:pos="1638"/>
              </w:tabs>
              <w:spacing w:beforeLines="20" w:before="48"/>
              <w:ind w:right="288"/>
              <w:rPr>
                <w:rFonts w:ascii="Times New Roman" w:eastAsia="Times New Roman" w:hAnsi="Times New Roman" w:cs="Times New Roman"/>
                <w:spacing w:val="-2"/>
                <w:sz w:val="20"/>
                <w:szCs w:val="20"/>
              </w:rPr>
            </w:pPr>
            <w:r w:rsidRPr="00755B79">
              <w:rPr>
                <w:rFonts w:ascii="Times New Roman" w:eastAsia="Times New Roman" w:hAnsi="Times New Roman" w:cs="Times New Roman"/>
                <w:spacing w:val="-2"/>
                <w:sz w:val="20"/>
                <w:szCs w:val="20"/>
              </w:rPr>
              <w:t>Continuously updated</w:t>
            </w:r>
          </w:p>
        </w:tc>
        <w:tc>
          <w:tcPr>
            <w:tcW w:w="2047" w:type="dxa"/>
          </w:tcPr>
          <w:p w14:paraId="452FC8CB" w14:textId="77777777" w:rsidR="00B639C5" w:rsidRPr="00755B79" w:rsidRDefault="00B639C5" w:rsidP="00520B0F">
            <w:pPr>
              <w:tabs>
                <w:tab w:val="left" w:pos="1566"/>
                <w:tab w:val="left" w:pos="1638"/>
              </w:tabs>
              <w:spacing w:beforeLines="20" w:before="48"/>
              <w:ind w:right="288"/>
              <w:rPr>
                <w:rFonts w:ascii="Times New Roman" w:eastAsia="Times New Roman" w:hAnsi="Times New Roman" w:cs="Times New Roman"/>
                <w:spacing w:val="-2"/>
                <w:sz w:val="20"/>
                <w:szCs w:val="20"/>
              </w:rPr>
            </w:pPr>
            <w:r w:rsidRPr="00755B79">
              <w:rPr>
                <w:rFonts w:ascii="Times New Roman" w:eastAsia="Times New Roman" w:hAnsi="Times New Roman" w:cs="Times New Roman"/>
                <w:spacing w:val="-2"/>
                <w:sz w:val="20"/>
                <w:szCs w:val="20"/>
              </w:rPr>
              <w:t>Wiki</w:t>
            </w:r>
          </w:p>
        </w:tc>
      </w:tr>
      <w:tr w:rsidR="00B639C5" w:rsidRPr="00755B79" w14:paraId="220FDF86" w14:textId="77777777" w:rsidTr="00520B0F">
        <w:trPr>
          <w:trHeight w:val="679"/>
        </w:trPr>
        <w:tc>
          <w:tcPr>
            <w:tcW w:w="1795" w:type="dxa"/>
          </w:tcPr>
          <w:p w14:paraId="36D54A35" w14:textId="77777777" w:rsidR="00B639C5" w:rsidRPr="00755B79" w:rsidRDefault="00B639C5" w:rsidP="00520B0F">
            <w:pPr>
              <w:tabs>
                <w:tab w:val="left" w:pos="1566"/>
                <w:tab w:val="left" w:pos="1638"/>
              </w:tabs>
              <w:spacing w:beforeLines="20" w:before="48"/>
              <w:ind w:right="288"/>
              <w:rPr>
                <w:rFonts w:ascii="Times New Roman" w:eastAsia="Times New Roman" w:hAnsi="Times New Roman" w:cs="Times New Roman"/>
                <w:spacing w:val="-2"/>
                <w:sz w:val="20"/>
                <w:szCs w:val="20"/>
              </w:rPr>
            </w:pPr>
            <w:r>
              <w:rPr>
                <w:rFonts w:ascii="Times New Roman" w:eastAsia="Times New Roman" w:hAnsi="Times New Roman" w:cs="Times New Roman"/>
                <w:spacing w:val="-2"/>
                <w:sz w:val="20"/>
                <w:szCs w:val="20"/>
              </w:rPr>
              <w:lastRenderedPageBreak/>
              <w:t>3</w:t>
            </w:r>
          </w:p>
        </w:tc>
        <w:tc>
          <w:tcPr>
            <w:tcW w:w="3150" w:type="dxa"/>
          </w:tcPr>
          <w:p w14:paraId="2F8CB3EA" w14:textId="77777777" w:rsidR="00B639C5" w:rsidRPr="00755B79" w:rsidRDefault="00B639C5" w:rsidP="00520B0F">
            <w:pPr>
              <w:tabs>
                <w:tab w:val="left" w:pos="1566"/>
                <w:tab w:val="left" w:pos="1638"/>
              </w:tabs>
              <w:spacing w:beforeLines="20" w:before="48"/>
              <w:ind w:right="288"/>
              <w:rPr>
                <w:rFonts w:ascii="Times New Roman" w:eastAsia="Times New Roman" w:hAnsi="Times New Roman" w:cs="Times New Roman"/>
                <w:spacing w:val="-2"/>
                <w:sz w:val="20"/>
                <w:szCs w:val="20"/>
              </w:rPr>
            </w:pPr>
            <w:r w:rsidRPr="00755B79">
              <w:rPr>
                <w:rFonts w:ascii="Times New Roman" w:eastAsia="Times New Roman" w:hAnsi="Times New Roman" w:cs="Times New Roman"/>
                <w:spacing w:val="-2"/>
                <w:sz w:val="20"/>
                <w:szCs w:val="20"/>
              </w:rPr>
              <w:t>In-process application code, test code/test cases deployment scripts, build scripts</w:t>
            </w:r>
          </w:p>
        </w:tc>
        <w:tc>
          <w:tcPr>
            <w:tcW w:w="2363" w:type="dxa"/>
          </w:tcPr>
          <w:p w14:paraId="43DED79F" w14:textId="77777777" w:rsidR="00B639C5" w:rsidRPr="00755B79" w:rsidRDefault="00B639C5" w:rsidP="00520B0F">
            <w:pPr>
              <w:tabs>
                <w:tab w:val="left" w:pos="1566"/>
                <w:tab w:val="left" w:pos="1638"/>
              </w:tabs>
              <w:spacing w:beforeLines="20" w:before="48"/>
              <w:ind w:right="288"/>
              <w:rPr>
                <w:rFonts w:ascii="Times New Roman" w:eastAsia="Times New Roman" w:hAnsi="Times New Roman" w:cs="Times New Roman"/>
                <w:spacing w:val="-2"/>
                <w:sz w:val="20"/>
                <w:szCs w:val="20"/>
              </w:rPr>
            </w:pPr>
            <w:r w:rsidRPr="00755B79">
              <w:rPr>
                <w:rFonts w:ascii="Times New Roman" w:eastAsia="Times New Roman" w:hAnsi="Times New Roman" w:cs="Times New Roman"/>
                <w:spacing w:val="-2"/>
                <w:sz w:val="20"/>
                <w:szCs w:val="20"/>
              </w:rPr>
              <w:t>Continuously, with each build</w:t>
            </w:r>
          </w:p>
        </w:tc>
        <w:tc>
          <w:tcPr>
            <w:tcW w:w="2047" w:type="dxa"/>
          </w:tcPr>
          <w:p w14:paraId="5702D0C4" w14:textId="77777777" w:rsidR="00B639C5" w:rsidRPr="00755B79" w:rsidRDefault="00B639C5" w:rsidP="00520B0F">
            <w:pPr>
              <w:tabs>
                <w:tab w:val="left" w:pos="1566"/>
                <w:tab w:val="left" w:pos="1638"/>
              </w:tabs>
              <w:spacing w:beforeLines="20" w:before="48"/>
              <w:ind w:right="288"/>
              <w:rPr>
                <w:rFonts w:ascii="Times New Roman" w:eastAsia="Times New Roman" w:hAnsi="Times New Roman" w:cs="Times New Roman"/>
                <w:spacing w:val="-2"/>
                <w:sz w:val="20"/>
                <w:szCs w:val="20"/>
              </w:rPr>
            </w:pPr>
            <w:r w:rsidRPr="00755B79">
              <w:rPr>
                <w:rFonts w:ascii="Times New Roman" w:eastAsia="Times New Roman" w:hAnsi="Times New Roman" w:cs="Times New Roman"/>
                <w:spacing w:val="-2"/>
                <w:sz w:val="20"/>
                <w:szCs w:val="20"/>
              </w:rPr>
              <w:t>Code checked into the USCIS code repository</w:t>
            </w:r>
          </w:p>
        </w:tc>
      </w:tr>
      <w:tr w:rsidR="00B639C5" w:rsidRPr="00755B79" w14:paraId="45ED9032" w14:textId="77777777" w:rsidTr="00520B0F">
        <w:trPr>
          <w:trHeight w:val="598"/>
        </w:trPr>
        <w:tc>
          <w:tcPr>
            <w:tcW w:w="1795" w:type="dxa"/>
          </w:tcPr>
          <w:p w14:paraId="55FED5DF" w14:textId="77777777" w:rsidR="00B639C5" w:rsidRPr="00755B79" w:rsidRDefault="00B639C5" w:rsidP="00520B0F">
            <w:pPr>
              <w:tabs>
                <w:tab w:val="left" w:pos="1566"/>
                <w:tab w:val="left" w:pos="1638"/>
              </w:tabs>
              <w:spacing w:beforeLines="20" w:before="48"/>
              <w:ind w:right="288"/>
              <w:rPr>
                <w:rFonts w:ascii="Times New Roman" w:eastAsia="Times New Roman" w:hAnsi="Times New Roman" w:cs="Times New Roman"/>
                <w:spacing w:val="-2"/>
                <w:sz w:val="20"/>
                <w:szCs w:val="20"/>
              </w:rPr>
            </w:pPr>
            <w:r>
              <w:rPr>
                <w:rFonts w:ascii="Times New Roman" w:eastAsia="Times New Roman" w:hAnsi="Times New Roman" w:cs="Times New Roman"/>
                <w:spacing w:val="-2"/>
                <w:sz w:val="20"/>
                <w:szCs w:val="20"/>
              </w:rPr>
              <w:t>3</w:t>
            </w:r>
          </w:p>
        </w:tc>
        <w:tc>
          <w:tcPr>
            <w:tcW w:w="3150" w:type="dxa"/>
          </w:tcPr>
          <w:p w14:paraId="2C5F9CB6" w14:textId="77777777" w:rsidR="00B639C5" w:rsidRPr="00755B79" w:rsidRDefault="00B639C5" w:rsidP="00520B0F">
            <w:pPr>
              <w:tabs>
                <w:tab w:val="left" w:pos="1566"/>
                <w:tab w:val="left" w:pos="1638"/>
              </w:tabs>
              <w:spacing w:beforeLines="20" w:before="48"/>
              <w:ind w:right="288"/>
              <w:rPr>
                <w:rFonts w:ascii="Times New Roman" w:eastAsia="Times New Roman" w:hAnsi="Times New Roman" w:cs="Times New Roman"/>
                <w:spacing w:val="-2"/>
                <w:sz w:val="20"/>
                <w:szCs w:val="20"/>
              </w:rPr>
            </w:pPr>
            <w:r w:rsidRPr="00755B79">
              <w:rPr>
                <w:rFonts w:ascii="Times New Roman" w:eastAsia="Times New Roman" w:hAnsi="Times New Roman" w:cs="Times New Roman"/>
                <w:spacing w:val="-2"/>
                <w:sz w:val="20"/>
                <w:szCs w:val="20"/>
              </w:rPr>
              <w:t>Shippable application code, test code/test cases deployment scripts, build scripts</w:t>
            </w:r>
          </w:p>
        </w:tc>
        <w:tc>
          <w:tcPr>
            <w:tcW w:w="2363" w:type="dxa"/>
          </w:tcPr>
          <w:p w14:paraId="6B0BBDA5" w14:textId="77777777" w:rsidR="00B639C5" w:rsidRPr="00755B79" w:rsidRDefault="00B639C5" w:rsidP="00520B0F">
            <w:pPr>
              <w:tabs>
                <w:tab w:val="left" w:pos="1566"/>
                <w:tab w:val="left" w:pos="1638"/>
              </w:tabs>
              <w:spacing w:beforeLines="20" w:before="48"/>
              <w:ind w:right="288"/>
              <w:rPr>
                <w:rFonts w:ascii="Times New Roman" w:eastAsia="Times New Roman" w:hAnsi="Times New Roman" w:cs="Times New Roman"/>
                <w:spacing w:val="-2"/>
                <w:sz w:val="20"/>
                <w:szCs w:val="20"/>
              </w:rPr>
            </w:pPr>
            <w:r w:rsidRPr="00755B79">
              <w:rPr>
                <w:rFonts w:ascii="Times New Roman" w:eastAsia="Times New Roman" w:hAnsi="Times New Roman" w:cs="Times New Roman"/>
                <w:spacing w:val="-2"/>
                <w:sz w:val="20"/>
                <w:szCs w:val="20"/>
              </w:rPr>
              <w:t>Continuously, with each commit</w:t>
            </w:r>
          </w:p>
        </w:tc>
        <w:tc>
          <w:tcPr>
            <w:tcW w:w="2047" w:type="dxa"/>
          </w:tcPr>
          <w:p w14:paraId="3C774061" w14:textId="77777777" w:rsidR="00B639C5" w:rsidRPr="00755B79" w:rsidRDefault="00B639C5" w:rsidP="00520B0F">
            <w:pPr>
              <w:tabs>
                <w:tab w:val="left" w:pos="1566"/>
                <w:tab w:val="left" w:pos="1638"/>
              </w:tabs>
              <w:spacing w:beforeLines="20" w:before="48"/>
              <w:ind w:right="288"/>
              <w:rPr>
                <w:rFonts w:ascii="Times New Roman" w:eastAsia="Times New Roman" w:hAnsi="Times New Roman" w:cs="Times New Roman"/>
                <w:spacing w:val="-2"/>
                <w:sz w:val="20"/>
                <w:szCs w:val="20"/>
              </w:rPr>
            </w:pPr>
            <w:r w:rsidRPr="00755B79">
              <w:rPr>
                <w:rFonts w:ascii="Times New Roman" w:eastAsia="Times New Roman" w:hAnsi="Times New Roman" w:cs="Times New Roman"/>
                <w:spacing w:val="-2"/>
                <w:sz w:val="20"/>
                <w:szCs w:val="20"/>
              </w:rPr>
              <w:t>Code checked into the USCIS code repository</w:t>
            </w:r>
          </w:p>
        </w:tc>
      </w:tr>
      <w:tr w:rsidR="00B639C5" w:rsidRPr="00755B79" w14:paraId="450CC22C" w14:textId="77777777" w:rsidTr="00520B0F">
        <w:trPr>
          <w:trHeight w:val="328"/>
        </w:trPr>
        <w:tc>
          <w:tcPr>
            <w:tcW w:w="1795" w:type="dxa"/>
          </w:tcPr>
          <w:p w14:paraId="45C1A887" w14:textId="77777777" w:rsidR="00B639C5" w:rsidRPr="00755B79" w:rsidRDefault="00B639C5" w:rsidP="00520B0F">
            <w:pPr>
              <w:tabs>
                <w:tab w:val="left" w:pos="1566"/>
                <w:tab w:val="left" w:pos="1638"/>
              </w:tabs>
              <w:spacing w:beforeLines="20" w:before="48"/>
              <w:ind w:right="288"/>
              <w:rPr>
                <w:rFonts w:ascii="Times New Roman" w:eastAsia="Times New Roman" w:hAnsi="Times New Roman" w:cs="Times New Roman"/>
                <w:spacing w:val="-2"/>
                <w:sz w:val="20"/>
                <w:szCs w:val="20"/>
              </w:rPr>
            </w:pPr>
            <w:r>
              <w:rPr>
                <w:rFonts w:ascii="Times New Roman" w:eastAsia="Times New Roman" w:hAnsi="Times New Roman" w:cs="Times New Roman"/>
                <w:spacing w:val="-2"/>
                <w:sz w:val="20"/>
                <w:szCs w:val="20"/>
              </w:rPr>
              <w:t>3.3</w:t>
            </w:r>
          </w:p>
        </w:tc>
        <w:tc>
          <w:tcPr>
            <w:tcW w:w="3150" w:type="dxa"/>
          </w:tcPr>
          <w:p w14:paraId="316B1F22" w14:textId="77777777" w:rsidR="00B639C5" w:rsidRPr="00755B79" w:rsidRDefault="00B639C5" w:rsidP="00520B0F">
            <w:pPr>
              <w:tabs>
                <w:tab w:val="left" w:pos="1566"/>
                <w:tab w:val="left" w:pos="1638"/>
              </w:tabs>
              <w:spacing w:beforeLines="20" w:before="48"/>
              <w:ind w:right="288"/>
              <w:rPr>
                <w:rFonts w:ascii="Times New Roman" w:eastAsia="Times New Roman" w:hAnsi="Times New Roman" w:cs="Times New Roman"/>
                <w:spacing w:val="-2"/>
                <w:sz w:val="20"/>
                <w:szCs w:val="20"/>
              </w:rPr>
            </w:pPr>
            <w:r>
              <w:rPr>
                <w:rFonts w:ascii="Times New Roman" w:eastAsia="Times New Roman" w:hAnsi="Times New Roman" w:cs="Times New Roman"/>
                <w:spacing w:val="-2"/>
                <w:sz w:val="20"/>
                <w:szCs w:val="20"/>
              </w:rPr>
              <w:t xml:space="preserve">Continuous updates for Architecture and System docs for maintaining an Authority to Operate (ATO) including the </w:t>
            </w:r>
            <w:r w:rsidRPr="00755B79">
              <w:rPr>
                <w:rFonts w:ascii="Times New Roman" w:eastAsia="Times New Roman" w:hAnsi="Times New Roman" w:cs="Times New Roman"/>
                <w:spacing w:val="-2"/>
                <w:sz w:val="20"/>
                <w:szCs w:val="20"/>
              </w:rPr>
              <w:t>System Design Document (SDD)</w:t>
            </w:r>
          </w:p>
        </w:tc>
        <w:tc>
          <w:tcPr>
            <w:tcW w:w="2363" w:type="dxa"/>
          </w:tcPr>
          <w:p w14:paraId="759617E4" w14:textId="77777777" w:rsidR="00B639C5" w:rsidRPr="00755B79" w:rsidRDefault="00B639C5" w:rsidP="00520B0F">
            <w:pPr>
              <w:tabs>
                <w:tab w:val="left" w:pos="1566"/>
                <w:tab w:val="left" w:pos="1638"/>
              </w:tabs>
              <w:spacing w:beforeLines="20" w:before="48"/>
              <w:ind w:right="288"/>
              <w:rPr>
                <w:rFonts w:ascii="Times New Roman" w:eastAsia="Times New Roman" w:hAnsi="Times New Roman" w:cs="Times New Roman"/>
                <w:spacing w:val="-2"/>
                <w:sz w:val="20"/>
                <w:szCs w:val="20"/>
              </w:rPr>
            </w:pPr>
            <w:r w:rsidRPr="00755B79">
              <w:rPr>
                <w:rFonts w:ascii="Times New Roman" w:eastAsia="Times New Roman" w:hAnsi="Times New Roman" w:cs="Times New Roman"/>
                <w:spacing w:val="-2"/>
                <w:sz w:val="20"/>
                <w:szCs w:val="20"/>
              </w:rPr>
              <w:t>Continuously updated</w:t>
            </w:r>
          </w:p>
        </w:tc>
        <w:tc>
          <w:tcPr>
            <w:tcW w:w="2047" w:type="dxa"/>
          </w:tcPr>
          <w:p w14:paraId="1A1F7D0B" w14:textId="77777777" w:rsidR="00B639C5" w:rsidRPr="00755B79" w:rsidRDefault="00B639C5" w:rsidP="00520B0F">
            <w:pPr>
              <w:tabs>
                <w:tab w:val="left" w:pos="1566"/>
                <w:tab w:val="left" w:pos="1638"/>
              </w:tabs>
              <w:spacing w:beforeLines="20" w:before="48"/>
              <w:ind w:right="288"/>
              <w:rPr>
                <w:rFonts w:ascii="Times New Roman" w:eastAsia="Times New Roman" w:hAnsi="Times New Roman" w:cs="Times New Roman"/>
                <w:spacing w:val="-2"/>
                <w:sz w:val="20"/>
                <w:szCs w:val="20"/>
              </w:rPr>
            </w:pPr>
            <w:r w:rsidRPr="00755B79">
              <w:rPr>
                <w:rFonts w:ascii="Times New Roman" w:eastAsia="Times New Roman" w:hAnsi="Times New Roman" w:cs="Times New Roman"/>
                <w:spacing w:val="-2"/>
                <w:sz w:val="20"/>
                <w:szCs w:val="20"/>
              </w:rPr>
              <w:t>Wiki</w:t>
            </w:r>
          </w:p>
        </w:tc>
      </w:tr>
      <w:tr w:rsidR="00B639C5" w:rsidRPr="00755B79" w14:paraId="6EA1CF65" w14:textId="77777777" w:rsidTr="00520B0F">
        <w:trPr>
          <w:trHeight w:val="769"/>
        </w:trPr>
        <w:tc>
          <w:tcPr>
            <w:tcW w:w="1795" w:type="dxa"/>
          </w:tcPr>
          <w:p w14:paraId="1581EE26" w14:textId="77777777" w:rsidR="00B639C5" w:rsidRPr="00755B79" w:rsidRDefault="00B639C5" w:rsidP="00520B0F">
            <w:pPr>
              <w:tabs>
                <w:tab w:val="left" w:pos="1566"/>
                <w:tab w:val="left" w:pos="1638"/>
              </w:tabs>
              <w:spacing w:beforeLines="20" w:before="48"/>
              <w:ind w:right="288"/>
              <w:rPr>
                <w:rFonts w:ascii="Times New Roman" w:eastAsia="Times New Roman" w:hAnsi="Times New Roman" w:cs="Times New Roman"/>
                <w:spacing w:val="-2"/>
                <w:sz w:val="20"/>
                <w:szCs w:val="20"/>
              </w:rPr>
            </w:pPr>
            <w:r>
              <w:rPr>
                <w:rFonts w:ascii="Times New Roman" w:eastAsia="Times New Roman" w:hAnsi="Times New Roman" w:cs="Times New Roman"/>
                <w:spacing w:val="-2"/>
                <w:sz w:val="20"/>
                <w:szCs w:val="20"/>
              </w:rPr>
              <w:t>3.6</w:t>
            </w:r>
          </w:p>
        </w:tc>
        <w:tc>
          <w:tcPr>
            <w:tcW w:w="3150" w:type="dxa"/>
          </w:tcPr>
          <w:p w14:paraId="3499EB51" w14:textId="77777777" w:rsidR="00B639C5" w:rsidRDefault="00B639C5" w:rsidP="00520B0F">
            <w:pPr>
              <w:tabs>
                <w:tab w:val="left" w:pos="1566"/>
                <w:tab w:val="left" w:pos="1638"/>
              </w:tabs>
              <w:spacing w:beforeLines="20" w:before="48"/>
              <w:ind w:right="288"/>
              <w:rPr>
                <w:rFonts w:ascii="Times New Roman" w:hAnsi="Times New Roman" w:cs="Times New Roman"/>
                <w:sz w:val="20"/>
                <w:szCs w:val="20"/>
              </w:rPr>
            </w:pPr>
            <w:r w:rsidRPr="00755B79">
              <w:rPr>
                <w:rFonts w:ascii="Times New Roman" w:eastAsia="Times New Roman" w:hAnsi="Times New Roman" w:cs="Times New Roman"/>
                <w:spacing w:val="-2"/>
                <w:sz w:val="20"/>
                <w:szCs w:val="20"/>
              </w:rPr>
              <w:t>Status Briefings, such as presentations, database extractions, meeting reports, burndown charts, etc.</w:t>
            </w:r>
          </w:p>
        </w:tc>
        <w:tc>
          <w:tcPr>
            <w:tcW w:w="2363" w:type="dxa"/>
          </w:tcPr>
          <w:p w14:paraId="0FE54F28" w14:textId="77777777" w:rsidR="00B639C5" w:rsidRPr="00755B79" w:rsidRDefault="00B639C5" w:rsidP="00520B0F">
            <w:pPr>
              <w:tabs>
                <w:tab w:val="left" w:pos="1566"/>
                <w:tab w:val="left" w:pos="1638"/>
              </w:tabs>
              <w:spacing w:beforeLines="20" w:before="48"/>
              <w:ind w:right="288"/>
              <w:rPr>
                <w:rFonts w:ascii="Times New Roman" w:hAnsi="Times New Roman" w:cs="Times New Roman"/>
                <w:sz w:val="20"/>
                <w:szCs w:val="20"/>
              </w:rPr>
            </w:pPr>
            <w:r w:rsidRPr="00755B79">
              <w:rPr>
                <w:rFonts w:ascii="Times New Roman" w:eastAsia="Times New Roman" w:hAnsi="Times New Roman" w:cs="Times New Roman"/>
                <w:spacing w:val="-2"/>
                <w:sz w:val="20"/>
                <w:szCs w:val="20"/>
              </w:rPr>
              <w:t>As directed</w:t>
            </w:r>
          </w:p>
        </w:tc>
        <w:tc>
          <w:tcPr>
            <w:tcW w:w="2047" w:type="dxa"/>
          </w:tcPr>
          <w:p w14:paraId="6B1A6501" w14:textId="77777777" w:rsidR="00B639C5" w:rsidRPr="00755B79" w:rsidRDefault="00B639C5" w:rsidP="00520B0F">
            <w:pPr>
              <w:tabs>
                <w:tab w:val="left" w:pos="1566"/>
                <w:tab w:val="left" w:pos="1638"/>
              </w:tabs>
              <w:spacing w:beforeLines="20" w:before="48"/>
              <w:ind w:right="288"/>
              <w:rPr>
                <w:rFonts w:ascii="Times New Roman" w:hAnsi="Times New Roman" w:cs="Times New Roman"/>
                <w:sz w:val="20"/>
                <w:szCs w:val="20"/>
              </w:rPr>
            </w:pPr>
            <w:r w:rsidRPr="00755B79">
              <w:rPr>
                <w:rFonts w:ascii="Times New Roman" w:eastAsia="Times New Roman" w:hAnsi="Times New Roman" w:cs="Times New Roman"/>
                <w:spacing w:val="-2"/>
                <w:sz w:val="20"/>
                <w:szCs w:val="20"/>
              </w:rPr>
              <w:t>MS Word, Excel, Visio, or PowerPoint</w:t>
            </w:r>
          </w:p>
        </w:tc>
      </w:tr>
      <w:tr w:rsidR="00B639C5" w:rsidRPr="00755B79" w14:paraId="36108462" w14:textId="77777777" w:rsidTr="00520B0F">
        <w:trPr>
          <w:trHeight w:val="769"/>
        </w:trPr>
        <w:tc>
          <w:tcPr>
            <w:tcW w:w="1795" w:type="dxa"/>
          </w:tcPr>
          <w:p w14:paraId="509E5598" w14:textId="77777777" w:rsidR="00B639C5" w:rsidRPr="00755B79" w:rsidRDefault="00B639C5" w:rsidP="00520B0F">
            <w:pPr>
              <w:tabs>
                <w:tab w:val="left" w:pos="1566"/>
                <w:tab w:val="left" w:pos="1638"/>
              </w:tabs>
              <w:spacing w:beforeLines="20" w:before="48"/>
              <w:ind w:right="288"/>
              <w:rPr>
                <w:rFonts w:ascii="Times New Roman" w:eastAsia="Times New Roman" w:hAnsi="Times New Roman" w:cs="Times New Roman"/>
                <w:spacing w:val="-2"/>
                <w:sz w:val="20"/>
                <w:szCs w:val="20"/>
              </w:rPr>
            </w:pPr>
            <w:r>
              <w:rPr>
                <w:rFonts w:ascii="Times New Roman" w:eastAsia="Times New Roman" w:hAnsi="Times New Roman" w:cs="Times New Roman"/>
                <w:spacing w:val="-2"/>
                <w:sz w:val="20"/>
                <w:szCs w:val="20"/>
              </w:rPr>
              <w:t>3.6</w:t>
            </w:r>
          </w:p>
        </w:tc>
        <w:tc>
          <w:tcPr>
            <w:tcW w:w="3150" w:type="dxa"/>
          </w:tcPr>
          <w:p w14:paraId="65468474" w14:textId="77777777" w:rsidR="00B639C5" w:rsidRDefault="00B639C5" w:rsidP="00520B0F">
            <w:pPr>
              <w:tabs>
                <w:tab w:val="left" w:pos="1566"/>
                <w:tab w:val="left" w:pos="1638"/>
              </w:tabs>
              <w:spacing w:beforeLines="20" w:before="48"/>
              <w:ind w:right="288"/>
              <w:rPr>
                <w:rFonts w:ascii="Times New Roman" w:hAnsi="Times New Roman" w:cs="Times New Roman"/>
                <w:sz w:val="20"/>
                <w:szCs w:val="20"/>
              </w:rPr>
            </w:pPr>
            <w:r w:rsidRPr="00755B79">
              <w:rPr>
                <w:rFonts w:ascii="Times New Roman" w:eastAsia="Times New Roman" w:hAnsi="Times New Roman" w:cs="Times New Roman"/>
                <w:spacing w:val="-2"/>
                <w:sz w:val="20"/>
                <w:szCs w:val="20"/>
              </w:rPr>
              <w:t>Staffing Report (includes departed staff and open billets and status) to COR and ITPM</w:t>
            </w:r>
          </w:p>
        </w:tc>
        <w:tc>
          <w:tcPr>
            <w:tcW w:w="2363" w:type="dxa"/>
          </w:tcPr>
          <w:p w14:paraId="5D5446FB" w14:textId="77777777" w:rsidR="00B639C5" w:rsidRPr="00755B79" w:rsidRDefault="00B639C5" w:rsidP="00520B0F">
            <w:pPr>
              <w:tabs>
                <w:tab w:val="left" w:pos="1566"/>
                <w:tab w:val="left" w:pos="1638"/>
              </w:tabs>
              <w:spacing w:beforeLines="20" w:before="48"/>
              <w:ind w:right="288"/>
              <w:rPr>
                <w:rFonts w:ascii="Times New Roman" w:hAnsi="Times New Roman" w:cs="Times New Roman"/>
                <w:sz w:val="20"/>
                <w:szCs w:val="20"/>
              </w:rPr>
            </w:pPr>
            <w:r w:rsidRPr="00755B79">
              <w:rPr>
                <w:rFonts w:ascii="Times New Roman" w:eastAsia="Times New Roman" w:hAnsi="Times New Roman" w:cs="Times New Roman"/>
                <w:spacing w:val="-2"/>
                <w:sz w:val="20"/>
                <w:szCs w:val="20"/>
              </w:rPr>
              <w:t>Weekly for base year and then at least monthly thereafter</w:t>
            </w:r>
          </w:p>
        </w:tc>
        <w:tc>
          <w:tcPr>
            <w:tcW w:w="2047" w:type="dxa"/>
          </w:tcPr>
          <w:p w14:paraId="0533FA28" w14:textId="77777777" w:rsidR="00B639C5" w:rsidRPr="00755B79" w:rsidRDefault="00B639C5" w:rsidP="00520B0F">
            <w:pPr>
              <w:tabs>
                <w:tab w:val="left" w:pos="1566"/>
                <w:tab w:val="left" w:pos="1638"/>
              </w:tabs>
              <w:spacing w:beforeLines="20" w:before="48"/>
              <w:ind w:right="288"/>
              <w:rPr>
                <w:rFonts w:ascii="Times New Roman" w:hAnsi="Times New Roman" w:cs="Times New Roman"/>
                <w:sz w:val="20"/>
                <w:szCs w:val="20"/>
              </w:rPr>
            </w:pPr>
            <w:r w:rsidRPr="00755B79">
              <w:rPr>
                <w:rFonts w:ascii="Times New Roman" w:eastAsia="Times New Roman" w:hAnsi="Times New Roman" w:cs="Times New Roman"/>
                <w:spacing w:val="-2"/>
                <w:sz w:val="20"/>
                <w:szCs w:val="20"/>
              </w:rPr>
              <w:t>PowerPoint, MS Word, Excel, Visio</w:t>
            </w:r>
          </w:p>
        </w:tc>
      </w:tr>
      <w:tr w:rsidR="00B639C5" w:rsidRPr="00755B79" w14:paraId="30F2F164" w14:textId="77777777" w:rsidTr="00520B0F">
        <w:trPr>
          <w:trHeight w:val="769"/>
        </w:trPr>
        <w:tc>
          <w:tcPr>
            <w:tcW w:w="1795" w:type="dxa"/>
          </w:tcPr>
          <w:p w14:paraId="32B371C1" w14:textId="77777777" w:rsidR="00B639C5" w:rsidRPr="00755B79" w:rsidRDefault="00B639C5" w:rsidP="00520B0F">
            <w:pPr>
              <w:tabs>
                <w:tab w:val="left" w:pos="1566"/>
                <w:tab w:val="left" w:pos="1638"/>
              </w:tabs>
              <w:spacing w:beforeLines="20" w:before="48"/>
              <w:ind w:right="288"/>
              <w:rPr>
                <w:rFonts w:ascii="Times New Roman" w:eastAsia="Times New Roman" w:hAnsi="Times New Roman" w:cs="Times New Roman"/>
                <w:spacing w:val="-2"/>
                <w:sz w:val="20"/>
                <w:szCs w:val="20"/>
              </w:rPr>
            </w:pPr>
            <w:r>
              <w:rPr>
                <w:rFonts w:ascii="Times New Roman" w:eastAsia="Times New Roman" w:hAnsi="Times New Roman" w:cs="Times New Roman"/>
                <w:spacing w:val="-2"/>
                <w:sz w:val="20"/>
                <w:szCs w:val="20"/>
              </w:rPr>
              <w:t>3.6</w:t>
            </w:r>
          </w:p>
        </w:tc>
        <w:tc>
          <w:tcPr>
            <w:tcW w:w="3150" w:type="dxa"/>
          </w:tcPr>
          <w:p w14:paraId="291FBDE6" w14:textId="77777777" w:rsidR="00B639C5" w:rsidRDefault="00B639C5" w:rsidP="00520B0F">
            <w:pPr>
              <w:tabs>
                <w:tab w:val="left" w:pos="1566"/>
                <w:tab w:val="left" w:pos="1638"/>
              </w:tabs>
              <w:spacing w:beforeLines="20" w:before="48"/>
              <w:ind w:right="288"/>
              <w:rPr>
                <w:rFonts w:ascii="Times New Roman" w:hAnsi="Times New Roman" w:cs="Times New Roman"/>
                <w:sz w:val="20"/>
                <w:szCs w:val="20"/>
              </w:rPr>
            </w:pPr>
            <w:r w:rsidRPr="00755B79">
              <w:rPr>
                <w:rFonts w:ascii="Times New Roman" w:eastAsia="Times New Roman" w:hAnsi="Times New Roman" w:cs="Times New Roman"/>
                <w:spacing w:val="-2"/>
                <w:sz w:val="20"/>
                <w:szCs w:val="20"/>
              </w:rPr>
              <w:t>Contract Status Report (covers actions completed on each task for time period)</w:t>
            </w:r>
          </w:p>
        </w:tc>
        <w:tc>
          <w:tcPr>
            <w:tcW w:w="2363" w:type="dxa"/>
          </w:tcPr>
          <w:p w14:paraId="41C4F0A7" w14:textId="77777777" w:rsidR="00B639C5" w:rsidRPr="00755B79" w:rsidRDefault="00B639C5" w:rsidP="00520B0F">
            <w:pPr>
              <w:tabs>
                <w:tab w:val="left" w:pos="1566"/>
                <w:tab w:val="left" w:pos="1638"/>
              </w:tabs>
              <w:spacing w:beforeLines="20" w:before="48"/>
              <w:ind w:right="288"/>
              <w:rPr>
                <w:rFonts w:ascii="Times New Roman" w:hAnsi="Times New Roman" w:cs="Times New Roman"/>
                <w:sz w:val="20"/>
                <w:szCs w:val="20"/>
              </w:rPr>
            </w:pPr>
            <w:r w:rsidRPr="00755B79">
              <w:rPr>
                <w:rFonts w:ascii="Times New Roman" w:eastAsia="Times New Roman" w:hAnsi="Times New Roman" w:cs="Times New Roman"/>
                <w:spacing w:val="-2"/>
                <w:sz w:val="20"/>
                <w:szCs w:val="20"/>
              </w:rPr>
              <w:t>As directed by the Government</w:t>
            </w:r>
          </w:p>
        </w:tc>
        <w:tc>
          <w:tcPr>
            <w:tcW w:w="2047" w:type="dxa"/>
          </w:tcPr>
          <w:p w14:paraId="3B51172D" w14:textId="77777777" w:rsidR="00B639C5" w:rsidRPr="00755B79" w:rsidRDefault="00B639C5" w:rsidP="00520B0F">
            <w:pPr>
              <w:tabs>
                <w:tab w:val="left" w:pos="1566"/>
                <w:tab w:val="left" w:pos="1638"/>
              </w:tabs>
              <w:spacing w:beforeLines="20" w:before="48"/>
              <w:ind w:right="288"/>
              <w:rPr>
                <w:rFonts w:ascii="Times New Roman" w:hAnsi="Times New Roman" w:cs="Times New Roman"/>
                <w:sz w:val="20"/>
                <w:szCs w:val="20"/>
              </w:rPr>
            </w:pPr>
            <w:r w:rsidRPr="00755B79">
              <w:rPr>
                <w:rFonts w:ascii="Times New Roman" w:eastAsia="Times New Roman" w:hAnsi="Times New Roman" w:cs="Times New Roman"/>
                <w:spacing w:val="-2"/>
                <w:sz w:val="20"/>
                <w:szCs w:val="20"/>
              </w:rPr>
              <w:t>PowerPoint, MS Word, Excel, Visio</w:t>
            </w:r>
          </w:p>
        </w:tc>
      </w:tr>
      <w:tr w:rsidR="00B639C5" w:rsidRPr="00755B79" w14:paraId="382E7C94" w14:textId="77777777" w:rsidTr="00520B0F">
        <w:trPr>
          <w:trHeight w:val="769"/>
        </w:trPr>
        <w:tc>
          <w:tcPr>
            <w:tcW w:w="1795" w:type="dxa"/>
          </w:tcPr>
          <w:p w14:paraId="73234D36" w14:textId="77777777" w:rsidR="00B639C5" w:rsidRPr="00755B79" w:rsidRDefault="00B639C5" w:rsidP="00520B0F">
            <w:pPr>
              <w:tabs>
                <w:tab w:val="left" w:pos="1566"/>
                <w:tab w:val="left" w:pos="1638"/>
              </w:tabs>
              <w:spacing w:beforeLines="20" w:before="48"/>
              <w:ind w:right="288"/>
              <w:rPr>
                <w:rFonts w:ascii="Times New Roman" w:eastAsia="Times New Roman" w:hAnsi="Times New Roman" w:cs="Times New Roman"/>
                <w:spacing w:val="-2"/>
                <w:sz w:val="20"/>
                <w:szCs w:val="20"/>
              </w:rPr>
            </w:pPr>
            <w:r>
              <w:rPr>
                <w:rFonts w:ascii="Times New Roman" w:eastAsia="Times New Roman" w:hAnsi="Times New Roman" w:cs="Times New Roman"/>
                <w:spacing w:val="-2"/>
                <w:sz w:val="20"/>
                <w:szCs w:val="20"/>
              </w:rPr>
              <w:t>3.6</w:t>
            </w:r>
          </w:p>
        </w:tc>
        <w:tc>
          <w:tcPr>
            <w:tcW w:w="3150" w:type="dxa"/>
          </w:tcPr>
          <w:p w14:paraId="2C560030" w14:textId="77777777" w:rsidR="00B639C5" w:rsidRDefault="00B639C5" w:rsidP="00520B0F">
            <w:pPr>
              <w:tabs>
                <w:tab w:val="left" w:pos="1566"/>
                <w:tab w:val="left" w:pos="1638"/>
              </w:tabs>
              <w:spacing w:beforeLines="20" w:before="48"/>
              <w:ind w:right="288"/>
              <w:rPr>
                <w:rFonts w:ascii="Times New Roman" w:hAnsi="Times New Roman" w:cs="Times New Roman"/>
                <w:sz w:val="20"/>
                <w:szCs w:val="20"/>
              </w:rPr>
            </w:pPr>
            <w:r w:rsidRPr="00755B79">
              <w:rPr>
                <w:rFonts w:ascii="Times New Roman" w:hAnsi="Times New Roman" w:cs="Times New Roman"/>
                <w:sz w:val="20"/>
                <w:szCs w:val="20"/>
              </w:rPr>
              <w:t xml:space="preserve">Quality Management Plan, Test &amp; Evaluation, Management Plan, and Configuration Management Plan. These plans will be identified and requested on a case by case basis as they pertain to a project or the task order as a whole. </w:t>
            </w:r>
          </w:p>
        </w:tc>
        <w:tc>
          <w:tcPr>
            <w:tcW w:w="2363" w:type="dxa"/>
          </w:tcPr>
          <w:p w14:paraId="7A51F6BE" w14:textId="77777777" w:rsidR="00B639C5" w:rsidRPr="00755B79" w:rsidRDefault="00B639C5" w:rsidP="00520B0F">
            <w:pPr>
              <w:tabs>
                <w:tab w:val="left" w:pos="1566"/>
                <w:tab w:val="left" w:pos="1638"/>
              </w:tabs>
              <w:spacing w:beforeLines="20" w:before="48"/>
              <w:ind w:right="288"/>
              <w:rPr>
                <w:rFonts w:ascii="Times New Roman" w:hAnsi="Times New Roman" w:cs="Times New Roman"/>
                <w:sz w:val="20"/>
                <w:szCs w:val="20"/>
              </w:rPr>
            </w:pPr>
            <w:r w:rsidRPr="00755B79">
              <w:rPr>
                <w:rFonts w:ascii="Times New Roman" w:hAnsi="Times New Roman" w:cs="Times New Roman"/>
                <w:sz w:val="20"/>
                <w:szCs w:val="20"/>
              </w:rPr>
              <w:t>As directed by the government</w:t>
            </w:r>
          </w:p>
        </w:tc>
        <w:tc>
          <w:tcPr>
            <w:tcW w:w="2047" w:type="dxa"/>
          </w:tcPr>
          <w:p w14:paraId="3573D7E7" w14:textId="77777777" w:rsidR="00B639C5" w:rsidRPr="00755B79" w:rsidRDefault="00B639C5" w:rsidP="00520B0F">
            <w:pPr>
              <w:tabs>
                <w:tab w:val="left" w:pos="1566"/>
                <w:tab w:val="left" w:pos="1638"/>
              </w:tabs>
              <w:spacing w:beforeLines="20" w:before="48"/>
              <w:ind w:right="288"/>
              <w:rPr>
                <w:rFonts w:ascii="Times New Roman" w:hAnsi="Times New Roman" w:cs="Times New Roman"/>
                <w:sz w:val="20"/>
                <w:szCs w:val="20"/>
              </w:rPr>
            </w:pPr>
            <w:r w:rsidRPr="00755B79">
              <w:rPr>
                <w:rFonts w:ascii="Times New Roman" w:hAnsi="Times New Roman" w:cs="Times New Roman"/>
                <w:sz w:val="20"/>
                <w:szCs w:val="20"/>
              </w:rPr>
              <w:t>MS Word or other, as directed by government</w:t>
            </w:r>
          </w:p>
        </w:tc>
      </w:tr>
      <w:tr w:rsidR="00B639C5" w:rsidRPr="00755B79" w14:paraId="5FDEEE4C" w14:textId="77777777" w:rsidTr="00520B0F">
        <w:trPr>
          <w:trHeight w:val="769"/>
        </w:trPr>
        <w:tc>
          <w:tcPr>
            <w:tcW w:w="1795" w:type="dxa"/>
          </w:tcPr>
          <w:p w14:paraId="6A6E146D" w14:textId="77777777" w:rsidR="00B639C5" w:rsidRDefault="00B639C5" w:rsidP="00520B0F">
            <w:pPr>
              <w:tabs>
                <w:tab w:val="left" w:pos="1566"/>
                <w:tab w:val="left" w:pos="1638"/>
              </w:tabs>
              <w:spacing w:beforeLines="20" w:before="48"/>
              <w:ind w:right="288"/>
              <w:rPr>
                <w:rFonts w:ascii="Times New Roman" w:eastAsia="Times New Roman" w:hAnsi="Times New Roman" w:cs="Times New Roman"/>
                <w:spacing w:val="-2"/>
                <w:sz w:val="20"/>
                <w:szCs w:val="20"/>
              </w:rPr>
            </w:pPr>
            <w:r>
              <w:rPr>
                <w:rFonts w:ascii="Times New Roman" w:eastAsia="Times New Roman" w:hAnsi="Times New Roman" w:cs="Times New Roman"/>
                <w:spacing w:val="-2"/>
                <w:sz w:val="20"/>
                <w:szCs w:val="20"/>
              </w:rPr>
              <w:t>4</w:t>
            </w:r>
          </w:p>
        </w:tc>
        <w:tc>
          <w:tcPr>
            <w:tcW w:w="3150" w:type="dxa"/>
          </w:tcPr>
          <w:p w14:paraId="1C12918F" w14:textId="77777777" w:rsidR="00B639C5" w:rsidRDefault="00B639C5" w:rsidP="00520B0F">
            <w:pPr>
              <w:tabs>
                <w:tab w:val="left" w:pos="1566"/>
                <w:tab w:val="left" w:pos="1638"/>
              </w:tabs>
              <w:spacing w:beforeLines="20" w:before="48"/>
              <w:ind w:right="288"/>
              <w:rPr>
                <w:rFonts w:ascii="Times New Roman" w:hAnsi="Times New Roman" w:cs="Times New Roman"/>
                <w:sz w:val="20"/>
                <w:szCs w:val="20"/>
              </w:rPr>
            </w:pPr>
            <w:r w:rsidRPr="00755B79">
              <w:rPr>
                <w:rFonts w:ascii="Times New Roman" w:eastAsia="Times New Roman" w:hAnsi="Times New Roman" w:cs="Times New Roman"/>
                <w:spacing w:val="-2"/>
                <w:sz w:val="20"/>
                <w:szCs w:val="20"/>
              </w:rPr>
              <w:t>Sprint Review Brief (includes burndown chart, unit testing code coverage, technical debt)</w:t>
            </w:r>
          </w:p>
        </w:tc>
        <w:tc>
          <w:tcPr>
            <w:tcW w:w="2363" w:type="dxa"/>
          </w:tcPr>
          <w:p w14:paraId="0F66ED60" w14:textId="77777777" w:rsidR="00B639C5" w:rsidRDefault="00B639C5" w:rsidP="00520B0F">
            <w:pPr>
              <w:tabs>
                <w:tab w:val="left" w:pos="1566"/>
                <w:tab w:val="left" w:pos="1638"/>
              </w:tabs>
              <w:spacing w:beforeLines="20" w:before="48"/>
              <w:ind w:right="288"/>
              <w:rPr>
                <w:rFonts w:ascii="Times New Roman" w:eastAsia="Times New Roman" w:hAnsi="Times New Roman" w:cs="Times New Roman"/>
                <w:sz w:val="20"/>
                <w:szCs w:val="20"/>
              </w:rPr>
            </w:pPr>
            <w:r w:rsidRPr="00755B79">
              <w:rPr>
                <w:rFonts w:ascii="Times New Roman" w:eastAsia="Times New Roman" w:hAnsi="Times New Roman" w:cs="Times New Roman"/>
                <w:spacing w:val="-2"/>
                <w:sz w:val="20"/>
                <w:szCs w:val="20"/>
              </w:rPr>
              <w:t>Every two weeks during Sprint Review</w:t>
            </w:r>
          </w:p>
        </w:tc>
        <w:tc>
          <w:tcPr>
            <w:tcW w:w="2047" w:type="dxa"/>
          </w:tcPr>
          <w:p w14:paraId="7AAD27DB" w14:textId="77777777" w:rsidR="00B639C5" w:rsidRDefault="00B639C5" w:rsidP="00520B0F">
            <w:pPr>
              <w:tabs>
                <w:tab w:val="left" w:pos="1566"/>
                <w:tab w:val="left" w:pos="1638"/>
              </w:tabs>
              <w:spacing w:beforeLines="20" w:before="48"/>
              <w:ind w:right="288"/>
              <w:rPr>
                <w:rFonts w:ascii="Times New Roman" w:hAnsi="Times New Roman" w:cs="Times New Roman"/>
                <w:sz w:val="20"/>
                <w:szCs w:val="20"/>
              </w:rPr>
            </w:pPr>
            <w:r w:rsidRPr="00755B79">
              <w:rPr>
                <w:rFonts w:ascii="Times New Roman" w:eastAsia="Times New Roman" w:hAnsi="Times New Roman" w:cs="Times New Roman"/>
                <w:spacing w:val="-2"/>
                <w:sz w:val="20"/>
                <w:szCs w:val="20"/>
              </w:rPr>
              <w:t>PowerPoint, MS Word, Excel, Visio</w:t>
            </w:r>
          </w:p>
        </w:tc>
      </w:tr>
      <w:tr w:rsidR="00B639C5" w:rsidRPr="00755B79" w14:paraId="28214733" w14:textId="77777777" w:rsidTr="00520B0F">
        <w:trPr>
          <w:trHeight w:val="769"/>
        </w:trPr>
        <w:tc>
          <w:tcPr>
            <w:tcW w:w="1795" w:type="dxa"/>
          </w:tcPr>
          <w:p w14:paraId="0668CFA0" w14:textId="77777777" w:rsidR="00B639C5" w:rsidRDefault="00B639C5" w:rsidP="00520B0F">
            <w:pPr>
              <w:tabs>
                <w:tab w:val="left" w:pos="1566"/>
                <w:tab w:val="left" w:pos="1638"/>
              </w:tabs>
              <w:spacing w:beforeLines="20" w:before="48"/>
              <w:ind w:right="288"/>
              <w:rPr>
                <w:rFonts w:ascii="Times New Roman" w:eastAsia="Times New Roman" w:hAnsi="Times New Roman" w:cs="Times New Roman"/>
                <w:spacing w:val="-2"/>
                <w:sz w:val="20"/>
                <w:szCs w:val="20"/>
              </w:rPr>
            </w:pPr>
            <w:r>
              <w:rPr>
                <w:rFonts w:ascii="Times New Roman" w:eastAsia="Times New Roman" w:hAnsi="Times New Roman" w:cs="Times New Roman"/>
                <w:spacing w:val="-2"/>
                <w:sz w:val="20"/>
                <w:szCs w:val="20"/>
              </w:rPr>
              <w:t>4</w:t>
            </w:r>
          </w:p>
        </w:tc>
        <w:tc>
          <w:tcPr>
            <w:tcW w:w="3150" w:type="dxa"/>
          </w:tcPr>
          <w:p w14:paraId="7DF1E3D2" w14:textId="77777777" w:rsidR="00B639C5" w:rsidRDefault="00B639C5" w:rsidP="00520B0F">
            <w:pPr>
              <w:tabs>
                <w:tab w:val="left" w:pos="1566"/>
                <w:tab w:val="left" w:pos="1638"/>
              </w:tabs>
              <w:spacing w:beforeLines="20" w:before="48"/>
              <w:ind w:right="288"/>
              <w:rPr>
                <w:rFonts w:ascii="Times New Roman" w:hAnsi="Times New Roman" w:cs="Times New Roman"/>
                <w:sz w:val="20"/>
                <w:szCs w:val="20"/>
              </w:rPr>
            </w:pPr>
            <w:r>
              <w:rPr>
                <w:rFonts w:ascii="Times New Roman" w:hAnsi="Times New Roman" w:cs="Times New Roman"/>
                <w:sz w:val="20"/>
                <w:szCs w:val="20"/>
              </w:rPr>
              <w:t xml:space="preserve">System and </w:t>
            </w:r>
            <w:r w:rsidRPr="00755B79">
              <w:rPr>
                <w:rFonts w:ascii="Times New Roman" w:hAnsi="Times New Roman" w:cs="Times New Roman"/>
                <w:sz w:val="20"/>
                <w:szCs w:val="20"/>
              </w:rPr>
              <w:t xml:space="preserve">Web Services </w:t>
            </w:r>
            <w:r>
              <w:rPr>
                <w:rFonts w:ascii="Times New Roman" w:hAnsi="Times New Roman" w:cs="Times New Roman"/>
                <w:sz w:val="20"/>
                <w:szCs w:val="20"/>
              </w:rPr>
              <w:t xml:space="preserve">Health Checks, </w:t>
            </w:r>
            <w:r w:rsidRPr="00755B79">
              <w:rPr>
                <w:rFonts w:ascii="Times New Roman" w:hAnsi="Times New Roman" w:cs="Times New Roman"/>
                <w:sz w:val="20"/>
                <w:szCs w:val="20"/>
              </w:rPr>
              <w:t>Logs, ICD and other related deliverables</w:t>
            </w:r>
          </w:p>
        </w:tc>
        <w:tc>
          <w:tcPr>
            <w:tcW w:w="2363" w:type="dxa"/>
          </w:tcPr>
          <w:p w14:paraId="43BDE00E" w14:textId="77777777" w:rsidR="00B639C5" w:rsidRDefault="00B639C5" w:rsidP="00520B0F">
            <w:pPr>
              <w:tabs>
                <w:tab w:val="left" w:pos="1566"/>
                <w:tab w:val="left" w:pos="1638"/>
              </w:tabs>
              <w:spacing w:beforeLines="20" w:before="48"/>
              <w:ind w:right="288"/>
              <w:rPr>
                <w:rFonts w:ascii="Times New Roman" w:eastAsia="Times New Roman" w:hAnsi="Times New Roman" w:cs="Times New Roman"/>
                <w:sz w:val="20"/>
                <w:szCs w:val="20"/>
              </w:rPr>
            </w:pPr>
            <w:r w:rsidRPr="00755B79">
              <w:rPr>
                <w:rFonts w:ascii="Times New Roman" w:hAnsi="Times New Roman" w:cs="Times New Roman"/>
                <w:sz w:val="20"/>
                <w:szCs w:val="20"/>
              </w:rPr>
              <w:t>As directed</w:t>
            </w:r>
          </w:p>
        </w:tc>
        <w:tc>
          <w:tcPr>
            <w:tcW w:w="2047" w:type="dxa"/>
          </w:tcPr>
          <w:p w14:paraId="66496129" w14:textId="77777777" w:rsidR="00B639C5" w:rsidRDefault="00B639C5" w:rsidP="00520B0F">
            <w:pPr>
              <w:tabs>
                <w:tab w:val="left" w:pos="1566"/>
                <w:tab w:val="left" w:pos="1638"/>
              </w:tabs>
              <w:spacing w:beforeLines="20" w:before="48"/>
              <w:ind w:right="288"/>
              <w:rPr>
                <w:rFonts w:ascii="Times New Roman" w:hAnsi="Times New Roman" w:cs="Times New Roman"/>
                <w:sz w:val="20"/>
                <w:szCs w:val="20"/>
              </w:rPr>
            </w:pPr>
            <w:r w:rsidRPr="00755B79">
              <w:rPr>
                <w:rFonts w:ascii="Times New Roman" w:hAnsi="Times New Roman" w:cs="Times New Roman"/>
                <w:sz w:val="20"/>
                <w:szCs w:val="20"/>
              </w:rPr>
              <w:t>MS Word, Excel, Visio or PowerPoint</w:t>
            </w:r>
          </w:p>
        </w:tc>
      </w:tr>
      <w:tr w:rsidR="00B639C5" w:rsidRPr="00755B79" w14:paraId="06E44EBE" w14:textId="77777777" w:rsidTr="00520B0F">
        <w:trPr>
          <w:trHeight w:val="769"/>
        </w:trPr>
        <w:tc>
          <w:tcPr>
            <w:tcW w:w="1795" w:type="dxa"/>
          </w:tcPr>
          <w:p w14:paraId="1FB5392F" w14:textId="77777777" w:rsidR="00B639C5" w:rsidRPr="00755B79" w:rsidRDefault="00B639C5" w:rsidP="00520B0F">
            <w:pPr>
              <w:tabs>
                <w:tab w:val="left" w:pos="1566"/>
                <w:tab w:val="left" w:pos="1638"/>
              </w:tabs>
              <w:spacing w:beforeLines="20" w:before="48"/>
              <w:ind w:right="288"/>
              <w:rPr>
                <w:rFonts w:ascii="Times New Roman" w:eastAsia="Times New Roman" w:hAnsi="Times New Roman" w:cs="Times New Roman"/>
                <w:spacing w:val="-2"/>
                <w:sz w:val="20"/>
                <w:szCs w:val="20"/>
              </w:rPr>
            </w:pPr>
            <w:r>
              <w:rPr>
                <w:rFonts w:ascii="Times New Roman" w:eastAsia="Times New Roman" w:hAnsi="Times New Roman" w:cs="Times New Roman"/>
                <w:spacing w:val="-2"/>
                <w:sz w:val="20"/>
                <w:szCs w:val="20"/>
              </w:rPr>
              <w:t>5.1</w:t>
            </w:r>
          </w:p>
        </w:tc>
        <w:tc>
          <w:tcPr>
            <w:tcW w:w="3150" w:type="dxa"/>
          </w:tcPr>
          <w:p w14:paraId="065F88C2" w14:textId="77777777" w:rsidR="00B639C5" w:rsidRPr="00755B79" w:rsidRDefault="00B639C5" w:rsidP="00520B0F">
            <w:pPr>
              <w:tabs>
                <w:tab w:val="left" w:pos="1566"/>
                <w:tab w:val="left" w:pos="1638"/>
              </w:tabs>
              <w:spacing w:beforeLines="20" w:before="48"/>
              <w:ind w:right="288"/>
              <w:rPr>
                <w:rFonts w:ascii="Times New Roman" w:eastAsia="Times New Roman" w:hAnsi="Times New Roman" w:cs="Times New Roman"/>
                <w:spacing w:val="-2"/>
                <w:sz w:val="20"/>
                <w:szCs w:val="20"/>
              </w:rPr>
            </w:pPr>
            <w:r>
              <w:rPr>
                <w:rFonts w:ascii="Times New Roman" w:hAnsi="Times New Roman" w:cs="Times New Roman"/>
                <w:sz w:val="20"/>
                <w:szCs w:val="20"/>
              </w:rPr>
              <w:t xml:space="preserve">Complete </w:t>
            </w:r>
            <w:r w:rsidRPr="00755B79">
              <w:rPr>
                <w:rFonts w:ascii="Times New Roman" w:hAnsi="Times New Roman" w:cs="Times New Roman"/>
                <w:sz w:val="20"/>
                <w:szCs w:val="20"/>
              </w:rPr>
              <w:t xml:space="preserve">Transition </w:t>
            </w:r>
            <w:r>
              <w:rPr>
                <w:rFonts w:ascii="Times New Roman" w:hAnsi="Times New Roman" w:cs="Times New Roman"/>
                <w:sz w:val="20"/>
                <w:szCs w:val="20"/>
              </w:rPr>
              <w:t>In</w:t>
            </w:r>
          </w:p>
        </w:tc>
        <w:tc>
          <w:tcPr>
            <w:tcW w:w="2363" w:type="dxa"/>
          </w:tcPr>
          <w:p w14:paraId="1A0E354C" w14:textId="77777777" w:rsidR="00B639C5" w:rsidRPr="00755B79" w:rsidRDefault="00B639C5" w:rsidP="00520B0F">
            <w:pPr>
              <w:tabs>
                <w:tab w:val="left" w:pos="1566"/>
                <w:tab w:val="left" w:pos="1638"/>
              </w:tabs>
              <w:spacing w:beforeLines="20" w:before="48"/>
              <w:ind w:right="288"/>
              <w:rPr>
                <w:rFonts w:ascii="Times New Roman" w:eastAsia="Times New Roman" w:hAnsi="Times New Roman" w:cs="Times New Roman"/>
                <w:spacing w:val="-2"/>
                <w:sz w:val="20"/>
                <w:szCs w:val="20"/>
              </w:rPr>
            </w:pPr>
            <w:r>
              <w:rPr>
                <w:rFonts w:ascii="Times New Roman" w:eastAsia="Times New Roman" w:hAnsi="Times New Roman" w:cs="Times New Roman"/>
                <w:sz w:val="20"/>
                <w:szCs w:val="20"/>
              </w:rPr>
              <w:t>90 days after award</w:t>
            </w:r>
          </w:p>
        </w:tc>
        <w:tc>
          <w:tcPr>
            <w:tcW w:w="2047" w:type="dxa"/>
          </w:tcPr>
          <w:p w14:paraId="2E1F6EA4" w14:textId="77777777" w:rsidR="00B639C5" w:rsidRPr="00755B79" w:rsidRDefault="00B639C5" w:rsidP="00520B0F">
            <w:pPr>
              <w:tabs>
                <w:tab w:val="left" w:pos="1566"/>
                <w:tab w:val="left" w:pos="1638"/>
              </w:tabs>
              <w:spacing w:beforeLines="20" w:before="48"/>
              <w:ind w:right="288"/>
              <w:rPr>
                <w:rFonts w:ascii="Times New Roman" w:eastAsia="Times New Roman" w:hAnsi="Times New Roman" w:cs="Times New Roman"/>
                <w:spacing w:val="-2"/>
                <w:sz w:val="20"/>
                <w:szCs w:val="20"/>
              </w:rPr>
            </w:pPr>
            <w:r>
              <w:rPr>
                <w:rFonts w:ascii="Times New Roman" w:hAnsi="Times New Roman" w:cs="Times New Roman"/>
                <w:sz w:val="20"/>
                <w:szCs w:val="20"/>
              </w:rPr>
              <w:t>A</w:t>
            </w:r>
            <w:r w:rsidRPr="00755B79">
              <w:rPr>
                <w:rFonts w:ascii="Times New Roman" w:hAnsi="Times New Roman" w:cs="Times New Roman"/>
                <w:sz w:val="20"/>
                <w:szCs w:val="20"/>
              </w:rPr>
              <w:t xml:space="preserve">s directed by government </w:t>
            </w:r>
          </w:p>
        </w:tc>
      </w:tr>
      <w:tr w:rsidR="00B639C5" w:rsidRPr="00755B79" w14:paraId="158EDAC7" w14:textId="77777777" w:rsidTr="00520B0F">
        <w:trPr>
          <w:trHeight w:val="769"/>
        </w:trPr>
        <w:tc>
          <w:tcPr>
            <w:tcW w:w="1795" w:type="dxa"/>
          </w:tcPr>
          <w:p w14:paraId="7FAD753C" w14:textId="77777777" w:rsidR="00B639C5" w:rsidRPr="00755B79" w:rsidRDefault="00B639C5" w:rsidP="00520B0F">
            <w:pPr>
              <w:tabs>
                <w:tab w:val="left" w:pos="1566"/>
                <w:tab w:val="left" w:pos="1638"/>
              </w:tabs>
              <w:spacing w:beforeLines="20" w:before="48"/>
              <w:ind w:right="288"/>
              <w:rPr>
                <w:rFonts w:ascii="Times New Roman" w:eastAsia="Times New Roman" w:hAnsi="Times New Roman" w:cs="Times New Roman"/>
                <w:spacing w:val="-2"/>
                <w:sz w:val="20"/>
                <w:szCs w:val="20"/>
              </w:rPr>
            </w:pPr>
            <w:r>
              <w:rPr>
                <w:rFonts w:ascii="Times New Roman" w:eastAsia="Times New Roman" w:hAnsi="Times New Roman" w:cs="Times New Roman"/>
                <w:spacing w:val="-2"/>
                <w:sz w:val="20"/>
                <w:szCs w:val="20"/>
              </w:rPr>
              <w:lastRenderedPageBreak/>
              <w:t>5.2</w:t>
            </w:r>
          </w:p>
        </w:tc>
        <w:tc>
          <w:tcPr>
            <w:tcW w:w="3150" w:type="dxa"/>
          </w:tcPr>
          <w:p w14:paraId="3C777110" w14:textId="77777777" w:rsidR="00B639C5" w:rsidRPr="00755B79" w:rsidRDefault="00B639C5" w:rsidP="00520B0F">
            <w:pPr>
              <w:tabs>
                <w:tab w:val="left" w:pos="1566"/>
                <w:tab w:val="left" w:pos="1638"/>
              </w:tabs>
              <w:spacing w:beforeLines="20" w:before="48"/>
              <w:ind w:right="288"/>
              <w:rPr>
                <w:rFonts w:ascii="Times New Roman" w:eastAsia="Times New Roman" w:hAnsi="Times New Roman" w:cs="Times New Roman"/>
                <w:spacing w:val="-2"/>
                <w:sz w:val="20"/>
                <w:szCs w:val="20"/>
              </w:rPr>
            </w:pPr>
            <w:r w:rsidRPr="00755B79">
              <w:rPr>
                <w:rFonts w:ascii="Times New Roman" w:hAnsi="Times New Roman" w:cs="Times New Roman"/>
                <w:sz w:val="20"/>
                <w:szCs w:val="20"/>
              </w:rPr>
              <w:t xml:space="preserve">Transition Out </w:t>
            </w:r>
            <w:r>
              <w:rPr>
                <w:rFonts w:ascii="Times New Roman" w:hAnsi="Times New Roman" w:cs="Times New Roman"/>
                <w:sz w:val="20"/>
                <w:szCs w:val="20"/>
              </w:rPr>
              <w:t>Plan</w:t>
            </w:r>
          </w:p>
        </w:tc>
        <w:tc>
          <w:tcPr>
            <w:tcW w:w="2363" w:type="dxa"/>
          </w:tcPr>
          <w:p w14:paraId="4D394CCD" w14:textId="77777777" w:rsidR="00B639C5" w:rsidRPr="00755B79" w:rsidRDefault="00B639C5" w:rsidP="00520B0F">
            <w:pPr>
              <w:tabs>
                <w:tab w:val="left" w:pos="1566"/>
                <w:tab w:val="left" w:pos="1638"/>
              </w:tabs>
              <w:spacing w:beforeLines="20" w:before="48"/>
              <w:ind w:right="288"/>
              <w:rPr>
                <w:rFonts w:ascii="Times New Roman" w:eastAsia="Times New Roman" w:hAnsi="Times New Roman" w:cs="Times New Roman"/>
                <w:spacing w:val="-2"/>
                <w:sz w:val="20"/>
                <w:szCs w:val="20"/>
              </w:rPr>
            </w:pPr>
            <w:r>
              <w:rPr>
                <w:rFonts w:ascii="Times New Roman" w:hAnsi="Times New Roman" w:cs="Times New Roman"/>
                <w:sz w:val="20"/>
                <w:szCs w:val="20"/>
              </w:rPr>
              <w:t xml:space="preserve">90 </w:t>
            </w:r>
            <w:r w:rsidRPr="00755B79">
              <w:rPr>
                <w:rFonts w:ascii="Times New Roman" w:hAnsi="Times New Roman" w:cs="Times New Roman"/>
                <w:sz w:val="20"/>
                <w:szCs w:val="20"/>
              </w:rPr>
              <w:t>days prior to expiration of the TO or as directed</w:t>
            </w:r>
          </w:p>
        </w:tc>
        <w:tc>
          <w:tcPr>
            <w:tcW w:w="2047" w:type="dxa"/>
          </w:tcPr>
          <w:p w14:paraId="2A443415" w14:textId="77777777" w:rsidR="00B639C5" w:rsidRPr="00755B79" w:rsidRDefault="00B639C5" w:rsidP="00520B0F">
            <w:pPr>
              <w:tabs>
                <w:tab w:val="left" w:pos="1566"/>
                <w:tab w:val="left" w:pos="1638"/>
              </w:tabs>
              <w:spacing w:beforeLines="20" w:before="48"/>
              <w:ind w:right="288"/>
              <w:rPr>
                <w:rFonts w:ascii="Times New Roman" w:eastAsia="Times New Roman" w:hAnsi="Times New Roman" w:cs="Times New Roman"/>
                <w:spacing w:val="-2"/>
                <w:sz w:val="20"/>
                <w:szCs w:val="20"/>
              </w:rPr>
            </w:pPr>
            <w:r w:rsidRPr="00755B79">
              <w:rPr>
                <w:rFonts w:ascii="Times New Roman" w:hAnsi="Times New Roman" w:cs="Times New Roman"/>
                <w:sz w:val="20"/>
                <w:szCs w:val="20"/>
              </w:rPr>
              <w:t xml:space="preserve">MS Word 2010-or other as directed by government </w:t>
            </w:r>
          </w:p>
        </w:tc>
      </w:tr>
      <w:tr w:rsidR="00B639C5" w:rsidRPr="00755B79" w14:paraId="06EA59F5" w14:textId="77777777" w:rsidTr="00520B0F">
        <w:trPr>
          <w:trHeight w:val="769"/>
        </w:trPr>
        <w:tc>
          <w:tcPr>
            <w:tcW w:w="1795" w:type="dxa"/>
          </w:tcPr>
          <w:p w14:paraId="246BD345" w14:textId="77777777" w:rsidR="00B639C5" w:rsidRPr="00755B79" w:rsidRDefault="00B639C5" w:rsidP="00520B0F">
            <w:pPr>
              <w:tabs>
                <w:tab w:val="left" w:pos="1566"/>
                <w:tab w:val="left" w:pos="1638"/>
              </w:tabs>
              <w:spacing w:beforeLines="20" w:before="48"/>
              <w:ind w:right="288"/>
              <w:rPr>
                <w:rFonts w:ascii="Times New Roman" w:eastAsia="Times New Roman" w:hAnsi="Times New Roman" w:cs="Times New Roman"/>
                <w:spacing w:val="-2"/>
                <w:sz w:val="20"/>
                <w:szCs w:val="20"/>
              </w:rPr>
            </w:pPr>
            <w:r>
              <w:rPr>
                <w:rFonts w:ascii="Times New Roman" w:eastAsia="Times New Roman" w:hAnsi="Times New Roman" w:cs="Times New Roman"/>
                <w:spacing w:val="-2"/>
                <w:sz w:val="20"/>
                <w:szCs w:val="20"/>
              </w:rPr>
              <w:t>8</w:t>
            </w:r>
            <w:r w:rsidRPr="00755B79">
              <w:rPr>
                <w:rFonts w:ascii="Times New Roman" w:eastAsia="Times New Roman" w:hAnsi="Times New Roman" w:cs="Times New Roman"/>
                <w:spacing w:val="-2"/>
                <w:sz w:val="20"/>
                <w:szCs w:val="20"/>
              </w:rPr>
              <w:t>.1</w:t>
            </w:r>
          </w:p>
        </w:tc>
        <w:tc>
          <w:tcPr>
            <w:tcW w:w="3150" w:type="dxa"/>
          </w:tcPr>
          <w:p w14:paraId="5794C2C6" w14:textId="77777777" w:rsidR="00B639C5" w:rsidRPr="00755B79" w:rsidRDefault="00B639C5" w:rsidP="00520B0F">
            <w:pPr>
              <w:tabs>
                <w:tab w:val="left" w:pos="1566"/>
                <w:tab w:val="left" w:pos="1638"/>
              </w:tabs>
              <w:spacing w:beforeLines="20" w:before="48"/>
              <w:ind w:right="288"/>
              <w:rPr>
                <w:rFonts w:ascii="Times New Roman" w:eastAsia="Times New Roman" w:hAnsi="Times New Roman" w:cs="Times New Roman"/>
                <w:spacing w:val="-2"/>
                <w:sz w:val="20"/>
                <w:szCs w:val="20"/>
              </w:rPr>
            </w:pPr>
            <w:r w:rsidRPr="00755B79">
              <w:rPr>
                <w:rFonts w:ascii="Times New Roman" w:hAnsi="Times New Roman" w:cs="Times New Roman"/>
                <w:sz w:val="20"/>
                <w:szCs w:val="20"/>
              </w:rPr>
              <w:t>Corporate Telework Plan</w:t>
            </w:r>
            <w:r>
              <w:rPr>
                <w:rFonts w:ascii="Times New Roman" w:hAnsi="Times New Roman" w:cs="Times New Roman"/>
                <w:sz w:val="20"/>
                <w:szCs w:val="20"/>
              </w:rPr>
              <w:t xml:space="preserve"> including managing Virtual Offices/Sites</w:t>
            </w:r>
          </w:p>
        </w:tc>
        <w:tc>
          <w:tcPr>
            <w:tcW w:w="2363" w:type="dxa"/>
          </w:tcPr>
          <w:p w14:paraId="0101156D" w14:textId="77777777" w:rsidR="00B639C5" w:rsidRPr="00755B79" w:rsidRDefault="00B639C5" w:rsidP="00520B0F">
            <w:pPr>
              <w:tabs>
                <w:tab w:val="left" w:pos="1566"/>
                <w:tab w:val="left" w:pos="1638"/>
              </w:tabs>
              <w:spacing w:beforeLines="20" w:before="48"/>
              <w:ind w:right="288"/>
              <w:rPr>
                <w:rFonts w:ascii="Times New Roman" w:eastAsia="Times New Roman" w:hAnsi="Times New Roman" w:cs="Times New Roman"/>
                <w:spacing w:val="-2"/>
                <w:sz w:val="20"/>
                <w:szCs w:val="20"/>
              </w:rPr>
            </w:pPr>
            <w:r w:rsidRPr="00755B79">
              <w:rPr>
                <w:rFonts w:ascii="Times New Roman" w:hAnsi="Times New Roman" w:cs="Times New Roman"/>
                <w:sz w:val="20"/>
                <w:szCs w:val="20"/>
              </w:rPr>
              <w:t>As directed</w:t>
            </w:r>
          </w:p>
        </w:tc>
        <w:tc>
          <w:tcPr>
            <w:tcW w:w="2047" w:type="dxa"/>
          </w:tcPr>
          <w:p w14:paraId="219FB4DE" w14:textId="77777777" w:rsidR="00B639C5" w:rsidRPr="00755B79" w:rsidRDefault="00B639C5" w:rsidP="00520B0F">
            <w:pPr>
              <w:tabs>
                <w:tab w:val="left" w:pos="1566"/>
                <w:tab w:val="left" w:pos="1638"/>
              </w:tabs>
              <w:spacing w:beforeLines="20" w:before="48"/>
              <w:ind w:right="288"/>
              <w:rPr>
                <w:rFonts w:ascii="Times New Roman" w:eastAsia="Times New Roman" w:hAnsi="Times New Roman" w:cs="Times New Roman"/>
                <w:spacing w:val="-2"/>
                <w:sz w:val="20"/>
                <w:szCs w:val="20"/>
              </w:rPr>
            </w:pPr>
            <w:r w:rsidRPr="00755B79">
              <w:rPr>
                <w:rFonts w:ascii="Times New Roman" w:hAnsi="Times New Roman" w:cs="Times New Roman"/>
                <w:sz w:val="20"/>
                <w:szCs w:val="20"/>
              </w:rPr>
              <w:t>MS Word 2010-or other as directed by government</w:t>
            </w:r>
          </w:p>
        </w:tc>
      </w:tr>
      <w:tr w:rsidR="00B639C5" w:rsidRPr="00755B79" w14:paraId="568138ED" w14:textId="77777777" w:rsidTr="00520B0F">
        <w:trPr>
          <w:trHeight w:val="769"/>
        </w:trPr>
        <w:tc>
          <w:tcPr>
            <w:tcW w:w="1795" w:type="dxa"/>
          </w:tcPr>
          <w:p w14:paraId="6789B88C" w14:textId="77777777" w:rsidR="00B639C5" w:rsidRPr="00755B79" w:rsidRDefault="00B639C5" w:rsidP="00520B0F">
            <w:pPr>
              <w:tabs>
                <w:tab w:val="left" w:pos="1566"/>
                <w:tab w:val="left" w:pos="1638"/>
              </w:tabs>
              <w:spacing w:beforeLines="20" w:before="48"/>
              <w:ind w:right="288"/>
              <w:rPr>
                <w:rFonts w:ascii="Times New Roman" w:eastAsia="Times New Roman" w:hAnsi="Times New Roman" w:cs="Times New Roman"/>
                <w:spacing w:val="-2"/>
                <w:sz w:val="20"/>
                <w:szCs w:val="20"/>
              </w:rPr>
            </w:pPr>
            <w:r>
              <w:rPr>
                <w:rFonts w:ascii="Times New Roman" w:eastAsia="Times New Roman" w:hAnsi="Times New Roman" w:cs="Times New Roman"/>
                <w:spacing w:val="-2"/>
                <w:sz w:val="20"/>
                <w:szCs w:val="20"/>
              </w:rPr>
              <w:t>8</w:t>
            </w:r>
            <w:r w:rsidRPr="00755B79">
              <w:rPr>
                <w:rFonts w:ascii="Times New Roman" w:eastAsia="Times New Roman" w:hAnsi="Times New Roman" w:cs="Times New Roman"/>
                <w:spacing w:val="-2"/>
                <w:sz w:val="20"/>
                <w:szCs w:val="20"/>
              </w:rPr>
              <w:t>.3</w:t>
            </w:r>
          </w:p>
        </w:tc>
        <w:tc>
          <w:tcPr>
            <w:tcW w:w="3150" w:type="dxa"/>
          </w:tcPr>
          <w:p w14:paraId="2979BF52" w14:textId="77777777" w:rsidR="00B639C5" w:rsidRPr="00755B79" w:rsidRDefault="00B639C5" w:rsidP="00520B0F">
            <w:pPr>
              <w:tabs>
                <w:tab w:val="left" w:pos="1566"/>
                <w:tab w:val="left" w:pos="1638"/>
              </w:tabs>
              <w:spacing w:beforeLines="20" w:before="48"/>
              <w:ind w:right="288"/>
              <w:rPr>
                <w:rFonts w:ascii="Times New Roman" w:eastAsia="Times New Roman" w:hAnsi="Times New Roman" w:cs="Times New Roman"/>
                <w:spacing w:val="-2"/>
                <w:sz w:val="20"/>
                <w:szCs w:val="20"/>
              </w:rPr>
            </w:pPr>
            <w:r w:rsidRPr="00755B79">
              <w:rPr>
                <w:rFonts w:ascii="Times New Roman" w:eastAsia="Times New Roman" w:hAnsi="Times New Roman" w:cs="Times New Roman"/>
                <w:spacing w:val="-2"/>
                <w:sz w:val="20"/>
                <w:szCs w:val="20"/>
              </w:rPr>
              <w:t xml:space="preserve">GFP Inventory </w:t>
            </w:r>
          </w:p>
          <w:p w14:paraId="3EAD7086" w14:textId="77777777" w:rsidR="00B639C5" w:rsidRPr="00755B79" w:rsidRDefault="00B639C5" w:rsidP="00520B0F">
            <w:pPr>
              <w:tabs>
                <w:tab w:val="left" w:pos="1566"/>
                <w:tab w:val="left" w:pos="1638"/>
              </w:tabs>
              <w:spacing w:beforeLines="20" w:before="48"/>
              <w:ind w:right="288"/>
              <w:rPr>
                <w:rFonts w:ascii="Times New Roman" w:hAnsi="Times New Roman" w:cs="Times New Roman"/>
                <w:sz w:val="20"/>
                <w:szCs w:val="20"/>
              </w:rPr>
            </w:pPr>
            <w:r w:rsidRPr="00755B79">
              <w:rPr>
                <w:rFonts w:ascii="Times New Roman" w:eastAsia="Times New Roman" w:hAnsi="Times New Roman" w:cs="Times New Roman"/>
                <w:spacing w:val="-2"/>
                <w:sz w:val="20"/>
                <w:szCs w:val="20"/>
              </w:rPr>
              <w:t>(must contain CIS ID number, location, name of contactor holding equipment, date)</w:t>
            </w:r>
          </w:p>
        </w:tc>
        <w:tc>
          <w:tcPr>
            <w:tcW w:w="2363" w:type="dxa"/>
          </w:tcPr>
          <w:p w14:paraId="1EC2A650" w14:textId="77777777" w:rsidR="00B639C5" w:rsidRPr="00755B79" w:rsidRDefault="00B639C5" w:rsidP="00520B0F">
            <w:pPr>
              <w:tabs>
                <w:tab w:val="left" w:pos="1566"/>
                <w:tab w:val="left" w:pos="1638"/>
              </w:tabs>
              <w:spacing w:beforeLines="20" w:before="48"/>
              <w:ind w:right="288"/>
              <w:rPr>
                <w:rFonts w:ascii="Times New Roman" w:hAnsi="Times New Roman" w:cs="Times New Roman"/>
                <w:sz w:val="20"/>
                <w:szCs w:val="20"/>
              </w:rPr>
            </w:pPr>
            <w:r w:rsidRPr="00755B79">
              <w:rPr>
                <w:rFonts w:ascii="Times New Roman" w:eastAsia="Times New Roman" w:hAnsi="Times New Roman" w:cs="Times New Roman"/>
                <w:spacing w:val="-2"/>
                <w:sz w:val="20"/>
                <w:szCs w:val="20"/>
              </w:rPr>
              <w:t>Monthly</w:t>
            </w:r>
          </w:p>
        </w:tc>
        <w:tc>
          <w:tcPr>
            <w:tcW w:w="2047" w:type="dxa"/>
          </w:tcPr>
          <w:p w14:paraId="2C73188A" w14:textId="77777777" w:rsidR="00B639C5" w:rsidRPr="00755B79" w:rsidRDefault="00B639C5" w:rsidP="00520B0F">
            <w:pPr>
              <w:tabs>
                <w:tab w:val="left" w:pos="1566"/>
                <w:tab w:val="left" w:pos="1638"/>
              </w:tabs>
              <w:spacing w:beforeLines="20" w:before="48"/>
              <w:ind w:right="288"/>
              <w:rPr>
                <w:rFonts w:ascii="Times New Roman" w:hAnsi="Times New Roman" w:cs="Times New Roman"/>
                <w:sz w:val="20"/>
                <w:szCs w:val="20"/>
              </w:rPr>
            </w:pPr>
            <w:r w:rsidRPr="00755B79">
              <w:rPr>
                <w:rFonts w:ascii="Times New Roman" w:eastAsia="Times New Roman" w:hAnsi="Times New Roman" w:cs="Times New Roman"/>
                <w:spacing w:val="-2"/>
                <w:sz w:val="20"/>
                <w:szCs w:val="20"/>
              </w:rPr>
              <w:t>Excel</w:t>
            </w:r>
          </w:p>
        </w:tc>
      </w:tr>
      <w:tr w:rsidR="00B639C5" w:rsidRPr="00755B79" w14:paraId="2306C523" w14:textId="77777777" w:rsidTr="00520B0F">
        <w:trPr>
          <w:trHeight w:val="769"/>
        </w:trPr>
        <w:tc>
          <w:tcPr>
            <w:tcW w:w="1795" w:type="dxa"/>
          </w:tcPr>
          <w:p w14:paraId="3671D149" w14:textId="77777777" w:rsidR="00B639C5" w:rsidRPr="00755B79" w:rsidRDefault="00B639C5" w:rsidP="00520B0F">
            <w:pPr>
              <w:tabs>
                <w:tab w:val="left" w:pos="1566"/>
                <w:tab w:val="left" w:pos="1638"/>
              </w:tabs>
              <w:spacing w:beforeLines="20" w:before="48"/>
              <w:ind w:right="288"/>
              <w:rPr>
                <w:rFonts w:ascii="Times New Roman" w:eastAsia="Times New Roman" w:hAnsi="Times New Roman" w:cs="Times New Roman"/>
                <w:spacing w:val="-2"/>
                <w:sz w:val="20"/>
                <w:szCs w:val="20"/>
              </w:rPr>
            </w:pPr>
            <w:r>
              <w:rPr>
                <w:rFonts w:ascii="Times New Roman" w:eastAsia="Times New Roman" w:hAnsi="Times New Roman" w:cs="Times New Roman"/>
                <w:spacing w:val="-2"/>
                <w:sz w:val="20"/>
                <w:szCs w:val="20"/>
              </w:rPr>
              <w:t>Security Clause 5</w:t>
            </w:r>
          </w:p>
        </w:tc>
        <w:tc>
          <w:tcPr>
            <w:tcW w:w="3150" w:type="dxa"/>
          </w:tcPr>
          <w:p w14:paraId="4776BAA8" w14:textId="77777777" w:rsidR="00B639C5" w:rsidRPr="00755B79" w:rsidRDefault="00B639C5" w:rsidP="00520B0F">
            <w:pPr>
              <w:tabs>
                <w:tab w:val="left" w:pos="1566"/>
                <w:tab w:val="left" w:pos="1638"/>
              </w:tabs>
              <w:spacing w:beforeLines="20" w:before="48"/>
              <w:ind w:right="288"/>
              <w:rPr>
                <w:rFonts w:ascii="Times New Roman" w:hAnsi="Times New Roman" w:cs="Times New Roman"/>
                <w:sz w:val="20"/>
                <w:szCs w:val="20"/>
              </w:rPr>
            </w:pPr>
            <w:r w:rsidRPr="00755B79">
              <w:rPr>
                <w:rFonts w:ascii="Times New Roman" w:hAnsi="Times New Roman" w:cs="Times New Roman"/>
                <w:sz w:val="20"/>
                <w:szCs w:val="20"/>
              </w:rPr>
              <w:t>Separation Notification</w:t>
            </w:r>
          </w:p>
        </w:tc>
        <w:tc>
          <w:tcPr>
            <w:tcW w:w="2363" w:type="dxa"/>
          </w:tcPr>
          <w:p w14:paraId="30E39068" w14:textId="77777777" w:rsidR="00B639C5" w:rsidRPr="00755B79" w:rsidRDefault="00B639C5" w:rsidP="00520B0F">
            <w:pPr>
              <w:ind w:right="129"/>
              <w:rPr>
                <w:rFonts w:ascii="Times New Roman" w:hAnsi="Times New Roman" w:cs="Times New Roman"/>
                <w:sz w:val="20"/>
                <w:szCs w:val="20"/>
              </w:rPr>
            </w:pPr>
            <w:r w:rsidRPr="00755B79">
              <w:rPr>
                <w:rFonts w:ascii="Times New Roman" w:hAnsi="Times New Roman" w:cs="Times New Roman"/>
                <w:sz w:val="20"/>
                <w:szCs w:val="20"/>
              </w:rPr>
              <w:t>The CO and COR must be notified of each contract employee termination/resignation.</w:t>
            </w:r>
          </w:p>
          <w:p w14:paraId="2527A34D" w14:textId="77777777" w:rsidR="00B639C5" w:rsidRPr="00755B79" w:rsidRDefault="00B639C5" w:rsidP="00520B0F">
            <w:pPr>
              <w:ind w:right="129"/>
              <w:rPr>
                <w:rFonts w:ascii="Times New Roman" w:hAnsi="Times New Roman" w:cs="Times New Roman"/>
                <w:sz w:val="20"/>
                <w:szCs w:val="20"/>
              </w:rPr>
            </w:pPr>
            <w:r w:rsidRPr="00755B79">
              <w:rPr>
                <w:rFonts w:ascii="Times New Roman" w:hAnsi="Times New Roman" w:cs="Times New Roman"/>
                <w:sz w:val="20"/>
                <w:szCs w:val="20"/>
              </w:rPr>
              <w:t>(The COR will then notify the Office of Security &amp; Integrity (OSI) Personnel</w:t>
            </w:r>
          </w:p>
          <w:p w14:paraId="7CB07951" w14:textId="77777777" w:rsidR="00B639C5" w:rsidRPr="00755B79" w:rsidRDefault="00B639C5" w:rsidP="00520B0F">
            <w:pPr>
              <w:tabs>
                <w:tab w:val="left" w:pos="1566"/>
                <w:tab w:val="left" w:pos="1638"/>
              </w:tabs>
              <w:spacing w:beforeLines="20" w:before="48"/>
              <w:ind w:right="288"/>
              <w:rPr>
                <w:rFonts w:ascii="Times New Roman" w:hAnsi="Times New Roman" w:cs="Times New Roman"/>
                <w:sz w:val="20"/>
                <w:szCs w:val="20"/>
              </w:rPr>
            </w:pPr>
            <w:r w:rsidRPr="00755B79">
              <w:rPr>
                <w:rFonts w:ascii="Times New Roman" w:hAnsi="Times New Roman" w:cs="Times New Roman"/>
                <w:sz w:val="20"/>
                <w:szCs w:val="20"/>
              </w:rPr>
              <w:t>Security Division (PSD) to coordinate the exit clearance forms.</w:t>
            </w:r>
          </w:p>
        </w:tc>
        <w:tc>
          <w:tcPr>
            <w:tcW w:w="2047" w:type="dxa"/>
          </w:tcPr>
          <w:p w14:paraId="192B090C" w14:textId="77777777" w:rsidR="00B639C5" w:rsidRPr="00755B79" w:rsidRDefault="00B639C5" w:rsidP="00520B0F">
            <w:pPr>
              <w:tabs>
                <w:tab w:val="left" w:pos="1566"/>
                <w:tab w:val="left" w:pos="1638"/>
              </w:tabs>
              <w:spacing w:beforeLines="20" w:before="48"/>
              <w:ind w:right="288"/>
              <w:rPr>
                <w:rFonts w:ascii="Times New Roman" w:hAnsi="Times New Roman" w:cs="Times New Roman"/>
                <w:sz w:val="20"/>
                <w:szCs w:val="20"/>
              </w:rPr>
            </w:pPr>
            <w:r w:rsidRPr="00755B79">
              <w:rPr>
                <w:rFonts w:ascii="Times New Roman" w:hAnsi="Times New Roman" w:cs="Times New Roman"/>
                <w:sz w:val="20"/>
                <w:szCs w:val="20"/>
              </w:rPr>
              <w:t>Within five (5) days of each occurrence.</w:t>
            </w:r>
          </w:p>
        </w:tc>
      </w:tr>
      <w:tr w:rsidR="00B639C5" w:rsidRPr="00755B79" w14:paraId="043A62C0" w14:textId="77777777" w:rsidTr="00520B0F">
        <w:trPr>
          <w:trHeight w:val="769"/>
        </w:trPr>
        <w:tc>
          <w:tcPr>
            <w:tcW w:w="1795" w:type="dxa"/>
          </w:tcPr>
          <w:p w14:paraId="55C596E5" w14:textId="77777777" w:rsidR="00B639C5" w:rsidRPr="00755B79" w:rsidRDefault="00B639C5" w:rsidP="00520B0F">
            <w:pPr>
              <w:tabs>
                <w:tab w:val="left" w:pos="1566"/>
                <w:tab w:val="left" w:pos="1638"/>
              </w:tabs>
              <w:spacing w:beforeLines="20" w:before="48"/>
              <w:ind w:right="288"/>
              <w:rPr>
                <w:rFonts w:ascii="Times New Roman" w:eastAsia="Times New Roman" w:hAnsi="Times New Roman" w:cs="Times New Roman"/>
                <w:spacing w:val="-2"/>
                <w:sz w:val="20"/>
                <w:szCs w:val="20"/>
              </w:rPr>
            </w:pPr>
            <w:r>
              <w:rPr>
                <w:rFonts w:ascii="Times New Roman" w:eastAsia="Times New Roman" w:hAnsi="Times New Roman" w:cs="Times New Roman"/>
                <w:spacing w:val="-2"/>
                <w:sz w:val="20"/>
                <w:szCs w:val="20"/>
              </w:rPr>
              <w:t>Solicitation II-3</w:t>
            </w:r>
          </w:p>
        </w:tc>
        <w:tc>
          <w:tcPr>
            <w:tcW w:w="3150" w:type="dxa"/>
          </w:tcPr>
          <w:p w14:paraId="183ABE76" w14:textId="77777777" w:rsidR="00B639C5" w:rsidRPr="00755B79" w:rsidRDefault="00B639C5" w:rsidP="00520B0F">
            <w:pPr>
              <w:tabs>
                <w:tab w:val="left" w:pos="1566"/>
                <w:tab w:val="left" w:pos="1638"/>
              </w:tabs>
              <w:spacing w:beforeLines="20" w:before="48"/>
              <w:ind w:right="288"/>
              <w:rPr>
                <w:rFonts w:ascii="Times New Roman" w:hAnsi="Times New Roman" w:cs="Times New Roman"/>
                <w:sz w:val="20"/>
                <w:szCs w:val="20"/>
              </w:rPr>
            </w:pPr>
            <w:r w:rsidRPr="00755B79">
              <w:rPr>
                <w:rFonts w:ascii="Times New Roman" w:hAnsi="Times New Roman" w:cs="Times New Roman"/>
                <w:sz w:val="20"/>
                <w:szCs w:val="20"/>
              </w:rPr>
              <w:t>Redacted copy of the executed task order including all attachments suitable for public posting under the provisions of the Freedom of Information Act (FOIA)</w:t>
            </w:r>
          </w:p>
        </w:tc>
        <w:tc>
          <w:tcPr>
            <w:tcW w:w="2363" w:type="dxa"/>
          </w:tcPr>
          <w:p w14:paraId="20A98498" w14:textId="77777777" w:rsidR="00B639C5" w:rsidRPr="00755B79" w:rsidRDefault="00B639C5" w:rsidP="00520B0F">
            <w:pPr>
              <w:ind w:right="129"/>
              <w:rPr>
                <w:rFonts w:ascii="Times New Roman" w:hAnsi="Times New Roman" w:cs="Times New Roman"/>
                <w:sz w:val="20"/>
                <w:szCs w:val="20"/>
              </w:rPr>
            </w:pPr>
            <w:r w:rsidRPr="00755B79">
              <w:rPr>
                <w:rFonts w:ascii="Times New Roman" w:hAnsi="Times New Roman" w:cs="Times New Roman"/>
                <w:sz w:val="20"/>
                <w:szCs w:val="20"/>
              </w:rPr>
              <w:t>Within 30 days of task order award</w:t>
            </w:r>
          </w:p>
        </w:tc>
        <w:tc>
          <w:tcPr>
            <w:tcW w:w="2047" w:type="dxa"/>
          </w:tcPr>
          <w:p w14:paraId="225078E3" w14:textId="77777777" w:rsidR="00B639C5" w:rsidRPr="00755B79" w:rsidRDefault="00B639C5" w:rsidP="00520B0F">
            <w:pPr>
              <w:tabs>
                <w:tab w:val="left" w:pos="1566"/>
                <w:tab w:val="left" w:pos="1638"/>
              </w:tabs>
              <w:spacing w:beforeLines="20" w:before="48"/>
              <w:ind w:right="288"/>
              <w:rPr>
                <w:rFonts w:ascii="Times New Roman" w:hAnsi="Times New Roman" w:cs="Times New Roman"/>
                <w:sz w:val="20"/>
                <w:szCs w:val="20"/>
              </w:rPr>
            </w:pPr>
            <w:r w:rsidRPr="00755B79">
              <w:rPr>
                <w:rFonts w:ascii="Times New Roman" w:hAnsi="Times New Roman" w:cs="Times New Roman"/>
                <w:sz w:val="20"/>
                <w:szCs w:val="20"/>
              </w:rPr>
              <w:t xml:space="preserve">Email to </w:t>
            </w:r>
            <w:hyperlink r:id="rId12" w:history="1">
              <w:r w:rsidRPr="00755B79">
                <w:rPr>
                  <w:rStyle w:val="Hyperlink"/>
                  <w:rFonts w:ascii="Times New Roman" w:hAnsi="Times New Roman" w:cs="Times New Roman"/>
                  <w:sz w:val="20"/>
                  <w:szCs w:val="20"/>
                </w:rPr>
                <w:t>foiaerr.nrc@uscis.dhs.gov</w:t>
              </w:r>
            </w:hyperlink>
            <w:r w:rsidRPr="00755B79">
              <w:rPr>
                <w:rFonts w:ascii="Times New Roman" w:hAnsi="Times New Roman" w:cs="Times New Roman"/>
                <w:sz w:val="20"/>
                <w:szCs w:val="20"/>
              </w:rPr>
              <w:t xml:space="preserve"> with a courtesy copy to the CO.</w:t>
            </w:r>
          </w:p>
        </w:tc>
      </w:tr>
    </w:tbl>
    <w:p w14:paraId="4EEB21C3" w14:textId="77777777" w:rsidR="00B639C5" w:rsidRPr="00755B79" w:rsidRDefault="00B639C5" w:rsidP="00B639C5">
      <w:pPr>
        <w:spacing w:before="9" w:after="0" w:line="240" w:lineRule="auto"/>
        <w:rPr>
          <w:rFonts w:ascii="Times New Roman" w:hAnsi="Times New Roman" w:cs="Times New Roman"/>
          <w:sz w:val="24"/>
          <w:szCs w:val="24"/>
        </w:rPr>
      </w:pPr>
    </w:p>
    <w:p w14:paraId="2D7B10A8" w14:textId="77777777" w:rsidR="00B639C5" w:rsidRPr="00F5750D" w:rsidRDefault="00B639C5" w:rsidP="00B639C5">
      <w:pPr>
        <w:spacing w:after="0" w:line="240" w:lineRule="auto"/>
        <w:ind w:left="120" w:right="-20"/>
        <w:rPr>
          <w:rFonts w:ascii="Times New Roman" w:eastAsia="Cambria" w:hAnsi="Times New Roman" w:cs="Times New Roman"/>
          <w:b/>
          <w:bCs/>
          <w:color w:val="44546A" w:themeColor="text2"/>
          <w:sz w:val="24"/>
          <w:szCs w:val="24"/>
        </w:rPr>
      </w:pPr>
      <w:r>
        <w:rPr>
          <w:rFonts w:ascii="Times New Roman" w:eastAsia="Cambria" w:hAnsi="Times New Roman" w:cs="Times New Roman"/>
          <w:b/>
          <w:bCs/>
          <w:color w:val="44546A" w:themeColor="text2"/>
          <w:sz w:val="24"/>
          <w:szCs w:val="24"/>
        </w:rPr>
        <w:t>7.</w:t>
      </w:r>
      <w:r w:rsidRPr="00F5750D">
        <w:rPr>
          <w:rFonts w:ascii="Times New Roman" w:eastAsia="Cambria" w:hAnsi="Times New Roman" w:cs="Times New Roman"/>
          <w:b/>
          <w:bCs/>
          <w:color w:val="44546A" w:themeColor="text2"/>
          <w:sz w:val="24"/>
          <w:szCs w:val="24"/>
        </w:rPr>
        <w:tab/>
        <w:t>Inspection and Acceptance</w:t>
      </w:r>
    </w:p>
    <w:p w14:paraId="653AB633" w14:textId="77777777" w:rsidR="00B639C5" w:rsidRPr="00755B79" w:rsidRDefault="00B639C5" w:rsidP="00B639C5">
      <w:pPr>
        <w:spacing w:before="2" w:after="0" w:line="240" w:lineRule="auto"/>
        <w:rPr>
          <w:rFonts w:ascii="Times New Roman" w:hAnsi="Times New Roman" w:cs="Times New Roman"/>
          <w:sz w:val="24"/>
          <w:szCs w:val="24"/>
        </w:rPr>
      </w:pPr>
    </w:p>
    <w:p w14:paraId="186CB313" w14:textId="77777777" w:rsidR="00B639C5" w:rsidRPr="00755B79" w:rsidRDefault="00B639C5" w:rsidP="00B639C5">
      <w:pPr>
        <w:spacing w:after="0" w:line="240" w:lineRule="auto"/>
        <w:ind w:left="120" w:right="178"/>
        <w:rPr>
          <w:rFonts w:ascii="Times New Roman" w:eastAsia="Times New Roman" w:hAnsi="Times New Roman" w:cs="Times New Roman"/>
          <w:sz w:val="24"/>
          <w:szCs w:val="24"/>
        </w:rPr>
      </w:pPr>
      <w:r w:rsidRPr="00755B79">
        <w:rPr>
          <w:rFonts w:ascii="Times New Roman" w:eastAsia="Times New Roman" w:hAnsi="Times New Roman" w:cs="Times New Roman"/>
          <w:sz w:val="24"/>
          <w:szCs w:val="24"/>
        </w:rPr>
        <w:t>V</w:t>
      </w:r>
      <w:r w:rsidRPr="00755B79">
        <w:rPr>
          <w:rFonts w:ascii="Times New Roman" w:eastAsia="Times New Roman" w:hAnsi="Times New Roman" w:cs="Times New Roman"/>
          <w:spacing w:val="-1"/>
          <w:sz w:val="24"/>
          <w:szCs w:val="24"/>
        </w:rPr>
        <w:t>ar</w:t>
      </w:r>
      <w:r w:rsidRPr="00755B79">
        <w:rPr>
          <w:rFonts w:ascii="Times New Roman" w:eastAsia="Times New Roman" w:hAnsi="Times New Roman" w:cs="Times New Roman"/>
          <w:sz w:val="24"/>
          <w:szCs w:val="24"/>
        </w:rPr>
        <w:t>ious</w:t>
      </w:r>
      <w:r w:rsidRPr="00755B79">
        <w:rPr>
          <w:rFonts w:ascii="Times New Roman" w:eastAsia="Times New Roman" w:hAnsi="Times New Roman" w:cs="Times New Roman"/>
          <w:spacing w:val="3"/>
          <w:sz w:val="24"/>
          <w:szCs w:val="24"/>
        </w:rPr>
        <w:t xml:space="preserve"> </w:t>
      </w:r>
      <w:r w:rsidRPr="00755B79">
        <w:rPr>
          <w:rFonts w:ascii="Times New Roman" w:eastAsia="Times New Roman" w:hAnsi="Times New Roman" w:cs="Times New Roman"/>
          <w:spacing w:val="-2"/>
          <w:sz w:val="24"/>
          <w:szCs w:val="24"/>
        </w:rPr>
        <w:t>g</w:t>
      </w:r>
      <w:r w:rsidRPr="00755B79">
        <w:rPr>
          <w:rFonts w:ascii="Times New Roman" w:eastAsia="Times New Roman" w:hAnsi="Times New Roman" w:cs="Times New Roman"/>
          <w:sz w:val="24"/>
          <w:szCs w:val="24"/>
        </w:rPr>
        <w:t>ov</w:t>
      </w:r>
      <w:r w:rsidRPr="00755B79">
        <w:rPr>
          <w:rFonts w:ascii="Times New Roman" w:eastAsia="Times New Roman" w:hAnsi="Times New Roman" w:cs="Times New Roman"/>
          <w:spacing w:val="-1"/>
          <w:sz w:val="24"/>
          <w:szCs w:val="24"/>
        </w:rPr>
        <w:t>er</w:t>
      </w:r>
      <w:r w:rsidRPr="00755B79">
        <w:rPr>
          <w:rFonts w:ascii="Times New Roman" w:eastAsia="Times New Roman" w:hAnsi="Times New Roman" w:cs="Times New Roman"/>
          <w:sz w:val="24"/>
          <w:szCs w:val="24"/>
        </w:rPr>
        <w:t>n</w:t>
      </w:r>
      <w:r w:rsidRPr="00755B79">
        <w:rPr>
          <w:rFonts w:ascii="Times New Roman" w:eastAsia="Times New Roman" w:hAnsi="Times New Roman" w:cs="Times New Roman"/>
          <w:spacing w:val="3"/>
          <w:sz w:val="24"/>
          <w:szCs w:val="24"/>
        </w:rPr>
        <w:t>m</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nt st</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k</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hold</w:t>
      </w:r>
      <w:r w:rsidRPr="00755B79">
        <w:rPr>
          <w:rFonts w:ascii="Times New Roman" w:eastAsia="Times New Roman" w:hAnsi="Times New Roman" w:cs="Times New Roman"/>
          <w:spacing w:val="-1"/>
          <w:sz w:val="24"/>
          <w:szCs w:val="24"/>
        </w:rPr>
        <w:t>er</w:t>
      </w:r>
      <w:r w:rsidRPr="00755B79">
        <w:rPr>
          <w:rFonts w:ascii="Times New Roman" w:eastAsia="Times New Roman" w:hAnsi="Times New Roman" w:cs="Times New Roman"/>
          <w:sz w:val="24"/>
          <w:szCs w:val="24"/>
        </w:rPr>
        <w:t>s will insp</w:t>
      </w:r>
      <w:r w:rsidRPr="00755B79">
        <w:rPr>
          <w:rFonts w:ascii="Times New Roman" w:eastAsia="Times New Roman" w:hAnsi="Times New Roman" w:cs="Times New Roman"/>
          <w:spacing w:val="-1"/>
          <w:sz w:val="24"/>
          <w:szCs w:val="24"/>
        </w:rPr>
        <w:t>ec</w:t>
      </w:r>
      <w:r w:rsidRPr="00755B79">
        <w:rPr>
          <w:rFonts w:ascii="Times New Roman" w:eastAsia="Times New Roman" w:hAnsi="Times New Roman" w:cs="Times New Roman"/>
          <w:sz w:val="24"/>
          <w:szCs w:val="24"/>
        </w:rPr>
        <w:t xml:space="preserve">t </w:t>
      </w:r>
      <w:r w:rsidRPr="00755B79">
        <w:rPr>
          <w:rFonts w:ascii="Times New Roman" w:eastAsia="Times New Roman" w:hAnsi="Times New Roman" w:cs="Times New Roman"/>
          <w:spacing w:val="-1"/>
          <w:sz w:val="24"/>
          <w:szCs w:val="24"/>
        </w:rPr>
        <w:t>c</w:t>
      </w:r>
      <w:r w:rsidRPr="00755B79">
        <w:rPr>
          <w:rFonts w:ascii="Times New Roman" w:eastAsia="Times New Roman" w:hAnsi="Times New Roman" w:cs="Times New Roman"/>
          <w:sz w:val="24"/>
          <w:szCs w:val="24"/>
        </w:rPr>
        <w:t>o</w:t>
      </w:r>
      <w:r w:rsidRPr="00755B79">
        <w:rPr>
          <w:rFonts w:ascii="Times New Roman" w:eastAsia="Times New Roman" w:hAnsi="Times New Roman" w:cs="Times New Roman"/>
          <w:spacing w:val="2"/>
          <w:sz w:val="24"/>
          <w:szCs w:val="24"/>
        </w:rPr>
        <w:t>n</w:t>
      </w:r>
      <w:r w:rsidRPr="00755B79">
        <w:rPr>
          <w:rFonts w:ascii="Times New Roman" w:eastAsia="Times New Roman" w:hAnsi="Times New Roman" w:cs="Times New Roman"/>
          <w:sz w:val="24"/>
          <w:szCs w:val="24"/>
        </w:rPr>
        <w:t>t</w:t>
      </w:r>
      <w:r w:rsidRPr="00755B79">
        <w:rPr>
          <w:rFonts w:ascii="Times New Roman" w:eastAsia="Times New Roman" w:hAnsi="Times New Roman" w:cs="Times New Roman"/>
          <w:spacing w:val="-1"/>
          <w:sz w:val="24"/>
          <w:szCs w:val="24"/>
        </w:rPr>
        <w:t>rac</w:t>
      </w:r>
      <w:r w:rsidRPr="00755B79">
        <w:rPr>
          <w:rFonts w:ascii="Times New Roman" w:eastAsia="Times New Roman" w:hAnsi="Times New Roman" w:cs="Times New Roman"/>
          <w:sz w:val="24"/>
          <w:szCs w:val="24"/>
        </w:rPr>
        <w:t>tor</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s</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pacing w:val="-1"/>
          <w:sz w:val="24"/>
          <w:szCs w:val="24"/>
        </w:rPr>
        <w:t>r</w:t>
      </w:r>
      <w:r w:rsidRPr="00755B79">
        <w:rPr>
          <w:rFonts w:ascii="Times New Roman" w:eastAsia="Times New Roman" w:hAnsi="Times New Roman" w:cs="Times New Roman"/>
          <w:sz w:val="24"/>
          <w:szCs w:val="24"/>
        </w:rPr>
        <w:t>vi</w:t>
      </w:r>
      <w:r w:rsidRPr="00755B79">
        <w:rPr>
          <w:rFonts w:ascii="Times New Roman" w:eastAsia="Times New Roman" w:hAnsi="Times New Roman" w:cs="Times New Roman"/>
          <w:spacing w:val="-1"/>
          <w:sz w:val="24"/>
          <w:szCs w:val="24"/>
        </w:rPr>
        <w:t>ce</w:t>
      </w:r>
      <w:r w:rsidRPr="00755B79">
        <w:rPr>
          <w:rFonts w:ascii="Times New Roman" w:eastAsia="Times New Roman" w:hAnsi="Times New Roman" w:cs="Times New Roman"/>
          <w:sz w:val="24"/>
          <w:szCs w:val="24"/>
        </w:rPr>
        <w:t xml:space="preserve">s </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 xml:space="preserve">nd </w:t>
      </w:r>
      <w:r w:rsidRPr="00755B79">
        <w:rPr>
          <w:rFonts w:ascii="Times New Roman" w:eastAsia="Times New Roman" w:hAnsi="Times New Roman" w:cs="Times New Roman"/>
          <w:spacing w:val="2"/>
          <w:sz w:val="24"/>
          <w:szCs w:val="24"/>
        </w:rPr>
        <w:t>d</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liv</w:t>
      </w:r>
      <w:r w:rsidRPr="00755B79">
        <w:rPr>
          <w:rFonts w:ascii="Times New Roman" w:eastAsia="Times New Roman" w:hAnsi="Times New Roman" w:cs="Times New Roman"/>
          <w:spacing w:val="-1"/>
          <w:sz w:val="24"/>
          <w:szCs w:val="24"/>
        </w:rPr>
        <w:t>era</w:t>
      </w:r>
      <w:r w:rsidRPr="00755B79">
        <w:rPr>
          <w:rFonts w:ascii="Times New Roman" w:eastAsia="Times New Roman" w:hAnsi="Times New Roman" w:cs="Times New Roman"/>
          <w:sz w:val="24"/>
          <w:szCs w:val="24"/>
        </w:rPr>
        <w:t>bl</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s. T</w:t>
      </w:r>
      <w:r w:rsidRPr="00755B79">
        <w:rPr>
          <w:rFonts w:ascii="Times New Roman" w:eastAsia="Times New Roman" w:hAnsi="Times New Roman" w:cs="Times New Roman"/>
          <w:spacing w:val="2"/>
          <w:sz w:val="24"/>
          <w:szCs w:val="24"/>
        </w:rPr>
        <w:t>h</w:t>
      </w:r>
      <w:r w:rsidRPr="00755B79">
        <w:rPr>
          <w:rFonts w:ascii="Times New Roman" w:eastAsia="Times New Roman" w:hAnsi="Times New Roman" w:cs="Times New Roman"/>
          <w:sz w:val="24"/>
          <w:szCs w:val="24"/>
        </w:rPr>
        <w:t>e</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pacing w:val="1"/>
          <w:sz w:val="24"/>
          <w:szCs w:val="24"/>
        </w:rPr>
        <w:t>C</w:t>
      </w:r>
      <w:r w:rsidRPr="00755B79">
        <w:rPr>
          <w:rFonts w:ascii="Times New Roman" w:eastAsia="Times New Roman" w:hAnsi="Times New Roman" w:cs="Times New Roman"/>
          <w:sz w:val="24"/>
          <w:szCs w:val="24"/>
        </w:rPr>
        <w:t>O</w:t>
      </w:r>
      <w:r>
        <w:rPr>
          <w:rFonts w:ascii="Times New Roman" w:eastAsia="Times New Roman" w:hAnsi="Times New Roman" w:cs="Times New Roman"/>
          <w:sz w:val="24"/>
          <w:szCs w:val="24"/>
        </w:rPr>
        <w:t>/COR</w:t>
      </w:r>
      <w:r w:rsidRPr="00755B79">
        <w:rPr>
          <w:rFonts w:ascii="Times New Roman" w:eastAsia="Times New Roman" w:hAnsi="Times New Roman" w:cs="Times New Roman"/>
          <w:sz w:val="24"/>
          <w:szCs w:val="24"/>
        </w:rPr>
        <w:t xml:space="preserve"> will p</w:t>
      </w:r>
      <w:r w:rsidRPr="00755B79">
        <w:rPr>
          <w:rFonts w:ascii="Times New Roman" w:eastAsia="Times New Roman" w:hAnsi="Times New Roman" w:cs="Times New Roman"/>
          <w:spacing w:val="-1"/>
          <w:sz w:val="24"/>
          <w:szCs w:val="24"/>
        </w:rPr>
        <w:t>r</w:t>
      </w:r>
      <w:r w:rsidRPr="00755B79">
        <w:rPr>
          <w:rFonts w:ascii="Times New Roman" w:eastAsia="Times New Roman" w:hAnsi="Times New Roman" w:cs="Times New Roman"/>
          <w:sz w:val="24"/>
          <w:szCs w:val="24"/>
        </w:rPr>
        <w:t>ovide</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o</w:t>
      </w:r>
      <w:r w:rsidRPr="00755B79">
        <w:rPr>
          <w:rFonts w:ascii="Times New Roman" w:eastAsia="Times New Roman" w:hAnsi="Times New Roman" w:cs="Times New Roman"/>
          <w:spacing w:val="-1"/>
          <w:sz w:val="24"/>
          <w:szCs w:val="24"/>
        </w:rPr>
        <w:t>ff</w:t>
      </w:r>
      <w:r w:rsidRPr="00755B79">
        <w:rPr>
          <w:rFonts w:ascii="Times New Roman" w:eastAsia="Times New Roman" w:hAnsi="Times New Roman" w:cs="Times New Roman"/>
          <w:sz w:val="24"/>
          <w:szCs w:val="24"/>
        </w:rPr>
        <w:t>i</w:t>
      </w:r>
      <w:r w:rsidRPr="00755B79">
        <w:rPr>
          <w:rFonts w:ascii="Times New Roman" w:eastAsia="Times New Roman" w:hAnsi="Times New Roman" w:cs="Times New Roman"/>
          <w:spacing w:val="-1"/>
          <w:sz w:val="24"/>
          <w:szCs w:val="24"/>
        </w:rPr>
        <w:t>c</w:t>
      </w:r>
      <w:r w:rsidRPr="00755B79">
        <w:rPr>
          <w:rFonts w:ascii="Times New Roman" w:eastAsia="Times New Roman" w:hAnsi="Times New Roman" w:cs="Times New Roman"/>
          <w:sz w:val="24"/>
          <w:szCs w:val="24"/>
        </w:rPr>
        <w:t>i</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l noti</w:t>
      </w:r>
      <w:r w:rsidRPr="00755B79">
        <w:rPr>
          <w:rFonts w:ascii="Times New Roman" w:eastAsia="Times New Roman" w:hAnsi="Times New Roman" w:cs="Times New Roman"/>
          <w:spacing w:val="-1"/>
          <w:sz w:val="24"/>
          <w:szCs w:val="24"/>
        </w:rPr>
        <w:t>f</w:t>
      </w:r>
      <w:r w:rsidRPr="00755B79">
        <w:rPr>
          <w:rFonts w:ascii="Times New Roman" w:eastAsia="Times New Roman" w:hAnsi="Times New Roman" w:cs="Times New Roman"/>
          <w:sz w:val="24"/>
          <w:szCs w:val="24"/>
        </w:rPr>
        <w:t>i</w:t>
      </w:r>
      <w:r w:rsidRPr="00755B79">
        <w:rPr>
          <w:rFonts w:ascii="Times New Roman" w:eastAsia="Times New Roman" w:hAnsi="Times New Roman" w:cs="Times New Roman"/>
          <w:spacing w:val="1"/>
          <w:sz w:val="24"/>
          <w:szCs w:val="24"/>
        </w:rPr>
        <w:t>c</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tion of</w:t>
      </w:r>
      <w:r w:rsidRPr="00755B79">
        <w:rPr>
          <w:rFonts w:ascii="Times New Roman" w:eastAsia="Times New Roman" w:hAnsi="Times New Roman" w:cs="Times New Roman"/>
          <w:spacing w:val="-1"/>
          <w:sz w:val="24"/>
          <w:szCs w:val="24"/>
        </w:rPr>
        <w:t xml:space="preserve"> re</w:t>
      </w:r>
      <w:r w:rsidRPr="00755B79">
        <w:rPr>
          <w:rFonts w:ascii="Times New Roman" w:eastAsia="Times New Roman" w:hAnsi="Times New Roman" w:cs="Times New Roman"/>
          <w:sz w:val="24"/>
          <w:szCs w:val="24"/>
        </w:rPr>
        <w:t>j</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pacing w:val="-1"/>
          <w:sz w:val="24"/>
          <w:szCs w:val="24"/>
        </w:rPr>
        <w:t>c</w:t>
      </w:r>
      <w:r w:rsidRPr="00755B79">
        <w:rPr>
          <w:rFonts w:ascii="Times New Roman" w:eastAsia="Times New Roman" w:hAnsi="Times New Roman" w:cs="Times New Roman"/>
          <w:sz w:val="24"/>
          <w:szCs w:val="24"/>
        </w:rPr>
        <w:t>tion of</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d</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liv</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pacing w:val="2"/>
          <w:sz w:val="24"/>
          <w:szCs w:val="24"/>
        </w:rPr>
        <w:t>r</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bl</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s.</w:t>
      </w:r>
      <w:r w:rsidRPr="00755B79">
        <w:rPr>
          <w:rFonts w:ascii="Times New Roman" w:eastAsia="Times New Roman" w:hAnsi="Times New Roman" w:cs="Times New Roman"/>
          <w:spacing w:val="2"/>
          <w:sz w:val="24"/>
          <w:szCs w:val="24"/>
        </w:rPr>
        <w:t xml:space="preserve"> </w:t>
      </w:r>
      <w:r w:rsidRPr="00755B79">
        <w:rPr>
          <w:rFonts w:ascii="Times New Roman" w:eastAsia="Times New Roman" w:hAnsi="Times New Roman" w:cs="Times New Roman"/>
          <w:spacing w:val="-6"/>
          <w:sz w:val="24"/>
          <w:szCs w:val="24"/>
        </w:rPr>
        <w:t>I</w:t>
      </w:r>
      <w:r w:rsidRPr="00755B79">
        <w:rPr>
          <w:rFonts w:ascii="Times New Roman" w:eastAsia="Times New Roman" w:hAnsi="Times New Roman" w:cs="Times New Roman"/>
          <w:sz w:val="24"/>
          <w:szCs w:val="24"/>
        </w:rPr>
        <w:t>ns</w:t>
      </w:r>
      <w:r w:rsidRPr="00755B79">
        <w:rPr>
          <w:rFonts w:ascii="Times New Roman" w:eastAsia="Times New Roman" w:hAnsi="Times New Roman" w:cs="Times New Roman"/>
          <w:spacing w:val="2"/>
          <w:sz w:val="24"/>
          <w:szCs w:val="24"/>
        </w:rPr>
        <w:t>p</w:t>
      </w:r>
      <w:r w:rsidRPr="00755B79">
        <w:rPr>
          <w:rFonts w:ascii="Times New Roman" w:eastAsia="Times New Roman" w:hAnsi="Times New Roman" w:cs="Times New Roman"/>
          <w:spacing w:val="-1"/>
          <w:sz w:val="24"/>
          <w:szCs w:val="24"/>
        </w:rPr>
        <w:t>ec</w:t>
      </w:r>
      <w:r w:rsidRPr="00755B79">
        <w:rPr>
          <w:rFonts w:ascii="Times New Roman" w:eastAsia="Times New Roman" w:hAnsi="Times New Roman" w:cs="Times New Roman"/>
          <w:sz w:val="24"/>
          <w:szCs w:val="24"/>
        </w:rPr>
        <w:t xml:space="preserve">tion </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 xml:space="preserve">nd </w:t>
      </w:r>
      <w:r w:rsidRPr="00755B79">
        <w:rPr>
          <w:rFonts w:ascii="Times New Roman" w:eastAsia="Times New Roman" w:hAnsi="Times New Roman" w:cs="Times New Roman"/>
          <w:spacing w:val="-1"/>
          <w:sz w:val="24"/>
          <w:szCs w:val="24"/>
        </w:rPr>
        <w:t>ac</w:t>
      </w:r>
      <w:r w:rsidRPr="00755B79">
        <w:rPr>
          <w:rFonts w:ascii="Times New Roman" w:eastAsia="Times New Roman" w:hAnsi="Times New Roman" w:cs="Times New Roman"/>
          <w:spacing w:val="1"/>
          <w:sz w:val="24"/>
          <w:szCs w:val="24"/>
        </w:rPr>
        <w:t>c</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pt</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n</w:t>
      </w:r>
      <w:r w:rsidRPr="00755B79">
        <w:rPr>
          <w:rFonts w:ascii="Times New Roman" w:eastAsia="Times New Roman" w:hAnsi="Times New Roman" w:cs="Times New Roman"/>
          <w:spacing w:val="-1"/>
          <w:sz w:val="24"/>
          <w:szCs w:val="24"/>
        </w:rPr>
        <w:t>c</w:t>
      </w:r>
      <w:r w:rsidRPr="00755B79">
        <w:rPr>
          <w:rFonts w:ascii="Times New Roman" w:eastAsia="Times New Roman" w:hAnsi="Times New Roman" w:cs="Times New Roman"/>
          <w:sz w:val="24"/>
          <w:szCs w:val="24"/>
        </w:rPr>
        <w:t>e</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of</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d</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liv</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pacing w:val="2"/>
          <w:sz w:val="24"/>
          <w:szCs w:val="24"/>
        </w:rPr>
        <w:t>r</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bl</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s will use</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the</w:t>
      </w:r>
      <w:r w:rsidRPr="00755B79">
        <w:rPr>
          <w:rFonts w:ascii="Times New Roman" w:eastAsia="Times New Roman" w:hAnsi="Times New Roman" w:cs="Times New Roman"/>
          <w:spacing w:val="-1"/>
          <w:sz w:val="24"/>
          <w:szCs w:val="24"/>
        </w:rPr>
        <w:t xml:space="preserve"> f</w:t>
      </w:r>
      <w:r w:rsidRPr="00755B79">
        <w:rPr>
          <w:rFonts w:ascii="Times New Roman" w:eastAsia="Times New Roman" w:hAnsi="Times New Roman" w:cs="Times New Roman"/>
          <w:sz w:val="24"/>
          <w:szCs w:val="24"/>
        </w:rPr>
        <w:t>ollowing</w:t>
      </w:r>
      <w:r w:rsidRPr="00755B79">
        <w:rPr>
          <w:rFonts w:ascii="Times New Roman" w:eastAsia="Times New Roman" w:hAnsi="Times New Roman" w:cs="Times New Roman"/>
          <w:spacing w:val="-5"/>
          <w:sz w:val="24"/>
          <w:szCs w:val="24"/>
        </w:rPr>
        <w:t xml:space="preserve"> </w:t>
      </w:r>
      <w:r w:rsidRPr="00755B79">
        <w:rPr>
          <w:rFonts w:ascii="Times New Roman" w:eastAsia="Times New Roman" w:hAnsi="Times New Roman" w:cs="Times New Roman"/>
          <w:sz w:val="24"/>
          <w:szCs w:val="24"/>
        </w:rPr>
        <w:t>p</w:t>
      </w:r>
      <w:r w:rsidRPr="00755B79">
        <w:rPr>
          <w:rFonts w:ascii="Times New Roman" w:eastAsia="Times New Roman" w:hAnsi="Times New Roman" w:cs="Times New Roman"/>
          <w:spacing w:val="2"/>
          <w:sz w:val="24"/>
          <w:szCs w:val="24"/>
        </w:rPr>
        <w:t>ro</w:t>
      </w:r>
      <w:r w:rsidRPr="00755B79">
        <w:rPr>
          <w:rFonts w:ascii="Times New Roman" w:eastAsia="Times New Roman" w:hAnsi="Times New Roman" w:cs="Times New Roman"/>
          <w:spacing w:val="-1"/>
          <w:sz w:val="24"/>
          <w:szCs w:val="24"/>
        </w:rPr>
        <w:t>ce</w:t>
      </w:r>
      <w:r w:rsidRPr="00755B79">
        <w:rPr>
          <w:rFonts w:ascii="Times New Roman" w:eastAsia="Times New Roman" w:hAnsi="Times New Roman" w:cs="Times New Roman"/>
          <w:sz w:val="24"/>
          <w:szCs w:val="24"/>
        </w:rPr>
        <w:t>du</w:t>
      </w:r>
      <w:r w:rsidRPr="00755B79">
        <w:rPr>
          <w:rFonts w:ascii="Times New Roman" w:eastAsia="Times New Roman" w:hAnsi="Times New Roman" w:cs="Times New Roman"/>
          <w:spacing w:val="2"/>
          <w:sz w:val="24"/>
          <w:szCs w:val="24"/>
        </w:rPr>
        <w:t>r</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s:</w:t>
      </w:r>
    </w:p>
    <w:p w14:paraId="1D1E8CA3" w14:textId="77777777" w:rsidR="00B639C5" w:rsidRPr="00755B79" w:rsidRDefault="00B639C5" w:rsidP="00B639C5">
      <w:pPr>
        <w:spacing w:before="4" w:after="0" w:line="240" w:lineRule="auto"/>
        <w:rPr>
          <w:rFonts w:ascii="Times New Roman" w:hAnsi="Times New Roman" w:cs="Times New Roman"/>
          <w:sz w:val="24"/>
          <w:szCs w:val="24"/>
        </w:rPr>
      </w:pPr>
    </w:p>
    <w:p w14:paraId="38060D8D" w14:textId="77777777" w:rsidR="00B639C5" w:rsidRDefault="00B639C5" w:rsidP="00B639C5">
      <w:pPr>
        <w:pStyle w:val="ListParagraph"/>
        <w:numPr>
          <w:ilvl w:val="0"/>
          <w:numId w:val="2"/>
        </w:numPr>
        <w:spacing w:after="0" w:line="240" w:lineRule="auto"/>
        <w:ind w:right="68"/>
        <w:rPr>
          <w:rFonts w:ascii="Times New Roman" w:eastAsia="Times New Roman" w:hAnsi="Times New Roman" w:cs="Times New Roman"/>
          <w:sz w:val="24"/>
          <w:szCs w:val="24"/>
        </w:rPr>
      </w:pPr>
      <w:r w:rsidRPr="00755B79">
        <w:rPr>
          <w:rFonts w:ascii="Times New Roman" w:eastAsia="Times New Roman" w:hAnsi="Times New Roman" w:cs="Times New Roman"/>
          <w:sz w:val="24"/>
          <w:szCs w:val="24"/>
        </w:rPr>
        <w:t xml:space="preserve">The government will decide whether to accept functionality delivered after it is demonstrated to a government product owner. The product owner and other stakeholders might provide feedback that requires re-work on the contractor’s part. This process follows normal Agile software development practices. Feedback and government acceptance will be provided according to the standard agile practice; however, due to the nature of the work, it is possible that re-work could be determined after a release goes out and is accepted if a noticeable issue is determined after it is put into </w:t>
      </w:r>
      <w:r w:rsidRPr="00755B79">
        <w:rPr>
          <w:rFonts w:ascii="Times New Roman" w:eastAsia="Times New Roman" w:hAnsi="Times New Roman" w:cs="Times New Roman"/>
          <w:sz w:val="24"/>
          <w:szCs w:val="24"/>
        </w:rPr>
        <w:lastRenderedPageBreak/>
        <w:t xml:space="preserve">production.  </w:t>
      </w:r>
    </w:p>
    <w:p w14:paraId="5B42A6DF" w14:textId="77777777" w:rsidR="00B639C5" w:rsidRPr="00755B79" w:rsidRDefault="00B639C5" w:rsidP="00B639C5">
      <w:pPr>
        <w:pStyle w:val="ListParagraph"/>
        <w:spacing w:after="0" w:line="240" w:lineRule="auto"/>
        <w:ind w:left="908" w:right="68"/>
        <w:rPr>
          <w:rFonts w:ascii="Times New Roman" w:eastAsia="Times New Roman" w:hAnsi="Times New Roman" w:cs="Times New Roman"/>
          <w:sz w:val="24"/>
          <w:szCs w:val="24"/>
        </w:rPr>
      </w:pPr>
    </w:p>
    <w:p w14:paraId="2708B23F" w14:textId="77777777" w:rsidR="00B639C5" w:rsidRPr="00755B79" w:rsidRDefault="00B639C5" w:rsidP="00B639C5">
      <w:pPr>
        <w:pStyle w:val="ListParagraph"/>
        <w:numPr>
          <w:ilvl w:val="0"/>
          <w:numId w:val="2"/>
        </w:numPr>
        <w:spacing w:after="0" w:line="240" w:lineRule="auto"/>
        <w:ind w:right="68"/>
        <w:rPr>
          <w:rFonts w:ascii="Times New Roman" w:eastAsia="Times New Roman" w:hAnsi="Times New Roman" w:cs="Times New Roman"/>
          <w:sz w:val="24"/>
          <w:szCs w:val="24"/>
        </w:rPr>
      </w:pPr>
      <w:r w:rsidRPr="00755B79">
        <w:rPr>
          <w:rFonts w:ascii="Times New Roman" w:eastAsia="Times New Roman" w:hAnsi="Times New Roman" w:cs="Times New Roman"/>
          <w:sz w:val="24"/>
          <w:szCs w:val="24"/>
        </w:rPr>
        <w:t xml:space="preserve">The government will also periodically evaluate the contractor’s code quality, </w:t>
      </w:r>
      <w:r>
        <w:rPr>
          <w:rFonts w:ascii="Times New Roman" w:eastAsia="Times New Roman" w:hAnsi="Times New Roman" w:cs="Times New Roman"/>
          <w:sz w:val="24"/>
          <w:szCs w:val="24"/>
        </w:rPr>
        <w:t xml:space="preserve">services, health checks, </w:t>
      </w:r>
      <w:r w:rsidRPr="00755B79">
        <w:rPr>
          <w:rFonts w:ascii="Times New Roman" w:eastAsia="Times New Roman" w:hAnsi="Times New Roman" w:cs="Times New Roman"/>
          <w:sz w:val="24"/>
          <w:szCs w:val="24"/>
        </w:rPr>
        <w:t xml:space="preserve">test coverage, test and deployment code quality, security, and so on. Based on these periodic reviews, the government may require rework on the contractor’s part. The government expects high quality work that meets standards specified by the government, and does not expect to find significant problems during these reviews. </w:t>
      </w:r>
    </w:p>
    <w:p w14:paraId="13AAF0AF" w14:textId="77777777" w:rsidR="00B639C5" w:rsidRDefault="00B639C5" w:rsidP="00B639C5">
      <w:pPr>
        <w:tabs>
          <w:tab w:val="left" w:pos="660"/>
        </w:tabs>
        <w:spacing w:after="0" w:line="240" w:lineRule="auto"/>
        <w:ind w:left="100" w:right="-20"/>
        <w:rPr>
          <w:rFonts w:ascii="Times New Roman" w:eastAsia="Cambria" w:hAnsi="Times New Roman" w:cs="Times New Roman"/>
          <w:b/>
          <w:bCs/>
          <w:color w:val="44546A" w:themeColor="text2"/>
          <w:spacing w:val="-1"/>
          <w:sz w:val="24"/>
          <w:szCs w:val="24"/>
        </w:rPr>
      </w:pPr>
    </w:p>
    <w:p w14:paraId="1FE01C3A" w14:textId="77777777" w:rsidR="00B639C5" w:rsidRPr="00755B79" w:rsidRDefault="00B639C5" w:rsidP="00B639C5">
      <w:pPr>
        <w:tabs>
          <w:tab w:val="left" w:pos="660"/>
        </w:tabs>
        <w:spacing w:after="0" w:line="240" w:lineRule="auto"/>
        <w:ind w:left="100" w:right="-20"/>
        <w:rPr>
          <w:rFonts w:ascii="Times New Roman" w:eastAsia="Cambria" w:hAnsi="Times New Roman" w:cs="Times New Roman"/>
          <w:color w:val="0070C0"/>
          <w:sz w:val="24"/>
          <w:szCs w:val="24"/>
        </w:rPr>
      </w:pPr>
      <w:r>
        <w:rPr>
          <w:rFonts w:ascii="Times New Roman" w:eastAsia="Cambria" w:hAnsi="Times New Roman" w:cs="Times New Roman"/>
          <w:b/>
          <w:bCs/>
          <w:color w:val="44546A" w:themeColor="text2"/>
          <w:spacing w:val="-1"/>
          <w:sz w:val="24"/>
          <w:szCs w:val="24"/>
        </w:rPr>
        <w:t>8.</w:t>
      </w:r>
      <w:r w:rsidRPr="00F5750D">
        <w:rPr>
          <w:rFonts w:ascii="Times New Roman" w:eastAsia="Cambria" w:hAnsi="Times New Roman" w:cs="Times New Roman"/>
          <w:b/>
          <w:bCs/>
          <w:color w:val="44546A" w:themeColor="text2"/>
          <w:spacing w:val="-1"/>
          <w:sz w:val="24"/>
          <w:szCs w:val="24"/>
        </w:rPr>
        <w:tab/>
        <w:t>TASK ORDER ADMINISTRATION DATA</w:t>
      </w:r>
    </w:p>
    <w:p w14:paraId="73A7AED0" w14:textId="77777777" w:rsidR="00B639C5" w:rsidRPr="00755B79" w:rsidRDefault="00B639C5" w:rsidP="00B639C5">
      <w:pPr>
        <w:spacing w:before="2" w:after="0" w:line="240" w:lineRule="auto"/>
        <w:rPr>
          <w:rFonts w:ascii="Times New Roman" w:hAnsi="Times New Roman" w:cs="Times New Roman"/>
          <w:sz w:val="24"/>
          <w:szCs w:val="24"/>
        </w:rPr>
      </w:pPr>
    </w:p>
    <w:p w14:paraId="02EA684A" w14:textId="77777777" w:rsidR="00B639C5" w:rsidRPr="00F5750D" w:rsidRDefault="00B639C5" w:rsidP="00B639C5">
      <w:pPr>
        <w:spacing w:after="0" w:line="240" w:lineRule="auto"/>
        <w:ind w:left="120" w:right="-20"/>
        <w:rPr>
          <w:rFonts w:ascii="Times New Roman" w:eastAsia="Cambria" w:hAnsi="Times New Roman" w:cs="Times New Roman"/>
          <w:color w:val="44546A" w:themeColor="text2"/>
          <w:sz w:val="24"/>
          <w:szCs w:val="24"/>
        </w:rPr>
      </w:pPr>
      <w:r>
        <w:rPr>
          <w:rFonts w:ascii="Times New Roman" w:eastAsia="Cambria" w:hAnsi="Times New Roman" w:cs="Times New Roman"/>
          <w:b/>
          <w:bCs/>
          <w:color w:val="44546A" w:themeColor="text2"/>
          <w:sz w:val="24"/>
          <w:szCs w:val="24"/>
        </w:rPr>
        <w:t>8</w:t>
      </w:r>
      <w:r w:rsidRPr="00F5750D">
        <w:rPr>
          <w:rFonts w:ascii="Times New Roman" w:eastAsia="Cambria" w:hAnsi="Times New Roman" w:cs="Times New Roman"/>
          <w:b/>
          <w:bCs/>
          <w:color w:val="44546A" w:themeColor="text2"/>
          <w:sz w:val="24"/>
          <w:szCs w:val="24"/>
        </w:rPr>
        <w:t xml:space="preserve">.1  </w:t>
      </w:r>
      <w:r>
        <w:rPr>
          <w:rFonts w:ascii="Times New Roman" w:eastAsia="Cambria" w:hAnsi="Times New Roman" w:cs="Times New Roman"/>
          <w:b/>
          <w:bCs/>
          <w:color w:val="44546A" w:themeColor="text2"/>
          <w:spacing w:val="23"/>
          <w:sz w:val="24"/>
          <w:szCs w:val="24"/>
        </w:rPr>
        <w:tab/>
      </w:r>
      <w:r w:rsidRPr="00F5750D">
        <w:rPr>
          <w:rFonts w:ascii="Times New Roman" w:eastAsia="Cambria" w:hAnsi="Times New Roman" w:cs="Times New Roman"/>
          <w:b/>
          <w:bCs/>
          <w:color w:val="44546A" w:themeColor="text2"/>
          <w:spacing w:val="-1"/>
          <w:sz w:val="24"/>
          <w:szCs w:val="24"/>
        </w:rPr>
        <w:t>Pl</w:t>
      </w:r>
      <w:r w:rsidRPr="00F5750D">
        <w:rPr>
          <w:rFonts w:ascii="Times New Roman" w:eastAsia="Cambria" w:hAnsi="Times New Roman" w:cs="Times New Roman"/>
          <w:b/>
          <w:bCs/>
          <w:color w:val="44546A" w:themeColor="text2"/>
          <w:sz w:val="24"/>
          <w:szCs w:val="24"/>
        </w:rPr>
        <w:t>a</w:t>
      </w:r>
      <w:r w:rsidRPr="00F5750D">
        <w:rPr>
          <w:rFonts w:ascii="Times New Roman" w:eastAsia="Cambria" w:hAnsi="Times New Roman" w:cs="Times New Roman"/>
          <w:b/>
          <w:bCs/>
          <w:color w:val="44546A" w:themeColor="text2"/>
          <w:spacing w:val="1"/>
          <w:sz w:val="24"/>
          <w:szCs w:val="24"/>
        </w:rPr>
        <w:t>c</w:t>
      </w:r>
      <w:r w:rsidRPr="00F5750D">
        <w:rPr>
          <w:rFonts w:ascii="Times New Roman" w:eastAsia="Cambria" w:hAnsi="Times New Roman" w:cs="Times New Roman"/>
          <w:b/>
          <w:bCs/>
          <w:color w:val="44546A" w:themeColor="text2"/>
          <w:sz w:val="24"/>
          <w:szCs w:val="24"/>
        </w:rPr>
        <w:t>e</w:t>
      </w:r>
      <w:r w:rsidRPr="00F5750D">
        <w:rPr>
          <w:rFonts w:ascii="Times New Roman" w:eastAsia="Cambria" w:hAnsi="Times New Roman" w:cs="Times New Roman"/>
          <w:b/>
          <w:bCs/>
          <w:color w:val="44546A" w:themeColor="text2"/>
          <w:spacing w:val="-4"/>
          <w:sz w:val="24"/>
          <w:szCs w:val="24"/>
        </w:rPr>
        <w:t xml:space="preserve"> </w:t>
      </w:r>
      <w:r w:rsidRPr="00F5750D">
        <w:rPr>
          <w:rFonts w:ascii="Times New Roman" w:eastAsia="Cambria" w:hAnsi="Times New Roman" w:cs="Times New Roman"/>
          <w:b/>
          <w:bCs/>
          <w:color w:val="44546A" w:themeColor="text2"/>
          <w:spacing w:val="-1"/>
          <w:sz w:val="24"/>
          <w:szCs w:val="24"/>
        </w:rPr>
        <w:t>o</w:t>
      </w:r>
      <w:r w:rsidRPr="00F5750D">
        <w:rPr>
          <w:rFonts w:ascii="Times New Roman" w:eastAsia="Cambria" w:hAnsi="Times New Roman" w:cs="Times New Roman"/>
          <w:b/>
          <w:bCs/>
          <w:color w:val="44546A" w:themeColor="text2"/>
          <w:sz w:val="24"/>
          <w:szCs w:val="24"/>
        </w:rPr>
        <w:t>f</w:t>
      </w:r>
      <w:r w:rsidRPr="00F5750D">
        <w:rPr>
          <w:rFonts w:ascii="Times New Roman" w:eastAsia="Cambria" w:hAnsi="Times New Roman" w:cs="Times New Roman"/>
          <w:b/>
          <w:bCs/>
          <w:color w:val="44546A" w:themeColor="text2"/>
          <w:spacing w:val="-2"/>
          <w:sz w:val="24"/>
          <w:szCs w:val="24"/>
        </w:rPr>
        <w:t xml:space="preserve"> </w:t>
      </w:r>
      <w:r w:rsidRPr="00F5750D">
        <w:rPr>
          <w:rFonts w:ascii="Times New Roman" w:eastAsia="Cambria" w:hAnsi="Times New Roman" w:cs="Times New Roman"/>
          <w:b/>
          <w:bCs/>
          <w:color w:val="44546A" w:themeColor="text2"/>
          <w:spacing w:val="2"/>
          <w:sz w:val="24"/>
          <w:szCs w:val="24"/>
        </w:rPr>
        <w:t>P</w:t>
      </w:r>
      <w:r w:rsidRPr="00F5750D">
        <w:rPr>
          <w:rFonts w:ascii="Times New Roman" w:eastAsia="Cambria" w:hAnsi="Times New Roman" w:cs="Times New Roman"/>
          <w:b/>
          <w:bCs/>
          <w:color w:val="44546A" w:themeColor="text2"/>
          <w:spacing w:val="-1"/>
          <w:sz w:val="24"/>
          <w:szCs w:val="24"/>
        </w:rPr>
        <w:t>e</w:t>
      </w:r>
      <w:r w:rsidRPr="00F5750D">
        <w:rPr>
          <w:rFonts w:ascii="Times New Roman" w:eastAsia="Cambria" w:hAnsi="Times New Roman" w:cs="Times New Roman"/>
          <w:b/>
          <w:bCs/>
          <w:color w:val="44546A" w:themeColor="text2"/>
          <w:sz w:val="24"/>
          <w:szCs w:val="24"/>
        </w:rPr>
        <w:t>r</w:t>
      </w:r>
      <w:r w:rsidRPr="00F5750D">
        <w:rPr>
          <w:rFonts w:ascii="Times New Roman" w:eastAsia="Cambria" w:hAnsi="Times New Roman" w:cs="Times New Roman"/>
          <w:b/>
          <w:bCs/>
          <w:color w:val="44546A" w:themeColor="text2"/>
          <w:spacing w:val="2"/>
          <w:sz w:val="24"/>
          <w:szCs w:val="24"/>
        </w:rPr>
        <w:t>f</w:t>
      </w:r>
      <w:r w:rsidRPr="00F5750D">
        <w:rPr>
          <w:rFonts w:ascii="Times New Roman" w:eastAsia="Cambria" w:hAnsi="Times New Roman" w:cs="Times New Roman"/>
          <w:b/>
          <w:bCs/>
          <w:color w:val="44546A" w:themeColor="text2"/>
          <w:spacing w:val="-1"/>
          <w:sz w:val="24"/>
          <w:szCs w:val="24"/>
        </w:rPr>
        <w:t>o</w:t>
      </w:r>
      <w:r w:rsidRPr="00F5750D">
        <w:rPr>
          <w:rFonts w:ascii="Times New Roman" w:eastAsia="Cambria" w:hAnsi="Times New Roman" w:cs="Times New Roman"/>
          <w:b/>
          <w:bCs/>
          <w:color w:val="44546A" w:themeColor="text2"/>
          <w:spacing w:val="1"/>
          <w:sz w:val="24"/>
          <w:szCs w:val="24"/>
        </w:rPr>
        <w:t>r</w:t>
      </w:r>
      <w:r w:rsidRPr="00F5750D">
        <w:rPr>
          <w:rFonts w:ascii="Times New Roman" w:eastAsia="Cambria" w:hAnsi="Times New Roman" w:cs="Times New Roman"/>
          <w:b/>
          <w:bCs/>
          <w:color w:val="44546A" w:themeColor="text2"/>
          <w:sz w:val="24"/>
          <w:szCs w:val="24"/>
        </w:rPr>
        <w:t>m</w:t>
      </w:r>
      <w:r w:rsidRPr="00F5750D">
        <w:rPr>
          <w:rFonts w:ascii="Times New Roman" w:eastAsia="Cambria" w:hAnsi="Times New Roman" w:cs="Times New Roman"/>
          <w:b/>
          <w:bCs/>
          <w:color w:val="44546A" w:themeColor="text2"/>
          <w:spacing w:val="3"/>
          <w:sz w:val="24"/>
          <w:szCs w:val="24"/>
        </w:rPr>
        <w:t>a</w:t>
      </w:r>
      <w:r w:rsidRPr="00F5750D">
        <w:rPr>
          <w:rFonts w:ascii="Times New Roman" w:eastAsia="Cambria" w:hAnsi="Times New Roman" w:cs="Times New Roman"/>
          <w:b/>
          <w:bCs/>
          <w:color w:val="44546A" w:themeColor="text2"/>
          <w:spacing w:val="-1"/>
          <w:sz w:val="24"/>
          <w:szCs w:val="24"/>
        </w:rPr>
        <w:t>n</w:t>
      </w:r>
      <w:r w:rsidRPr="00F5750D">
        <w:rPr>
          <w:rFonts w:ascii="Times New Roman" w:eastAsia="Cambria" w:hAnsi="Times New Roman" w:cs="Times New Roman"/>
          <w:b/>
          <w:bCs/>
          <w:color w:val="44546A" w:themeColor="text2"/>
          <w:spacing w:val="1"/>
          <w:sz w:val="24"/>
          <w:szCs w:val="24"/>
        </w:rPr>
        <w:t>c</w:t>
      </w:r>
      <w:r w:rsidRPr="00F5750D">
        <w:rPr>
          <w:rFonts w:ascii="Times New Roman" w:eastAsia="Cambria" w:hAnsi="Times New Roman" w:cs="Times New Roman"/>
          <w:b/>
          <w:bCs/>
          <w:color w:val="44546A" w:themeColor="text2"/>
          <w:sz w:val="24"/>
          <w:szCs w:val="24"/>
        </w:rPr>
        <w:t>e</w:t>
      </w:r>
    </w:p>
    <w:p w14:paraId="75AF82C5" w14:textId="77777777" w:rsidR="00B639C5" w:rsidRPr="00755B79" w:rsidRDefault="00B639C5" w:rsidP="00B639C5">
      <w:pPr>
        <w:spacing w:before="2" w:after="0" w:line="240" w:lineRule="auto"/>
        <w:rPr>
          <w:rFonts w:ascii="Times New Roman" w:hAnsi="Times New Roman" w:cs="Times New Roman"/>
          <w:sz w:val="24"/>
          <w:szCs w:val="24"/>
        </w:rPr>
      </w:pPr>
    </w:p>
    <w:p w14:paraId="6938BFFE" w14:textId="47E45057" w:rsidR="00B639C5" w:rsidRPr="00755B79" w:rsidRDefault="00B639C5" w:rsidP="00B639C5">
      <w:pPr>
        <w:spacing w:after="0" w:line="240" w:lineRule="auto"/>
        <w:rPr>
          <w:rFonts w:ascii="Times New Roman" w:hAnsi="Times New Roman" w:cs="Times New Roman"/>
          <w:sz w:val="24"/>
          <w:szCs w:val="24"/>
        </w:rPr>
      </w:pPr>
      <w:r w:rsidRPr="00755B79">
        <w:rPr>
          <w:rFonts w:ascii="Times New Roman" w:eastAsia="Times New Roman" w:hAnsi="Times New Roman" w:cs="Times New Roman"/>
          <w:sz w:val="24"/>
          <w:szCs w:val="24"/>
        </w:rPr>
        <w:t xml:space="preserve">The principal place of performance </w:t>
      </w:r>
      <w:r>
        <w:rPr>
          <w:rFonts w:ascii="Times New Roman" w:eastAsia="Times New Roman" w:hAnsi="Times New Roman" w:cs="Times New Roman"/>
          <w:sz w:val="24"/>
          <w:szCs w:val="24"/>
        </w:rPr>
        <w:t xml:space="preserve">for the Program Management Team </w:t>
      </w:r>
      <w:r w:rsidRPr="00755B79">
        <w:rPr>
          <w:rFonts w:ascii="Times New Roman" w:eastAsia="Times New Roman" w:hAnsi="Times New Roman" w:cs="Times New Roman"/>
          <w:sz w:val="24"/>
          <w:szCs w:val="24"/>
        </w:rPr>
        <w:t xml:space="preserve">shall be at the contractor provided work site. The government is amenable to remote workers as long as the work is completed efficiently and effectively. </w:t>
      </w:r>
      <w:r>
        <w:rPr>
          <w:rFonts w:ascii="Times New Roman" w:eastAsia="Times New Roman" w:hAnsi="Times New Roman" w:cs="Times New Roman"/>
          <w:sz w:val="24"/>
          <w:szCs w:val="24"/>
        </w:rPr>
        <w:t>The remaining personnel, outside of the Program Management Team,</w:t>
      </w:r>
      <w:r w:rsidRPr="00755B7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are</w:t>
      </w:r>
      <w:r w:rsidRPr="00755B79">
        <w:rPr>
          <w:rFonts w:ascii="Times New Roman" w:eastAsia="Times New Roman" w:hAnsi="Times New Roman" w:cs="Times New Roman"/>
          <w:sz w:val="24"/>
          <w:szCs w:val="24"/>
        </w:rPr>
        <w:t xml:space="preserve"> able to work remotely. If remote work and/or telework will be utilized, then the contractor shall provide remote work and and/or telework plans for approval by the government. The contractor facility shall be in close proximity to the USCIS facility at 111 Massachusetts Ave NW, Washington D.C., not to exceed a distance of 20 miles. Meetings will take place at both the contractor site and USCIS offices in the Washington, D.C. Metropolitan Area, including, but not limited to 20 Massachusetts Avenue, N.W., and 111 Massachusetts Avenue, N.W., Washington D.C.</w:t>
      </w:r>
      <w:r w:rsidR="00975333">
        <w:rPr>
          <w:rFonts w:ascii="Times New Roman" w:eastAsia="Times New Roman" w:hAnsi="Times New Roman" w:cs="Times New Roman"/>
          <w:sz w:val="24"/>
          <w:szCs w:val="24"/>
        </w:rPr>
        <w:t xml:space="preserve"> </w:t>
      </w:r>
      <w:r w:rsidRPr="00755B79">
        <w:rPr>
          <w:rFonts w:ascii="Times New Roman" w:eastAsia="Times New Roman" w:hAnsi="Times New Roman" w:cs="Times New Roman"/>
          <w:sz w:val="24"/>
          <w:szCs w:val="24"/>
        </w:rPr>
        <w:t>If indicated by the government, meetings may also occur at the contractor’s work site, especially when close collaboration between stakeholders and the development team is needed. The contractor shall provide workspace, such as a conference room, to accommodate up to six government representatives.</w:t>
      </w:r>
    </w:p>
    <w:p w14:paraId="412A70EE" w14:textId="77777777" w:rsidR="00B639C5" w:rsidRPr="00755B79" w:rsidRDefault="00B639C5" w:rsidP="00B639C5">
      <w:pPr>
        <w:spacing w:after="0" w:line="240" w:lineRule="auto"/>
        <w:ind w:left="120" w:right="-20"/>
        <w:rPr>
          <w:rFonts w:ascii="Times New Roman" w:eastAsia="Cambria" w:hAnsi="Times New Roman" w:cs="Times New Roman"/>
          <w:b/>
          <w:bCs/>
          <w:color w:val="4F81BD"/>
          <w:sz w:val="24"/>
          <w:szCs w:val="24"/>
        </w:rPr>
      </w:pPr>
    </w:p>
    <w:p w14:paraId="143B2564" w14:textId="77777777" w:rsidR="00B639C5" w:rsidRPr="00F5750D" w:rsidRDefault="00B639C5" w:rsidP="00B639C5">
      <w:pPr>
        <w:spacing w:after="0" w:line="240" w:lineRule="auto"/>
        <w:ind w:left="120" w:right="-20"/>
        <w:rPr>
          <w:rFonts w:ascii="Times New Roman" w:eastAsia="Cambria" w:hAnsi="Times New Roman" w:cs="Times New Roman"/>
          <w:color w:val="44546A" w:themeColor="text2"/>
          <w:sz w:val="24"/>
          <w:szCs w:val="24"/>
        </w:rPr>
      </w:pPr>
      <w:r>
        <w:rPr>
          <w:rFonts w:ascii="Times New Roman" w:eastAsia="Cambria" w:hAnsi="Times New Roman" w:cs="Times New Roman"/>
          <w:b/>
          <w:bCs/>
          <w:color w:val="44546A" w:themeColor="text2"/>
          <w:sz w:val="24"/>
          <w:szCs w:val="24"/>
        </w:rPr>
        <w:t>8</w:t>
      </w:r>
      <w:r w:rsidRPr="00F5750D">
        <w:rPr>
          <w:rFonts w:ascii="Times New Roman" w:eastAsia="Cambria" w:hAnsi="Times New Roman" w:cs="Times New Roman"/>
          <w:b/>
          <w:bCs/>
          <w:color w:val="44546A" w:themeColor="text2"/>
          <w:sz w:val="24"/>
          <w:szCs w:val="24"/>
        </w:rPr>
        <w:t xml:space="preserve">.2  </w:t>
      </w:r>
      <w:r w:rsidRPr="00F5750D">
        <w:rPr>
          <w:rFonts w:ascii="Times New Roman" w:eastAsia="Cambria" w:hAnsi="Times New Roman" w:cs="Times New Roman"/>
          <w:b/>
          <w:bCs/>
          <w:color w:val="44546A" w:themeColor="text2"/>
          <w:spacing w:val="23"/>
          <w:sz w:val="24"/>
          <w:szCs w:val="24"/>
        </w:rPr>
        <w:t xml:space="preserve"> </w:t>
      </w:r>
      <w:r w:rsidRPr="00F5750D">
        <w:rPr>
          <w:rFonts w:ascii="Times New Roman" w:eastAsia="Cambria" w:hAnsi="Times New Roman" w:cs="Times New Roman"/>
          <w:b/>
          <w:bCs/>
          <w:color w:val="44546A" w:themeColor="text2"/>
          <w:sz w:val="24"/>
          <w:szCs w:val="24"/>
        </w:rPr>
        <w:t>H</w:t>
      </w:r>
      <w:r w:rsidRPr="00F5750D">
        <w:rPr>
          <w:rFonts w:ascii="Times New Roman" w:eastAsia="Cambria" w:hAnsi="Times New Roman" w:cs="Times New Roman"/>
          <w:b/>
          <w:bCs/>
          <w:color w:val="44546A" w:themeColor="text2"/>
          <w:spacing w:val="1"/>
          <w:sz w:val="24"/>
          <w:szCs w:val="24"/>
        </w:rPr>
        <w:t>o</w:t>
      </w:r>
      <w:r w:rsidRPr="00F5750D">
        <w:rPr>
          <w:rFonts w:ascii="Times New Roman" w:eastAsia="Cambria" w:hAnsi="Times New Roman" w:cs="Times New Roman"/>
          <w:b/>
          <w:bCs/>
          <w:color w:val="44546A" w:themeColor="text2"/>
          <w:spacing w:val="-1"/>
          <w:sz w:val="24"/>
          <w:szCs w:val="24"/>
        </w:rPr>
        <w:t>u</w:t>
      </w:r>
      <w:r w:rsidRPr="00F5750D">
        <w:rPr>
          <w:rFonts w:ascii="Times New Roman" w:eastAsia="Cambria" w:hAnsi="Times New Roman" w:cs="Times New Roman"/>
          <w:b/>
          <w:bCs/>
          <w:color w:val="44546A" w:themeColor="text2"/>
          <w:sz w:val="24"/>
          <w:szCs w:val="24"/>
        </w:rPr>
        <w:t>rs</w:t>
      </w:r>
      <w:r w:rsidRPr="00F5750D">
        <w:rPr>
          <w:rFonts w:ascii="Times New Roman" w:eastAsia="Cambria" w:hAnsi="Times New Roman" w:cs="Times New Roman"/>
          <w:b/>
          <w:bCs/>
          <w:color w:val="44546A" w:themeColor="text2"/>
          <w:spacing w:val="-6"/>
          <w:sz w:val="24"/>
          <w:szCs w:val="24"/>
        </w:rPr>
        <w:t xml:space="preserve"> </w:t>
      </w:r>
      <w:r w:rsidRPr="00F5750D">
        <w:rPr>
          <w:rFonts w:ascii="Times New Roman" w:eastAsia="Cambria" w:hAnsi="Times New Roman" w:cs="Times New Roman"/>
          <w:b/>
          <w:bCs/>
          <w:color w:val="44546A" w:themeColor="text2"/>
          <w:spacing w:val="-1"/>
          <w:sz w:val="24"/>
          <w:szCs w:val="24"/>
        </w:rPr>
        <w:t>o</w:t>
      </w:r>
      <w:r w:rsidRPr="00F5750D">
        <w:rPr>
          <w:rFonts w:ascii="Times New Roman" w:eastAsia="Cambria" w:hAnsi="Times New Roman" w:cs="Times New Roman"/>
          <w:b/>
          <w:bCs/>
          <w:color w:val="44546A" w:themeColor="text2"/>
          <w:sz w:val="24"/>
          <w:szCs w:val="24"/>
        </w:rPr>
        <w:t>f</w:t>
      </w:r>
      <w:r w:rsidRPr="00F5750D">
        <w:rPr>
          <w:rFonts w:ascii="Times New Roman" w:eastAsia="Cambria" w:hAnsi="Times New Roman" w:cs="Times New Roman"/>
          <w:b/>
          <w:bCs/>
          <w:color w:val="44546A" w:themeColor="text2"/>
          <w:spacing w:val="-2"/>
          <w:sz w:val="24"/>
          <w:szCs w:val="24"/>
        </w:rPr>
        <w:t xml:space="preserve"> </w:t>
      </w:r>
      <w:r w:rsidRPr="00F5750D">
        <w:rPr>
          <w:rFonts w:ascii="Times New Roman" w:eastAsia="Cambria" w:hAnsi="Times New Roman" w:cs="Times New Roman"/>
          <w:b/>
          <w:bCs/>
          <w:color w:val="44546A" w:themeColor="text2"/>
          <w:spacing w:val="2"/>
          <w:sz w:val="24"/>
          <w:szCs w:val="24"/>
        </w:rPr>
        <w:t>O</w:t>
      </w:r>
      <w:r w:rsidRPr="00F5750D">
        <w:rPr>
          <w:rFonts w:ascii="Times New Roman" w:eastAsia="Cambria" w:hAnsi="Times New Roman" w:cs="Times New Roman"/>
          <w:b/>
          <w:bCs/>
          <w:color w:val="44546A" w:themeColor="text2"/>
          <w:spacing w:val="1"/>
          <w:sz w:val="24"/>
          <w:szCs w:val="24"/>
        </w:rPr>
        <w:t>p</w:t>
      </w:r>
      <w:r w:rsidRPr="00F5750D">
        <w:rPr>
          <w:rFonts w:ascii="Times New Roman" w:eastAsia="Cambria" w:hAnsi="Times New Roman" w:cs="Times New Roman"/>
          <w:b/>
          <w:bCs/>
          <w:color w:val="44546A" w:themeColor="text2"/>
          <w:spacing w:val="-1"/>
          <w:sz w:val="24"/>
          <w:szCs w:val="24"/>
        </w:rPr>
        <w:t>e</w:t>
      </w:r>
      <w:r w:rsidRPr="00F5750D">
        <w:rPr>
          <w:rFonts w:ascii="Times New Roman" w:eastAsia="Cambria" w:hAnsi="Times New Roman" w:cs="Times New Roman"/>
          <w:b/>
          <w:bCs/>
          <w:color w:val="44546A" w:themeColor="text2"/>
          <w:sz w:val="24"/>
          <w:szCs w:val="24"/>
        </w:rPr>
        <w:t>ra</w:t>
      </w:r>
      <w:r w:rsidRPr="00F5750D">
        <w:rPr>
          <w:rFonts w:ascii="Times New Roman" w:eastAsia="Cambria" w:hAnsi="Times New Roman" w:cs="Times New Roman"/>
          <w:b/>
          <w:bCs/>
          <w:color w:val="44546A" w:themeColor="text2"/>
          <w:spacing w:val="-1"/>
          <w:sz w:val="24"/>
          <w:szCs w:val="24"/>
        </w:rPr>
        <w:t>t</w:t>
      </w:r>
      <w:r w:rsidRPr="00F5750D">
        <w:rPr>
          <w:rFonts w:ascii="Times New Roman" w:eastAsia="Cambria" w:hAnsi="Times New Roman" w:cs="Times New Roman"/>
          <w:b/>
          <w:bCs/>
          <w:color w:val="44546A" w:themeColor="text2"/>
          <w:spacing w:val="2"/>
          <w:sz w:val="24"/>
          <w:szCs w:val="24"/>
        </w:rPr>
        <w:t>i</w:t>
      </w:r>
      <w:r w:rsidRPr="00F5750D">
        <w:rPr>
          <w:rFonts w:ascii="Times New Roman" w:eastAsia="Cambria" w:hAnsi="Times New Roman" w:cs="Times New Roman"/>
          <w:b/>
          <w:bCs/>
          <w:color w:val="44546A" w:themeColor="text2"/>
          <w:spacing w:val="-1"/>
          <w:sz w:val="24"/>
          <w:szCs w:val="24"/>
        </w:rPr>
        <w:t>on</w:t>
      </w:r>
    </w:p>
    <w:p w14:paraId="3C163962" w14:textId="77777777" w:rsidR="00B639C5" w:rsidRPr="00755B79" w:rsidRDefault="00B639C5" w:rsidP="00B639C5">
      <w:pPr>
        <w:spacing w:before="4" w:after="0" w:line="240" w:lineRule="auto"/>
        <w:rPr>
          <w:rFonts w:ascii="Times New Roman" w:hAnsi="Times New Roman" w:cs="Times New Roman"/>
          <w:sz w:val="24"/>
          <w:szCs w:val="24"/>
        </w:rPr>
      </w:pPr>
    </w:p>
    <w:p w14:paraId="3BA42617" w14:textId="77777777" w:rsidR="00B639C5" w:rsidRPr="00755B79" w:rsidRDefault="00B639C5" w:rsidP="00B639C5">
      <w:pPr>
        <w:spacing w:after="0" w:line="240" w:lineRule="auto"/>
        <w:ind w:left="120" w:right="156"/>
        <w:rPr>
          <w:rFonts w:ascii="Times New Roman" w:eastAsia="Times New Roman" w:hAnsi="Times New Roman" w:cs="Times New Roman"/>
          <w:sz w:val="24"/>
          <w:szCs w:val="24"/>
        </w:rPr>
      </w:pPr>
      <w:r w:rsidRPr="00755B79">
        <w:rPr>
          <w:rFonts w:ascii="Times New Roman" w:eastAsia="Times New Roman" w:hAnsi="Times New Roman" w:cs="Times New Roman"/>
          <w:sz w:val="24"/>
          <w:szCs w:val="24"/>
        </w:rPr>
        <w:t>No</w:t>
      </w:r>
      <w:r w:rsidRPr="00755B79">
        <w:rPr>
          <w:rFonts w:ascii="Times New Roman" w:eastAsia="Times New Roman" w:hAnsi="Times New Roman" w:cs="Times New Roman"/>
          <w:spacing w:val="-1"/>
          <w:sz w:val="24"/>
          <w:szCs w:val="24"/>
        </w:rPr>
        <w:t>r</w:t>
      </w:r>
      <w:r w:rsidRPr="00755B79">
        <w:rPr>
          <w:rFonts w:ascii="Times New Roman" w:eastAsia="Times New Roman" w:hAnsi="Times New Roman" w:cs="Times New Roman"/>
          <w:sz w:val="24"/>
          <w:szCs w:val="24"/>
        </w:rPr>
        <w:t>m</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l du</w:t>
      </w:r>
      <w:r w:rsidRPr="00755B79">
        <w:rPr>
          <w:rFonts w:ascii="Times New Roman" w:eastAsia="Times New Roman" w:hAnsi="Times New Roman" w:cs="Times New Roman"/>
          <w:spacing w:val="3"/>
          <w:sz w:val="24"/>
          <w:szCs w:val="24"/>
        </w:rPr>
        <w:t>t</w:t>
      </w:r>
      <w:r w:rsidRPr="00755B79">
        <w:rPr>
          <w:rFonts w:ascii="Times New Roman" w:eastAsia="Times New Roman" w:hAnsi="Times New Roman" w:cs="Times New Roman"/>
          <w:sz w:val="24"/>
          <w:szCs w:val="24"/>
        </w:rPr>
        <w:t>y</w:t>
      </w:r>
      <w:r w:rsidRPr="00755B79">
        <w:rPr>
          <w:rFonts w:ascii="Times New Roman" w:eastAsia="Times New Roman" w:hAnsi="Times New Roman" w:cs="Times New Roman"/>
          <w:spacing w:val="-5"/>
          <w:sz w:val="24"/>
          <w:szCs w:val="24"/>
        </w:rPr>
        <w:t xml:space="preserve"> </w:t>
      </w:r>
      <w:r w:rsidRPr="00755B79">
        <w:rPr>
          <w:rFonts w:ascii="Times New Roman" w:eastAsia="Times New Roman" w:hAnsi="Times New Roman" w:cs="Times New Roman"/>
          <w:sz w:val="24"/>
          <w:szCs w:val="24"/>
        </w:rPr>
        <w:t>ho</w:t>
      </w:r>
      <w:r w:rsidRPr="00755B79">
        <w:rPr>
          <w:rFonts w:ascii="Times New Roman" w:eastAsia="Times New Roman" w:hAnsi="Times New Roman" w:cs="Times New Roman"/>
          <w:spacing w:val="2"/>
          <w:sz w:val="24"/>
          <w:szCs w:val="24"/>
        </w:rPr>
        <w:t>u</w:t>
      </w:r>
      <w:r w:rsidRPr="00755B79">
        <w:rPr>
          <w:rFonts w:ascii="Times New Roman" w:eastAsia="Times New Roman" w:hAnsi="Times New Roman" w:cs="Times New Roman"/>
          <w:spacing w:val="-1"/>
          <w:sz w:val="24"/>
          <w:szCs w:val="24"/>
        </w:rPr>
        <w:t>r</w:t>
      </w:r>
      <w:r w:rsidRPr="00755B79">
        <w:rPr>
          <w:rFonts w:ascii="Times New Roman" w:eastAsia="Times New Roman" w:hAnsi="Times New Roman" w:cs="Times New Roman"/>
          <w:sz w:val="24"/>
          <w:szCs w:val="24"/>
        </w:rPr>
        <w:t xml:space="preserve">s </w:t>
      </w:r>
      <w:r w:rsidRPr="00755B79">
        <w:rPr>
          <w:rFonts w:ascii="Times New Roman" w:eastAsia="Times New Roman" w:hAnsi="Times New Roman" w:cs="Times New Roman"/>
          <w:spacing w:val="-1"/>
          <w:sz w:val="24"/>
          <w:szCs w:val="24"/>
        </w:rPr>
        <w:t>f</w:t>
      </w:r>
      <w:r w:rsidRPr="00755B79">
        <w:rPr>
          <w:rFonts w:ascii="Times New Roman" w:eastAsia="Times New Roman" w:hAnsi="Times New Roman" w:cs="Times New Roman"/>
          <w:sz w:val="24"/>
          <w:szCs w:val="24"/>
        </w:rPr>
        <w:t>or</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t</w:t>
      </w:r>
      <w:r w:rsidRPr="00755B79">
        <w:rPr>
          <w:rFonts w:ascii="Times New Roman" w:eastAsia="Times New Roman" w:hAnsi="Times New Roman" w:cs="Times New Roman"/>
          <w:spacing w:val="2"/>
          <w:sz w:val="24"/>
          <w:szCs w:val="24"/>
        </w:rPr>
        <w:t>h</w:t>
      </w:r>
      <w:r w:rsidRPr="00755B79">
        <w:rPr>
          <w:rFonts w:ascii="Times New Roman" w:eastAsia="Times New Roman" w:hAnsi="Times New Roman" w:cs="Times New Roman"/>
          <w:sz w:val="24"/>
          <w:szCs w:val="24"/>
        </w:rPr>
        <w:t>e</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Gov</w:t>
      </w:r>
      <w:r w:rsidRPr="00755B79">
        <w:rPr>
          <w:rFonts w:ascii="Times New Roman" w:eastAsia="Times New Roman" w:hAnsi="Times New Roman" w:cs="Times New Roman"/>
          <w:spacing w:val="-1"/>
          <w:sz w:val="24"/>
          <w:szCs w:val="24"/>
        </w:rPr>
        <w:t>er</w:t>
      </w:r>
      <w:r w:rsidRPr="00755B79">
        <w:rPr>
          <w:rFonts w:ascii="Times New Roman" w:eastAsia="Times New Roman" w:hAnsi="Times New Roman" w:cs="Times New Roman"/>
          <w:sz w:val="24"/>
          <w:szCs w:val="24"/>
        </w:rPr>
        <w:t>nm</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nt</w:t>
      </w:r>
      <w:r w:rsidRPr="00755B79">
        <w:rPr>
          <w:rFonts w:ascii="Times New Roman" w:eastAsia="Times New Roman" w:hAnsi="Times New Roman" w:cs="Times New Roman"/>
          <w:spacing w:val="3"/>
          <w:sz w:val="24"/>
          <w:szCs w:val="24"/>
        </w:rPr>
        <w:t xml:space="preserve"> </w:t>
      </w:r>
      <w:r w:rsidRPr="00755B79">
        <w:rPr>
          <w:rFonts w:ascii="Times New Roman" w:eastAsia="Times New Roman" w:hAnsi="Times New Roman" w:cs="Times New Roman"/>
          <w:spacing w:val="-1"/>
          <w:sz w:val="24"/>
          <w:szCs w:val="24"/>
        </w:rPr>
        <w:t>ar</w:t>
      </w:r>
      <w:r w:rsidRPr="00755B79">
        <w:rPr>
          <w:rFonts w:ascii="Times New Roman" w:eastAsia="Times New Roman" w:hAnsi="Times New Roman" w:cs="Times New Roman"/>
          <w:sz w:val="24"/>
          <w:szCs w:val="24"/>
        </w:rPr>
        <w:t>e</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pacing w:val="-1"/>
          <w:sz w:val="24"/>
          <w:szCs w:val="24"/>
        </w:rPr>
        <w:t>fr</w:t>
      </w:r>
      <w:r w:rsidRPr="00755B79">
        <w:rPr>
          <w:rFonts w:ascii="Times New Roman" w:eastAsia="Times New Roman" w:hAnsi="Times New Roman" w:cs="Times New Roman"/>
          <w:sz w:val="24"/>
          <w:szCs w:val="24"/>
        </w:rPr>
        <w:t xml:space="preserve">om </w:t>
      </w:r>
      <w:r w:rsidRPr="00755B79">
        <w:rPr>
          <w:rFonts w:ascii="Times New Roman" w:eastAsia="Times New Roman" w:hAnsi="Times New Roman" w:cs="Times New Roman"/>
          <w:spacing w:val="2"/>
          <w:sz w:val="24"/>
          <w:szCs w:val="24"/>
        </w:rPr>
        <w:t>8:00</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m to 5:00pm (EST/EDT), Mond</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y</w:t>
      </w:r>
      <w:r w:rsidRPr="00755B79">
        <w:rPr>
          <w:rFonts w:ascii="Times New Roman" w:eastAsia="Times New Roman" w:hAnsi="Times New Roman" w:cs="Times New Roman"/>
          <w:spacing w:val="-5"/>
          <w:sz w:val="24"/>
          <w:szCs w:val="24"/>
        </w:rPr>
        <w:t xml:space="preserve"> </w:t>
      </w:r>
      <w:r w:rsidRPr="00755B79">
        <w:rPr>
          <w:rFonts w:ascii="Times New Roman" w:eastAsia="Times New Roman" w:hAnsi="Times New Roman" w:cs="Times New Roman"/>
          <w:sz w:val="24"/>
          <w:szCs w:val="24"/>
        </w:rPr>
        <w:t>th</w:t>
      </w:r>
      <w:r w:rsidRPr="00755B79">
        <w:rPr>
          <w:rFonts w:ascii="Times New Roman" w:eastAsia="Times New Roman" w:hAnsi="Times New Roman" w:cs="Times New Roman"/>
          <w:spacing w:val="-1"/>
          <w:sz w:val="24"/>
          <w:szCs w:val="24"/>
        </w:rPr>
        <w:t>r</w:t>
      </w:r>
      <w:r w:rsidRPr="00755B79">
        <w:rPr>
          <w:rFonts w:ascii="Times New Roman" w:eastAsia="Times New Roman" w:hAnsi="Times New Roman" w:cs="Times New Roman"/>
          <w:spacing w:val="2"/>
          <w:sz w:val="24"/>
          <w:szCs w:val="24"/>
        </w:rPr>
        <w:t>o</w:t>
      </w:r>
      <w:r w:rsidRPr="00755B79">
        <w:rPr>
          <w:rFonts w:ascii="Times New Roman" w:eastAsia="Times New Roman" w:hAnsi="Times New Roman" w:cs="Times New Roman"/>
          <w:sz w:val="24"/>
          <w:szCs w:val="24"/>
        </w:rPr>
        <w:t>u</w:t>
      </w:r>
      <w:r w:rsidRPr="00755B79">
        <w:rPr>
          <w:rFonts w:ascii="Times New Roman" w:eastAsia="Times New Roman" w:hAnsi="Times New Roman" w:cs="Times New Roman"/>
          <w:spacing w:val="-2"/>
          <w:sz w:val="24"/>
          <w:szCs w:val="24"/>
        </w:rPr>
        <w:t>g</w:t>
      </w:r>
      <w:r w:rsidRPr="00755B79">
        <w:rPr>
          <w:rFonts w:ascii="Times New Roman" w:eastAsia="Times New Roman" w:hAnsi="Times New Roman" w:cs="Times New Roman"/>
          <w:sz w:val="24"/>
          <w:szCs w:val="24"/>
        </w:rPr>
        <w:t>h</w:t>
      </w:r>
      <w:r w:rsidRPr="00755B79">
        <w:rPr>
          <w:rFonts w:ascii="Times New Roman" w:eastAsia="Times New Roman" w:hAnsi="Times New Roman" w:cs="Times New Roman"/>
          <w:spacing w:val="2"/>
          <w:sz w:val="24"/>
          <w:szCs w:val="24"/>
        </w:rPr>
        <w:t xml:space="preserve"> </w:t>
      </w:r>
      <w:r w:rsidRPr="00755B79">
        <w:rPr>
          <w:rFonts w:ascii="Times New Roman" w:eastAsia="Times New Roman" w:hAnsi="Times New Roman" w:cs="Times New Roman"/>
          <w:spacing w:val="-1"/>
          <w:sz w:val="24"/>
          <w:szCs w:val="24"/>
        </w:rPr>
        <w:t>Fr</w:t>
      </w:r>
      <w:r w:rsidRPr="00755B79">
        <w:rPr>
          <w:rFonts w:ascii="Times New Roman" w:eastAsia="Times New Roman" w:hAnsi="Times New Roman" w:cs="Times New Roman"/>
          <w:sz w:val="24"/>
          <w:szCs w:val="24"/>
        </w:rPr>
        <w:t>id</w:t>
      </w:r>
      <w:r w:rsidRPr="00755B79">
        <w:rPr>
          <w:rFonts w:ascii="Times New Roman" w:eastAsia="Times New Roman" w:hAnsi="Times New Roman" w:cs="Times New Roman"/>
          <w:spacing w:val="4"/>
          <w:sz w:val="24"/>
          <w:szCs w:val="24"/>
        </w:rPr>
        <w:t>a</w:t>
      </w:r>
      <w:r w:rsidRPr="00755B79">
        <w:rPr>
          <w:rFonts w:ascii="Times New Roman" w:eastAsia="Times New Roman" w:hAnsi="Times New Roman" w:cs="Times New Roman"/>
          <w:spacing w:val="-5"/>
          <w:sz w:val="24"/>
          <w:szCs w:val="24"/>
        </w:rPr>
        <w:t>y</w:t>
      </w:r>
      <w:r w:rsidRPr="00755B79">
        <w:rPr>
          <w:rFonts w:ascii="Times New Roman" w:eastAsia="Times New Roman" w:hAnsi="Times New Roman" w:cs="Times New Roman"/>
          <w:sz w:val="24"/>
          <w:szCs w:val="24"/>
        </w:rPr>
        <w:t>,</w:t>
      </w:r>
      <w:r w:rsidRPr="00755B79">
        <w:rPr>
          <w:rFonts w:ascii="Times New Roman" w:eastAsia="Times New Roman" w:hAnsi="Times New Roman" w:cs="Times New Roman"/>
          <w:spacing w:val="2"/>
          <w:sz w:val="24"/>
          <w:szCs w:val="24"/>
        </w:rPr>
        <w:t xml:space="preserve"> </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pacing w:val="2"/>
          <w:sz w:val="24"/>
          <w:szCs w:val="24"/>
        </w:rPr>
        <w:t>x</w:t>
      </w:r>
      <w:r w:rsidRPr="00755B79">
        <w:rPr>
          <w:rFonts w:ascii="Times New Roman" w:eastAsia="Times New Roman" w:hAnsi="Times New Roman" w:cs="Times New Roman"/>
          <w:spacing w:val="-1"/>
          <w:sz w:val="24"/>
          <w:szCs w:val="24"/>
        </w:rPr>
        <w:t>c</w:t>
      </w:r>
      <w:r w:rsidRPr="00755B79">
        <w:rPr>
          <w:rFonts w:ascii="Times New Roman" w:eastAsia="Times New Roman" w:hAnsi="Times New Roman" w:cs="Times New Roman"/>
          <w:sz w:val="24"/>
          <w:szCs w:val="24"/>
        </w:rPr>
        <w:t xml:space="preserve">luding </w:t>
      </w:r>
      <w:r w:rsidRPr="00755B79">
        <w:rPr>
          <w:rFonts w:ascii="Times New Roman" w:eastAsia="Times New Roman" w:hAnsi="Times New Roman" w:cs="Times New Roman"/>
          <w:spacing w:val="-1"/>
          <w:sz w:val="24"/>
          <w:szCs w:val="24"/>
        </w:rPr>
        <w:t>Fe</w:t>
      </w:r>
      <w:r w:rsidRPr="00755B79">
        <w:rPr>
          <w:rFonts w:ascii="Times New Roman" w:eastAsia="Times New Roman" w:hAnsi="Times New Roman" w:cs="Times New Roman"/>
          <w:sz w:val="24"/>
          <w:szCs w:val="24"/>
        </w:rPr>
        <w:t>d</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pacing w:val="-1"/>
          <w:sz w:val="24"/>
          <w:szCs w:val="24"/>
        </w:rPr>
        <w:t>ra</w:t>
      </w:r>
      <w:r w:rsidRPr="00755B79">
        <w:rPr>
          <w:rFonts w:ascii="Times New Roman" w:eastAsia="Times New Roman" w:hAnsi="Times New Roman" w:cs="Times New Roman"/>
          <w:sz w:val="24"/>
          <w:szCs w:val="24"/>
        </w:rPr>
        <w:t>l Gov</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pacing w:val="-1"/>
          <w:sz w:val="24"/>
          <w:szCs w:val="24"/>
        </w:rPr>
        <w:t>r</w:t>
      </w:r>
      <w:r w:rsidRPr="00755B79">
        <w:rPr>
          <w:rFonts w:ascii="Times New Roman" w:eastAsia="Times New Roman" w:hAnsi="Times New Roman" w:cs="Times New Roman"/>
          <w:sz w:val="24"/>
          <w:szCs w:val="24"/>
        </w:rPr>
        <w:t>nm</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nt holid</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pacing w:val="-5"/>
          <w:sz w:val="24"/>
          <w:szCs w:val="24"/>
        </w:rPr>
        <w:t>y</w:t>
      </w:r>
      <w:r w:rsidRPr="00755B79">
        <w:rPr>
          <w:rFonts w:ascii="Times New Roman" w:eastAsia="Times New Roman" w:hAnsi="Times New Roman" w:cs="Times New Roman"/>
          <w:sz w:val="24"/>
          <w:szCs w:val="24"/>
        </w:rPr>
        <w:t>s. T</w:t>
      </w:r>
      <w:r w:rsidRPr="00755B79">
        <w:rPr>
          <w:rFonts w:ascii="Times New Roman" w:eastAsia="Times New Roman" w:hAnsi="Times New Roman" w:cs="Times New Roman"/>
          <w:spacing w:val="2"/>
          <w:sz w:val="24"/>
          <w:szCs w:val="24"/>
        </w:rPr>
        <w:t>h</w:t>
      </w:r>
      <w:r w:rsidRPr="00755B79">
        <w:rPr>
          <w:rFonts w:ascii="Times New Roman" w:eastAsia="Times New Roman" w:hAnsi="Times New Roman" w:cs="Times New Roman"/>
          <w:sz w:val="24"/>
          <w:szCs w:val="24"/>
        </w:rPr>
        <w:t>e</w:t>
      </w:r>
      <w:r w:rsidRPr="00755B79">
        <w:rPr>
          <w:rFonts w:ascii="Times New Roman" w:eastAsia="Times New Roman" w:hAnsi="Times New Roman" w:cs="Times New Roman"/>
          <w:spacing w:val="-1"/>
          <w:sz w:val="24"/>
          <w:szCs w:val="24"/>
        </w:rPr>
        <w:t xml:space="preserve"> c</w:t>
      </w:r>
      <w:r w:rsidRPr="00755B79">
        <w:rPr>
          <w:rFonts w:ascii="Times New Roman" w:eastAsia="Times New Roman" w:hAnsi="Times New Roman" w:cs="Times New Roman"/>
          <w:sz w:val="24"/>
          <w:szCs w:val="24"/>
        </w:rPr>
        <w:t>ont</w:t>
      </w:r>
      <w:r w:rsidRPr="00755B79">
        <w:rPr>
          <w:rFonts w:ascii="Times New Roman" w:eastAsia="Times New Roman" w:hAnsi="Times New Roman" w:cs="Times New Roman"/>
          <w:spacing w:val="2"/>
          <w:sz w:val="24"/>
          <w:szCs w:val="24"/>
        </w:rPr>
        <w:t>r</w:t>
      </w:r>
      <w:r w:rsidRPr="00755B79">
        <w:rPr>
          <w:rFonts w:ascii="Times New Roman" w:eastAsia="Times New Roman" w:hAnsi="Times New Roman" w:cs="Times New Roman"/>
          <w:spacing w:val="-1"/>
          <w:sz w:val="24"/>
          <w:szCs w:val="24"/>
        </w:rPr>
        <w:t>ac</w:t>
      </w:r>
      <w:r w:rsidRPr="00755B79">
        <w:rPr>
          <w:rFonts w:ascii="Times New Roman" w:eastAsia="Times New Roman" w:hAnsi="Times New Roman" w:cs="Times New Roman"/>
          <w:sz w:val="24"/>
          <w:szCs w:val="24"/>
        </w:rPr>
        <w:t>tor</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sh</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pacing w:val="3"/>
          <w:sz w:val="24"/>
          <w:szCs w:val="24"/>
        </w:rPr>
        <w:t>l</w:t>
      </w:r>
      <w:r w:rsidRPr="00755B79">
        <w:rPr>
          <w:rFonts w:ascii="Times New Roman" w:eastAsia="Times New Roman" w:hAnsi="Times New Roman" w:cs="Times New Roman"/>
          <w:sz w:val="24"/>
          <w:szCs w:val="24"/>
        </w:rPr>
        <w:t>l be</w:t>
      </w:r>
      <w:r w:rsidRPr="00755B79">
        <w:rPr>
          <w:rFonts w:ascii="Times New Roman" w:eastAsia="Times New Roman" w:hAnsi="Times New Roman" w:cs="Times New Roman"/>
          <w:spacing w:val="-1"/>
          <w:sz w:val="24"/>
          <w:szCs w:val="24"/>
        </w:rPr>
        <w:t xml:space="preserve"> a</w:t>
      </w:r>
      <w:r w:rsidRPr="00755B79">
        <w:rPr>
          <w:rFonts w:ascii="Times New Roman" w:eastAsia="Times New Roman" w:hAnsi="Times New Roman" w:cs="Times New Roman"/>
          <w:sz w:val="24"/>
          <w:szCs w:val="24"/>
        </w:rPr>
        <w:t>v</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il</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ble</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du</w:t>
      </w:r>
      <w:r w:rsidRPr="00755B79">
        <w:rPr>
          <w:rFonts w:ascii="Times New Roman" w:eastAsia="Times New Roman" w:hAnsi="Times New Roman" w:cs="Times New Roman"/>
          <w:spacing w:val="-1"/>
          <w:sz w:val="24"/>
          <w:szCs w:val="24"/>
        </w:rPr>
        <w:t>r</w:t>
      </w:r>
      <w:r w:rsidRPr="00755B79">
        <w:rPr>
          <w:rFonts w:ascii="Times New Roman" w:eastAsia="Times New Roman" w:hAnsi="Times New Roman" w:cs="Times New Roman"/>
          <w:sz w:val="24"/>
          <w:szCs w:val="24"/>
        </w:rPr>
        <w:t>i</w:t>
      </w:r>
      <w:r w:rsidRPr="00755B79">
        <w:rPr>
          <w:rFonts w:ascii="Times New Roman" w:eastAsia="Times New Roman" w:hAnsi="Times New Roman" w:cs="Times New Roman"/>
          <w:spacing w:val="2"/>
          <w:sz w:val="24"/>
          <w:szCs w:val="24"/>
        </w:rPr>
        <w:t>n</w:t>
      </w:r>
      <w:r w:rsidRPr="00755B79">
        <w:rPr>
          <w:rFonts w:ascii="Times New Roman" w:eastAsia="Times New Roman" w:hAnsi="Times New Roman" w:cs="Times New Roman"/>
          <w:sz w:val="24"/>
          <w:szCs w:val="24"/>
        </w:rPr>
        <w:t>g</w:t>
      </w:r>
      <w:r w:rsidRPr="00755B79">
        <w:rPr>
          <w:rFonts w:ascii="Times New Roman" w:eastAsia="Times New Roman" w:hAnsi="Times New Roman" w:cs="Times New Roman"/>
          <w:spacing w:val="-2"/>
          <w:sz w:val="24"/>
          <w:szCs w:val="24"/>
        </w:rPr>
        <w:t xml:space="preserve"> </w:t>
      </w:r>
      <w:r w:rsidRPr="00755B79">
        <w:rPr>
          <w:rFonts w:ascii="Times New Roman" w:eastAsia="Times New Roman" w:hAnsi="Times New Roman" w:cs="Times New Roman"/>
          <w:sz w:val="24"/>
          <w:szCs w:val="24"/>
        </w:rPr>
        <w:t>this</w:t>
      </w:r>
      <w:r w:rsidRPr="00755B79">
        <w:rPr>
          <w:rFonts w:ascii="Times New Roman" w:eastAsia="Times New Roman" w:hAnsi="Times New Roman" w:cs="Times New Roman"/>
          <w:spacing w:val="3"/>
          <w:sz w:val="24"/>
          <w:szCs w:val="24"/>
        </w:rPr>
        <w:t xml:space="preserve"> </w:t>
      </w:r>
      <w:r w:rsidRPr="00755B79">
        <w:rPr>
          <w:rFonts w:ascii="Times New Roman" w:eastAsia="Times New Roman" w:hAnsi="Times New Roman" w:cs="Times New Roman"/>
          <w:sz w:val="24"/>
          <w:szCs w:val="24"/>
        </w:rPr>
        <w:t>time</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p</w:t>
      </w:r>
      <w:r w:rsidRPr="00755B79">
        <w:rPr>
          <w:rFonts w:ascii="Times New Roman" w:eastAsia="Times New Roman" w:hAnsi="Times New Roman" w:cs="Times New Roman"/>
          <w:spacing w:val="-1"/>
          <w:sz w:val="24"/>
          <w:szCs w:val="24"/>
        </w:rPr>
        <w:t>er</w:t>
      </w:r>
      <w:r w:rsidRPr="00755B79">
        <w:rPr>
          <w:rFonts w:ascii="Times New Roman" w:eastAsia="Times New Roman" w:hAnsi="Times New Roman" w:cs="Times New Roman"/>
          <w:sz w:val="24"/>
          <w:szCs w:val="24"/>
        </w:rPr>
        <w:t>iod</w:t>
      </w:r>
      <w:r w:rsidRPr="00755B79">
        <w:rPr>
          <w:rFonts w:ascii="Times New Roman" w:eastAsia="Times New Roman" w:hAnsi="Times New Roman" w:cs="Times New Roman"/>
          <w:spacing w:val="2"/>
          <w:sz w:val="24"/>
          <w:szCs w:val="24"/>
        </w:rPr>
        <w:t>, but also available to support any outages to the systems on a 24x7 basis.  It is the expectation of the government, that the systems are built in such a way, that they do not go down and therefore this support should be minimal.</w:t>
      </w:r>
    </w:p>
    <w:p w14:paraId="235610C1" w14:textId="77777777" w:rsidR="00B639C5" w:rsidRPr="00755B79" w:rsidRDefault="00B639C5" w:rsidP="00B639C5">
      <w:pPr>
        <w:spacing w:before="7" w:after="0" w:line="240" w:lineRule="auto"/>
        <w:rPr>
          <w:rFonts w:ascii="Times New Roman" w:hAnsi="Times New Roman" w:cs="Times New Roman"/>
          <w:sz w:val="24"/>
          <w:szCs w:val="24"/>
        </w:rPr>
      </w:pPr>
    </w:p>
    <w:p w14:paraId="37CD9222" w14:textId="77777777" w:rsidR="00B639C5" w:rsidRPr="00F5750D" w:rsidRDefault="00B639C5" w:rsidP="00B639C5">
      <w:pPr>
        <w:spacing w:after="0" w:line="240" w:lineRule="auto"/>
        <w:ind w:left="120" w:right="-20"/>
        <w:rPr>
          <w:rFonts w:ascii="Times New Roman" w:eastAsia="Cambria" w:hAnsi="Times New Roman" w:cs="Times New Roman"/>
          <w:color w:val="44546A" w:themeColor="text2"/>
          <w:sz w:val="24"/>
          <w:szCs w:val="24"/>
        </w:rPr>
      </w:pPr>
      <w:r>
        <w:rPr>
          <w:rFonts w:ascii="Times New Roman" w:eastAsia="Cambria" w:hAnsi="Times New Roman" w:cs="Times New Roman"/>
          <w:b/>
          <w:bCs/>
          <w:color w:val="44546A" w:themeColor="text2"/>
          <w:sz w:val="24"/>
          <w:szCs w:val="24"/>
        </w:rPr>
        <w:t>8</w:t>
      </w:r>
      <w:r w:rsidRPr="00F5750D">
        <w:rPr>
          <w:rFonts w:ascii="Times New Roman" w:eastAsia="Cambria" w:hAnsi="Times New Roman" w:cs="Times New Roman"/>
          <w:b/>
          <w:bCs/>
          <w:color w:val="44546A" w:themeColor="text2"/>
          <w:sz w:val="24"/>
          <w:szCs w:val="24"/>
        </w:rPr>
        <w:t xml:space="preserve">.3  </w:t>
      </w:r>
      <w:r w:rsidRPr="00F5750D">
        <w:rPr>
          <w:rFonts w:ascii="Times New Roman" w:eastAsia="Cambria" w:hAnsi="Times New Roman" w:cs="Times New Roman"/>
          <w:b/>
          <w:bCs/>
          <w:color w:val="44546A" w:themeColor="text2"/>
          <w:spacing w:val="23"/>
          <w:sz w:val="24"/>
          <w:szCs w:val="24"/>
        </w:rPr>
        <w:t xml:space="preserve"> </w:t>
      </w:r>
      <w:bookmarkStart w:id="1" w:name="OLE_LINK1"/>
      <w:bookmarkStart w:id="2" w:name="OLE_LINK2"/>
      <w:r w:rsidRPr="00F5750D">
        <w:rPr>
          <w:rFonts w:ascii="Times New Roman" w:eastAsia="Cambria" w:hAnsi="Times New Roman" w:cs="Times New Roman"/>
          <w:b/>
          <w:bCs/>
          <w:color w:val="44546A" w:themeColor="text2"/>
          <w:sz w:val="24"/>
          <w:szCs w:val="24"/>
        </w:rPr>
        <w:t>G</w:t>
      </w:r>
      <w:r w:rsidRPr="00F5750D">
        <w:rPr>
          <w:rFonts w:ascii="Times New Roman" w:eastAsia="Cambria" w:hAnsi="Times New Roman" w:cs="Times New Roman"/>
          <w:b/>
          <w:bCs/>
          <w:color w:val="44546A" w:themeColor="text2"/>
          <w:spacing w:val="-1"/>
          <w:sz w:val="24"/>
          <w:szCs w:val="24"/>
        </w:rPr>
        <w:t>o</w:t>
      </w:r>
      <w:r w:rsidRPr="00F5750D">
        <w:rPr>
          <w:rFonts w:ascii="Times New Roman" w:eastAsia="Cambria" w:hAnsi="Times New Roman" w:cs="Times New Roman"/>
          <w:b/>
          <w:bCs/>
          <w:color w:val="44546A" w:themeColor="text2"/>
          <w:spacing w:val="2"/>
          <w:sz w:val="24"/>
          <w:szCs w:val="24"/>
        </w:rPr>
        <w:t>v</w:t>
      </w:r>
      <w:r w:rsidRPr="00F5750D">
        <w:rPr>
          <w:rFonts w:ascii="Times New Roman" w:eastAsia="Cambria" w:hAnsi="Times New Roman" w:cs="Times New Roman"/>
          <w:b/>
          <w:bCs/>
          <w:color w:val="44546A" w:themeColor="text2"/>
          <w:spacing w:val="-1"/>
          <w:sz w:val="24"/>
          <w:szCs w:val="24"/>
        </w:rPr>
        <w:t>e</w:t>
      </w:r>
      <w:r w:rsidRPr="00F5750D">
        <w:rPr>
          <w:rFonts w:ascii="Times New Roman" w:eastAsia="Cambria" w:hAnsi="Times New Roman" w:cs="Times New Roman"/>
          <w:b/>
          <w:bCs/>
          <w:color w:val="44546A" w:themeColor="text2"/>
          <w:sz w:val="24"/>
          <w:szCs w:val="24"/>
        </w:rPr>
        <w:t>r</w:t>
      </w:r>
      <w:r w:rsidRPr="00F5750D">
        <w:rPr>
          <w:rFonts w:ascii="Times New Roman" w:eastAsia="Cambria" w:hAnsi="Times New Roman" w:cs="Times New Roman"/>
          <w:b/>
          <w:bCs/>
          <w:color w:val="44546A" w:themeColor="text2"/>
          <w:spacing w:val="2"/>
          <w:sz w:val="24"/>
          <w:szCs w:val="24"/>
        </w:rPr>
        <w:t>n</w:t>
      </w:r>
      <w:r w:rsidRPr="00F5750D">
        <w:rPr>
          <w:rFonts w:ascii="Times New Roman" w:eastAsia="Cambria" w:hAnsi="Times New Roman" w:cs="Times New Roman"/>
          <w:b/>
          <w:bCs/>
          <w:color w:val="44546A" w:themeColor="text2"/>
          <w:sz w:val="24"/>
          <w:szCs w:val="24"/>
        </w:rPr>
        <w:t>m</w:t>
      </w:r>
      <w:r w:rsidRPr="00F5750D">
        <w:rPr>
          <w:rFonts w:ascii="Times New Roman" w:eastAsia="Cambria" w:hAnsi="Times New Roman" w:cs="Times New Roman"/>
          <w:b/>
          <w:bCs/>
          <w:color w:val="44546A" w:themeColor="text2"/>
          <w:spacing w:val="-1"/>
          <w:sz w:val="24"/>
          <w:szCs w:val="24"/>
        </w:rPr>
        <w:t>e</w:t>
      </w:r>
      <w:r w:rsidRPr="00F5750D">
        <w:rPr>
          <w:rFonts w:ascii="Times New Roman" w:eastAsia="Cambria" w:hAnsi="Times New Roman" w:cs="Times New Roman"/>
          <w:b/>
          <w:bCs/>
          <w:color w:val="44546A" w:themeColor="text2"/>
          <w:spacing w:val="2"/>
          <w:sz w:val="24"/>
          <w:szCs w:val="24"/>
        </w:rPr>
        <w:t>n</w:t>
      </w:r>
      <w:r w:rsidRPr="00F5750D">
        <w:rPr>
          <w:rFonts w:ascii="Times New Roman" w:eastAsia="Cambria" w:hAnsi="Times New Roman" w:cs="Times New Roman"/>
          <w:b/>
          <w:bCs/>
          <w:color w:val="44546A" w:themeColor="text2"/>
          <w:sz w:val="24"/>
          <w:szCs w:val="24"/>
        </w:rPr>
        <w:t>t</w:t>
      </w:r>
      <w:r w:rsidRPr="00F5750D">
        <w:rPr>
          <w:rFonts w:ascii="Times New Roman" w:eastAsia="Cambria" w:hAnsi="Times New Roman" w:cs="Times New Roman"/>
          <w:b/>
          <w:bCs/>
          <w:color w:val="44546A" w:themeColor="text2"/>
          <w:spacing w:val="-16"/>
          <w:sz w:val="24"/>
          <w:szCs w:val="24"/>
        </w:rPr>
        <w:t xml:space="preserve"> </w:t>
      </w:r>
      <w:bookmarkEnd w:id="1"/>
      <w:bookmarkEnd w:id="2"/>
      <w:r w:rsidRPr="00F5750D">
        <w:rPr>
          <w:rFonts w:ascii="Times New Roman" w:eastAsia="Cambria" w:hAnsi="Times New Roman" w:cs="Times New Roman"/>
          <w:b/>
          <w:bCs/>
          <w:color w:val="44546A" w:themeColor="text2"/>
          <w:spacing w:val="1"/>
          <w:sz w:val="24"/>
          <w:szCs w:val="24"/>
        </w:rPr>
        <w:t>F</w:t>
      </w:r>
      <w:r w:rsidRPr="00F5750D">
        <w:rPr>
          <w:rFonts w:ascii="Times New Roman" w:eastAsia="Cambria" w:hAnsi="Times New Roman" w:cs="Times New Roman"/>
          <w:b/>
          <w:bCs/>
          <w:color w:val="44546A" w:themeColor="text2"/>
          <w:spacing w:val="-1"/>
          <w:sz w:val="24"/>
          <w:szCs w:val="24"/>
        </w:rPr>
        <w:t>u</w:t>
      </w:r>
      <w:r w:rsidRPr="00F5750D">
        <w:rPr>
          <w:rFonts w:ascii="Times New Roman" w:eastAsia="Cambria" w:hAnsi="Times New Roman" w:cs="Times New Roman"/>
          <w:b/>
          <w:bCs/>
          <w:color w:val="44546A" w:themeColor="text2"/>
          <w:spacing w:val="3"/>
          <w:sz w:val="24"/>
          <w:szCs w:val="24"/>
        </w:rPr>
        <w:t>r</w:t>
      </w:r>
      <w:r w:rsidRPr="00F5750D">
        <w:rPr>
          <w:rFonts w:ascii="Times New Roman" w:eastAsia="Cambria" w:hAnsi="Times New Roman" w:cs="Times New Roman"/>
          <w:b/>
          <w:bCs/>
          <w:color w:val="44546A" w:themeColor="text2"/>
          <w:sz w:val="24"/>
          <w:szCs w:val="24"/>
        </w:rPr>
        <w:t>ni</w:t>
      </w:r>
      <w:r w:rsidRPr="00F5750D">
        <w:rPr>
          <w:rFonts w:ascii="Times New Roman" w:eastAsia="Cambria" w:hAnsi="Times New Roman" w:cs="Times New Roman"/>
          <w:b/>
          <w:bCs/>
          <w:color w:val="44546A" w:themeColor="text2"/>
          <w:spacing w:val="1"/>
          <w:sz w:val="24"/>
          <w:szCs w:val="24"/>
        </w:rPr>
        <w:t>s</w:t>
      </w:r>
      <w:r w:rsidRPr="00F5750D">
        <w:rPr>
          <w:rFonts w:ascii="Times New Roman" w:eastAsia="Cambria" w:hAnsi="Times New Roman" w:cs="Times New Roman"/>
          <w:b/>
          <w:bCs/>
          <w:color w:val="44546A" w:themeColor="text2"/>
          <w:spacing w:val="-1"/>
          <w:sz w:val="24"/>
          <w:szCs w:val="24"/>
        </w:rPr>
        <w:t>h</w:t>
      </w:r>
      <w:r w:rsidRPr="00F5750D">
        <w:rPr>
          <w:rFonts w:ascii="Times New Roman" w:eastAsia="Cambria" w:hAnsi="Times New Roman" w:cs="Times New Roman"/>
          <w:b/>
          <w:bCs/>
          <w:color w:val="44546A" w:themeColor="text2"/>
          <w:spacing w:val="2"/>
          <w:sz w:val="24"/>
          <w:szCs w:val="24"/>
        </w:rPr>
        <w:t>e</w:t>
      </w:r>
      <w:r w:rsidRPr="00F5750D">
        <w:rPr>
          <w:rFonts w:ascii="Times New Roman" w:eastAsia="Cambria" w:hAnsi="Times New Roman" w:cs="Times New Roman"/>
          <w:b/>
          <w:bCs/>
          <w:color w:val="44546A" w:themeColor="text2"/>
          <w:sz w:val="24"/>
          <w:szCs w:val="24"/>
        </w:rPr>
        <w:t>d</w:t>
      </w:r>
      <w:r w:rsidRPr="00F5750D">
        <w:rPr>
          <w:rFonts w:ascii="Times New Roman" w:eastAsia="Cambria" w:hAnsi="Times New Roman" w:cs="Times New Roman"/>
          <w:b/>
          <w:bCs/>
          <w:color w:val="44546A" w:themeColor="text2"/>
          <w:spacing w:val="-13"/>
          <w:sz w:val="24"/>
          <w:szCs w:val="24"/>
        </w:rPr>
        <w:t xml:space="preserve"> </w:t>
      </w:r>
      <w:r w:rsidRPr="00F5750D">
        <w:rPr>
          <w:rFonts w:ascii="Times New Roman" w:eastAsia="Cambria" w:hAnsi="Times New Roman" w:cs="Times New Roman"/>
          <w:b/>
          <w:bCs/>
          <w:color w:val="44546A" w:themeColor="text2"/>
          <w:spacing w:val="-1"/>
          <w:sz w:val="24"/>
          <w:szCs w:val="24"/>
        </w:rPr>
        <w:t>P</w:t>
      </w:r>
      <w:r w:rsidRPr="00F5750D">
        <w:rPr>
          <w:rFonts w:ascii="Times New Roman" w:eastAsia="Cambria" w:hAnsi="Times New Roman" w:cs="Times New Roman"/>
          <w:b/>
          <w:bCs/>
          <w:color w:val="44546A" w:themeColor="text2"/>
          <w:spacing w:val="3"/>
          <w:sz w:val="24"/>
          <w:szCs w:val="24"/>
        </w:rPr>
        <w:t>r</w:t>
      </w:r>
      <w:r w:rsidRPr="00F5750D">
        <w:rPr>
          <w:rFonts w:ascii="Times New Roman" w:eastAsia="Cambria" w:hAnsi="Times New Roman" w:cs="Times New Roman"/>
          <w:b/>
          <w:bCs/>
          <w:color w:val="44546A" w:themeColor="text2"/>
          <w:spacing w:val="1"/>
          <w:sz w:val="24"/>
          <w:szCs w:val="24"/>
        </w:rPr>
        <w:t>o</w:t>
      </w:r>
      <w:r w:rsidRPr="00F5750D">
        <w:rPr>
          <w:rFonts w:ascii="Times New Roman" w:eastAsia="Cambria" w:hAnsi="Times New Roman" w:cs="Times New Roman"/>
          <w:b/>
          <w:bCs/>
          <w:color w:val="44546A" w:themeColor="text2"/>
          <w:spacing w:val="-1"/>
          <w:sz w:val="24"/>
          <w:szCs w:val="24"/>
        </w:rPr>
        <w:t>pe</w:t>
      </w:r>
      <w:r w:rsidRPr="00F5750D">
        <w:rPr>
          <w:rFonts w:ascii="Times New Roman" w:eastAsia="Cambria" w:hAnsi="Times New Roman" w:cs="Times New Roman"/>
          <w:b/>
          <w:bCs/>
          <w:color w:val="44546A" w:themeColor="text2"/>
          <w:spacing w:val="3"/>
          <w:sz w:val="24"/>
          <w:szCs w:val="24"/>
        </w:rPr>
        <w:t>r</w:t>
      </w:r>
      <w:r w:rsidRPr="00F5750D">
        <w:rPr>
          <w:rFonts w:ascii="Times New Roman" w:eastAsia="Cambria" w:hAnsi="Times New Roman" w:cs="Times New Roman"/>
          <w:b/>
          <w:bCs/>
          <w:color w:val="44546A" w:themeColor="text2"/>
          <w:spacing w:val="-1"/>
          <w:sz w:val="24"/>
          <w:szCs w:val="24"/>
        </w:rPr>
        <w:t>t</w:t>
      </w:r>
      <w:r w:rsidRPr="00F5750D">
        <w:rPr>
          <w:rFonts w:ascii="Times New Roman" w:eastAsia="Cambria" w:hAnsi="Times New Roman" w:cs="Times New Roman"/>
          <w:b/>
          <w:bCs/>
          <w:color w:val="44546A" w:themeColor="text2"/>
          <w:sz w:val="24"/>
          <w:szCs w:val="24"/>
        </w:rPr>
        <w:t>y</w:t>
      </w:r>
      <w:r w:rsidRPr="00F5750D">
        <w:rPr>
          <w:rFonts w:ascii="Times New Roman" w:eastAsia="Cambria" w:hAnsi="Times New Roman" w:cs="Times New Roman"/>
          <w:b/>
          <w:bCs/>
          <w:color w:val="44546A" w:themeColor="text2"/>
          <w:spacing w:val="-11"/>
          <w:sz w:val="24"/>
          <w:szCs w:val="24"/>
        </w:rPr>
        <w:t xml:space="preserve"> </w:t>
      </w:r>
      <w:r w:rsidRPr="00F5750D">
        <w:rPr>
          <w:rFonts w:ascii="Times New Roman" w:eastAsia="Cambria" w:hAnsi="Times New Roman" w:cs="Times New Roman"/>
          <w:b/>
          <w:bCs/>
          <w:color w:val="44546A" w:themeColor="text2"/>
          <w:sz w:val="24"/>
          <w:szCs w:val="24"/>
        </w:rPr>
        <w:t>(G</w:t>
      </w:r>
      <w:r w:rsidRPr="00F5750D">
        <w:rPr>
          <w:rFonts w:ascii="Times New Roman" w:eastAsia="Cambria" w:hAnsi="Times New Roman" w:cs="Times New Roman"/>
          <w:b/>
          <w:bCs/>
          <w:color w:val="44546A" w:themeColor="text2"/>
          <w:spacing w:val="4"/>
          <w:sz w:val="24"/>
          <w:szCs w:val="24"/>
        </w:rPr>
        <w:t>F</w:t>
      </w:r>
      <w:r w:rsidRPr="00F5750D">
        <w:rPr>
          <w:rFonts w:ascii="Times New Roman" w:eastAsia="Cambria" w:hAnsi="Times New Roman" w:cs="Times New Roman"/>
          <w:b/>
          <w:bCs/>
          <w:color w:val="44546A" w:themeColor="text2"/>
          <w:spacing w:val="-1"/>
          <w:sz w:val="24"/>
          <w:szCs w:val="24"/>
        </w:rPr>
        <w:t>P)/Government Furnished Information (GFI)</w:t>
      </w:r>
    </w:p>
    <w:p w14:paraId="646BE9E8" w14:textId="77777777" w:rsidR="00B639C5" w:rsidRPr="00755B79" w:rsidRDefault="00B639C5" w:rsidP="00B639C5">
      <w:pPr>
        <w:spacing w:before="2" w:after="0" w:line="240" w:lineRule="auto"/>
        <w:rPr>
          <w:rFonts w:ascii="Times New Roman" w:hAnsi="Times New Roman" w:cs="Times New Roman"/>
          <w:sz w:val="24"/>
          <w:szCs w:val="24"/>
        </w:rPr>
      </w:pPr>
    </w:p>
    <w:p w14:paraId="1AF95508" w14:textId="77777777" w:rsidR="00B639C5" w:rsidRPr="00755B79" w:rsidRDefault="00B639C5" w:rsidP="00B639C5">
      <w:pPr>
        <w:spacing w:after="0" w:line="240" w:lineRule="auto"/>
        <w:ind w:left="120" w:right="57"/>
        <w:rPr>
          <w:rFonts w:ascii="Times New Roman" w:eastAsia="Times New Roman" w:hAnsi="Times New Roman" w:cs="Times New Roman"/>
          <w:sz w:val="24"/>
          <w:szCs w:val="24"/>
        </w:rPr>
      </w:pPr>
      <w:r w:rsidRPr="00755B79">
        <w:rPr>
          <w:rFonts w:ascii="Times New Roman" w:eastAsia="Times New Roman" w:hAnsi="Times New Roman" w:cs="Times New Roman"/>
          <w:sz w:val="24"/>
          <w:szCs w:val="24"/>
        </w:rPr>
        <w:t>L</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 xml:space="preserve">ptops, mobile phones </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nd PIV cards will be</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pacing w:val="-2"/>
          <w:sz w:val="24"/>
          <w:szCs w:val="24"/>
        </w:rPr>
        <w:t>i</w:t>
      </w:r>
      <w:r w:rsidRPr="00755B79">
        <w:rPr>
          <w:rFonts w:ascii="Times New Roman" w:eastAsia="Times New Roman" w:hAnsi="Times New Roman" w:cs="Times New Roman"/>
          <w:sz w:val="24"/>
          <w:szCs w:val="24"/>
        </w:rPr>
        <w:t>s</w:t>
      </w:r>
      <w:r w:rsidRPr="00755B79">
        <w:rPr>
          <w:rFonts w:ascii="Times New Roman" w:eastAsia="Times New Roman" w:hAnsi="Times New Roman" w:cs="Times New Roman"/>
          <w:spacing w:val="-2"/>
          <w:sz w:val="24"/>
          <w:szCs w:val="24"/>
        </w:rPr>
        <w:t>s</w:t>
      </w:r>
      <w:r w:rsidRPr="00755B79">
        <w:rPr>
          <w:rFonts w:ascii="Times New Roman" w:eastAsia="Times New Roman" w:hAnsi="Times New Roman" w:cs="Times New Roman"/>
          <w:sz w:val="24"/>
          <w:szCs w:val="24"/>
        </w:rPr>
        <w:t>u</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d</w:t>
      </w:r>
      <w:r w:rsidRPr="00755B79">
        <w:rPr>
          <w:rFonts w:ascii="Times New Roman" w:eastAsia="Times New Roman" w:hAnsi="Times New Roman" w:cs="Times New Roman"/>
          <w:spacing w:val="-2"/>
          <w:sz w:val="24"/>
          <w:szCs w:val="24"/>
        </w:rPr>
        <w:t xml:space="preserve"> as GFP </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nd</w:t>
      </w:r>
      <w:r w:rsidRPr="00755B79">
        <w:rPr>
          <w:rFonts w:ascii="Times New Roman" w:eastAsia="Times New Roman" w:hAnsi="Times New Roman" w:cs="Times New Roman"/>
          <w:spacing w:val="-2"/>
          <w:sz w:val="24"/>
          <w:szCs w:val="24"/>
        </w:rPr>
        <w:t xml:space="preserve"> </w:t>
      </w:r>
      <w:r w:rsidRPr="00755B79">
        <w:rPr>
          <w:rFonts w:ascii="Times New Roman" w:eastAsia="Times New Roman" w:hAnsi="Times New Roman" w:cs="Times New Roman"/>
          <w:sz w:val="24"/>
          <w:szCs w:val="24"/>
        </w:rPr>
        <w:t>us</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d in p</w:t>
      </w:r>
      <w:r w:rsidRPr="00755B79">
        <w:rPr>
          <w:rFonts w:ascii="Times New Roman" w:eastAsia="Times New Roman" w:hAnsi="Times New Roman" w:cs="Times New Roman"/>
          <w:spacing w:val="-1"/>
          <w:sz w:val="24"/>
          <w:szCs w:val="24"/>
        </w:rPr>
        <w:t>erf</w:t>
      </w:r>
      <w:r w:rsidRPr="00755B79">
        <w:rPr>
          <w:rFonts w:ascii="Times New Roman" w:eastAsia="Times New Roman" w:hAnsi="Times New Roman" w:cs="Times New Roman"/>
          <w:sz w:val="24"/>
          <w:szCs w:val="24"/>
        </w:rPr>
        <w:t>o</w:t>
      </w:r>
      <w:r w:rsidRPr="00755B79">
        <w:rPr>
          <w:rFonts w:ascii="Times New Roman" w:eastAsia="Times New Roman" w:hAnsi="Times New Roman" w:cs="Times New Roman"/>
          <w:spacing w:val="-1"/>
          <w:sz w:val="24"/>
          <w:szCs w:val="24"/>
        </w:rPr>
        <w:t>r</w:t>
      </w:r>
      <w:r w:rsidRPr="00755B79">
        <w:rPr>
          <w:rFonts w:ascii="Times New Roman" w:eastAsia="Times New Roman" w:hAnsi="Times New Roman" w:cs="Times New Roman"/>
          <w:sz w:val="24"/>
          <w:szCs w:val="24"/>
        </w:rPr>
        <w:t>ming wo</w:t>
      </w:r>
      <w:r w:rsidRPr="00755B79">
        <w:rPr>
          <w:rFonts w:ascii="Times New Roman" w:eastAsia="Times New Roman" w:hAnsi="Times New Roman" w:cs="Times New Roman"/>
          <w:spacing w:val="-1"/>
          <w:sz w:val="24"/>
          <w:szCs w:val="24"/>
        </w:rPr>
        <w:t>r</w:t>
      </w:r>
      <w:r w:rsidRPr="00755B79">
        <w:rPr>
          <w:rFonts w:ascii="Times New Roman" w:eastAsia="Times New Roman" w:hAnsi="Times New Roman" w:cs="Times New Roman"/>
          <w:sz w:val="24"/>
          <w:szCs w:val="24"/>
        </w:rPr>
        <w:t xml:space="preserve">k on this </w:t>
      </w:r>
      <w:r w:rsidRPr="00755B79">
        <w:rPr>
          <w:rFonts w:ascii="Times New Roman" w:eastAsia="Times New Roman" w:hAnsi="Times New Roman" w:cs="Times New Roman"/>
          <w:spacing w:val="-1"/>
          <w:sz w:val="24"/>
          <w:szCs w:val="24"/>
        </w:rPr>
        <w:t>c</w:t>
      </w:r>
      <w:r w:rsidRPr="00755B79">
        <w:rPr>
          <w:rFonts w:ascii="Times New Roman" w:eastAsia="Times New Roman" w:hAnsi="Times New Roman" w:cs="Times New Roman"/>
          <w:sz w:val="24"/>
          <w:szCs w:val="24"/>
        </w:rPr>
        <w:t>ont</w:t>
      </w:r>
      <w:r w:rsidRPr="00755B79">
        <w:rPr>
          <w:rFonts w:ascii="Times New Roman" w:eastAsia="Times New Roman" w:hAnsi="Times New Roman" w:cs="Times New Roman"/>
          <w:spacing w:val="-1"/>
          <w:sz w:val="24"/>
          <w:szCs w:val="24"/>
        </w:rPr>
        <w:t>rac</w:t>
      </w:r>
      <w:r w:rsidRPr="00755B79">
        <w:rPr>
          <w:rFonts w:ascii="Times New Roman" w:eastAsia="Times New Roman" w:hAnsi="Times New Roman" w:cs="Times New Roman"/>
          <w:sz w:val="24"/>
          <w:szCs w:val="24"/>
        </w:rPr>
        <w:t xml:space="preserve">t.  </w:t>
      </w:r>
      <w:r w:rsidRPr="00755B79">
        <w:rPr>
          <w:rFonts w:ascii="Times New Roman" w:eastAsia="Times New Roman" w:hAnsi="Times New Roman" w:cs="Times New Roman"/>
          <w:spacing w:val="-3"/>
          <w:sz w:val="24"/>
          <w:szCs w:val="24"/>
        </w:rPr>
        <w:t>N</w:t>
      </w:r>
      <w:r w:rsidRPr="00755B79">
        <w:rPr>
          <w:rFonts w:ascii="Times New Roman" w:eastAsia="Times New Roman" w:hAnsi="Times New Roman" w:cs="Times New Roman"/>
          <w:sz w:val="24"/>
          <w:szCs w:val="24"/>
        </w:rPr>
        <w:t xml:space="preserve">o </w:t>
      </w:r>
      <w:r w:rsidRPr="00755B79">
        <w:rPr>
          <w:rFonts w:ascii="Times New Roman" w:eastAsia="Times New Roman" w:hAnsi="Times New Roman" w:cs="Times New Roman"/>
          <w:spacing w:val="2"/>
          <w:sz w:val="24"/>
          <w:szCs w:val="24"/>
        </w:rPr>
        <w:t>p</w:t>
      </w:r>
      <w:r w:rsidRPr="00755B79">
        <w:rPr>
          <w:rFonts w:ascii="Times New Roman" w:eastAsia="Times New Roman" w:hAnsi="Times New Roman" w:cs="Times New Roman"/>
          <w:spacing w:val="-1"/>
          <w:sz w:val="24"/>
          <w:szCs w:val="24"/>
        </w:rPr>
        <w:t>er</w:t>
      </w:r>
      <w:r w:rsidRPr="00755B79">
        <w:rPr>
          <w:rFonts w:ascii="Times New Roman" w:eastAsia="Times New Roman" w:hAnsi="Times New Roman" w:cs="Times New Roman"/>
          <w:sz w:val="24"/>
          <w:szCs w:val="24"/>
        </w:rPr>
        <w:t>son</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l or</w:t>
      </w:r>
      <w:r w:rsidRPr="00755B79">
        <w:rPr>
          <w:rFonts w:ascii="Times New Roman" w:eastAsia="Times New Roman" w:hAnsi="Times New Roman" w:cs="Times New Roman"/>
          <w:spacing w:val="2"/>
          <w:sz w:val="24"/>
          <w:szCs w:val="24"/>
        </w:rPr>
        <w:t xml:space="preserve"> </w:t>
      </w:r>
      <w:r w:rsidRPr="00755B79">
        <w:rPr>
          <w:rFonts w:ascii="Times New Roman" w:eastAsia="Times New Roman" w:hAnsi="Times New Roman" w:cs="Times New Roman"/>
          <w:spacing w:val="-1"/>
          <w:sz w:val="24"/>
          <w:szCs w:val="24"/>
        </w:rPr>
        <w:t>c</w:t>
      </w:r>
      <w:r w:rsidRPr="00755B79">
        <w:rPr>
          <w:rFonts w:ascii="Times New Roman" w:eastAsia="Times New Roman" w:hAnsi="Times New Roman" w:cs="Times New Roman"/>
          <w:sz w:val="24"/>
          <w:szCs w:val="24"/>
        </w:rPr>
        <w:t>omp</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pacing w:val="7"/>
          <w:sz w:val="24"/>
          <w:szCs w:val="24"/>
        </w:rPr>
        <w:t>n</w:t>
      </w:r>
      <w:r w:rsidRPr="00755B79">
        <w:rPr>
          <w:rFonts w:ascii="Times New Roman" w:eastAsia="Times New Roman" w:hAnsi="Times New Roman" w:cs="Times New Roman"/>
          <w:sz w:val="24"/>
          <w:szCs w:val="24"/>
        </w:rPr>
        <w:t>y</w:t>
      </w:r>
      <w:r w:rsidRPr="00755B79">
        <w:rPr>
          <w:rFonts w:ascii="Times New Roman" w:eastAsia="Times New Roman" w:hAnsi="Times New Roman" w:cs="Times New Roman"/>
          <w:spacing w:val="-12"/>
          <w:sz w:val="24"/>
          <w:szCs w:val="24"/>
        </w:rPr>
        <w:t xml:space="preserve"> </w:t>
      </w:r>
      <w:r w:rsidRPr="00755B79">
        <w:rPr>
          <w:rFonts w:ascii="Times New Roman" w:eastAsia="Times New Roman" w:hAnsi="Times New Roman" w:cs="Times New Roman"/>
          <w:spacing w:val="2"/>
          <w:sz w:val="24"/>
          <w:szCs w:val="24"/>
        </w:rPr>
        <w:t>o</w:t>
      </w:r>
      <w:r w:rsidRPr="00755B79">
        <w:rPr>
          <w:rFonts w:ascii="Times New Roman" w:eastAsia="Times New Roman" w:hAnsi="Times New Roman" w:cs="Times New Roman"/>
          <w:sz w:val="24"/>
          <w:szCs w:val="24"/>
        </w:rPr>
        <w:t>wn</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d sto</w:t>
      </w:r>
      <w:r w:rsidRPr="00755B79">
        <w:rPr>
          <w:rFonts w:ascii="Times New Roman" w:eastAsia="Times New Roman" w:hAnsi="Times New Roman" w:cs="Times New Roman"/>
          <w:spacing w:val="2"/>
          <w:sz w:val="24"/>
          <w:szCs w:val="24"/>
        </w:rPr>
        <w:t>r</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pacing w:val="-5"/>
          <w:sz w:val="24"/>
          <w:szCs w:val="24"/>
        </w:rPr>
        <w:t>g</w:t>
      </w:r>
      <w:r w:rsidRPr="00755B79">
        <w:rPr>
          <w:rFonts w:ascii="Times New Roman" w:eastAsia="Times New Roman" w:hAnsi="Times New Roman" w:cs="Times New Roman"/>
          <w:sz w:val="24"/>
          <w:szCs w:val="24"/>
        </w:rPr>
        <w:t>e</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d</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vi</w:t>
      </w:r>
      <w:r w:rsidRPr="00755B79">
        <w:rPr>
          <w:rFonts w:ascii="Times New Roman" w:eastAsia="Times New Roman" w:hAnsi="Times New Roman" w:cs="Times New Roman"/>
          <w:spacing w:val="-1"/>
          <w:sz w:val="24"/>
          <w:szCs w:val="24"/>
        </w:rPr>
        <w:t>ce</w:t>
      </w:r>
      <w:r w:rsidRPr="00755B79">
        <w:rPr>
          <w:rFonts w:ascii="Times New Roman" w:eastAsia="Times New Roman" w:hAnsi="Times New Roman" w:cs="Times New Roman"/>
          <w:sz w:val="24"/>
          <w:szCs w:val="24"/>
        </w:rPr>
        <w:t xml:space="preserve">s, </w:t>
      </w:r>
      <w:r w:rsidRPr="00755B79">
        <w:rPr>
          <w:rFonts w:ascii="Times New Roman" w:eastAsia="Times New Roman" w:hAnsi="Times New Roman" w:cs="Times New Roman"/>
          <w:spacing w:val="-1"/>
          <w:sz w:val="24"/>
          <w:szCs w:val="24"/>
        </w:rPr>
        <w:t>(</w:t>
      </w:r>
      <w:r w:rsidRPr="00755B79">
        <w:rPr>
          <w:rFonts w:ascii="Times New Roman" w:eastAsia="Times New Roman" w:hAnsi="Times New Roman" w:cs="Times New Roman"/>
          <w:sz w:val="24"/>
          <w:szCs w:val="24"/>
        </w:rPr>
        <w:t>thumb d</w:t>
      </w:r>
      <w:r w:rsidRPr="00755B79">
        <w:rPr>
          <w:rFonts w:ascii="Times New Roman" w:eastAsia="Times New Roman" w:hAnsi="Times New Roman" w:cs="Times New Roman"/>
          <w:spacing w:val="-1"/>
          <w:sz w:val="24"/>
          <w:szCs w:val="24"/>
        </w:rPr>
        <w:t>r</w:t>
      </w:r>
      <w:r w:rsidRPr="00755B79">
        <w:rPr>
          <w:rFonts w:ascii="Times New Roman" w:eastAsia="Times New Roman" w:hAnsi="Times New Roman" w:cs="Times New Roman"/>
          <w:sz w:val="24"/>
          <w:szCs w:val="24"/>
        </w:rPr>
        <w:t>iv</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s,</w:t>
      </w:r>
      <w:r w:rsidRPr="00755B79">
        <w:rPr>
          <w:rFonts w:ascii="Times New Roman" w:eastAsia="Times New Roman" w:hAnsi="Times New Roman" w:cs="Times New Roman"/>
          <w:spacing w:val="2"/>
          <w:sz w:val="24"/>
          <w:szCs w:val="24"/>
        </w:rPr>
        <w:t xml:space="preserve"> </w:t>
      </w:r>
      <w:r w:rsidRPr="00755B79">
        <w:rPr>
          <w:rFonts w:ascii="Times New Roman" w:eastAsia="Times New Roman" w:hAnsi="Times New Roman" w:cs="Times New Roman"/>
          <w:sz w:val="24"/>
          <w:szCs w:val="24"/>
        </w:rPr>
        <w:t xml:space="preserve">DVDs, or </w:t>
      </w:r>
      <w:r w:rsidRPr="00755B79">
        <w:rPr>
          <w:rFonts w:ascii="Times New Roman" w:eastAsia="Times New Roman" w:hAnsi="Times New Roman" w:cs="Times New Roman"/>
          <w:spacing w:val="1"/>
          <w:sz w:val="24"/>
          <w:szCs w:val="24"/>
        </w:rPr>
        <w:t>C</w:t>
      </w:r>
      <w:r w:rsidRPr="00755B79">
        <w:rPr>
          <w:rFonts w:ascii="Times New Roman" w:eastAsia="Times New Roman" w:hAnsi="Times New Roman" w:cs="Times New Roman"/>
          <w:sz w:val="24"/>
          <w:szCs w:val="24"/>
        </w:rPr>
        <w:t>Ds)</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shall be</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us</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d with the</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G</w:t>
      </w:r>
      <w:r w:rsidRPr="00755B79">
        <w:rPr>
          <w:rFonts w:ascii="Times New Roman" w:eastAsia="Times New Roman" w:hAnsi="Times New Roman" w:cs="Times New Roman"/>
          <w:spacing w:val="-1"/>
          <w:sz w:val="24"/>
          <w:szCs w:val="24"/>
        </w:rPr>
        <w:t>F</w:t>
      </w:r>
      <w:r w:rsidRPr="00755B79">
        <w:rPr>
          <w:rFonts w:ascii="Times New Roman" w:eastAsia="Times New Roman" w:hAnsi="Times New Roman" w:cs="Times New Roman"/>
          <w:spacing w:val="1"/>
          <w:sz w:val="24"/>
          <w:szCs w:val="24"/>
        </w:rPr>
        <w:t>P</w:t>
      </w:r>
      <w:r w:rsidRPr="00755B79">
        <w:rPr>
          <w:rFonts w:ascii="Times New Roman" w:eastAsia="Times New Roman" w:hAnsi="Times New Roman" w:cs="Times New Roman"/>
          <w:sz w:val="24"/>
          <w:szCs w:val="24"/>
        </w:rPr>
        <w:t>. A w</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bin</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r</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pacing w:val="-1"/>
          <w:sz w:val="24"/>
          <w:szCs w:val="24"/>
        </w:rPr>
        <w:t>cc</w:t>
      </w:r>
      <w:r w:rsidRPr="00755B79">
        <w:rPr>
          <w:rFonts w:ascii="Times New Roman" w:eastAsia="Times New Roman" w:hAnsi="Times New Roman" w:cs="Times New Roman"/>
          <w:spacing w:val="2"/>
          <w:sz w:val="24"/>
          <w:szCs w:val="24"/>
        </w:rPr>
        <w:t>o</w:t>
      </w:r>
      <w:r w:rsidRPr="00755B79">
        <w:rPr>
          <w:rFonts w:ascii="Times New Roman" w:eastAsia="Times New Roman" w:hAnsi="Times New Roman" w:cs="Times New Roman"/>
          <w:sz w:val="24"/>
          <w:szCs w:val="24"/>
        </w:rPr>
        <w:t>unt, su</w:t>
      </w:r>
      <w:r w:rsidRPr="00755B79">
        <w:rPr>
          <w:rFonts w:ascii="Times New Roman" w:eastAsia="Times New Roman" w:hAnsi="Times New Roman" w:cs="Times New Roman"/>
          <w:spacing w:val="-1"/>
          <w:sz w:val="24"/>
          <w:szCs w:val="24"/>
        </w:rPr>
        <w:t>c</w:t>
      </w:r>
      <w:r w:rsidRPr="00755B79">
        <w:rPr>
          <w:rFonts w:ascii="Times New Roman" w:eastAsia="Times New Roman" w:hAnsi="Times New Roman" w:cs="Times New Roman"/>
          <w:sz w:val="24"/>
          <w:szCs w:val="24"/>
        </w:rPr>
        <w:t xml:space="preserve">h </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 xml:space="preserve">s </w:t>
      </w:r>
      <w:r>
        <w:rPr>
          <w:rFonts w:ascii="Times New Roman" w:eastAsia="Times New Roman" w:hAnsi="Times New Roman" w:cs="Times New Roman"/>
          <w:sz w:val="24"/>
          <w:szCs w:val="24"/>
        </w:rPr>
        <w:t xml:space="preserve">Adobe </w:t>
      </w:r>
      <w:r w:rsidRPr="00755B79">
        <w:rPr>
          <w:rFonts w:ascii="Times New Roman" w:eastAsia="Times New Roman" w:hAnsi="Times New Roman" w:cs="Times New Roman"/>
          <w:spacing w:val="1"/>
          <w:sz w:val="24"/>
          <w:szCs w:val="24"/>
        </w:rPr>
        <w:t>C</w:t>
      </w:r>
      <w:r w:rsidRPr="00755B79">
        <w:rPr>
          <w:rFonts w:ascii="Times New Roman" w:eastAsia="Times New Roman" w:hAnsi="Times New Roman" w:cs="Times New Roman"/>
          <w:sz w:val="24"/>
          <w:szCs w:val="24"/>
        </w:rPr>
        <w:t>onn</w:t>
      </w:r>
      <w:r w:rsidRPr="00755B79">
        <w:rPr>
          <w:rFonts w:ascii="Times New Roman" w:eastAsia="Times New Roman" w:hAnsi="Times New Roman" w:cs="Times New Roman"/>
          <w:spacing w:val="-1"/>
          <w:sz w:val="24"/>
          <w:szCs w:val="24"/>
        </w:rPr>
        <w:t>ec</w:t>
      </w:r>
      <w:r w:rsidRPr="00755B79">
        <w:rPr>
          <w:rFonts w:ascii="Times New Roman" w:eastAsia="Times New Roman" w:hAnsi="Times New Roman" w:cs="Times New Roman"/>
          <w:sz w:val="24"/>
          <w:szCs w:val="24"/>
        </w:rPr>
        <w:t>t, will be</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p</w:t>
      </w:r>
      <w:r w:rsidRPr="00755B79">
        <w:rPr>
          <w:rFonts w:ascii="Times New Roman" w:eastAsia="Times New Roman" w:hAnsi="Times New Roman" w:cs="Times New Roman"/>
          <w:spacing w:val="-1"/>
          <w:sz w:val="24"/>
          <w:szCs w:val="24"/>
        </w:rPr>
        <w:t>r</w:t>
      </w:r>
      <w:r w:rsidRPr="00755B79">
        <w:rPr>
          <w:rFonts w:ascii="Times New Roman" w:eastAsia="Times New Roman" w:hAnsi="Times New Roman" w:cs="Times New Roman"/>
          <w:sz w:val="24"/>
          <w:szCs w:val="24"/>
        </w:rPr>
        <w:t>ovid</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d to the</w:t>
      </w:r>
      <w:r w:rsidRPr="00755B79">
        <w:rPr>
          <w:rFonts w:ascii="Times New Roman" w:eastAsia="Times New Roman" w:hAnsi="Times New Roman" w:cs="Times New Roman"/>
          <w:spacing w:val="-1"/>
          <w:sz w:val="24"/>
          <w:szCs w:val="24"/>
        </w:rPr>
        <w:t xml:space="preserve"> c</w:t>
      </w:r>
      <w:r w:rsidRPr="00755B79">
        <w:rPr>
          <w:rFonts w:ascii="Times New Roman" w:eastAsia="Times New Roman" w:hAnsi="Times New Roman" w:cs="Times New Roman"/>
          <w:sz w:val="24"/>
          <w:szCs w:val="24"/>
        </w:rPr>
        <w:t>ont</w:t>
      </w:r>
      <w:r w:rsidRPr="00755B79">
        <w:rPr>
          <w:rFonts w:ascii="Times New Roman" w:eastAsia="Times New Roman" w:hAnsi="Times New Roman" w:cs="Times New Roman"/>
          <w:spacing w:val="-1"/>
          <w:sz w:val="24"/>
          <w:szCs w:val="24"/>
        </w:rPr>
        <w:t>rac</w:t>
      </w:r>
      <w:r w:rsidRPr="00755B79">
        <w:rPr>
          <w:rFonts w:ascii="Times New Roman" w:eastAsia="Times New Roman" w:hAnsi="Times New Roman" w:cs="Times New Roman"/>
          <w:sz w:val="24"/>
          <w:szCs w:val="24"/>
        </w:rPr>
        <w:t>t</w:t>
      </w:r>
      <w:r w:rsidRPr="00755B79">
        <w:rPr>
          <w:rFonts w:ascii="Times New Roman" w:eastAsia="Times New Roman" w:hAnsi="Times New Roman" w:cs="Times New Roman"/>
          <w:spacing w:val="2"/>
          <w:sz w:val="24"/>
          <w:szCs w:val="24"/>
        </w:rPr>
        <w:t>o</w:t>
      </w:r>
      <w:r w:rsidRPr="00755B79">
        <w:rPr>
          <w:rFonts w:ascii="Times New Roman" w:eastAsia="Times New Roman" w:hAnsi="Times New Roman" w:cs="Times New Roman"/>
          <w:sz w:val="24"/>
          <w:szCs w:val="24"/>
        </w:rPr>
        <w:t>r</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 xml:space="preserve">to </w:t>
      </w:r>
      <w:r w:rsidRPr="00755B79">
        <w:rPr>
          <w:rFonts w:ascii="Times New Roman" w:eastAsia="Times New Roman" w:hAnsi="Times New Roman" w:cs="Times New Roman"/>
          <w:spacing w:val="-1"/>
          <w:sz w:val="24"/>
          <w:szCs w:val="24"/>
        </w:rPr>
        <w:t>fac</w:t>
      </w:r>
      <w:r w:rsidRPr="00755B79">
        <w:rPr>
          <w:rFonts w:ascii="Times New Roman" w:eastAsia="Times New Roman" w:hAnsi="Times New Roman" w:cs="Times New Roman"/>
          <w:sz w:val="24"/>
          <w:szCs w:val="24"/>
        </w:rPr>
        <w:t>ilit</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pacing w:val="3"/>
          <w:sz w:val="24"/>
          <w:szCs w:val="24"/>
        </w:rPr>
        <w:t>t</w:t>
      </w:r>
      <w:r w:rsidRPr="00755B79">
        <w:rPr>
          <w:rFonts w:ascii="Times New Roman" w:eastAsia="Times New Roman" w:hAnsi="Times New Roman" w:cs="Times New Roman"/>
          <w:sz w:val="24"/>
          <w:szCs w:val="24"/>
        </w:rPr>
        <w:t>e</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vi</w:t>
      </w:r>
      <w:r w:rsidRPr="00755B79">
        <w:rPr>
          <w:rFonts w:ascii="Times New Roman" w:eastAsia="Times New Roman" w:hAnsi="Times New Roman" w:cs="Times New Roman"/>
          <w:spacing w:val="-1"/>
          <w:sz w:val="24"/>
          <w:szCs w:val="24"/>
        </w:rPr>
        <w:t>r</w:t>
      </w:r>
      <w:r w:rsidRPr="00755B79">
        <w:rPr>
          <w:rFonts w:ascii="Times New Roman" w:eastAsia="Times New Roman" w:hAnsi="Times New Roman" w:cs="Times New Roman"/>
          <w:sz w:val="24"/>
          <w:szCs w:val="24"/>
        </w:rPr>
        <w:t>tu</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l d</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 xml:space="preserve">mos </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nd oth</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r</w:t>
      </w:r>
      <w:r w:rsidRPr="00755B79">
        <w:rPr>
          <w:rFonts w:ascii="Times New Roman" w:eastAsia="Times New Roman" w:hAnsi="Times New Roman" w:cs="Times New Roman"/>
          <w:spacing w:val="2"/>
          <w:sz w:val="24"/>
          <w:szCs w:val="24"/>
        </w:rPr>
        <w:t xml:space="preserve"> </w:t>
      </w:r>
      <w:r w:rsidRPr="00755B79">
        <w:rPr>
          <w:rFonts w:ascii="Times New Roman" w:eastAsia="Times New Roman" w:hAnsi="Times New Roman" w:cs="Times New Roman"/>
          <w:sz w:val="24"/>
          <w:szCs w:val="24"/>
        </w:rPr>
        <w:t>m</w:t>
      </w:r>
      <w:r w:rsidRPr="00755B79">
        <w:rPr>
          <w:rFonts w:ascii="Times New Roman" w:eastAsia="Times New Roman" w:hAnsi="Times New Roman" w:cs="Times New Roman"/>
          <w:spacing w:val="-1"/>
          <w:sz w:val="24"/>
          <w:szCs w:val="24"/>
        </w:rPr>
        <w:t>ee</w:t>
      </w:r>
      <w:r w:rsidRPr="00755B79">
        <w:rPr>
          <w:rFonts w:ascii="Times New Roman" w:eastAsia="Times New Roman" w:hAnsi="Times New Roman" w:cs="Times New Roman"/>
          <w:sz w:val="24"/>
          <w:szCs w:val="24"/>
        </w:rPr>
        <w:t>tin</w:t>
      </w:r>
      <w:r w:rsidRPr="00755B79">
        <w:rPr>
          <w:rFonts w:ascii="Times New Roman" w:eastAsia="Times New Roman" w:hAnsi="Times New Roman" w:cs="Times New Roman"/>
          <w:spacing w:val="-2"/>
          <w:sz w:val="24"/>
          <w:szCs w:val="24"/>
        </w:rPr>
        <w:t>g</w:t>
      </w:r>
      <w:r w:rsidRPr="00755B79">
        <w:rPr>
          <w:rFonts w:ascii="Times New Roman" w:eastAsia="Times New Roman" w:hAnsi="Times New Roman" w:cs="Times New Roman"/>
          <w:sz w:val="24"/>
          <w:szCs w:val="24"/>
        </w:rPr>
        <w:t>s with st</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k</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hol</w:t>
      </w:r>
      <w:r w:rsidRPr="00755B79">
        <w:rPr>
          <w:rFonts w:ascii="Times New Roman" w:eastAsia="Times New Roman" w:hAnsi="Times New Roman" w:cs="Times New Roman"/>
          <w:spacing w:val="2"/>
          <w:sz w:val="24"/>
          <w:szCs w:val="24"/>
        </w:rPr>
        <w:t>d</w:t>
      </w:r>
      <w:r w:rsidRPr="00755B79">
        <w:rPr>
          <w:rFonts w:ascii="Times New Roman" w:eastAsia="Times New Roman" w:hAnsi="Times New Roman" w:cs="Times New Roman"/>
          <w:spacing w:val="-1"/>
          <w:sz w:val="24"/>
          <w:szCs w:val="24"/>
        </w:rPr>
        <w:t>er</w:t>
      </w:r>
      <w:r w:rsidRPr="00755B79">
        <w:rPr>
          <w:rFonts w:ascii="Times New Roman" w:eastAsia="Times New Roman" w:hAnsi="Times New Roman" w:cs="Times New Roman"/>
          <w:sz w:val="24"/>
          <w:szCs w:val="24"/>
        </w:rPr>
        <w:t xml:space="preserve">s </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t v</w:t>
      </w:r>
      <w:r w:rsidRPr="00755B79">
        <w:rPr>
          <w:rFonts w:ascii="Times New Roman" w:eastAsia="Times New Roman" w:hAnsi="Times New Roman" w:cs="Times New Roman"/>
          <w:spacing w:val="-1"/>
          <w:sz w:val="24"/>
          <w:szCs w:val="24"/>
        </w:rPr>
        <w:t>ar</w:t>
      </w:r>
      <w:r w:rsidRPr="00755B79">
        <w:rPr>
          <w:rFonts w:ascii="Times New Roman" w:eastAsia="Times New Roman" w:hAnsi="Times New Roman" w:cs="Times New Roman"/>
          <w:sz w:val="24"/>
          <w:szCs w:val="24"/>
        </w:rPr>
        <w:t>ious p</w:t>
      </w:r>
      <w:r w:rsidRPr="00755B79">
        <w:rPr>
          <w:rFonts w:ascii="Times New Roman" w:eastAsia="Times New Roman" w:hAnsi="Times New Roman" w:cs="Times New Roman"/>
          <w:spacing w:val="5"/>
          <w:sz w:val="24"/>
          <w:szCs w:val="24"/>
        </w:rPr>
        <w:t>h</w:t>
      </w:r>
      <w:r w:rsidRPr="00755B79">
        <w:rPr>
          <w:rFonts w:ascii="Times New Roman" w:eastAsia="Times New Roman" w:hAnsi="Times New Roman" w:cs="Times New Roman"/>
          <w:spacing w:val="-5"/>
          <w:sz w:val="24"/>
          <w:szCs w:val="24"/>
        </w:rPr>
        <w:t>y</w:t>
      </w:r>
      <w:r w:rsidRPr="00755B79">
        <w:rPr>
          <w:rFonts w:ascii="Times New Roman" w:eastAsia="Times New Roman" w:hAnsi="Times New Roman" w:cs="Times New Roman"/>
          <w:sz w:val="24"/>
          <w:szCs w:val="24"/>
        </w:rPr>
        <w:t>si</w:t>
      </w:r>
      <w:r w:rsidRPr="00755B79">
        <w:rPr>
          <w:rFonts w:ascii="Times New Roman" w:eastAsia="Times New Roman" w:hAnsi="Times New Roman" w:cs="Times New Roman"/>
          <w:spacing w:val="1"/>
          <w:sz w:val="24"/>
          <w:szCs w:val="24"/>
        </w:rPr>
        <w:t>c</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l lo</w:t>
      </w:r>
      <w:r w:rsidRPr="00755B79">
        <w:rPr>
          <w:rFonts w:ascii="Times New Roman" w:eastAsia="Times New Roman" w:hAnsi="Times New Roman" w:cs="Times New Roman"/>
          <w:spacing w:val="-1"/>
          <w:sz w:val="24"/>
          <w:szCs w:val="24"/>
        </w:rPr>
        <w:t>ca</w:t>
      </w:r>
      <w:r w:rsidRPr="00755B79">
        <w:rPr>
          <w:rFonts w:ascii="Times New Roman" w:eastAsia="Times New Roman" w:hAnsi="Times New Roman" w:cs="Times New Roman"/>
          <w:sz w:val="24"/>
          <w:szCs w:val="24"/>
        </w:rPr>
        <w:t xml:space="preserve">tions. </w:t>
      </w:r>
      <w:r w:rsidRPr="00755B79">
        <w:rPr>
          <w:rFonts w:ascii="Times New Roman" w:eastAsia="Times New Roman" w:hAnsi="Times New Roman" w:cs="Times New Roman"/>
          <w:spacing w:val="-2"/>
          <w:sz w:val="24"/>
          <w:szCs w:val="24"/>
        </w:rPr>
        <w:t>Mobile</w:t>
      </w:r>
      <w:r w:rsidRPr="00755B79">
        <w:rPr>
          <w:rFonts w:ascii="Times New Roman" w:eastAsia="Times New Roman" w:hAnsi="Times New Roman" w:cs="Times New Roman"/>
          <w:spacing w:val="-5"/>
          <w:sz w:val="24"/>
          <w:szCs w:val="24"/>
        </w:rPr>
        <w:t xml:space="preserve"> </w:t>
      </w:r>
      <w:r w:rsidRPr="00755B79">
        <w:rPr>
          <w:rFonts w:ascii="Times New Roman" w:eastAsia="Times New Roman" w:hAnsi="Times New Roman" w:cs="Times New Roman"/>
          <w:spacing w:val="2"/>
          <w:sz w:val="24"/>
          <w:szCs w:val="24"/>
        </w:rPr>
        <w:t>d</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vi</w:t>
      </w:r>
      <w:r w:rsidRPr="00755B79">
        <w:rPr>
          <w:rFonts w:ascii="Times New Roman" w:eastAsia="Times New Roman" w:hAnsi="Times New Roman" w:cs="Times New Roman"/>
          <w:spacing w:val="-1"/>
          <w:sz w:val="24"/>
          <w:szCs w:val="24"/>
        </w:rPr>
        <w:t>ce</w:t>
      </w:r>
      <w:r w:rsidRPr="00755B79">
        <w:rPr>
          <w:rFonts w:ascii="Times New Roman" w:eastAsia="Times New Roman" w:hAnsi="Times New Roman" w:cs="Times New Roman"/>
          <w:sz w:val="24"/>
          <w:szCs w:val="24"/>
        </w:rPr>
        <w:t>s m</w:t>
      </w:r>
      <w:r w:rsidRPr="00755B79">
        <w:rPr>
          <w:rFonts w:ascii="Times New Roman" w:eastAsia="Times New Roman" w:hAnsi="Times New Roman" w:cs="Times New Roman"/>
          <w:spacing w:val="4"/>
          <w:sz w:val="24"/>
          <w:szCs w:val="24"/>
        </w:rPr>
        <w:t>a</w:t>
      </w:r>
      <w:r w:rsidRPr="00755B79">
        <w:rPr>
          <w:rFonts w:ascii="Times New Roman" w:eastAsia="Times New Roman" w:hAnsi="Times New Roman" w:cs="Times New Roman"/>
          <w:sz w:val="24"/>
          <w:szCs w:val="24"/>
        </w:rPr>
        <w:t>y</w:t>
      </w:r>
      <w:r w:rsidRPr="00755B79">
        <w:rPr>
          <w:rFonts w:ascii="Times New Roman" w:eastAsia="Times New Roman" w:hAnsi="Times New Roman" w:cs="Times New Roman"/>
          <w:spacing w:val="-5"/>
          <w:sz w:val="24"/>
          <w:szCs w:val="24"/>
        </w:rPr>
        <w:t xml:space="preserve"> </w:t>
      </w:r>
      <w:r w:rsidRPr="00755B79">
        <w:rPr>
          <w:rFonts w:ascii="Times New Roman" w:eastAsia="Times New Roman" w:hAnsi="Times New Roman" w:cs="Times New Roman"/>
          <w:sz w:val="24"/>
          <w:szCs w:val="24"/>
        </w:rPr>
        <w:t>be</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p</w:t>
      </w:r>
      <w:r w:rsidRPr="00755B79">
        <w:rPr>
          <w:rFonts w:ascii="Times New Roman" w:eastAsia="Times New Roman" w:hAnsi="Times New Roman" w:cs="Times New Roman"/>
          <w:spacing w:val="-1"/>
          <w:sz w:val="24"/>
          <w:szCs w:val="24"/>
        </w:rPr>
        <w:t>r</w:t>
      </w:r>
      <w:r w:rsidRPr="00755B79">
        <w:rPr>
          <w:rFonts w:ascii="Times New Roman" w:eastAsia="Times New Roman" w:hAnsi="Times New Roman" w:cs="Times New Roman"/>
          <w:sz w:val="24"/>
          <w:szCs w:val="24"/>
        </w:rPr>
        <w:t>ovi</w:t>
      </w:r>
      <w:r w:rsidRPr="00755B79">
        <w:rPr>
          <w:rFonts w:ascii="Times New Roman" w:eastAsia="Times New Roman" w:hAnsi="Times New Roman" w:cs="Times New Roman"/>
          <w:spacing w:val="2"/>
          <w:sz w:val="24"/>
          <w:szCs w:val="24"/>
        </w:rPr>
        <w:t>d</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 xml:space="preserve">d </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s</w:t>
      </w:r>
      <w:r w:rsidRPr="00755B79">
        <w:rPr>
          <w:rFonts w:ascii="Times New Roman" w:eastAsia="Times New Roman" w:hAnsi="Times New Roman" w:cs="Times New Roman"/>
          <w:spacing w:val="3"/>
          <w:sz w:val="24"/>
          <w:szCs w:val="24"/>
        </w:rPr>
        <w:t xml:space="preserve"> </w:t>
      </w:r>
      <w:r w:rsidRPr="00755B79">
        <w:rPr>
          <w:rFonts w:ascii="Times New Roman" w:eastAsia="Times New Roman" w:hAnsi="Times New Roman" w:cs="Times New Roman"/>
          <w:sz w:val="24"/>
          <w:szCs w:val="24"/>
        </w:rPr>
        <w:t>id</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nti</w:t>
      </w:r>
      <w:r w:rsidRPr="00755B79">
        <w:rPr>
          <w:rFonts w:ascii="Times New Roman" w:eastAsia="Times New Roman" w:hAnsi="Times New Roman" w:cs="Times New Roman"/>
          <w:spacing w:val="-1"/>
          <w:sz w:val="24"/>
          <w:szCs w:val="24"/>
        </w:rPr>
        <w:t>f</w:t>
      </w:r>
      <w:r w:rsidRPr="00755B79">
        <w:rPr>
          <w:rFonts w:ascii="Times New Roman" w:eastAsia="Times New Roman" w:hAnsi="Times New Roman" w:cs="Times New Roman"/>
          <w:sz w:val="24"/>
          <w:szCs w:val="24"/>
        </w:rPr>
        <w:t>i</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 xml:space="preserve">d </w:t>
      </w:r>
      <w:r w:rsidRPr="00755B79">
        <w:rPr>
          <w:rFonts w:ascii="Times New Roman" w:eastAsia="Times New Roman" w:hAnsi="Times New Roman" w:cs="Times New Roman"/>
          <w:spacing w:val="2"/>
          <w:sz w:val="24"/>
          <w:szCs w:val="24"/>
        </w:rPr>
        <w:t>b</w:t>
      </w:r>
      <w:r w:rsidRPr="00755B79">
        <w:rPr>
          <w:rFonts w:ascii="Times New Roman" w:eastAsia="Times New Roman" w:hAnsi="Times New Roman" w:cs="Times New Roman"/>
          <w:sz w:val="24"/>
          <w:szCs w:val="24"/>
        </w:rPr>
        <w:t>y</w:t>
      </w:r>
      <w:r w:rsidRPr="00755B79">
        <w:rPr>
          <w:rFonts w:ascii="Times New Roman" w:eastAsia="Times New Roman" w:hAnsi="Times New Roman" w:cs="Times New Roman"/>
          <w:spacing w:val="-5"/>
          <w:sz w:val="24"/>
          <w:szCs w:val="24"/>
        </w:rPr>
        <w:t xml:space="preserve"> </w:t>
      </w:r>
      <w:r w:rsidRPr="00755B79">
        <w:rPr>
          <w:rFonts w:ascii="Times New Roman" w:eastAsia="Times New Roman" w:hAnsi="Times New Roman" w:cs="Times New Roman"/>
          <w:sz w:val="24"/>
          <w:szCs w:val="24"/>
        </w:rPr>
        <w:t>the</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pacing w:val="1"/>
          <w:sz w:val="24"/>
          <w:szCs w:val="24"/>
        </w:rPr>
        <w:t>C</w:t>
      </w:r>
      <w:r w:rsidRPr="00755B79">
        <w:rPr>
          <w:rFonts w:ascii="Times New Roman" w:eastAsia="Times New Roman" w:hAnsi="Times New Roman" w:cs="Times New Roman"/>
          <w:sz w:val="24"/>
          <w:szCs w:val="24"/>
        </w:rPr>
        <w:t>OR</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or</w:t>
      </w:r>
      <w:r w:rsidRPr="00755B79">
        <w:rPr>
          <w:rFonts w:ascii="Times New Roman" w:eastAsia="Times New Roman" w:hAnsi="Times New Roman" w:cs="Times New Roman"/>
          <w:spacing w:val="2"/>
          <w:sz w:val="24"/>
          <w:szCs w:val="24"/>
        </w:rPr>
        <w:t xml:space="preserve"> </w:t>
      </w:r>
      <w:r w:rsidRPr="00755B79">
        <w:rPr>
          <w:rFonts w:ascii="Times New Roman" w:eastAsia="Times New Roman" w:hAnsi="Times New Roman" w:cs="Times New Roman"/>
          <w:sz w:val="24"/>
          <w:szCs w:val="24"/>
        </w:rPr>
        <w:t>Gov</w:t>
      </w:r>
      <w:r w:rsidRPr="00755B79">
        <w:rPr>
          <w:rFonts w:ascii="Times New Roman" w:eastAsia="Times New Roman" w:hAnsi="Times New Roman" w:cs="Times New Roman"/>
          <w:spacing w:val="-1"/>
          <w:sz w:val="24"/>
          <w:szCs w:val="24"/>
        </w:rPr>
        <w:t>er</w:t>
      </w:r>
      <w:r w:rsidRPr="00755B79">
        <w:rPr>
          <w:rFonts w:ascii="Times New Roman" w:eastAsia="Times New Roman" w:hAnsi="Times New Roman" w:cs="Times New Roman"/>
          <w:sz w:val="24"/>
          <w:szCs w:val="24"/>
        </w:rPr>
        <w:t>nm</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 xml:space="preserve">nt </w:t>
      </w:r>
      <w:r w:rsidRPr="00755B79">
        <w:rPr>
          <w:rFonts w:ascii="Times New Roman" w:eastAsia="Times New Roman" w:hAnsi="Times New Roman" w:cs="Times New Roman"/>
          <w:spacing w:val="1"/>
          <w:sz w:val="24"/>
          <w:szCs w:val="24"/>
        </w:rPr>
        <w:t>Program Manager</w:t>
      </w:r>
      <w:r w:rsidRPr="00755B79">
        <w:rPr>
          <w:rFonts w:ascii="Times New Roman" w:eastAsia="Times New Roman" w:hAnsi="Times New Roman" w:cs="Times New Roman"/>
          <w:sz w:val="24"/>
          <w:szCs w:val="24"/>
        </w:rPr>
        <w:t>.</w:t>
      </w:r>
    </w:p>
    <w:p w14:paraId="6A3FCF06" w14:textId="77777777" w:rsidR="00B639C5" w:rsidRPr="00755B79" w:rsidRDefault="00B639C5" w:rsidP="00B639C5">
      <w:pPr>
        <w:spacing w:after="0" w:line="240" w:lineRule="auto"/>
        <w:ind w:left="120" w:right="57"/>
        <w:rPr>
          <w:rFonts w:ascii="Times New Roman" w:eastAsia="Times New Roman" w:hAnsi="Times New Roman" w:cs="Times New Roman"/>
          <w:sz w:val="24"/>
          <w:szCs w:val="24"/>
        </w:rPr>
      </w:pPr>
    </w:p>
    <w:p w14:paraId="2CF5FF15" w14:textId="77777777" w:rsidR="00B639C5" w:rsidRPr="00755B79" w:rsidRDefault="00B639C5" w:rsidP="00B639C5">
      <w:pPr>
        <w:spacing w:before="7" w:after="0" w:line="240" w:lineRule="auto"/>
        <w:ind w:firstLine="120"/>
        <w:rPr>
          <w:rFonts w:ascii="Times New Roman" w:eastAsia="Times New Roman" w:hAnsi="Times New Roman" w:cs="Times New Roman"/>
          <w:sz w:val="24"/>
          <w:szCs w:val="24"/>
        </w:rPr>
      </w:pPr>
      <w:r w:rsidRPr="00755B79">
        <w:rPr>
          <w:rFonts w:ascii="Times New Roman" w:eastAsia="Times New Roman" w:hAnsi="Times New Roman" w:cs="Times New Roman"/>
          <w:sz w:val="24"/>
          <w:szCs w:val="24"/>
        </w:rPr>
        <w:t>GFI, such as USCIS design standards, will be provided to the contractor following award.</w:t>
      </w:r>
    </w:p>
    <w:p w14:paraId="7447A3AA" w14:textId="77777777" w:rsidR="00B639C5" w:rsidRPr="00755B79" w:rsidRDefault="00B639C5" w:rsidP="00B639C5">
      <w:pPr>
        <w:spacing w:before="7" w:after="0" w:line="240" w:lineRule="auto"/>
        <w:rPr>
          <w:rFonts w:ascii="Times New Roman" w:hAnsi="Times New Roman" w:cs="Times New Roman"/>
          <w:sz w:val="24"/>
          <w:szCs w:val="24"/>
        </w:rPr>
      </w:pPr>
    </w:p>
    <w:p w14:paraId="7B5EA531" w14:textId="77777777" w:rsidR="00B639C5" w:rsidRPr="00F5750D" w:rsidRDefault="00B639C5" w:rsidP="00B639C5">
      <w:pPr>
        <w:spacing w:after="0" w:line="240" w:lineRule="auto"/>
        <w:ind w:right="-20"/>
        <w:jc w:val="center"/>
        <w:rPr>
          <w:rFonts w:ascii="Times New Roman" w:eastAsia="Times New Roman" w:hAnsi="Times New Roman" w:cs="Times New Roman"/>
          <w:b/>
          <w:bCs/>
          <w:color w:val="44546A" w:themeColor="text2"/>
          <w:sz w:val="20"/>
          <w:szCs w:val="20"/>
        </w:rPr>
      </w:pPr>
      <w:r>
        <w:rPr>
          <w:rFonts w:ascii="Times New Roman" w:eastAsia="Times New Roman" w:hAnsi="Times New Roman" w:cs="Times New Roman"/>
          <w:b/>
          <w:bCs/>
          <w:color w:val="44546A" w:themeColor="text2"/>
          <w:sz w:val="20"/>
          <w:szCs w:val="20"/>
        </w:rPr>
        <w:t>Table 3</w:t>
      </w:r>
      <w:r w:rsidRPr="00F5750D">
        <w:rPr>
          <w:rFonts w:ascii="Times New Roman" w:eastAsia="Times New Roman" w:hAnsi="Times New Roman" w:cs="Times New Roman"/>
          <w:b/>
          <w:bCs/>
          <w:color w:val="44546A" w:themeColor="text2"/>
          <w:sz w:val="20"/>
          <w:szCs w:val="20"/>
        </w:rPr>
        <w:t>: Government Furnished Property</w:t>
      </w:r>
    </w:p>
    <w:p w14:paraId="78F4537D" w14:textId="77777777" w:rsidR="00B639C5" w:rsidRPr="00755B79" w:rsidRDefault="00B639C5" w:rsidP="00B639C5">
      <w:pPr>
        <w:spacing w:before="7" w:after="0" w:line="240" w:lineRule="auto"/>
        <w:jc w:val="center"/>
        <w:rPr>
          <w:rFonts w:ascii="Times New Roman" w:hAnsi="Times New Roman" w:cs="Times New Roman"/>
          <w:sz w:val="24"/>
          <w:szCs w:val="24"/>
        </w:rPr>
      </w:pPr>
    </w:p>
    <w:tbl>
      <w:tblPr>
        <w:tblW w:w="9477" w:type="dxa"/>
        <w:jc w:val="center"/>
        <w:tblLayout w:type="fixed"/>
        <w:tblCellMar>
          <w:left w:w="0" w:type="dxa"/>
          <w:right w:w="0" w:type="dxa"/>
        </w:tblCellMar>
        <w:tblLook w:val="04A0" w:firstRow="1" w:lastRow="0" w:firstColumn="1" w:lastColumn="0" w:noHBand="0" w:noVBand="1"/>
      </w:tblPr>
      <w:tblGrid>
        <w:gridCol w:w="1836"/>
        <w:gridCol w:w="1494"/>
        <w:gridCol w:w="1422"/>
        <w:gridCol w:w="630"/>
        <w:gridCol w:w="1251"/>
        <w:gridCol w:w="1251"/>
        <w:gridCol w:w="1593"/>
      </w:tblGrid>
      <w:tr w:rsidR="00B639C5" w:rsidRPr="00755B79" w14:paraId="5B3728F6" w14:textId="77777777" w:rsidTr="00520B0F">
        <w:trPr>
          <w:trHeight w:val="1366"/>
          <w:jc w:val="center"/>
        </w:trPr>
        <w:tc>
          <w:tcPr>
            <w:tcW w:w="1836" w:type="dxa"/>
            <w:tcBorders>
              <w:top w:val="single" w:sz="8" w:space="0" w:color="auto"/>
              <w:left w:val="single" w:sz="8" w:space="0" w:color="auto"/>
              <w:bottom w:val="single" w:sz="8" w:space="0" w:color="auto"/>
              <w:right w:val="single" w:sz="8" w:space="0" w:color="auto"/>
            </w:tcBorders>
            <w:shd w:val="clear" w:color="auto" w:fill="808080"/>
            <w:tcMar>
              <w:top w:w="0" w:type="dxa"/>
              <w:left w:w="108" w:type="dxa"/>
              <w:bottom w:w="0" w:type="dxa"/>
              <w:right w:w="108" w:type="dxa"/>
            </w:tcMar>
            <w:hideMark/>
          </w:tcPr>
          <w:p w14:paraId="5033EB01" w14:textId="77777777" w:rsidR="00B639C5" w:rsidRPr="00755B79" w:rsidRDefault="00B639C5" w:rsidP="00520B0F">
            <w:pPr>
              <w:autoSpaceDE w:val="0"/>
              <w:autoSpaceDN w:val="0"/>
              <w:spacing w:line="240" w:lineRule="auto"/>
              <w:rPr>
                <w:rFonts w:ascii="Times New Roman" w:eastAsia="Calibri" w:hAnsi="Times New Roman" w:cs="Times New Roman"/>
                <w:b/>
                <w:bCs/>
                <w:color w:val="000000"/>
                <w:sz w:val="20"/>
                <w:szCs w:val="20"/>
              </w:rPr>
            </w:pPr>
            <w:r w:rsidRPr="00755B79">
              <w:rPr>
                <w:rFonts w:ascii="Times New Roman" w:hAnsi="Times New Roman" w:cs="Times New Roman"/>
                <w:b/>
                <w:bCs/>
                <w:color w:val="000000"/>
                <w:sz w:val="20"/>
                <w:szCs w:val="20"/>
              </w:rPr>
              <w:lastRenderedPageBreak/>
              <w:t>Equipment / Government Property</w:t>
            </w:r>
          </w:p>
        </w:tc>
        <w:tc>
          <w:tcPr>
            <w:tcW w:w="1494" w:type="dxa"/>
            <w:tcBorders>
              <w:top w:val="single" w:sz="8" w:space="0" w:color="auto"/>
              <w:left w:val="nil"/>
              <w:bottom w:val="single" w:sz="8" w:space="0" w:color="auto"/>
              <w:right w:val="single" w:sz="8" w:space="0" w:color="auto"/>
            </w:tcBorders>
            <w:shd w:val="clear" w:color="auto" w:fill="808080"/>
            <w:tcMar>
              <w:top w:w="0" w:type="dxa"/>
              <w:left w:w="108" w:type="dxa"/>
              <w:bottom w:w="0" w:type="dxa"/>
              <w:right w:w="108" w:type="dxa"/>
            </w:tcMar>
            <w:hideMark/>
          </w:tcPr>
          <w:p w14:paraId="72CB644B" w14:textId="77777777" w:rsidR="00B639C5" w:rsidRPr="00755B79" w:rsidRDefault="00B639C5" w:rsidP="00520B0F">
            <w:pPr>
              <w:spacing w:line="240" w:lineRule="auto"/>
              <w:rPr>
                <w:rFonts w:ascii="Times New Roman" w:eastAsia="Calibri" w:hAnsi="Times New Roman" w:cs="Times New Roman"/>
                <w:b/>
                <w:bCs/>
                <w:color w:val="000000"/>
                <w:sz w:val="20"/>
                <w:szCs w:val="20"/>
              </w:rPr>
            </w:pPr>
            <w:r w:rsidRPr="00755B79">
              <w:rPr>
                <w:rFonts w:ascii="Times New Roman" w:hAnsi="Times New Roman" w:cs="Times New Roman"/>
                <w:b/>
                <w:bCs/>
                <w:color w:val="000000"/>
                <w:sz w:val="20"/>
                <w:szCs w:val="20"/>
              </w:rPr>
              <w:t>Date / Event</w:t>
            </w:r>
          </w:p>
          <w:p w14:paraId="7FD396C4" w14:textId="77777777" w:rsidR="00B639C5" w:rsidRPr="00755B79" w:rsidRDefault="00B639C5" w:rsidP="00520B0F">
            <w:pPr>
              <w:autoSpaceDE w:val="0"/>
              <w:autoSpaceDN w:val="0"/>
              <w:spacing w:line="240" w:lineRule="auto"/>
              <w:rPr>
                <w:rFonts w:ascii="Times New Roman" w:eastAsia="Calibri" w:hAnsi="Times New Roman" w:cs="Times New Roman"/>
                <w:b/>
                <w:bCs/>
                <w:color w:val="000000"/>
                <w:sz w:val="20"/>
                <w:szCs w:val="20"/>
              </w:rPr>
            </w:pPr>
            <w:r w:rsidRPr="00755B79">
              <w:rPr>
                <w:rFonts w:ascii="Times New Roman" w:hAnsi="Times New Roman" w:cs="Times New Roman"/>
                <w:b/>
                <w:bCs/>
                <w:color w:val="000000"/>
                <w:sz w:val="20"/>
                <w:szCs w:val="20"/>
              </w:rPr>
              <w:t>Indicate when the GFP will be furnished</w:t>
            </w:r>
          </w:p>
        </w:tc>
        <w:tc>
          <w:tcPr>
            <w:tcW w:w="1422" w:type="dxa"/>
            <w:tcBorders>
              <w:top w:val="single" w:sz="8" w:space="0" w:color="auto"/>
              <w:left w:val="nil"/>
              <w:bottom w:val="single" w:sz="8" w:space="0" w:color="auto"/>
              <w:right w:val="single" w:sz="8" w:space="0" w:color="auto"/>
            </w:tcBorders>
            <w:shd w:val="clear" w:color="auto" w:fill="808080"/>
            <w:tcMar>
              <w:top w:w="0" w:type="dxa"/>
              <w:left w:w="108" w:type="dxa"/>
              <w:bottom w:w="0" w:type="dxa"/>
              <w:right w:w="108" w:type="dxa"/>
            </w:tcMar>
            <w:hideMark/>
          </w:tcPr>
          <w:p w14:paraId="734BD16A" w14:textId="77777777" w:rsidR="00B639C5" w:rsidRPr="00755B79" w:rsidRDefault="00B639C5" w:rsidP="00520B0F">
            <w:pPr>
              <w:spacing w:line="240" w:lineRule="auto"/>
              <w:rPr>
                <w:rFonts w:ascii="Times New Roman" w:eastAsia="Calibri" w:hAnsi="Times New Roman" w:cs="Times New Roman"/>
                <w:b/>
                <w:bCs/>
                <w:color w:val="000000"/>
                <w:sz w:val="20"/>
                <w:szCs w:val="20"/>
              </w:rPr>
            </w:pPr>
            <w:r w:rsidRPr="00755B79">
              <w:rPr>
                <w:rFonts w:ascii="Times New Roman" w:hAnsi="Times New Roman" w:cs="Times New Roman"/>
                <w:b/>
                <w:bCs/>
                <w:color w:val="000000"/>
                <w:sz w:val="20"/>
                <w:szCs w:val="20"/>
              </w:rPr>
              <w:t>Date / Event</w:t>
            </w:r>
          </w:p>
          <w:p w14:paraId="3EADC538" w14:textId="77777777" w:rsidR="00B639C5" w:rsidRPr="00755B79" w:rsidRDefault="00B639C5" w:rsidP="00520B0F">
            <w:pPr>
              <w:autoSpaceDE w:val="0"/>
              <w:autoSpaceDN w:val="0"/>
              <w:spacing w:line="240" w:lineRule="auto"/>
              <w:rPr>
                <w:rFonts w:ascii="Times New Roman" w:eastAsia="Calibri" w:hAnsi="Times New Roman" w:cs="Times New Roman"/>
                <w:b/>
                <w:bCs/>
                <w:color w:val="000000"/>
                <w:sz w:val="20"/>
                <w:szCs w:val="20"/>
              </w:rPr>
            </w:pPr>
            <w:r w:rsidRPr="00755B79">
              <w:rPr>
                <w:rFonts w:ascii="Times New Roman" w:hAnsi="Times New Roman" w:cs="Times New Roman"/>
                <w:b/>
                <w:bCs/>
                <w:color w:val="000000"/>
                <w:sz w:val="20"/>
                <w:szCs w:val="20"/>
              </w:rPr>
              <w:t>Indicate when the GFP will be returned</w:t>
            </w:r>
          </w:p>
        </w:tc>
        <w:tc>
          <w:tcPr>
            <w:tcW w:w="630" w:type="dxa"/>
            <w:tcBorders>
              <w:top w:val="single" w:sz="8" w:space="0" w:color="auto"/>
              <w:left w:val="nil"/>
              <w:bottom w:val="single" w:sz="8" w:space="0" w:color="auto"/>
              <w:right w:val="single" w:sz="8" w:space="0" w:color="auto"/>
            </w:tcBorders>
            <w:shd w:val="clear" w:color="auto" w:fill="808080"/>
            <w:tcMar>
              <w:top w:w="0" w:type="dxa"/>
              <w:left w:w="108" w:type="dxa"/>
              <w:bottom w:w="0" w:type="dxa"/>
              <w:right w:w="108" w:type="dxa"/>
            </w:tcMar>
            <w:hideMark/>
          </w:tcPr>
          <w:p w14:paraId="2B73DCF9" w14:textId="77777777" w:rsidR="00B639C5" w:rsidRPr="00755B79" w:rsidRDefault="00B639C5" w:rsidP="00520B0F">
            <w:pPr>
              <w:autoSpaceDE w:val="0"/>
              <w:autoSpaceDN w:val="0"/>
              <w:spacing w:line="240" w:lineRule="auto"/>
              <w:rPr>
                <w:rFonts w:ascii="Times New Roman" w:eastAsia="Calibri" w:hAnsi="Times New Roman" w:cs="Times New Roman"/>
                <w:b/>
                <w:bCs/>
                <w:color w:val="000000"/>
                <w:sz w:val="20"/>
                <w:szCs w:val="20"/>
              </w:rPr>
            </w:pPr>
            <w:r w:rsidRPr="00755B79">
              <w:rPr>
                <w:rFonts w:ascii="Times New Roman" w:hAnsi="Times New Roman" w:cs="Times New Roman"/>
                <w:b/>
                <w:bCs/>
                <w:color w:val="000000"/>
                <w:sz w:val="20"/>
                <w:szCs w:val="20"/>
              </w:rPr>
              <w:t>Unit</w:t>
            </w:r>
          </w:p>
        </w:tc>
        <w:tc>
          <w:tcPr>
            <w:tcW w:w="1251" w:type="dxa"/>
            <w:tcBorders>
              <w:top w:val="single" w:sz="8" w:space="0" w:color="auto"/>
              <w:left w:val="nil"/>
              <w:bottom w:val="single" w:sz="8" w:space="0" w:color="auto"/>
              <w:right w:val="nil"/>
            </w:tcBorders>
            <w:shd w:val="clear" w:color="auto" w:fill="808080"/>
          </w:tcPr>
          <w:p w14:paraId="16F0F7F4" w14:textId="77777777" w:rsidR="00B639C5" w:rsidRPr="00755B79" w:rsidRDefault="00B639C5" w:rsidP="00520B0F">
            <w:pPr>
              <w:autoSpaceDE w:val="0"/>
              <w:autoSpaceDN w:val="0"/>
              <w:spacing w:line="240" w:lineRule="auto"/>
              <w:rPr>
                <w:rFonts w:ascii="Times New Roman" w:hAnsi="Times New Roman" w:cs="Times New Roman"/>
                <w:b/>
                <w:bCs/>
                <w:color w:val="000000"/>
                <w:sz w:val="20"/>
                <w:szCs w:val="20"/>
              </w:rPr>
            </w:pPr>
            <w:r w:rsidRPr="00755B79">
              <w:rPr>
                <w:rFonts w:ascii="Times New Roman" w:hAnsi="Times New Roman" w:cs="Times New Roman"/>
                <w:b/>
                <w:bCs/>
                <w:color w:val="000000"/>
                <w:sz w:val="20"/>
                <w:szCs w:val="20"/>
              </w:rPr>
              <w:t>Quantity</w:t>
            </w:r>
          </w:p>
        </w:tc>
        <w:tc>
          <w:tcPr>
            <w:tcW w:w="1251" w:type="dxa"/>
            <w:tcBorders>
              <w:top w:val="single" w:sz="8" w:space="0" w:color="auto"/>
              <w:left w:val="nil"/>
              <w:bottom w:val="single" w:sz="8" w:space="0" w:color="auto"/>
              <w:right w:val="single" w:sz="8" w:space="0" w:color="auto"/>
            </w:tcBorders>
            <w:shd w:val="clear" w:color="auto" w:fill="808080"/>
            <w:tcMar>
              <w:top w:w="0" w:type="dxa"/>
              <w:left w:w="108" w:type="dxa"/>
              <w:bottom w:w="0" w:type="dxa"/>
              <w:right w:w="108" w:type="dxa"/>
            </w:tcMar>
            <w:hideMark/>
          </w:tcPr>
          <w:p w14:paraId="356507A9" w14:textId="77777777" w:rsidR="00B639C5" w:rsidRPr="00755B79" w:rsidRDefault="00B639C5" w:rsidP="00520B0F">
            <w:pPr>
              <w:autoSpaceDE w:val="0"/>
              <w:autoSpaceDN w:val="0"/>
              <w:spacing w:line="240" w:lineRule="auto"/>
              <w:rPr>
                <w:rFonts w:ascii="Times New Roman" w:eastAsia="Calibri" w:hAnsi="Times New Roman" w:cs="Times New Roman"/>
                <w:b/>
                <w:bCs/>
                <w:color w:val="000000"/>
                <w:sz w:val="20"/>
                <w:szCs w:val="20"/>
              </w:rPr>
            </w:pPr>
            <w:r w:rsidRPr="00755B79">
              <w:rPr>
                <w:rFonts w:ascii="Times New Roman" w:hAnsi="Times New Roman" w:cs="Times New Roman"/>
                <w:b/>
                <w:bCs/>
                <w:color w:val="000000"/>
                <w:sz w:val="20"/>
                <w:szCs w:val="20"/>
              </w:rPr>
              <w:t>Serial Number(s)</w:t>
            </w:r>
          </w:p>
        </w:tc>
        <w:tc>
          <w:tcPr>
            <w:tcW w:w="1593" w:type="dxa"/>
            <w:tcBorders>
              <w:top w:val="single" w:sz="8" w:space="0" w:color="auto"/>
              <w:left w:val="nil"/>
              <w:bottom w:val="single" w:sz="8" w:space="0" w:color="auto"/>
              <w:right w:val="single" w:sz="8" w:space="0" w:color="auto"/>
            </w:tcBorders>
            <w:shd w:val="clear" w:color="auto" w:fill="808080"/>
            <w:tcMar>
              <w:top w:w="0" w:type="dxa"/>
              <w:left w:w="108" w:type="dxa"/>
              <w:bottom w:w="0" w:type="dxa"/>
              <w:right w:w="108" w:type="dxa"/>
            </w:tcMar>
            <w:hideMark/>
          </w:tcPr>
          <w:p w14:paraId="7FE3A4D3" w14:textId="77777777" w:rsidR="00B639C5" w:rsidRPr="00755B79" w:rsidRDefault="00B639C5" w:rsidP="00520B0F">
            <w:pPr>
              <w:autoSpaceDE w:val="0"/>
              <w:autoSpaceDN w:val="0"/>
              <w:spacing w:line="240" w:lineRule="auto"/>
              <w:rPr>
                <w:rFonts w:ascii="Times New Roman" w:eastAsia="Calibri" w:hAnsi="Times New Roman" w:cs="Times New Roman"/>
                <w:b/>
                <w:bCs/>
                <w:color w:val="000000"/>
                <w:sz w:val="20"/>
                <w:szCs w:val="20"/>
              </w:rPr>
            </w:pPr>
            <w:r w:rsidRPr="00755B79">
              <w:rPr>
                <w:rFonts w:ascii="Times New Roman" w:hAnsi="Times New Roman" w:cs="Times New Roman"/>
                <w:b/>
                <w:bCs/>
                <w:color w:val="000000"/>
                <w:sz w:val="20"/>
                <w:szCs w:val="20"/>
              </w:rPr>
              <w:t>Manufacture &amp; Model Number</w:t>
            </w:r>
          </w:p>
        </w:tc>
      </w:tr>
      <w:tr w:rsidR="00B639C5" w:rsidRPr="00755B79" w14:paraId="261E28F7" w14:textId="77777777" w:rsidTr="00520B0F">
        <w:trPr>
          <w:jc w:val="center"/>
        </w:trPr>
        <w:tc>
          <w:tcPr>
            <w:tcW w:w="18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2B5E60" w14:textId="77777777" w:rsidR="00B639C5" w:rsidRPr="00755B79" w:rsidRDefault="00B639C5" w:rsidP="00520B0F">
            <w:pPr>
              <w:autoSpaceDE w:val="0"/>
              <w:autoSpaceDN w:val="0"/>
              <w:spacing w:line="240" w:lineRule="auto"/>
              <w:rPr>
                <w:rFonts w:ascii="Times New Roman" w:eastAsia="Calibri" w:hAnsi="Times New Roman" w:cs="Times New Roman"/>
                <w:sz w:val="20"/>
                <w:szCs w:val="20"/>
              </w:rPr>
            </w:pPr>
            <w:r w:rsidRPr="00755B79">
              <w:rPr>
                <w:rFonts w:ascii="Times New Roman" w:eastAsia="Calibri" w:hAnsi="Times New Roman" w:cs="Times New Roman"/>
                <w:sz w:val="20"/>
                <w:szCs w:val="20"/>
              </w:rPr>
              <w:t>Laptop</w:t>
            </w:r>
          </w:p>
          <w:p w14:paraId="10D07021" w14:textId="77777777" w:rsidR="00B639C5" w:rsidRPr="00755B79" w:rsidRDefault="00B639C5" w:rsidP="00520B0F">
            <w:pPr>
              <w:autoSpaceDE w:val="0"/>
              <w:autoSpaceDN w:val="0"/>
              <w:spacing w:line="240" w:lineRule="auto"/>
              <w:rPr>
                <w:rFonts w:ascii="Times New Roman" w:eastAsia="Calibri" w:hAnsi="Times New Roman" w:cs="Times New Roman"/>
                <w:sz w:val="20"/>
                <w:szCs w:val="20"/>
              </w:rPr>
            </w:pPr>
            <w:r w:rsidRPr="00755B79">
              <w:rPr>
                <w:rFonts w:ascii="Times New Roman" w:eastAsia="Calibri" w:hAnsi="Times New Roman" w:cs="Times New Roman"/>
                <w:sz w:val="20"/>
                <w:szCs w:val="20"/>
              </w:rPr>
              <w:t>Windows Based and MACs</w:t>
            </w:r>
          </w:p>
        </w:tc>
        <w:tc>
          <w:tcPr>
            <w:tcW w:w="1494" w:type="dxa"/>
            <w:tcBorders>
              <w:top w:val="nil"/>
              <w:left w:val="nil"/>
              <w:bottom w:val="single" w:sz="8" w:space="0" w:color="auto"/>
              <w:right w:val="single" w:sz="8" w:space="0" w:color="auto"/>
            </w:tcBorders>
            <w:tcMar>
              <w:top w:w="0" w:type="dxa"/>
              <w:left w:w="108" w:type="dxa"/>
              <w:bottom w:w="0" w:type="dxa"/>
              <w:right w:w="108" w:type="dxa"/>
            </w:tcMar>
            <w:hideMark/>
          </w:tcPr>
          <w:p w14:paraId="276A6128" w14:textId="77777777" w:rsidR="00B639C5" w:rsidRPr="00755B79" w:rsidRDefault="00B639C5" w:rsidP="00520B0F">
            <w:pPr>
              <w:autoSpaceDE w:val="0"/>
              <w:autoSpaceDN w:val="0"/>
              <w:spacing w:line="240" w:lineRule="auto"/>
              <w:rPr>
                <w:rFonts w:ascii="Times New Roman" w:eastAsia="Calibri" w:hAnsi="Times New Roman" w:cs="Times New Roman"/>
                <w:sz w:val="20"/>
                <w:szCs w:val="20"/>
              </w:rPr>
            </w:pPr>
            <w:r w:rsidRPr="00755B79">
              <w:rPr>
                <w:rFonts w:ascii="Times New Roman" w:hAnsi="Times New Roman" w:cs="Times New Roman"/>
                <w:sz w:val="20"/>
                <w:szCs w:val="20"/>
              </w:rPr>
              <w:t>After EOD</w:t>
            </w:r>
          </w:p>
        </w:tc>
        <w:tc>
          <w:tcPr>
            <w:tcW w:w="1422" w:type="dxa"/>
            <w:tcBorders>
              <w:top w:val="nil"/>
              <w:left w:val="nil"/>
              <w:bottom w:val="single" w:sz="8" w:space="0" w:color="auto"/>
              <w:right w:val="single" w:sz="8" w:space="0" w:color="auto"/>
            </w:tcBorders>
            <w:tcMar>
              <w:top w:w="0" w:type="dxa"/>
              <w:left w:w="108" w:type="dxa"/>
              <w:bottom w:w="0" w:type="dxa"/>
              <w:right w:w="108" w:type="dxa"/>
            </w:tcMar>
            <w:hideMark/>
          </w:tcPr>
          <w:p w14:paraId="371DF3BA" w14:textId="77777777" w:rsidR="00B639C5" w:rsidRPr="00755B79" w:rsidRDefault="00B639C5" w:rsidP="00520B0F">
            <w:pPr>
              <w:autoSpaceDE w:val="0"/>
              <w:autoSpaceDN w:val="0"/>
              <w:spacing w:line="240" w:lineRule="auto"/>
              <w:rPr>
                <w:rFonts w:ascii="Times New Roman" w:eastAsia="Calibri" w:hAnsi="Times New Roman" w:cs="Times New Roman"/>
                <w:sz w:val="20"/>
                <w:szCs w:val="20"/>
              </w:rPr>
            </w:pPr>
            <w:r w:rsidRPr="00755B79">
              <w:rPr>
                <w:rFonts w:ascii="Times New Roman" w:hAnsi="Times New Roman" w:cs="Times New Roman"/>
                <w:sz w:val="20"/>
                <w:szCs w:val="20"/>
              </w:rPr>
              <w:t>Upon Departure</w:t>
            </w:r>
          </w:p>
        </w:tc>
        <w:tc>
          <w:tcPr>
            <w:tcW w:w="630" w:type="dxa"/>
            <w:tcBorders>
              <w:top w:val="nil"/>
              <w:left w:val="nil"/>
              <w:bottom w:val="single" w:sz="8" w:space="0" w:color="auto"/>
              <w:right w:val="single" w:sz="8" w:space="0" w:color="auto"/>
            </w:tcBorders>
            <w:tcMar>
              <w:top w:w="0" w:type="dxa"/>
              <w:left w:w="108" w:type="dxa"/>
              <w:bottom w:w="0" w:type="dxa"/>
              <w:right w:w="108" w:type="dxa"/>
            </w:tcMar>
            <w:hideMark/>
          </w:tcPr>
          <w:p w14:paraId="131C0941" w14:textId="77777777" w:rsidR="00B639C5" w:rsidRPr="00755B79" w:rsidRDefault="00B639C5" w:rsidP="00520B0F">
            <w:pPr>
              <w:autoSpaceDE w:val="0"/>
              <w:autoSpaceDN w:val="0"/>
              <w:spacing w:line="240" w:lineRule="auto"/>
              <w:rPr>
                <w:rFonts w:ascii="Times New Roman" w:eastAsia="Calibri" w:hAnsi="Times New Roman" w:cs="Times New Roman"/>
                <w:sz w:val="20"/>
                <w:szCs w:val="20"/>
              </w:rPr>
            </w:pPr>
            <w:r w:rsidRPr="00755B79">
              <w:rPr>
                <w:rFonts w:ascii="Times New Roman" w:hAnsi="Times New Roman" w:cs="Times New Roman"/>
                <w:sz w:val="20"/>
                <w:szCs w:val="20"/>
              </w:rPr>
              <w:t>EA</w:t>
            </w:r>
          </w:p>
        </w:tc>
        <w:tc>
          <w:tcPr>
            <w:tcW w:w="1251" w:type="dxa"/>
            <w:tcBorders>
              <w:top w:val="nil"/>
              <w:left w:val="nil"/>
              <w:bottom w:val="single" w:sz="8" w:space="0" w:color="auto"/>
              <w:right w:val="nil"/>
            </w:tcBorders>
          </w:tcPr>
          <w:p w14:paraId="359BBE8F" w14:textId="77777777" w:rsidR="00B639C5" w:rsidRPr="00755B79" w:rsidRDefault="00B639C5" w:rsidP="00520B0F">
            <w:pPr>
              <w:autoSpaceDE w:val="0"/>
              <w:autoSpaceDN w:val="0"/>
              <w:spacing w:line="240" w:lineRule="auto"/>
              <w:rPr>
                <w:rFonts w:ascii="Times New Roman" w:eastAsia="Calibri" w:hAnsi="Times New Roman" w:cs="Times New Roman"/>
                <w:sz w:val="20"/>
                <w:szCs w:val="20"/>
              </w:rPr>
            </w:pPr>
            <w:r w:rsidRPr="00755B79">
              <w:rPr>
                <w:rFonts w:ascii="Times New Roman" w:eastAsia="Calibri" w:hAnsi="Times New Roman" w:cs="Times New Roman"/>
                <w:sz w:val="20"/>
                <w:szCs w:val="20"/>
              </w:rPr>
              <w:t xml:space="preserve">Up to </w:t>
            </w:r>
            <w:r>
              <w:rPr>
                <w:rFonts w:ascii="Times New Roman" w:eastAsia="Calibri" w:hAnsi="Times New Roman" w:cs="Times New Roman"/>
                <w:sz w:val="20"/>
                <w:szCs w:val="20"/>
              </w:rPr>
              <w:t>150</w:t>
            </w:r>
          </w:p>
        </w:tc>
        <w:tc>
          <w:tcPr>
            <w:tcW w:w="1251" w:type="dxa"/>
            <w:tcBorders>
              <w:top w:val="nil"/>
              <w:left w:val="nil"/>
              <w:bottom w:val="single" w:sz="8" w:space="0" w:color="auto"/>
              <w:right w:val="single" w:sz="8" w:space="0" w:color="auto"/>
            </w:tcBorders>
            <w:tcMar>
              <w:top w:w="0" w:type="dxa"/>
              <w:left w:w="108" w:type="dxa"/>
              <w:bottom w:w="0" w:type="dxa"/>
              <w:right w:w="108" w:type="dxa"/>
            </w:tcMar>
            <w:hideMark/>
          </w:tcPr>
          <w:p w14:paraId="32EA336A" w14:textId="77777777" w:rsidR="00B639C5" w:rsidRPr="00755B79" w:rsidRDefault="00B639C5" w:rsidP="00520B0F">
            <w:pPr>
              <w:autoSpaceDE w:val="0"/>
              <w:autoSpaceDN w:val="0"/>
              <w:spacing w:line="240" w:lineRule="auto"/>
              <w:rPr>
                <w:rFonts w:ascii="Times New Roman" w:eastAsia="Calibri" w:hAnsi="Times New Roman" w:cs="Times New Roman"/>
                <w:sz w:val="20"/>
                <w:szCs w:val="20"/>
              </w:rPr>
            </w:pPr>
            <w:r w:rsidRPr="00755B79">
              <w:rPr>
                <w:rFonts w:ascii="Times New Roman" w:eastAsia="Calibri" w:hAnsi="Times New Roman" w:cs="Times New Roman"/>
                <w:sz w:val="20"/>
                <w:szCs w:val="20"/>
              </w:rPr>
              <w:t>TBD</w:t>
            </w:r>
          </w:p>
        </w:tc>
        <w:tc>
          <w:tcPr>
            <w:tcW w:w="1593" w:type="dxa"/>
            <w:tcBorders>
              <w:top w:val="nil"/>
              <w:left w:val="nil"/>
              <w:bottom w:val="single" w:sz="8" w:space="0" w:color="auto"/>
              <w:right w:val="single" w:sz="8" w:space="0" w:color="auto"/>
            </w:tcBorders>
            <w:tcMar>
              <w:top w:w="0" w:type="dxa"/>
              <w:left w:w="108" w:type="dxa"/>
              <w:bottom w:w="0" w:type="dxa"/>
              <w:right w:w="108" w:type="dxa"/>
            </w:tcMar>
            <w:hideMark/>
          </w:tcPr>
          <w:p w14:paraId="5DC33D93" w14:textId="77777777" w:rsidR="00B639C5" w:rsidRPr="00755B79" w:rsidRDefault="00B639C5" w:rsidP="00520B0F">
            <w:pPr>
              <w:autoSpaceDE w:val="0"/>
              <w:autoSpaceDN w:val="0"/>
              <w:spacing w:line="240" w:lineRule="auto"/>
              <w:rPr>
                <w:rFonts w:ascii="Times New Roman" w:eastAsia="Calibri" w:hAnsi="Times New Roman" w:cs="Times New Roman"/>
                <w:sz w:val="20"/>
                <w:szCs w:val="20"/>
              </w:rPr>
            </w:pPr>
            <w:r w:rsidRPr="00755B79">
              <w:rPr>
                <w:rFonts w:ascii="Times New Roman" w:hAnsi="Times New Roman" w:cs="Times New Roman"/>
                <w:sz w:val="20"/>
                <w:szCs w:val="20"/>
              </w:rPr>
              <w:t xml:space="preserve">Standard USCIS approved manufacturer </w:t>
            </w:r>
          </w:p>
        </w:tc>
      </w:tr>
      <w:tr w:rsidR="00B639C5" w:rsidRPr="00755B79" w14:paraId="1E4FD16F" w14:textId="77777777" w:rsidTr="00520B0F">
        <w:trPr>
          <w:jc w:val="center"/>
        </w:trPr>
        <w:tc>
          <w:tcPr>
            <w:tcW w:w="18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16492B" w14:textId="77777777" w:rsidR="00B639C5" w:rsidRPr="00755B79" w:rsidRDefault="00B639C5" w:rsidP="00520B0F">
            <w:pPr>
              <w:autoSpaceDE w:val="0"/>
              <w:autoSpaceDN w:val="0"/>
              <w:spacing w:line="240" w:lineRule="auto"/>
              <w:rPr>
                <w:rFonts w:ascii="Times New Roman" w:eastAsia="Calibri" w:hAnsi="Times New Roman" w:cs="Times New Roman"/>
                <w:sz w:val="20"/>
                <w:szCs w:val="20"/>
              </w:rPr>
            </w:pPr>
            <w:r w:rsidRPr="00755B79">
              <w:rPr>
                <w:rFonts w:ascii="Times New Roman" w:hAnsi="Times New Roman" w:cs="Times New Roman"/>
                <w:sz w:val="20"/>
                <w:szCs w:val="20"/>
              </w:rPr>
              <w:t>Mobile Phone</w:t>
            </w:r>
          </w:p>
        </w:tc>
        <w:tc>
          <w:tcPr>
            <w:tcW w:w="1494" w:type="dxa"/>
            <w:tcBorders>
              <w:top w:val="nil"/>
              <w:left w:val="nil"/>
              <w:bottom w:val="single" w:sz="8" w:space="0" w:color="auto"/>
              <w:right w:val="single" w:sz="8" w:space="0" w:color="auto"/>
            </w:tcBorders>
            <w:tcMar>
              <w:top w:w="0" w:type="dxa"/>
              <w:left w:w="108" w:type="dxa"/>
              <w:bottom w:w="0" w:type="dxa"/>
              <w:right w:w="108" w:type="dxa"/>
            </w:tcMar>
            <w:hideMark/>
          </w:tcPr>
          <w:p w14:paraId="6801F4B9" w14:textId="77777777" w:rsidR="00B639C5" w:rsidRPr="00755B79" w:rsidRDefault="00B639C5" w:rsidP="00520B0F">
            <w:pPr>
              <w:autoSpaceDE w:val="0"/>
              <w:autoSpaceDN w:val="0"/>
              <w:spacing w:line="240" w:lineRule="auto"/>
              <w:rPr>
                <w:rFonts w:ascii="Times New Roman" w:eastAsia="Calibri" w:hAnsi="Times New Roman" w:cs="Times New Roman"/>
                <w:sz w:val="20"/>
                <w:szCs w:val="20"/>
              </w:rPr>
            </w:pPr>
            <w:r w:rsidRPr="00755B79">
              <w:rPr>
                <w:rFonts w:ascii="Times New Roman" w:hAnsi="Times New Roman" w:cs="Times New Roman"/>
                <w:sz w:val="20"/>
                <w:szCs w:val="20"/>
              </w:rPr>
              <w:t>After EOD</w:t>
            </w:r>
          </w:p>
        </w:tc>
        <w:tc>
          <w:tcPr>
            <w:tcW w:w="1422" w:type="dxa"/>
            <w:tcBorders>
              <w:top w:val="nil"/>
              <w:left w:val="nil"/>
              <w:bottom w:val="single" w:sz="8" w:space="0" w:color="auto"/>
              <w:right w:val="single" w:sz="8" w:space="0" w:color="auto"/>
            </w:tcBorders>
            <w:tcMar>
              <w:top w:w="0" w:type="dxa"/>
              <w:left w:w="108" w:type="dxa"/>
              <w:bottom w:w="0" w:type="dxa"/>
              <w:right w:w="108" w:type="dxa"/>
            </w:tcMar>
            <w:hideMark/>
          </w:tcPr>
          <w:p w14:paraId="2E165206" w14:textId="77777777" w:rsidR="00B639C5" w:rsidRPr="00755B79" w:rsidRDefault="00B639C5" w:rsidP="00520B0F">
            <w:pPr>
              <w:autoSpaceDE w:val="0"/>
              <w:autoSpaceDN w:val="0"/>
              <w:spacing w:line="240" w:lineRule="auto"/>
              <w:rPr>
                <w:rFonts w:ascii="Times New Roman" w:eastAsia="Calibri" w:hAnsi="Times New Roman" w:cs="Times New Roman"/>
                <w:sz w:val="20"/>
                <w:szCs w:val="20"/>
              </w:rPr>
            </w:pPr>
            <w:r w:rsidRPr="00755B79">
              <w:rPr>
                <w:rFonts w:ascii="Times New Roman" w:hAnsi="Times New Roman" w:cs="Times New Roman"/>
                <w:sz w:val="20"/>
                <w:szCs w:val="20"/>
              </w:rPr>
              <w:t>Upon Departure</w:t>
            </w:r>
          </w:p>
        </w:tc>
        <w:tc>
          <w:tcPr>
            <w:tcW w:w="630" w:type="dxa"/>
            <w:tcBorders>
              <w:top w:val="nil"/>
              <w:left w:val="nil"/>
              <w:bottom w:val="single" w:sz="8" w:space="0" w:color="auto"/>
              <w:right w:val="single" w:sz="8" w:space="0" w:color="auto"/>
            </w:tcBorders>
            <w:tcMar>
              <w:top w:w="0" w:type="dxa"/>
              <w:left w:w="108" w:type="dxa"/>
              <w:bottom w:w="0" w:type="dxa"/>
              <w:right w:w="108" w:type="dxa"/>
            </w:tcMar>
            <w:hideMark/>
          </w:tcPr>
          <w:p w14:paraId="29556A7A" w14:textId="77777777" w:rsidR="00B639C5" w:rsidRPr="00755B79" w:rsidRDefault="00B639C5" w:rsidP="00520B0F">
            <w:pPr>
              <w:autoSpaceDE w:val="0"/>
              <w:autoSpaceDN w:val="0"/>
              <w:spacing w:line="240" w:lineRule="auto"/>
              <w:rPr>
                <w:rFonts w:ascii="Times New Roman" w:eastAsia="Calibri" w:hAnsi="Times New Roman" w:cs="Times New Roman"/>
                <w:sz w:val="20"/>
                <w:szCs w:val="20"/>
              </w:rPr>
            </w:pPr>
            <w:r w:rsidRPr="00755B79">
              <w:rPr>
                <w:rFonts w:ascii="Times New Roman" w:hAnsi="Times New Roman" w:cs="Times New Roman"/>
                <w:sz w:val="20"/>
                <w:szCs w:val="20"/>
              </w:rPr>
              <w:t>EA</w:t>
            </w:r>
          </w:p>
        </w:tc>
        <w:tc>
          <w:tcPr>
            <w:tcW w:w="1251" w:type="dxa"/>
            <w:tcBorders>
              <w:top w:val="nil"/>
              <w:left w:val="nil"/>
              <w:bottom w:val="single" w:sz="8" w:space="0" w:color="auto"/>
              <w:right w:val="nil"/>
            </w:tcBorders>
          </w:tcPr>
          <w:p w14:paraId="4CE289EF" w14:textId="77777777" w:rsidR="00B639C5" w:rsidRPr="00755B79" w:rsidRDefault="00B639C5" w:rsidP="00520B0F">
            <w:pPr>
              <w:autoSpaceDE w:val="0"/>
              <w:autoSpaceDN w:val="0"/>
              <w:spacing w:line="240" w:lineRule="auto"/>
              <w:rPr>
                <w:rFonts w:ascii="Times New Roman" w:eastAsia="Calibri" w:hAnsi="Times New Roman" w:cs="Times New Roman"/>
                <w:sz w:val="20"/>
                <w:szCs w:val="20"/>
              </w:rPr>
            </w:pPr>
            <w:r>
              <w:rPr>
                <w:rFonts w:ascii="Times New Roman" w:eastAsia="Calibri" w:hAnsi="Times New Roman" w:cs="Times New Roman"/>
                <w:sz w:val="20"/>
                <w:szCs w:val="20"/>
              </w:rPr>
              <w:t>Up to 20</w:t>
            </w:r>
          </w:p>
        </w:tc>
        <w:tc>
          <w:tcPr>
            <w:tcW w:w="1251" w:type="dxa"/>
            <w:tcBorders>
              <w:top w:val="nil"/>
              <w:left w:val="nil"/>
              <w:bottom w:val="single" w:sz="8" w:space="0" w:color="auto"/>
              <w:right w:val="single" w:sz="8" w:space="0" w:color="auto"/>
            </w:tcBorders>
            <w:tcMar>
              <w:top w:w="0" w:type="dxa"/>
              <w:left w:w="108" w:type="dxa"/>
              <w:bottom w:w="0" w:type="dxa"/>
              <w:right w:w="108" w:type="dxa"/>
            </w:tcMar>
          </w:tcPr>
          <w:p w14:paraId="29D277D5" w14:textId="77777777" w:rsidR="00B639C5" w:rsidRPr="00755B79" w:rsidRDefault="00B639C5" w:rsidP="00520B0F">
            <w:pPr>
              <w:autoSpaceDE w:val="0"/>
              <w:autoSpaceDN w:val="0"/>
              <w:spacing w:line="240" w:lineRule="auto"/>
              <w:rPr>
                <w:rFonts w:ascii="Times New Roman" w:eastAsia="Calibri" w:hAnsi="Times New Roman" w:cs="Times New Roman"/>
                <w:sz w:val="20"/>
                <w:szCs w:val="20"/>
              </w:rPr>
            </w:pPr>
            <w:r w:rsidRPr="00755B79">
              <w:rPr>
                <w:rFonts w:ascii="Times New Roman" w:eastAsia="Calibri" w:hAnsi="Times New Roman" w:cs="Times New Roman"/>
                <w:sz w:val="20"/>
                <w:szCs w:val="20"/>
              </w:rPr>
              <w:t>TBD</w:t>
            </w:r>
          </w:p>
        </w:tc>
        <w:tc>
          <w:tcPr>
            <w:tcW w:w="1593" w:type="dxa"/>
            <w:tcBorders>
              <w:top w:val="nil"/>
              <w:left w:val="nil"/>
              <w:bottom w:val="single" w:sz="8" w:space="0" w:color="auto"/>
              <w:right w:val="single" w:sz="8" w:space="0" w:color="auto"/>
            </w:tcBorders>
            <w:tcMar>
              <w:top w:w="0" w:type="dxa"/>
              <w:left w:w="108" w:type="dxa"/>
              <w:bottom w:w="0" w:type="dxa"/>
              <w:right w:w="108" w:type="dxa"/>
            </w:tcMar>
            <w:hideMark/>
          </w:tcPr>
          <w:p w14:paraId="0A4BF056" w14:textId="77777777" w:rsidR="00B639C5" w:rsidRPr="00755B79" w:rsidRDefault="00B639C5" w:rsidP="00520B0F">
            <w:pPr>
              <w:autoSpaceDE w:val="0"/>
              <w:autoSpaceDN w:val="0"/>
              <w:spacing w:line="240" w:lineRule="auto"/>
              <w:rPr>
                <w:rFonts w:ascii="Times New Roman" w:eastAsia="Calibri" w:hAnsi="Times New Roman" w:cs="Times New Roman"/>
                <w:sz w:val="20"/>
                <w:szCs w:val="20"/>
              </w:rPr>
            </w:pPr>
            <w:r w:rsidRPr="00755B79">
              <w:rPr>
                <w:rFonts w:ascii="Times New Roman" w:hAnsi="Times New Roman" w:cs="Times New Roman"/>
                <w:sz w:val="20"/>
                <w:szCs w:val="20"/>
              </w:rPr>
              <w:t>Standard USCIS approved manufacturer</w:t>
            </w:r>
          </w:p>
        </w:tc>
      </w:tr>
    </w:tbl>
    <w:p w14:paraId="77226005" w14:textId="77777777" w:rsidR="00B639C5" w:rsidRPr="00755B79" w:rsidRDefault="00B639C5" w:rsidP="00B639C5">
      <w:pPr>
        <w:spacing w:before="7" w:after="0" w:line="240" w:lineRule="auto"/>
        <w:rPr>
          <w:rFonts w:ascii="Times New Roman" w:hAnsi="Times New Roman" w:cs="Times New Roman"/>
          <w:sz w:val="24"/>
          <w:szCs w:val="24"/>
        </w:rPr>
      </w:pPr>
    </w:p>
    <w:p w14:paraId="7CCA91B4" w14:textId="77777777" w:rsidR="00B639C5" w:rsidRPr="00755B79" w:rsidRDefault="00B639C5" w:rsidP="00B639C5">
      <w:pPr>
        <w:spacing w:after="0" w:line="240" w:lineRule="auto"/>
        <w:rPr>
          <w:rFonts w:ascii="Times New Roman" w:eastAsia="Times New Roman" w:hAnsi="Times New Roman" w:cs="Times New Roman"/>
          <w:color w:val="000000"/>
          <w:sz w:val="24"/>
          <w:szCs w:val="24"/>
        </w:rPr>
      </w:pPr>
      <w:r w:rsidRPr="00755B79">
        <w:rPr>
          <w:rFonts w:ascii="Times New Roman" w:eastAsia="Times New Roman" w:hAnsi="Times New Roman" w:cs="Times New Roman"/>
          <w:color w:val="000000"/>
          <w:sz w:val="24"/>
          <w:szCs w:val="24"/>
        </w:rPr>
        <w:t>The contractor is responsible for all costs related to making the property available for use, such as payment of all transportation, installation or rehabilitation costs. The contractor will be responsible for receipt, stewardship, and custody of the listed GFP until formally relieved of responsibility in accordance with FAR 52.245-1 Government Property and FAR 52.245-9 Use and Charges. The property may not be used for any non-task order purpose. The contractor bears full responsibility for any and all loss of this property, whether accidental or purposeful, at full replacement value.</w:t>
      </w:r>
    </w:p>
    <w:p w14:paraId="0244AA32" w14:textId="77777777" w:rsidR="00B639C5" w:rsidRPr="00755B79" w:rsidRDefault="00B639C5" w:rsidP="00B639C5">
      <w:pPr>
        <w:spacing w:before="7" w:after="0" w:line="240" w:lineRule="auto"/>
        <w:rPr>
          <w:rFonts w:ascii="Times New Roman" w:hAnsi="Times New Roman" w:cs="Times New Roman"/>
          <w:sz w:val="24"/>
          <w:szCs w:val="24"/>
        </w:rPr>
      </w:pPr>
    </w:p>
    <w:p w14:paraId="1F41E0C3" w14:textId="77777777" w:rsidR="00B639C5" w:rsidRPr="00F5750D" w:rsidRDefault="00B639C5" w:rsidP="00B639C5">
      <w:pPr>
        <w:spacing w:after="0" w:line="240" w:lineRule="auto"/>
        <w:ind w:right="-20"/>
        <w:rPr>
          <w:rFonts w:ascii="Times New Roman" w:eastAsia="Cambria" w:hAnsi="Times New Roman" w:cs="Times New Roman"/>
          <w:color w:val="44546A" w:themeColor="text2"/>
          <w:sz w:val="24"/>
          <w:szCs w:val="24"/>
        </w:rPr>
      </w:pPr>
      <w:r>
        <w:rPr>
          <w:rFonts w:ascii="Times New Roman" w:eastAsia="Cambria" w:hAnsi="Times New Roman" w:cs="Times New Roman"/>
          <w:b/>
          <w:bCs/>
          <w:color w:val="44546A" w:themeColor="text2"/>
          <w:sz w:val="24"/>
          <w:szCs w:val="24"/>
        </w:rPr>
        <w:t>8</w:t>
      </w:r>
      <w:r w:rsidRPr="00F5750D">
        <w:rPr>
          <w:rFonts w:ascii="Times New Roman" w:eastAsia="Cambria" w:hAnsi="Times New Roman" w:cs="Times New Roman"/>
          <w:b/>
          <w:bCs/>
          <w:color w:val="44546A" w:themeColor="text2"/>
          <w:sz w:val="24"/>
          <w:szCs w:val="24"/>
        </w:rPr>
        <w:t xml:space="preserve">.4  </w:t>
      </w:r>
      <w:r w:rsidRPr="00F5750D">
        <w:rPr>
          <w:rFonts w:ascii="Times New Roman" w:eastAsia="Cambria" w:hAnsi="Times New Roman" w:cs="Times New Roman"/>
          <w:b/>
          <w:bCs/>
          <w:color w:val="44546A" w:themeColor="text2"/>
          <w:spacing w:val="23"/>
          <w:sz w:val="24"/>
          <w:szCs w:val="24"/>
        </w:rPr>
        <w:t xml:space="preserve"> Government Directed </w:t>
      </w:r>
      <w:r w:rsidRPr="00F5750D">
        <w:rPr>
          <w:rFonts w:ascii="Times New Roman" w:eastAsia="Cambria" w:hAnsi="Times New Roman" w:cs="Times New Roman"/>
          <w:b/>
          <w:bCs/>
          <w:color w:val="44546A" w:themeColor="text2"/>
          <w:sz w:val="24"/>
          <w:szCs w:val="24"/>
        </w:rPr>
        <w:t>Tr</w:t>
      </w:r>
      <w:r w:rsidRPr="00F5750D">
        <w:rPr>
          <w:rFonts w:ascii="Times New Roman" w:eastAsia="Cambria" w:hAnsi="Times New Roman" w:cs="Times New Roman"/>
          <w:b/>
          <w:bCs/>
          <w:color w:val="44546A" w:themeColor="text2"/>
          <w:spacing w:val="1"/>
          <w:sz w:val="24"/>
          <w:szCs w:val="24"/>
        </w:rPr>
        <w:t>a</w:t>
      </w:r>
      <w:r w:rsidRPr="00F5750D">
        <w:rPr>
          <w:rFonts w:ascii="Times New Roman" w:eastAsia="Cambria" w:hAnsi="Times New Roman" w:cs="Times New Roman"/>
          <w:b/>
          <w:bCs/>
          <w:color w:val="44546A" w:themeColor="text2"/>
          <w:spacing w:val="-1"/>
          <w:sz w:val="24"/>
          <w:szCs w:val="24"/>
        </w:rPr>
        <w:t>v</w:t>
      </w:r>
      <w:r w:rsidRPr="00F5750D">
        <w:rPr>
          <w:rFonts w:ascii="Times New Roman" w:eastAsia="Cambria" w:hAnsi="Times New Roman" w:cs="Times New Roman"/>
          <w:b/>
          <w:bCs/>
          <w:color w:val="44546A" w:themeColor="text2"/>
          <w:spacing w:val="2"/>
          <w:sz w:val="24"/>
          <w:szCs w:val="24"/>
        </w:rPr>
        <w:t>el</w:t>
      </w:r>
    </w:p>
    <w:p w14:paraId="3D584CD8" w14:textId="77777777" w:rsidR="00B639C5" w:rsidRPr="00755B79" w:rsidRDefault="00B639C5" w:rsidP="00B639C5">
      <w:pPr>
        <w:spacing w:before="2" w:after="0" w:line="240" w:lineRule="auto"/>
        <w:rPr>
          <w:rFonts w:ascii="Times New Roman" w:hAnsi="Times New Roman" w:cs="Times New Roman"/>
          <w:sz w:val="24"/>
          <w:szCs w:val="24"/>
        </w:rPr>
      </w:pPr>
    </w:p>
    <w:p w14:paraId="7F88C731" w14:textId="77777777" w:rsidR="00B639C5" w:rsidRPr="00755B79" w:rsidRDefault="00B639C5" w:rsidP="00B639C5">
      <w:pPr>
        <w:spacing w:after="0" w:line="240" w:lineRule="auto"/>
        <w:ind w:left="120" w:right="117"/>
        <w:rPr>
          <w:rFonts w:ascii="Times New Roman" w:eastAsia="Times New Roman" w:hAnsi="Times New Roman" w:cs="Times New Roman"/>
          <w:color w:val="000000"/>
          <w:sz w:val="24"/>
          <w:szCs w:val="24"/>
        </w:rPr>
      </w:pPr>
      <w:r w:rsidRPr="00755B79">
        <w:rPr>
          <w:rFonts w:ascii="Times New Roman" w:eastAsia="Times New Roman" w:hAnsi="Times New Roman" w:cs="Times New Roman"/>
          <w:sz w:val="24"/>
          <w:szCs w:val="24"/>
        </w:rPr>
        <w:t>Travel may be required in order to perform certain tasks assigned by the government. The</w:t>
      </w:r>
      <w:r w:rsidRPr="00755B79">
        <w:rPr>
          <w:rFonts w:ascii="Times New Roman" w:eastAsia="Times New Roman" w:hAnsi="Times New Roman" w:cs="Times New Roman"/>
          <w:spacing w:val="-1"/>
          <w:sz w:val="24"/>
          <w:szCs w:val="24"/>
        </w:rPr>
        <w:t xml:space="preserve"> c</w:t>
      </w:r>
      <w:r w:rsidRPr="00755B79">
        <w:rPr>
          <w:rFonts w:ascii="Times New Roman" w:eastAsia="Times New Roman" w:hAnsi="Times New Roman" w:cs="Times New Roman"/>
          <w:sz w:val="24"/>
          <w:szCs w:val="24"/>
        </w:rPr>
        <w:t>ont</w:t>
      </w:r>
      <w:r w:rsidRPr="00755B79">
        <w:rPr>
          <w:rFonts w:ascii="Times New Roman" w:eastAsia="Times New Roman" w:hAnsi="Times New Roman" w:cs="Times New Roman"/>
          <w:spacing w:val="-1"/>
          <w:sz w:val="24"/>
          <w:szCs w:val="24"/>
        </w:rPr>
        <w:t>rac</w:t>
      </w:r>
      <w:r w:rsidRPr="00755B79">
        <w:rPr>
          <w:rFonts w:ascii="Times New Roman" w:eastAsia="Times New Roman" w:hAnsi="Times New Roman" w:cs="Times New Roman"/>
          <w:sz w:val="24"/>
          <w:szCs w:val="24"/>
        </w:rPr>
        <w:t>tor</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sh</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ll be</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pacing w:val="2"/>
          <w:sz w:val="24"/>
          <w:szCs w:val="24"/>
        </w:rPr>
        <w:t>r</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imbu</w:t>
      </w:r>
      <w:r w:rsidRPr="00755B79">
        <w:rPr>
          <w:rFonts w:ascii="Times New Roman" w:eastAsia="Times New Roman" w:hAnsi="Times New Roman" w:cs="Times New Roman"/>
          <w:spacing w:val="-1"/>
          <w:sz w:val="24"/>
          <w:szCs w:val="24"/>
        </w:rPr>
        <w:t>r</w:t>
      </w:r>
      <w:r w:rsidRPr="00755B79">
        <w:rPr>
          <w:rFonts w:ascii="Times New Roman" w:eastAsia="Times New Roman" w:hAnsi="Times New Roman" w:cs="Times New Roman"/>
          <w:sz w:val="24"/>
          <w:szCs w:val="24"/>
        </w:rPr>
        <w:t>s</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 xml:space="preserve">d </w:t>
      </w:r>
      <w:r w:rsidRPr="00755B79">
        <w:rPr>
          <w:rFonts w:ascii="Times New Roman" w:eastAsia="Times New Roman" w:hAnsi="Times New Roman" w:cs="Times New Roman"/>
          <w:spacing w:val="-1"/>
          <w:sz w:val="24"/>
          <w:szCs w:val="24"/>
        </w:rPr>
        <w:t>f</w:t>
      </w:r>
      <w:r w:rsidRPr="00755B79">
        <w:rPr>
          <w:rFonts w:ascii="Times New Roman" w:eastAsia="Times New Roman" w:hAnsi="Times New Roman" w:cs="Times New Roman"/>
          <w:sz w:val="24"/>
          <w:szCs w:val="24"/>
        </w:rPr>
        <w:t>or</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t</w:t>
      </w:r>
      <w:r w:rsidRPr="00755B79">
        <w:rPr>
          <w:rFonts w:ascii="Times New Roman" w:eastAsia="Times New Roman" w:hAnsi="Times New Roman" w:cs="Times New Roman"/>
          <w:spacing w:val="2"/>
          <w:sz w:val="24"/>
          <w:szCs w:val="24"/>
        </w:rPr>
        <w:t>r</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v</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 xml:space="preserve">l in </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pacing w:val="-3"/>
          <w:sz w:val="24"/>
          <w:szCs w:val="24"/>
        </w:rPr>
        <w:t>c</w:t>
      </w:r>
      <w:r w:rsidRPr="00755B79">
        <w:rPr>
          <w:rFonts w:ascii="Times New Roman" w:eastAsia="Times New Roman" w:hAnsi="Times New Roman" w:cs="Times New Roman"/>
          <w:spacing w:val="-1"/>
          <w:sz w:val="24"/>
          <w:szCs w:val="24"/>
        </w:rPr>
        <w:t>c</w:t>
      </w:r>
      <w:r w:rsidRPr="00755B79">
        <w:rPr>
          <w:rFonts w:ascii="Times New Roman" w:eastAsia="Times New Roman" w:hAnsi="Times New Roman" w:cs="Times New Roman"/>
          <w:sz w:val="24"/>
          <w:szCs w:val="24"/>
        </w:rPr>
        <w:t>o</w:t>
      </w:r>
      <w:r w:rsidRPr="00755B79">
        <w:rPr>
          <w:rFonts w:ascii="Times New Roman" w:eastAsia="Times New Roman" w:hAnsi="Times New Roman" w:cs="Times New Roman"/>
          <w:spacing w:val="-1"/>
          <w:sz w:val="24"/>
          <w:szCs w:val="24"/>
        </w:rPr>
        <w:t>r</w:t>
      </w:r>
      <w:r w:rsidRPr="00755B79">
        <w:rPr>
          <w:rFonts w:ascii="Times New Roman" w:eastAsia="Times New Roman" w:hAnsi="Times New Roman" w:cs="Times New Roman"/>
          <w:sz w:val="24"/>
          <w:szCs w:val="24"/>
        </w:rPr>
        <w:t>d</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pacing w:val="2"/>
          <w:sz w:val="24"/>
          <w:szCs w:val="24"/>
        </w:rPr>
        <w:t>n</w:t>
      </w:r>
      <w:r w:rsidRPr="00755B79">
        <w:rPr>
          <w:rFonts w:ascii="Times New Roman" w:eastAsia="Times New Roman" w:hAnsi="Times New Roman" w:cs="Times New Roman"/>
          <w:spacing w:val="-1"/>
          <w:sz w:val="24"/>
          <w:szCs w:val="24"/>
        </w:rPr>
        <w:t>c</w:t>
      </w:r>
      <w:r w:rsidRPr="00755B79">
        <w:rPr>
          <w:rFonts w:ascii="Times New Roman" w:eastAsia="Times New Roman" w:hAnsi="Times New Roman" w:cs="Times New Roman"/>
          <w:sz w:val="24"/>
          <w:szCs w:val="24"/>
        </w:rPr>
        <w:t>e</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with the</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G</w:t>
      </w:r>
      <w:r w:rsidRPr="00755B79">
        <w:rPr>
          <w:rFonts w:ascii="Times New Roman" w:eastAsia="Times New Roman" w:hAnsi="Times New Roman" w:cs="Times New Roman"/>
          <w:spacing w:val="1"/>
          <w:sz w:val="24"/>
          <w:szCs w:val="24"/>
        </w:rPr>
        <w:t>S</w:t>
      </w:r>
      <w:r w:rsidRPr="00755B79">
        <w:rPr>
          <w:rFonts w:ascii="Times New Roman" w:eastAsia="Times New Roman" w:hAnsi="Times New Roman" w:cs="Times New Roman"/>
          <w:sz w:val="24"/>
          <w:szCs w:val="24"/>
        </w:rPr>
        <w:t>A</w:t>
      </w:r>
      <w:r w:rsidRPr="00755B79">
        <w:rPr>
          <w:rFonts w:ascii="Times New Roman" w:eastAsia="Times New Roman" w:hAnsi="Times New Roman" w:cs="Times New Roman"/>
          <w:spacing w:val="2"/>
          <w:sz w:val="24"/>
          <w:szCs w:val="24"/>
        </w:rPr>
        <w:t xml:space="preserve"> </w:t>
      </w:r>
      <w:r w:rsidRPr="00755B79">
        <w:rPr>
          <w:rFonts w:ascii="Times New Roman" w:eastAsia="Times New Roman" w:hAnsi="Times New Roman" w:cs="Times New Roman"/>
          <w:spacing w:val="-1"/>
          <w:sz w:val="24"/>
          <w:szCs w:val="24"/>
        </w:rPr>
        <w:t>Fe</w:t>
      </w:r>
      <w:r w:rsidRPr="00755B79">
        <w:rPr>
          <w:rFonts w:ascii="Times New Roman" w:eastAsia="Times New Roman" w:hAnsi="Times New Roman" w:cs="Times New Roman"/>
          <w:sz w:val="24"/>
          <w:szCs w:val="24"/>
        </w:rPr>
        <w:t>d</w:t>
      </w:r>
      <w:r w:rsidRPr="00755B79">
        <w:rPr>
          <w:rFonts w:ascii="Times New Roman" w:eastAsia="Times New Roman" w:hAnsi="Times New Roman" w:cs="Times New Roman"/>
          <w:spacing w:val="-1"/>
          <w:sz w:val="24"/>
          <w:szCs w:val="24"/>
        </w:rPr>
        <w:t>era</w:t>
      </w:r>
      <w:r w:rsidRPr="00755B79">
        <w:rPr>
          <w:rFonts w:ascii="Times New Roman" w:eastAsia="Times New Roman" w:hAnsi="Times New Roman" w:cs="Times New Roman"/>
          <w:sz w:val="24"/>
          <w:szCs w:val="24"/>
        </w:rPr>
        <w:t>l T</w:t>
      </w:r>
      <w:r w:rsidRPr="00755B79">
        <w:rPr>
          <w:rFonts w:ascii="Times New Roman" w:eastAsia="Times New Roman" w:hAnsi="Times New Roman" w:cs="Times New Roman"/>
          <w:spacing w:val="2"/>
          <w:sz w:val="24"/>
          <w:szCs w:val="24"/>
        </w:rPr>
        <w:t>r</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v</w:t>
      </w:r>
      <w:r w:rsidRPr="00755B79">
        <w:rPr>
          <w:rFonts w:ascii="Times New Roman" w:eastAsia="Times New Roman" w:hAnsi="Times New Roman" w:cs="Times New Roman"/>
          <w:spacing w:val="-1"/>
          <w:sz w:val="24"/>
          <w:szCs w:val="24"/>
        </w:rPr>
        <w:t xml:space="preserve">el </w:t>
      </w:r>
      <w:r w:rsidRPr="00755B79">
        <w:rPr>
          <w:rFonts w:ascii="Times New Roman" w:eastAsia="Times New Roman" w:hAnsi="Times New Roman" w:cs="Times New Roman"/>
          <w:sz w:val="24"/>
          <w:szCs w:val="24"/>
        </w:rPr>
        <w:t>Regulations, 41 Code of Federal Regulations (CFR), and Chapters 300 through 304.</w:t>
      </w:r>
      <w:r w:rsidRPr="00755B79">
        <w:rPr>
          <w:rFonts w:ascii="Times New Roman" w:eastAsia="Times New Roman" w:hAnsi="Times New Roman" w:cs="Times New Roman"/>
          <w:color w:val="000000"/>
          <w:sz w:val="24"/>
          <w:szCs w:val="24"/>
        </w:rPr>
        <w:t xml:space="preserve"> </w:t>
      </w:r>
      <w:r w:rsidRPr="00755B79">
        <w:rPr>
          <w:rFonts w:ascii="Times New Roman" w:eastAsia="Times New Roman" w:hAnsi="Times New Roman" w:cs="Times New Roman"/>
          <w:spacing w:val="2"/>
          <w:sz w:val="24"/>
          <w:szCs w:val="24"/>
        </w:rPr>
        <w:t>T</w:t>
      </w:r>
      <w:r w:rsidRPr="00755B79">
        <w:rPr>
          <w:rFonts w:ascii="Times New Roman" w:eastAsia="Times New Roman" w:hAnsi="Times New Roman" w:cs="Times New Roman"/>
          <w:sz w:val="24"/>
          <w:szCs w:val="24"/>
        </w:rPr>
        <w:t>he</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pacing w:val="1"/>
          <w:sz w:val="24"/>
          <w:szCs w:val="24"/>
        </w:rPr>
        <w:t>c</w:t>
      </w:r>
      <w:r w:rsidRPr="00755B79">
        <w:rPr>
          <w:rFonts w:ascii="Times New Roman" w:eastAsia="Times New Roman" w:hAnsi="Times New Roman" w:cs="Times New Roman"/>
          <w:sz w:val="24"/>
          <w:szCs w:val="24"/>
        </w:rPr>
        <w:t>ont</w:t>
      </w:r>
      <w:r w:rsidRPr="00755B79">
        <w:rPr>
          <w:rFonts w:ascii="Times New Roman" w:eastAsia="Times New Roman" w:hAnsi="Times New Roman" w:cs="Times New Roman"/>
          <w:spacing w:val="-1"/>
          <w:sz w:val="24"/>
          <w:szCs w:val="24"/>
        </w:rPr>
        <w:t>rac</w:t>
      </w:r>
      <w:r w:rsidRPr="00755B79">
        <w:rPr>
          <w:rFonts w:ascii="Times New Roman" w:eastAsia="Times New Roman" w:hAnsi="Times New Roman" w:cs="Times New Roman"/>
          <w:sz w:val="24"/>
          <w:szCs w:val="24"/>
        </w:rPr>
        <w:t>tor</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pacing w:val="3"/>
          <w:sz w:val="24"/>
          <w:szCs w:val="24"/>
        </w:rPr>
        <w:t>s</w:t>
      </w:r>
      <w:r w:rsidRPr="00755B79">
        <w:rPr>
          <w:rFonts w:ascii="Times New Roman" w:eastAsia="Times New Roman" w:hAnsi="Times New Roman" w:cs="Times New Roman"/>
          <w:sz w:val="24"/>
          <w:szCs w:val="24"/>
        </w:rPr>
        <w:t>h</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ll be</w:t>
      </w:r>
      <w:r w:rsidRPr="00755B79">
        <w:rPr>
          <w:rFonts w:ascii="Times New Roman" w:eastAsia="Times New Roman" w:hAnsi="Times New Roman" w:cs="Times New Roman"/>
          <w:spacing w:val="-1"/>
          <w:sz w:val="24"/>
          <w:szCs w:val="24"/>
        </w:rPr>
        <w:t xml:space="preserve"> re</w:t>
      </w:r>
      <w:r w:rsidRPr="00755B79">
        <w:rPr>
          <w:rFonts w:ascii="Times New Roman" w:eastAsia="Times New Roman" w:hAnsi="Times New Roman" w:cs="Times New Roman"/>
          <w:spacing w:val="-2"/>
          <w:sz w:val="24"/>
          <w:szCs w:val="24"/>
        </w:rPr>
        <w:t>s</w:t>
      </w:r>
      <w:r w:rsidRPr="00755B79">
        <w:rPr>
          <w:rFonts w:ascii="Times New Roman" w:eastAsia="Times New Roman" w:hAnsi="Times New Roman" w:cs="Times New Roman"/>
          <w:sz w:val="24"/>
          <w:szCs w:val="24"/>
        </w:rPr>
        <w:t>ponsible</w:t>
      </w:r>
      <w:r w:rsidRPr="00755B79">
        <w:rPr>
          <w:rFonts w:ascii="Times New Roman" w:eastAsia="Times New Roman" w:hAnsi="Times New Roman" w:cs="Times New Roman"/>
          <w:spacing w:val="-1"/>
          <w:sz w:val="24"/>
          <w:szCs w:val="24"/>
        </w:rPr>
        <w:t xml:space="preserve"> f</w:t>
      </w:r>
      <w:r w:rsidRPr="00755B79">
        <w:rPr>
          <w:rFonts w:ascii="Times New Roman" w:eastAsia="Times New Roman" w:hAnsi="Times New Roman" w:cs="Times New Roman"/>
          <w:sz w:val="24"/>
          <w:szCs w:val="24"/>
        </w:rPr>
        <w:t>or</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obt</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 xml:space="preserve">ining </w:t>
      </w:r>
      <w:r w:rsidRPr="00755B79">
        <w:rPr>
          <w:rFonts w:ascii="Times New Roman" w:eastAsia="Times New Roman" w:hAnsi="Times New Roman" w:cs="Times New Roman"/>
          <w:spacing w:val="1"/>
          <w:sz w:val="24"/>
          <w:szCs w:val="24"/>
        </w:rPr>
        <w:t>C</w:t>
      </w:r>
      <w:r w:rsidRPr="00755B79">
        <w:rPr>
          <w:rFonts w:ascii="Times New Roman" w:eastAsia="Times New Roman" w:hAnsi="Times New Roman" w:cs="Times New Roman"/>
          <w:sz w:val="24"/>
          <w:szCs w:val="24"/>
        </w:rPr>
        <w:t>OR</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pp</w:t>
      </w:r>
      <w:r w:rsidRPr="00755B79">
        <w:rPr>
          <w:rFonts w:ascii="Times New Roman" w:eastAsia="Times New Roman" w:hAnsi="Times New Roman" w:cs="Times New Roman"/>
          <w:spacing w:val="-1"/>
          <w:sz w:val="24"/>
          <w:szCs w:val="24"/>
        </w:rPr>
        <w:t>r</w:t>
      </w:r>
      <w:r w:rsidRPr="00755B79">
        <w:rPr>
          <w:rFonts w:ascii="Times New Roman" w:eastAsia="Times New Roman" w:hAnsi="Times New Roman" w:cs="Times New Roman"/>
          <w:sz w:val="24"/>
          <w:szCs w:val="24"/>
        </w:rPr>
        <w:t>ov</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l</w:t>
      </w:r>
      <w:r w:rsidRPr="00755B79">
        <w:rPr>
          <w:rFonts w:ascii="Times New Roman" w:eastAsia="Times New Roman" w:hAnsi="Times New Roman" w:cs="Times New Roman"/>
          <w:spacing w:val="3"/>
          <w:sz w:val="24"/>
          <w:szCs w:val="24"/>
        </w:rPr>
        <w:t xml:space="preserve"> </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m</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 xml:space="preserve">il is </w:t>
      </w:r>
      <w:r w:rsidRPr="00755B79">
        <w:rPr>
          <w:rFonts w:ascii="Times New Roman" w:eastAsia="Times New Roman" w:hAnsi="Times New Roman" w:cs="Times New Roman"/>
          <w:spacing w:val="-3"/>
          <w:sz w:val="24"/>
          <w:szCs w:val="24"/>
        </w:rPr>
        <w:t>a</w:t>
      </w:r>
      <w:r w:rsidRPr="00755B79">
        <w:rPr>
          <w:rFonts w:ascii="Times New Roman" w:eastAsia="Times New Roman" w:hAnsi="Times New Roman" w:cs="Times New Roman"/>
          <w:spacing w:val="-1"/>
          <w:sz w:val="24"/>
          <w:szCs w:val="24"/>
        </w:rPr>
        <w:t>cce</w:t>
      </w:r>
      <w:r w:rsidRPr="00755B79">
        <w:rPr>
          <w:rFonts w:ascii="Times New Roman" w:eastAsia="Times New Roman" w:hAnsi="Times New Roman" w:cs="Times New Roman"/>
          <w:sz w:val="24"/>
          <w:szCs w:val="24"/>
        </w:rPr>
        <w:t>pt</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bl</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w:t>
      </w:r>
      <w:r w:rsidRPr="00755B79">
        <w:rPr>
          <w:rFonts w:ascii="Times New Roman" w:eastAsia="Times New Roman" w:hAnsi="Times New Roman" w:cs="Times New Roman"/>
          <w:spacing w:val="2"/>
          <w:sz w:val="24"/>
          <w:szCs w:val="24"/>
        </w:rPr>
        <w:t xml:space="preserve"> </w:t>
      </w:r>
      <w:r w:rsidRPr="00755B79">
        <w:rPr>
          <w:rFonts w:ascii="Times New Roman" w:eastAsia="Times New Roman" w:hAnsi="Times New Roman" w:cs="Times New Roman"/>
          <w:spacing w:val="-1"/>
          <w:sz w:val="24"/>
          <w:szCs w:val="24"/>
        </w:rPr>
        <w:t>f</w:t>
      </w:r>
      <w:r w:rsidRPr="00755B79">
        <w:rPr>
          <w:rFonts w:ascii="Times New Roman" w:eastAsia="Times New Roman" w:hAnsi="Times New Roman" w:cs="Times New Roman"/>
          <w:sz w:val="24"/>
          <w:szCs w:val="24"/>
        </w:rPr>
        <w:t>or</w:t>
      </w:r>
      <w:r w:rsidRPr="00755B79">
        <w:rPr>
          <w:rFonts w:ascii="Times New Roman" w:eastAsia="Times New Roman" w:hAnsi="Times New Roman" w:cs="Times New Roman"/>
          <w:spacing w:val="2"/>
          <w:sz w:val="24"/>
          <w:szCs w:val="24"/>
        </w:rPr>
        <w:t xml:space="preserve"> </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 xml:space="preserve">ll </w:t>
      </w:r>
      <w:r w:rsidRPr="00755B79">
        <w:rPr>
          <w:rFonts w:ascii="Times New Roman" w:eastAsia="Times New Roman" w:hAnsi="Times New Roman" w:cs="Times New Roman"/>
          <w:spacing w:val="-1"/>
          <w:sz w:val="24"/>
          <w:szCs w:val="24"/>
        </w:rPr>
        <w:t>re</w:t>
      </w:r>
      <w:r w:rsidRPr="00755B79">
        <w:rPr>
          <w:rFonts w:ascii="Times New Roman" w:eastAsia="Times New Roman" w:hAnsi="Times New Roman" w:cs="Times New Roman"/>
          <w:sz w:val="24"/>
          <w:szCs w:val="24"/>
        </w:rPr>
        <w:t>imbu</w:t>
      </w:r>
      <w:r w:rsidRPr="00755B79">
        <w:rPr>
          <w:rFonts w:ascii="Times New Roman" w:eastAsia="Times New Roman" w:hAnsi="Times New Roman" w:cs="Times New Roman"/>
          <w:spacing w:val="-3"/>
          <w:sz w:val="24"/>
          <w:szCs w:val="24"/>
        </w:rPr>
        <w:t>r</w:t>
      </w:r>
      <w:r w:rsidRPr="00755B79">
        <w:rPr>
          <w:rFonts w:ascii="Times New Roman" w:eastAsia="Times New Roman" w:hAnsi="Times New Roman" w:cs="Times New Roman"/>
          <w:sz w:val="24"/>
          <w:szCs w:val="24"/>
        </w:rPr>
        <w:t>s</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ble</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t</w:t>
      </w:r>
      <w:r w:rsidRPr="00755B79">
        <w:rPr>
          <w:rFonts w:ascii="Times New Roman" w:eastAsia="Times New Roman" w:hAnsi="Times New Roman" w:cs="Times New Roman"/>
          <w:spacing w:val="2"/>
          <w:sz w:val="24"/>
          <w:szCs w:val="24"/>
        </w:rPr>
        <w:t>r</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v</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 xml:space="preserve">l in </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dv</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n</w:t>
      </w:r>
      <w:r w:rsidRPr="00755B79">
        <w:rPr>
          <w:rFonts w:ascii="Times New Roman" w:eastAsia="Times New Roman" w:hAnsi="Times New Roman" w:cs="Times New Roman"/>
          <w:spacing w:val="-1"/>
          <w:sz w:val="24"/>
          <w:szCs w:val="24"/>
        </w:rPr>
        <w:t>c</w:t>
      </w:r>
      <w:r w:rsidRPr="00755B79">
        <w:rPr>
          <w:rFonts w:ascii="Times New Roman" w:eastAsia="Times New Roman" w:hAnsi="Times New Roman" w:cs="Times New Roman"/>
          <w:sz w:val="24"/>
          <w:szCs w:val="24"/>
        </w:rPr>
        <w:t>e</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of</w:t>
      </w:r>
      <w:r w:rsidRPr="00755B79">
        <w:rPr>
          <w:rFonts w:ascii="Times New Roman" w:eastAsia="Times New Roman" w:hAnsi="Times New Roman" w:cs="Times New Roman"/>
          <w:spacing w:val="-1"/>
          <w:sz w:val="24"/>
          <w:szCs w:val="24"/>
        </w:rPr>
        <w:t xml:space="preserve"> eac</w:t>
      </w:r>
      <w:r w:rsidRPr="00755B79">
        <w:rPr>
          <w:rFonts w:ascii="Times New Roman" w:eastAsia="Times New Roman" w:hAnsi="Times New Roman" w:cs="Times New Roman"/>
          <w:sz w:val="24"/>
          <w:szCs w:val="24"/>
        </w:rPr>
        <w:t>h t</w:t>
      </w:r>
      <w:r w:rsidRPr="00755B79">
        <w:rPr>
          <w:rFonts w:ascii="Times New Roman" w:eastAsia="Times New Roman" w:hAnsi="Times New Roman" w:cs="Times New Roman"/>
          <w:spacing w:val="-1"/>
          <w:sz w:val="24"/>
          <w:szCs w:val="24"/>
        </w:rPr>
        <w:t>ra</w:t>
      </w:r>
      <w:r w:rsidRPr="00755B79">
        <w:rPr>
          <w:rFonts w:ascii="Times New Roman" w:eastAsia="Times New Roman" w:hAnsi="Times New Roman" w:cs="Times New Roman"/>
          <w:sz w:val="24"/>
          <w:szCs w:val="24"/>
        </w:rPr>
        <w:t>v</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 xml:space="preserve">l </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v</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 xml:space="preserve">nt. </w:t>
      </w:r>
      <w:r w:rsidRPr="00755B79">
        <w:rPr>
          <w:rFonts w:ascii="Times New Roman" w:eastAsia="Times New Roman" w:hAnsi="Times New Roman" w:cs="Times New Roman"/>
          <w:color w:val="000000"/>
          <w:sz w:val="24"/>
          <w:szCs w:val="24"/>
        </w:rPr>
        <w:t xml:space="preserve">The travel request should summarize the purpose of travel, dates, per diem, hotel and airline costs. The contractor may not be compensated for unapproved travel requests. </w:t>
      </w:r>
    </w:p>
    <w:p w14:paraId="3D4EA301" w14:textId="77777777" w:rsidR="00B639C5" w:rsidRPr="00755B79" w:rsidRDefault="00B639C5" w:rsidP="00B639C5">
      <w:pPr>
        <w:spacing w:after="0" w:line="240" w:lineRule="auto"/>
        <w:ind w:left="120" w:right="117"/>
        <w:rPr>
          <w:rFonts w:ascii="Times New Roman" w:eastAsia="Times New Roman" w:hAnsi="Times New Roman" w:cs="Times New Roman"/>
          <w:color w:val="000000"/>
          <w:sz w:val="24"/>
          <w:szCs w:val="24"/>
        </w:rPr>
      </w:pPr>
    </w:p>
    <w:p w14:paraId="0CD02F1D" w14:textId="77777777" w:rsidR="00B639C5" w:rsidRDefault="00B639C5" w:rsidP="00B639C5">
      <w:pPr>
        <w:spacing w:after="0" w:line="240" w:lineRule="auto"/>
        <w:ind w:left="120" w:right="117"/>
        <w:rPr>
          <w:rFonts w:ascii="Times New Roman" w:eastAsia="Times New Roman" w:hAnsi="Times New Roman" w:cs="Times New Roman"/>
          <w:sz w:val="24"/>
          <w:szCs w:val="24"/>
        </w:rPr>
      </w:pPr>
      <w:r w:rsidRPr="00755B79">
        <w:rPr>
          <w:rFonts w:ascii="Times New Roman" w:eastAsia="Times New Roman" w:hAnsi="Times New Roman" w:cs="Times New Roman"/>
          <w:color w:val="000000"/>
          <w:sz w:val="24"/>
          <w:szCs w:val="24"/>
        </w:rPr>
        <w:t xml:space="preserve">Upon </w:t>
      </w:r>
      <w:r w:rsidRPr="00755B79">
        <w:rPr>
          <w:rFonts w:ascii="Times New Roman" w:eastAsia="Times New Roman" w:hAnsi="Times New Roman" w:cs="Times New Roman"/>
          <w:color w:val="000000"/>
          <w:spacing w:val="-1"/>
          <w:sz w:val="24"/>
          <w:szCs w:val="24"/>
        </w:rPr>
        <w:t>c</w:t>
      </w:r>
      <w:r w:rsidRPr="00755B79">
        <w:rPr>
          <w:rFonts w:ascii="Times New Roman" w:eastAsia="Times New Roman" w:hAnsi="Times New Roman" w:cs="Times New Roman"/>
          <w:color w:val="000000"/>
          <w:sz w:val="24"/>
          <w:szCs w:val="24"/>
        </w:rPr>
        <w:t>ompl</w:t>
      </w:r>
      <w:r w:rsidRPr="00755B79">
        <w:rPr>
          <w:rFonts w:ascii="Times New Roman" w:eastAsia="Times New Roman" w:hAnsi="Times New Roman" w:cs="Times New Roman"/>
          <w:color w:val="000000"/>
          <w:spacing w:val="-1"/>
          <w:sz w:val="24"/>
          <w:szCs w:val="24"/>
        </w:rPr>
        <w:t>e</w:t>
      </w:r>
      <w:r w:rsidRPr="00755B79">
        <w:rPr>
          <w:rFonts w:ascii="Times New Roman" w:eastAsia="Times New Roman" w:hAnsi="Times New Roman" w:cs="Times New Roman"/>
          <w:color w:val="000000"/>
          <w:sz w:val="24"/>
          <w:szCs w:val="24"/>
        </w:rPr>
        <w:t>tion of</w:t>
      </w:r>
      <w:r w:rsidRPr="00755B79">
        <w:rPr>
          <w:rFonts w:ascii="Times New Roman" w:eastAsia="Times New Roman" w:hAnsi="Times New Roman" w:cs="Times New Roman"/>
          <w:color w:val="000000"/>
          <w:spacing w:val="-1"/>
          <w:sz w:val="24"/>
          <w:szCs w:val="24"/>
        </w:rPr>
        <w:t xml:space="preserve"> </w:t>
      </w:r>
      <w:r w:rsidRPr="00755B79">
        <w:rPr>
          <w:rFonts w:ascii="Times New Roman" w:eastAsia="Times New Roman" w:hAnsi="Times New Roman" w:cs="Times New Roman"/>
          <w:color w:val="000000"/>
          <w:sz w:val="24"/>
          <w:szCs w:val="24"/>
        </w:rPr>
        <w:t>t</w:t>
      </w:r>
      <w:r w:rsidRPr="00755B79">
        <w:rPr>
          <w:rFonts w:ascii="Times New Roman" w:eastAsia="Times New Roman" w:hAnsi="Times New Roman" w:cs="Times New Roman"/>
          <w:color w:val="000000"/>
          <w:spacing w:val="-1"/>
          <w:sz w:val="24"/>
          <w:szCs w:val="24"/>
        </w:rPr>
        <w:t>ra</w:t>
      </w:r>
      <w:r w:rsidRPr="00755B79">
        <w:rPr>
          <w:rFonts w:ascii="Times New Roman" w:eastAsia="Times New Roman" w:hAnsi="Times New Roman" w:cs="Times New Roman"/>
          <w:color w:val="000000"/>
          <w:sz w:val="24"/>
          <w:szCs w:val="24"/>
        </w:rPr>
        <w:t>v</w:t>
      </w:r>
      <w:r w:rsidRPr="00755B79">
        <w:rPr>
          <w:rFonts w:ascii="Times New Roman" w:eastAsia="Times New Roman" w:hAnsi="Times New Roman" w:cs="Times New Roman"/>
          <w:color w:val="000000"/>
          <w:spacing w:val="-1"/>
          <w:sz w:val="24"/>
          <w:szCs w:val="24"/>
        </w:rPr>
        <w:t>e</w:t>
      </w:r>
      <w:r w:rsidRPr="00755B79">
        <w:rPr>
          <w:rFonts w:ascii="Times New Roman" w:eastAsia="Times New Roman" w:hAnsi="Times New Roman" w:cs="Times New Roman"/>
          <w:color w:val="000000"/>
          <w:sz w:val="24"/>
          <w:szCs w:val="24"/>
        </w:rPr>
        <w:t xml:space="preserve">l, </w:t>
      </w:r>
      <w:r w:rsidRPr="00755B79">
        <w:rPr>
          <w:rFonts w:ascii="Times New Roman" w:eastAsia="Times New Roman" w:hAnsi="Times New Roman" w:cs="Times New Roman"/>
          <w:color w:val="000000"/>
          <w:spacing w:val="-1"/>
          <w:sz w:val="24"/>
          <w:szCs w:val="24"/>
        </w:rPr>
        <w:t>a</w:t>
      </w:r>
      <w:r w:rsidRPr="00755B79">
        <w:rPr>
          <w:rFonts w:ascii="Times New Roman" w:eastAsia="Times New Roman" w:hAnsi="Times New Roman" w:cs="Times New Roman"/>
          <w:color w:val="000000"/>
          <w:sz w:val="24"/>
          <w:szCs w:val="24"/>
        </w:rPr>
        <w:t>ll</w:t>
      </w:r>
      <w:r w:rsidRPr="00755B79">
        <w:rPr>
          <w:rFonts w:ascii="Times New Roman" w:eastAsia="Times New Roman" w:hAnsi="Times New Roman" w:cs="Times New Roman"/>
          <w:color w:val="000000"/>
          <w:spacing w:val="3"/>
          <w:sz w:val="24"/>
          <w:szCs w:val="24"/>
        </w:rPr>
        <w:t xml:space="preserve"> </w:t>
      </w:r>
      <w:r w:rsidRPr="00755B79">
        <w:rPr>
          <w:rFonts w:ascii="Times New Roman" w:eastAsia="Times New Roman" w:hAnsi="Times New Roman" w:cs="Times New Roman"/>
          <w:color w:val="000000"/>
          <w:sz w:val="24"/>
          <w:szCs w:val="24"/>
        </w:rPr>
        <w:t>do</w:t>
      </w:r>
      <w:r w:rsidRPr="00755B79">
        <w:rPr>
          <w:rFonts w:ascii="Times New Roman" w:eastAsia="Times New Roman" w:hAnsi="Times New Roman" w:cs="Times New Roman"/>
          <w:color w:val="000000"/>
          <w:spacing w:val="-1"/>
          <w:sz w:val="24"/>
          <w:szCs w:val="24"/>
        </w:rPr>
        <w:t>c</w:t>
      </w:r>
      <w:r w:rsidRPr="00755B79">
        <w:rPr>
          <w:rFonts w:ascii="Times New Roman" w:eastAsia="Times New Roman" w:hAnsi="Times New Roman" w:cs="Times New Roman"/>
          <w:color w:val="000000"/>
          <w:sz w:val="24"/>
          <w:szCs w:val="24"/>
        </w:rPr>
        <w:t>um</w:t>
      </w:r>
      <w:r w:rsidRPr="00755B79">
        <w:rPr>
          <w:rFonts w:ascii="Times New Roman" w:eastAsia="Times New Roman" w:hAnsi="Times New Roman" w:cs="Times New Roman"/>
          <w:color w:val="000000"/>
          <w:spacing w:val="-1"/>
          <w:sz w:val="24"/>
          <w:szCs w:val="24"/>
        </w:rPr>
        <w:t>e</w:t>
      </w:r>
      <w:r w:rsidRPr="00755B79">
        <w:rPr>
          <w:rFonts w:ascii="Times New Roman" w:eastAsia="Times New Roman" w:hAnsi="Times New Roman" w:cs="Times New Roman"/>
          <w:color w:val="000000"/>
          <w:sz w:val="24"/>
          <w:szCs w:val="24"/>
        </w:rPr>
        <w:t>nt</w:t>
      </w:r>
      <w:r w:rsidRPr="00755B79">
        <w:rPr>
          <w:rFonts w:ascii="Times New Roman" w:eastAsia="Times New Roman" w:hAnsi="Times New Roman" w:cs="Times New Roman"/>
          <w:color w:val="000000"/>
          <w:spacing w:val="-3"/>
          <w:sz w:val="24"/>
          <w:szCs w:val="24"/>
        </w:rPr>
        <w:t>a</w:t>
      </w:r>
      <w:r w:rsidRPr="00755B79">
        <w:rPr>
          <w:rFonts w:ascii="Times New Roman" w:eastAsia="Times New Roman" w:hAnsi="Times New Roman" w:cs="Times New Roman"/>
          <w:color w:val="000000"/>
          <w:sz w:val="24"/>
          <w:szCs w:val="24"/>
        </w:rPr>
        <w:t>t</w:t>
      </w:r>
      <w:r w:rsidRPr="00755B79">
        <w:rPr>
          <w:rFonts w:ascii="Times New Roman" w:eastAsia="Times New Roman" w:hAnsi="Times New Roman" w:cs="Times New Roman"/>
          <w:color w:val="000000"/>
          <w:spacing w:val="-2"/>
          <w:sz w:val="24"/>
          <w:szCs w:val="24"/>
        </w:rPr>
        <w:t>i</w:t>
      </w:r>
      <w:r w:rsidRPr="00755B79">
        <w:rPr>
          <w:rFonts w:ascii="Times New Roman" w:eastAsia="Times New Roman" w:hAnsi="Times New Roman" w:cs="Times New Roman"/>
          <w:color w:val="000000"/>
          <w:sz w:val="24"/>
          <w:szCs w:val="24"/>
        </w:rPr>
        <w:t xml:space="preserve">on </w:t>
      </w:r>
      <w:r w:rsidRPr="00755B79">
        <w:rPr>
          <w:rFonts w:ascii="Times New Roman" w:eastAsia="Times New Roman" w:hAnsi="Times New Roman" w:cs="Times New Roman"/>
          <w:color w:val="000000"/>
          <w:spacing w:val="-1"/>
          <w:sz w:val="24"/>
          <w:szCs w:val="24"/>
        </w:rPr>
        <w:t>a</w:t>
      </w:r>
      <w:r w:rsidRPr="00755B79">
        <w:rPr>
          <w:rFonts w:ascii="Times New Roman" w:eastAsia="Times New Roman" w:hAnsi="Times New Roman" w:cs="Times New Roman"/>
          <w:color w:val="000000"/>
          <w:sz w:val="24"/>
          <w:szCs w:val="24"/>
        </w:rPr>
        <w:t>sso</w:t>
      </w:r>
      <w:r w:rsidRPr="00755B79">
        <w:rPr>
          <w:rFonts w:ascii="Times New Roman" w:eastAsia="Times New Roman" w:hAnsi="Times New Roman" w:cs="Times New Roman"/>
          <w:color w:val="000000"/>
          <w:spacing w:val="-1"/>
          <w:sz w:val="24"/>
          <w:szCs w:val="24"/>
        </w:rPr>
        <w:t>c</w:t>
      </w:r>
      <w:r w:rsidRPr="00755B79">
        <w:rPr>
          <w:rFonts w:ascii="Times New Roman" w:eastAsia="Times New Roman" w:hAnsi="Times New Roman" w:cs="Times New Roman"/>
          <w:color w:val="000000"/>
          <w:sz w:val="24"/>
          <w:szCs w:val="24"/>
        </w:rPr>
        <w:t>i</w:t>
      </w:r>
      <w:r w:rsidRPr="00755B79">
        <w:rPr>
          <w:rFonts w:ascii="Times New Roman" w:eastAsia="Times New Roman" w:hAnsi="Times New Roman" w:cs="Times New Roman"/>
          <w:color w:val="000000"/>
          <w:spacing w:val="-1"/>
          <w:sz w:val="24"/>
          <w:szCs w:val="24"/>
        </w:rPr>
        <w:t>a</w:t>
      </w:r>
      <w:r w:rsidRPr="00755B79">
        <w:rPr>
          <w:rFonts w:ascii="Times New Roman" w:eastAsia="Times New Roman" w:hAnsi="Times New Roman" w:cs="Times New Roman"/>
          <w:color w:val="000000"/>
          <w:sz w:val="24"/>
          <w:szCs w:val="24"/>
        </w:rPr>
        <w:t>t</w:t>
      </w:r>
      <w:r w:rsidRPr="00755B79">
        <w:rPr>
          <w:rFonts w:ascii="Times New Roman" w:eastAsia="Times New Roman" w:hAnsi="Times New Roman" w:cs="Times New Roman"/>
          <w:color w:val="000000"/>
          <w:spacing w:val="-1"/>
          <w:sz w:val="24"/>
          <w:szCs w:val="24"/>
        </w:rPr>
        <w:t>e</w:t>
      </w:r>
      <w:r w:rsidRPr="00755B79">
        <w:rPr>
          <w:rFonts w:ascii="Times New Roman" w:eastAsia="Times New Roman" w:hAnsi="Times New Roman" w:cs="Times New Roman"/>
          <w:color w:val="000000"/>
          <w:sz w:val="24"/>
          <w:szCs w:val="24"/>
        </w:rPr>
        <w:t>d with the</w:t>
      </w:r>
      <w:r w:rsidRPr="00755B79">
        <w:rPr>
          <w:rFonts w:ascii="Times New Roman" w:eastAsia="Times New Roman" w:hAnsi="Times New Roman" w:cs="Times New Roman"/>
          <w:color w:val="000000"/>
          <w:spacing w:val="-1"/>
          <w:sz w:val="24"/>
          <w:szCs w:val="24"/>
        </w:rPr>
        <w:t xml:space="preserve"> re</w:t>
      </w:r>
      <w:r w:rsidRPr="00755B79">
        <w:rPr>
          <w:rFonts w:ascii="Times New Roman" w:eastAsia="Times New Roman" w:hAnsi="Times New Roman" w:cs="Times New Roman"/>
          <w:color w:val="000000"/>
          <w:sz w:val="24"/>
          <w:szCs w:val="24"/>
        </w:rPr>
        <w:t>sp</w:t>
      </w:r>
      <w:r w:rsidRPr="00755B79">
        <w:rPr>
          <w:rFonts w:ascii="Times New Roman" w:eastAsia="Times New Roman" w:hAnsi="Times New Roman" w:cs="Times New Roman"/>
          <w:color w:val="000000"/>
          <w:spacing w:val="-1"/>
          <w:sz w:val="24"/>
          <w:szCs w:val="24"/>
        </w:rPr>
        <w:t>ec</w:t>
      </w:r>
      <w:r w:rsidRPr="00755B79">
        <w:rPr>
          <w:rFonts w:ascii="Times New Roman" w:eastAsia="Times New Roman" w:hAnsi="Times New Roman" w:cs="Times New Roman"/>
          <w:color w:val="000000"/>
          <w:sz w:val="24"/>
          <w:szCs w:val="24"/>
        </w:rPr>
        <w:t>tive</w:t>
      </w:r>
      <w:r w:rsidRPr="00755B79">
        <w:rPr>
          <w:rFonts w:ascii="Times New Roman" w:eastAsia="Times New Roman" w:hAnsi="Times New Roman" w:cs="Times New Roman"/>
          <w:color w:val="000000"/>
          <w:spacing w:val="-1"/>
          <w:sz w:val="24"/>
          <w:szCs w:val="24"/>
        </w:rPr>
        <w:t xml:space="preserve"> </w:t>
      </w:r>
      <w:r w:rsidRPr="00755B79">
        <w:rPr>
          <w:rFonts w:ascii="Times New Roman" w:eastAsia="Times New Roman" w:hAnsi="Times New Roman" w:cs="Times New Roman"/>
          <w:color w:val="000000"/>
          <w:sz w:val="24"/>
          <w:szCs w:val="24"/>
        </w:rPr>
        <w:t>t</w:t>
      </w:r>
      <w:r w:rsidRPr="00755B79">
        <w:rPr>
          <w:rFonts w:ascii="Times New Roman" w:eastAsia="Times New Roman" w:hAnsi="Times New Roman" w:cs="Times New Roman"/>
          <w:color w:val="000000"/>
          <w:spacing w:val="2"/>
          <w:sz w:val="24"/>
          <w:szCs w:val="24"/>
        </w:rPr>
        <w:t>r</w:t>
      </w:r>
      <w:r w:rsidRPr="00755B79">
        <w:rPr>
          <w:rFonts w:ascii="Times New Roman" w:eastAsia="Times New Roman" w:hAnsi="Times New Roman" w:cs="Times New Roman"/>
          <w:color w:val="000000"/>
          <w:spacing w:val="-1"/>
          <w:sz w:val="24"/>
          <w:szCs w:val="24"/>
        </w:rPr>
        <w:t>a</w:t>
      </w:r>
      <w:r w:rsidRPr="00755B79">
        <w:rPr>
          <w:rFonts w:ascii="Times New Roman" w:eastAsia="Times New Roman" w:hAnsi="Times New Roman" w:cs="Times New Roman"/>
          <w:color w:val="000000"/>
          <w:spacing w:val="2"/>
          <w:sz w:val="24"/>
          <w:szCs w:val="24"/>
        </w:rPr>
        <w:t>v</w:t>
      </w:r>
      <w:r w:rsidRPr="00755B79">
        <w:rPr>
          <w:rFonts w:ascii="Times New Roman" w:eastAsia="Times New Roman" w:hAnsi="Times New Roman" w:cs="Times New Roman"/>
          <w:color w:val="000000"/>
          <w:spacing w:val="-1"/>
          <w:sz w:val="24"/>
          <w:szCs w:val="24"/>
        </w:rPr>
        <w:t>e</w:t>
      </w:r>
      <w:r w:rsidRPr="00755B79">
        <w:rPr>
          <w:rFonts w:ascii="Times New Roman" w:eastAsia="Times New Roman" w:hAnsi="Times New Roman" w:cs="Times New Roman"/>
          <w:color w:val="000000"/>
          <w:sz w:val="24"/>
          <w:szCs w:val="24"/>
        </w:rPr>
        <w:t>l sh</w:t>
      </w:r>
      <w:r w:rsidRPr="00755B79">
        <w:rPr>
          <w:rFonts w:ascii="Times New Roman" w:eastAsia="Times New Roman" w:hAnsi="Times New Roman" w:cs="Times New Roman"/>
          <w:color w:val="000000"/>
          <w:spacing w:val="-1"/>
          <w:sz w:val="24"/>
          <w:szCs w:val="24"/>
        </w:rPr>
        <w:t>a</w:t>
      </w:r>
      <w:r w:rsidRPr="00755B79">
        <w:rPr>
          <w:rFonts w:ascii="Times New Roman" w:eastAsia="Times New Roman" w:hAnsi="Times New Roman" w:cs="Times New Roman"/>
          <w:color w:val="000000"/>
          <w:spacing w:val="-2"/>
          <w:sz w:val="24"/>
          <w:szCs w:val="24"/>
        </w:rPr>
        <w:t>l</w:t>
      </w:r>
      <w:r w:rsidRPr="00755B79">
        <w:rPr>
          <w:rFonts w:ascii="Times New Roman" w:eastAsia="Times New Roman" w:hAnsi="Times New Roman" w:cs="Times New Roman"/>
          <w:color w:val="000000"/>
          <w:sz w:val="24"/>
          <w:szCs w:val="24"/>
        </w:rPr>
        <w:t>l be</w:t>
      </w:r>
      <w:r w:rsidRPr="00755B79">
        <w:rPr>
          <w:rFonts w:ascii="Times New Roman" w:eastAsia="Times New Roman" w:hAnsi="Times New Roman" w:cs="Times New Roman"/>
          <w:color w:val="000000"/>
          <w:spacing w:val="-1"/>
          <w:sz w:val="24"/>
          <w:szCs w:val="24"/>
        </w:rPr>
        <w:t xml:space="preserve"> </w:t>
      </w:r>
      <w:r w:rsidRPr="00755B79">
        <w:rPr>
          <w:rFonts w:ascii="Times New Roman" w:eastAsia="Times New Roman" w:hAnsi="Times New Roman" w:cs="Times New Roman"/>
          <w:color w:val="000000"/>
          <w:spacing w:val="-2"/>
          <w:sz w:val="24"/>
          <w:szCs w:val="24"/>
        </w:rPr>
        <w:t>s</w:t>
      </w:r>
      <w:r w:rsidRPr="00755B79">
        <w:rPr>
          <w:rFonts w:ascii="Times New Roman" w:eastAsia="Times New Roman" w:hAnsi="Times New Roman" w:cs="Times New Roman"/>
          <w:color w:val="000000"/>
          <w:sz w:val="24"/>
          <w:szCs w:val="24"/>
        </w:rPr>
        <w:t>ubmitt</w:t>
      </w:r>
      <w:r w:rsidRPr="00755B79">
        <w:rPr>
          <w:rFonts w:ascii="Times New Roman" w:eastAsia="Times New Roman" w:hAnsi="Times New Roman" w:cs="Times New Roman"/>
          <w:color w:val="000000"/>
          <w:spacing w:val="-1"/>
          <w:sz w:val="24"/>
          <w:szCs w:val="24"/>
        </w:rPr>
        <w:t>e</w:t>
      </w:r>
      <w:r w:rsidRPr="00755B79">
        <w:rPr>
          <w:rFonts w:ascii="Times New Roman" w:eastAsia="Times New Roman" w:hAnsi="Times New Roman" w:cs="Times New Roman"/>
          <w:color w:val="000000"/>
          <w:sz w:val="24"/>
          <w:szCs w:val="24"/>
        </w:rPr>
        <w:t>d with the invoi</w:t>
      </w:r>
      <w:r w:rsidRPr="00755B79">
        <w:rPr>
          <w:rFonts w:ascii="Times New Roman" w:eastAsia="Times New Roman" w:hAnsi="Times New Roman" w:cs="Times New Roman"/>
          <w:color w:val="000000"/>
          <w:spacing w:val="-1"/>
          <w:sz w:val="24"/>
          <w:szCs w:val="24"/>
        </w:rPr>
        <w:t>ce</w:t>
      </w:r>
      <w:r w:rsidRPr="00755B79">
        <w:rPr>
          <w:rFonts w:ascii="Times New Roman" w:eastAsia="Times New Roman" w:hAnsi="Times New Roman" w:cs="Times New Roman"/>
          <w:color w:val="000000"/>
          <w:sz w:val="24"/>
          <w:szCs w:val="24"/>
        </w:rPr>
        <w:t xml:space="preserve">s. </w:t>
      </w:r>
      <w:r w:rsidRPr="00755B79">
        <w:rPr>
          <w:rFonts w:ascii="Times New Roman" w:eastAsia="Times New Roman" w:hAnsi="Times New Roman" w:cs="Times New Roman"/>
          <w:color w:val="000000"/>
          <w:spacing w:val="-5"/>
          <w:sz w:val="24"/>
          <w:szCs w:val="24"/>
        </w:rPr>
        <w:t>T</w:t>
      </w:r>
      <w:r w:rsidRPr="00755B79">
        <w:rPr>
          <w:rFonts w:ascii="Times New Roman" w:eastAsia="Times New Roman" w:hAnsi="Times New Roman" w:cs="Times New Roman"/>
          <w:color w:val="000000"/>
          <w:spacing w:val="-6"/>
          <w:sz w:val="24"/>
          <w:szCs w:val="24"/>
        </w:rPr>
        <w:t>ra</w:t>
      </w:r>
      <w:r w:rsidRPr="00755B79">
        <w:rPr>
          <w:rFonts w:ascii="Times New Roman" w:eastAsia="Times New Roman" w:hAnsi="Times New Roman" w:cs="Times New Roman"/>
          <w:color w:val="000000"/>
          <w:spacing w:val="-5"/>
          <w:sz w:val="24"/>
          <w:szCs w:val="24"/>
        </w:rPr>
        <w:t>v</w:t>
      </w:r>
      <w:r w:rsidRPr="00755B79">
        <w:rPr>
          <w:rFonts w:ascii="Times New Roman" w:eastAsia="Times New Roman" w:hAnsi="Times New Roman" w:cs="Times New Roman"/>
          <w:color w:val="000000"/>
          <w:spacing w:val="-6"/>
          <w:sz w:val="24"/>
          <w:szCs w:val="24"/>
        </w:rPr>
        <w:t>e</w:t>
      </w:r>
      <w:r w:rsidRPr="00755B79">
        <w:rPr>
          <w:rFonts w:ascii="Times New Roman" w:eastAsia="Times New Roman" w:hAnsi="Times New Roman" w:cs="Times New Roman"/>
          <w:color w:val="000000"/>
          <w:sz w:val="24"/>
          <w:szCs w:val="24"/>
        </w:rPr>
        <w:t>l</w:t>
      </w:r>
      <w:r w:rsidRPr="00755B79">
        <w:rPr>
          <w:rFonts w:ascii="Times New Roman" w:eastAsia="Times New Roman" w:hAnsi="Times New Roman" w:cs="Times New Roman"/>
          <w:color w:val="000000"/>
          <w:spacing w:val="-9"/>
          <w:sz w:val="24"/>
          <w:szCs w:val="24"/>
        </w:rPr>
        <w:t xml:space="preserve"> </w:t>
      </w:r>
      <w:r w:rsidRPr="00755B79">
        <w:rPr>
          <w:rFonts w:ascii="Times New Roman" w:eastAsia="Times New Roman" w:hAnsi="Times New Roman" w:cs="Times New Roman"/>
          <w:color w:val="000000"/>
          <w:spacing w:val="-5"/>
          <w:sz w:val="24"/>
          <w:szCs w:val="24"/>
        </w:rPr>
        <w:t>w</w:t>
      </w:r>
      <w:r w:rsidRPr="00755B79">
        <w:rPr>
          <w:rFonts w:ascii="Times New Roman" w:eastAsia="Times New Roman" w:hAnsi="Times New Roman" w:cs="Times New Roman"/>
          <w:color w:val="000000"/>
          <w:spacing w:val="-4"/>
          <w:sz w:val="24"/>
          <w:szCs w:val="24"/>
        </w:rPr>
        <w:t>it</w:t>
      </w:r>
      <w:r w:rsidRPr="00755B79">
        <w:rPr>
          <w:rFonts w:ascii="Times New Roman" w:eastAsia="Times New Roman" w:hAnsi="Times New Roman" w:cs="Times New Roman"/>
          <w:color w:val="000000"/>
          <w:spacing w:val="-5"/>
          <w:sz w:val="24"/>
          <w:szCs w:val="24"/>
        </w:rPr>
        <w:t>h</w:t>
      </w:r>
      <w:r w:rsidRPr="00755B79">
        <w:rPr>
          <w:rFonts w:ascii="Times New Roman" w:eastAsia="Times New Roman" w:hAnsi="Times New Roman" w:cs="Times New Roman"/>
          <w:color w:val="000000"/>
          <w:spacing w:val="-4"/>
          <w:sz w:val="24"/>
          <w:szCs w:val="24"/>
        </w:rPr>
        <w:t>i</w:t>
      </w:r>
      <w:r w:rsidRPr="00755B79">
        <w:rPr>
          <w:rFonts w:ascii="Times New Roman" w:eastAsia="Times New Roman" w:hAnsi="Times New Roman" w:cs="Times New Roman"/>
          <w:color w:val="000000"/>
          <w:sz w:val="24"/>
          <w:szCs w:val="24"/>
        </w:rPr>
        <w:t>n</w:t>
      </w:r>
      <w:r w:rsidRPr="00755B79">
        <w:rPr>
          <w:rFonts w:ascii="Times New Roman" w:eastAsia="Times New Roman" w:hAnsi="Times New Roman" w:cs="Times New Roman"/>
          <w:color w:val="000000"/>
          <w:spacing w:val="-12"/>
          <w:sz w:val="24"/>
          <w:szCs w:val="24"/>
        </w:rPr>
        <w:t xml:space="preserve"> </w:t>
      </w:r>
      <w:r w:rsidRPr="00755B79">
        <w:rPr>
          <w:rFonts w:ascii="Times New Roman" w:eastAsia="Times New Roman" w:hAnsi="Times New Roman" w:cs="Times New Roman"/>
          <w:color w:val="000000"/>
          <w:spacing w:val="-4"/>
          <w:sz w:val="24"/>
          <w:szCs w:val="24"/>
        </w:rPr>
        <w:t>t</w:t>
      </w:r>
      <w:r w:rsidRPr="00755B79">
        <w:rPr>
          <w:rFonts w:ascii="Times New Roman" w:eastAsia="Times New Roman" w:hAnsi="Times New Roman" w:cs="Times New Roman"/>
          <w:color w:val="000000"/>
          <w:spacing w:val="-7"/>
          <w:sz w:val="24"/>
          <w:szCs w:val="24"/>
        </w:rPr>
        <w:t>h</w:t>
      </w:r>
      <w:r w:rsidRPr="00755B79">
        <w:rPr>
          <w:rFonts w:ascii="Times New Roman" w:eastAsia="Times New Roman" w:hAnsi="Times New Roman" w:cs="Times New Roman"/>
          <w:color w:val="000000"/>
          <w:sz w:val="24"/>
          <w:szCs w:val="24"/>
        </w:rPr>
        <w:t>e</w:t>
      </w:r>
      <w:r w:rsidRPr="00755B79">
        <w:rPr>
          <w:rFonts w:ascii="Times New Roman" w:eastAsia="Times New Roman" w:hAnsi="Times New Roman" w:cs="Times New Roman"/>
          <w:color w:val="000000"/>
          <w:spacing w:val="-11"/>
          <w:sz w:val="24"/>
          <w:szCs w:val="24"/>
        </w:rPr>
        <w:t xml:space="preserve"> </w:t>
      </w:r>
      <w:r w:rsidRPr="00755B79">
        <w:rPr>
          <w:rFonts w:ascii="Times New Roman" w:eastAsia="Times New Roman" w:hAnsi="Times New Roman" w:cs="Times New Roman"/>
          <w:color w:val="000000"/>
          <w:spacing w:val="-4"/>
          <w:sz w:val="24"/>
          <w:szCs w:val="24"/>
        </w:rPr>
        <w:t>l</w:t>
      </w:r>
      <w:r w:rsidRPr="00755B79">
        <w:rPr>
          <w:rFonts w:ascii="Times New Roman" w:eastAsia="Times New Roman" w:hAnsi="Times New Roman" w:cs="Times New Roman"/>
          <w:color w:val="000000"/>
          <w:spacing w:val="-5"/>
          <w:sz w:val="24"/>
          <w:szCs w:val="24"/>
        </w:rPr>
        <w:t>o</w:t>
      </w:r>
      <w:r w:rsidRPr="00755B79">
        <w:rPr>
          <w:rFonts w:ascii="Times New Roman" w:eastAsia="Times New Roman" w:hAnsi="Times New Roman" w:cs="Times New Roman"/>
          <w:color w:val="000000"/>
          <w:spacing w:val="-6"/>
          <w:sz w:val="24"/>
          <w:szCs w:val="24"/>
        </w:rPr>
        <w:t>ca</w:t>
      </w:r>
      <w:r w:rsidRPr="00755B79">
        <w:rPr>
          <w:rFonts w:ascii="Times New Roman" w:eastAsia="Times New Roman" w:hAnsi="Times New Roman" w:cs="Times New Roman"/>
          <w:color w:val="000000"/>
          <w:sz w:val="24"/>
          <w:szCs w:val="24"/>
        </w:rPr>
        <w:t>l</w:t>
      </w:r>
      <w:r w:rsidRPr="00755B79">
        <w:rPr>
          <w:rFonts w:ascii="Times New Roman" w:eastAsia="Times New Roman" w:hAnsi="Times New Roman" w:cs="Times New Roman"/>
          <w:color w:val="000000"/>
          <w:spacing w:val="-9"/>
          <w:sz w:val="24"/>
          <w:szCs w:val="24"/>
        </w:rPr>
        <w:t xml:space="preserve"> </w:t>
      </w:r>
      <w:r w:rsidRPr="00755B79">
        <w:rPr>
          <w:rFonts w:ascii="Times New Roman" w:eastAsia="Times New Roman" w:hAnsi="Times New Roman" w:cs="Times New Roman"/>
          <w:color w:val="000000"/>
          <w:spacing w:val="-6"/>
          <w:sz w:val="24"/>
          <w:szCs w:val="24"/>
        </w:rPr>
        <w:t>c</w:t>
      </w:r>
      <w:r w:rsidRPr="00755B79">
        <w:rPr>
          <w:rFonts w:ascii="Times New Roman" w:eastAsia="Times New Roman" w:hAnsi="Times New Roman" w:cs="Times New Roman"/>
          <w:color w:val="000000"/>
          <w:spacing w:val="-5"/>
          <w:sz w:val="24"/>
          <w:szCs w:val="24"/>
        </w:rPr>
        <w:t>o</w:t>
      </w:r>
      <w:r w:rsidRPr="00755B79">
        <w:rPr>
          <w:rFonts w:ascii="Times New Roman" w:eastAsia="Times New Roman" w:hAnsi="Times New Roman" w:cs="Times New Roman"/>
          <w:color w:val="000000"/>
          <w:spacing w:val="-4"/>
          <w:sz w:val="24"/>
          <w:szCs w:val="24"/>
        </w:rPr>
        <w:t>mm</w:t>
      </w:r>
      <w:r w:rsidRPr="00755B79">
        <w:rPr>
          <w:rFonts w:ascii="Times New Roman" w:eastAsia="Times New Roman" w:hAnsi="Times New Roman" w:cs="Times New Roman"/>
          <w:color w:val="000000"/>
          <w:spacing w:val="-5"/>
          <w:sz w:val="24"/>
          <w:szCs w:val="24"/>
        </w:rPr>
        <w:t>u</w:t>
      </w:r>
      <w:r w:rsidRPr="00755B79">
        <w:rPr>
          <w:rFonts w:ascii="Times New Roman" w:eastAsia="Times New Roman" w:hAnsi="Times New Roman" w:cs="Times New Roman"/>
          <w:color w:val="000000"/>
          <w:spacing w:val="-4"/>
          <w:sz w:val="24"/>
          <w:szCs w:val="24"/>
        </w:rPr>
        <w:t>ti</w:t>
      </w:r>
      <w:r w:rsidRPr="00755B79">
        <w:rPr>
          <w:rFonts w:ascii="Times New Roman" w:eastAsia="Times New Roman" w:hAnsi="Times New Roman" w:cs="Times New Roman"/>
          <w:color w:val="000000"/>
          <w:spacing w:val="-5"/>
          <w:sz w:val="24"/>
          <w:szCs w:val="24"/>
        </w:rPr>
        <w:t>n</w:t>
      </w:r>
      <w:r w:rsidRPr="00755B79">
        <w:rPr>
          <w:rFonts w:ascii="Times New Roman" w:eastAsia="Times New Roman" w:hAnsi="Times New Roman" w:cs="Times New Roman"/>
          <w:color w:val="000000"/>
          <w:sz w:val="24"/>
          <w:szCs w:val="24"/>
        </w:rPr>
        <w:t>g</w:t>
      </w:r>
      <w:r w:rsidRPr="00755B79">
        <w:rPr>
          <w:rFonts w:ascii="Times New Roman" w:eastAsia="Times New Roman" w:hAnsi="Times New Roman" w:cs="Times New Roman"/>
          <w:color w:val="000000"/>
          <w:spacing w:val="-12"/>
          <w:sz w:val="24"/>
          <w:szCs w:val="24"/>
        </w:rPr>
        <w:t xml:space="preserve"> </w:t>
      </w:r>
      <w:r w:rsidRPr="00755B79">
        <w:rPr>
          <w:rFonts w:ascii="Times New Roman" w:eastAsia="Times New Roman" w:hAnsi="Times New Roman" w:cs="Times New Roman"/>
          <w:color w:val="000000"/>
          <w:spacing w:val="-6"/>
          <w:sz w:val="24"/>
          <w:szCs w:val="24"/>
        </w:rPr>
        <w:t>are</w:t>
      </w:r>
      <w:r w:rsidRPr="00755B79">
        <w:rPr>
          <w:rFonts w:ascii="Times New Roman" w:eastAsia="Times New Roman" w:hAnsi="Times New Roman" w:cs="Times New Roman"/>
          <w:color w:val="000000"/>
          <w:sz w:val="24"/>
          <w:szCs w:val="24"/>
        </w:rPr>
        <w:t>a</w:t>
      </w:r>
      <w:r w:rsidRPr="00755B79">
        <w:rPr>
          <w:rFonts w:ascii="Times New Roman" w:eastAsia="Times New Roman" w:hAnsi="Times New Roman" w:cs="Times New Roman"/>
          <w:color w:val="000000"/>
          <w:spacing w:val="-11"/>
          <w:sz w:val="24"/>
          <w:szCs w:val="24"/>
        </w:rPr>
        <w:t xml:space="preserve"> </w:t>
      </w:r>
      <w:r w:rsidRPr="00755B79">
        <w:rPr>
          <w:rFonts w:ascii="Times New Roman" w:eastAsia="Times New Roman" w:hAnsi="Times New Roman" w:cs="Times New Roman"/>
          <w:color w:val="000000"/>
          <w:spacing w:val="-5"/>
          <w:sz w:val="24"/>
          <w:szCs w:val="24"/>
        </w:rPr>
        <w:t>w</w:t>
      </w:r>
      <w:r w:rsidRPr="00755B79">
        <w:rPr>
          <w:rFonts w:ascii="Times New Roman" w:eastAsia="Times New Roman" w:hAnsi="Times New Roman" w:cs="Times New Roman"/>
          <w:color w:val="000000"/>
          <w:spacing w:val="-2"/>
          <w:sz w:val="24"/>
          <w:szCs w:val="24"/>
        </w:rPr>
        <w:t>i</w:t>
      </w:r>
      <w:r w:rsidRPr="00755B79">
        <w:rPr>
          <w:rFonts w:ascii="Times New Roman" w:eastAsia="Times New Roman" w:hAnsi="Times New Roman" w:cs="Times New Roman"/>
          <w:color w:val="000000"/>
          <w:spacing w:val="-4"/>
          <w:sz w:val="24"/>
          <w:szCs w:val="24"/>
        </w:rPr>
        <w:t>l</w:t>
      </w:r>
      <w:r w:rsidRPr="00755B79">
        <w:rPr>
          <w:rFonts w:ascii="Times New Roman" w:eastAsia="Times New Roman" w:hAnsi="Times New Roman" w:cs="Times New Roman"/>
          <w:color w:val="000000"/>
          <w:sz w:val="24"/>
          <w:szCs w:val="24"/>
        </w:rPr>
        <w:t>l</w:t>
      </w:r>
      <w:r w:rsidRPr="00755B79">
        <w:rPr>
          <w:rFonts w:ascii="Times New Roman" w:eastAsia="Times New Roman" w:hAnsi="Times New Roman" w:cs="Times New Roman"/>
          <w:color w:val="000000"/>
          <w:spacing w:val="-9"/>
          <w:sz w:val="24"/>
          <w:szCs w:val="24"/>
        </w:rPr>
        <w:t xml:space="preserve"> </w:t>
      </w:r>
      <w:r w:rsidRPr="00755B79">
        <w:rPr>
          <w:rFonts w:ascii="Times New Roman" w:eastAsia="Times New Roman" w:hAnsi="Times New Roman" w:cs="Times New Roman"/>
          <w:color w:val="000000"/>
          <w:spacing w:val="-5"/>
          <w:sz w:val="24"/>
          <w:szCs w:val="24"/>
        </w:rPr>
        <w:t>no</w:t>
      </w:r>
      <w:r w:rsidRPr="00755B79">
        <w:rPr>
          <w:rFonts w:ascii="Times New Roman" w:eastAsia="Times New Roman" w:hAnsi="Times New Roman" w:cs="Times New Roman"/>
          <w:color w:val="000000"/>
          <w:sz w:val="24"/>
          <w:szCs w:val="24"/>
        </w:rPr>
        <w:t>t</w:t>
      </w:r>
      <w:r w:rsidRPr="00755B79">
        <w:rPr>
          <w:rFonts w:ascii="Times New Roman" w:eastAsia="Times New Roman" w:hAnsi="Times New Roman" w:cs="Times New Roman"/>
          <w:color w:val="000000"/>
          <w:spacing w:val="-9"/>
          <w:sz w:val="24"/>
          <w:szCs w:val="24"/>
        </w:rPr>
        <w:t xml:space="preserve"> </w:t>
      </w:r>
      <w:r w:rsidRPr="00755B79">
        <w:rPr>
          <w:rFonts w:ascii="Times New Roman" w:eastAsia="Times New Roman" w:hAnsi="Times New Roman" w:cs="Times New Roman"/>
          <w:color w:val="000000"/>
          <w:spacing w:val="-5"/>
          <w:sz w:val="24"/>
          <w:szCs w:val="24"/>
        </w:rPr>
        <w:t>b</w:t>
      </w:r>
      <w:r w:rsidRPr="00755B79">
        <w:rPr>
          <w:rFonts w:ascii="Times New Roman" w:eastAsia="Times New Roman" w:hAnsi="Times New Roman" w:cs="Times New Roman"/>
          <w:color w:val="000000"/>
          <w:sz w:val="24"/>
          <w:szCs w:val="24"/>
        </w:rPr>
        <w:t>e</w:t>
      </w:r>
      <w:r w:rsidRPr="00755B79">
        <w:rPr>
          <w:rFonts w:ascii="Times New Roman" w:eastAsia="Times New Roman" w:hAnsi="Times New Roman" w:cs="Times New Roman"/>
          <w:color w:val="000000"/>
          <w:spacing w:val="-11"/>
          <w:sz w:val="24"/>
          <w:szCs w:val="24"/>
        </w:rPr>
        <w:t xml:space="preserve"> </w:t>
      </w:r>
      <w:r w:rsidRPr="00755B79">
        <w:rPr>
          <w:rFonts w:ascii="Times New Roman" w:eastAsia="Times New Roman" w:hAnsi="Times New Roman" w:cs="Times New Roman"/>
          <w:color w:val="000000"/>
          <w:spacing w:val="-6"/>
          <w:sz w:val="24"/>
          <w:szCs w:val="24"/>
        </w:rPr>
        <w:t>re</w:t>
      </w:r>
      <w:r w:rsidRPr="00755B79">
        <w:rPr>
          <w:rFonts w:ascii="Times New Roman" w:eastAsia="Times New Roman" w:hAnsi="Times New Roman" w:cs="Times New Roman"/>
          <w:color w:val="000000"/>
          <w:spacing w:val="-4"/>
          <w:sz w:val="24"/>
          <w:szCs w:val="24"/>
        </w:rPr>
        <w:t>im</w:t>
      </w:r>
      <w:r w:rsidRPr="00755B79">
        <w:rPr>
          <w:rFonts w:ascii="Times New Roman" w:eastAsia="Times New Roman" w:hAnsi="Times New Roman" w:cs="Times New Roman"/>
          <w:color w:val="000000"/>
          <w:spacing w:val="-5"/>
          <w:sz w:val="24"/>
          <w:szCs w:val="24"/>
        </w:rPr>
        <w:t>bu</w:t>
      </w:r>
      <w:r w:rsidRPr="00755B79">
        <w:rPr>
          <w:rFonts w:ascii="Times New Roman" w:eastAsia="Times New Roman" w:hAnsi="Times New Roman" w:cs="Times New Roman"/>
          <w:color w:val="000000"/>
          <w:spacing w:val="-6"/>
          <w:sz w:val="24"/>
          <w:szCs w:val="24"/>
        </w:rPr>
        <w:t>r</w:t>
      </w:r>
      <w:r w:rsidRPr="00755B79">
        <w:rPr>
          <w:rFonts w:ascii="Times New Roman" w:eastAsia="Times New Roman" w:hAnsi="Times New Roman" w:cs="Times New Roman"/>
          <w:color w:val="000000"/>
          <w:spacing w:val="-5"/>
          <w:sz w:val="24"/>
          <w:szCs w:val="24"/>
        </w:rPr>
        <w:t>s</w:t>
      </w:r>
      <w:r w:rsidRPr="00755B79">
        <w:rPr>
          <w:rFonts w:ascii="Times New Roman" w:eastAsia="Times New Roman" w:hAnsi="Times New Roman" w:cs="Times New Roman"/>
          <w:color w:val="000000"/>
          <w:spacing w:val="-6"/>
          <w:sz w:val="24"/>
          <w:szCs w:val="24"/>
        </w:rPr>
        <w:t>e</w:t>
      </w:r>
      <w:r w:rsidRPr="00755B79">
        <w:rPr>
          <w:rFonts w:ascii="Times New Roman" w:eastAsia="Times New Roman" w:hAnsi="Times New Roman" w:cs="Times New Roman"/>
          <w:color w:val="000000"/>
          <w:spacing w:val="-5"/>
          <w:sz w:val="24"/>
          <w:szCs w:val="24"/>
        </w:rPr>
        <w:t>d</w:t>
      </w:r>
      <w:r w:rsidRPr="00755B79">
        <w:rPr>
          <w:rFonts w:ascii="Times New Roman" w:eastAsia="Times New Roman" w:hAnsi="Times New Roman" w:cs="Times New Roman"/>
          <w:color w:val="000000"/>
          <w:sz w:val="24"/>
          <w:szCs w:val="24"/>
        </w:rPr>
        <w:t>.</w:t>
      </w:r>
      <w:r w:rsidRPr="00755B79">
        <w:rPr>
          <w:rFonts w:ascii="Times New Roman" w:eastAsia="Times New Roman" w:hAnsi="Times New Roman" w:cs="Times New Roman"/>
          <w:color w:val="000000"/>
          <w:spacing w:val="-10"/>
          <w:sz w:val="24"/>
          <w:szCs w:val="24"/>
        </w:rPr>
        <w:t xml:space="preserve"> </w:t>
      </w:r>
      <w:r w:rsidRPr="00755B79">
        <w:rPr>
          <w:rFonts w:ascii="Times New Roman" w:eastAsia="Times New Roman" w:hAnsi="Times New Roman" w:cs="Times New Roman"/>
          <w:color w:val="000000"/>
          <w:spacing w:val="-1"/>
          <w:sz w:val="24"/>
          <w:szCs w:val="24"/>
        </w:rPr>
        <w:t>F</w:t>
      </w:r>
      <w:r w:rsidRPr="00755B79">
        <w:rPr>
          <w:rFonts w:ascii="Times New Roman" w:eastAsia="Times New Roman" w:hAnsi="Times New Roman" w:cs="Times New Roman"/>
          <w:color w:val="000000"/>
          <w:sz w:val="24"/>
          <w:szCs w:val="24"/>
        </w:rPr>
        <w:t>or</w:t>
      </w:r>
      <w:r w:rsidRPr="00755B79">
        <w:rPr>
          <w:rFonts w:ascii="Times New Roman" w:eastAsia="Times New Roman" w:hAnsi="Times New Roman" w:cs="Times New Roman"/>
          <w:color w:val="000000"/>
          <w:spacing w:val="-1"/>
          <w:sz w:val="24"/>
          <w:szCs w:val="24"/>
        </w:rPr>
        <w:t xml:space="preserve"> </w:t>
      </w:r>
      <w:r w:rsidRPr="00755B79">
        <w:rPr>
          <w:rFonts w:ascii="Times New Roman" w:eastAsia="Times New Roman" w:hAnsi="Times New Roman" w:cs="Times New Roman"/>
          <w:color w:val="000000"/>
          <w:sz w:val="24"/>
          <w:szCs w:val="24"/>
        </w:rPr>
        <w:t>the</w:t>
      </w:r>
      <w:r w:rsidRPr="00755B79">
        <w:rPr>
          <w:rFonts w:ascii="Times New Roman" w:eastAsia="Times New Roman" w:hAnsi="Times New Roman" w:cs="Times New Roman"/>
          <w:color w:val="000000"/>
          <w:spacing w:val="-1"/>
          <w:sz w:val="24"/>
          <w:szCs w:val="24"/>
        </w:rPr>
        <w:t xml:space="preserve"> </w:t>
      </w:r>
      <w:r w:rsidRPr="00755B79">
        <w:rPr>
          <w:rFonts w:ascii="Times New Roman" w:eastAsia="Times New Roman" w:hAnsi="Times New Roman" w:cs="Times New Roman"/>
          <w:color w:val="000000"/>
          <w:sz w:val="24"/>
          <w:szCs w:val="24"/>
        </w:rPr>
        <w:t>pu</w:t>
      </w:r>
      <w:r w:rsidRPr="00755B79">
        <w:rPr>
          <w:rFonts w:ascii="Times New Roman" w:eastAsia="Times New Roman" w:hAnsi="Times New Roman" w:cs="Times New Roman"/>
          <w:color w:val="000000"/>
          <w:spacing w:val="-1"/>
          <w:sz w:val="24"/>
          <w:szCs w:val="24"/>
        </w:rPr>
        <w:t>r</w:t>
      </w:r>
      <w:r w:rsidRPr="00755B79">
        <w:rPr>
          <w:rFonts w:ascii="Times New Roman" w:eastAsia="Times New Roman" w:hAnsi="Times New Roman" w:cs="Times New Roman"/>
          <w:color w:val="000000"/>
          <w:sz w:val="24"/>
          <w:szCs w:val="24"/>
        </w:rPr>
        <w:t>pose</w:t>
      </w:r>
      <w:r w:rsidRPr="00755B79">
        <w:rPr>
          <w:rFonts w:ascii="Times New Roman" w:eastAsia="Times New Roman" w:hAnsi="Times New Roman" w:cs="Times New Roman"/>
          <w:color w:val="000000"/>
          <w:spacing w:val="-1"/>
          <w:sz w:val="24"/>
          <w:szCs w:val="24"/>
        </w:rPr>
        <w:t xml:space="preserve"> </w:t>
      </w:r>
      <w:r w:rsidRPr="00755B79">
        <w:rPr>
          <w:rFonts w:ascii="Times New Roman" w:eastAsia="Times New Roman" w:hAnsi="Times New Roman" w:cs="Times New Roman"/>
          <w:color w:val="000000"/>
          <w:sz w:val="24"/>
          <w:szCs w:val="24"/>
        </w:rPr>
        <w:t>of</w:t>
      </w:r>
      <w:r w:rsidRPr="00755B79">
        <w:rPr>
          <w:rFonts w:ascii="Times New Roman" w:eastAsia="Times New Roman" w:hAnsi="Times New Roman" w:cs="Times New Roman"/>
          <w:color w:val="000000"/>
          <w:spacing w:val="-1"/>
          <w:sz w:val="24"/>
          <w:szCs w:val="24"/>
        </w:rPr>
        <w:t xml:space="preserve"> </w:t>
      </w:r>
      <w:r w:rsidRPr="00755B79">
        <w:rPr>
          <w:rFonts w:ascii="Times New Roman" w:eastAsia="Times New Roman" w:hAnsi="Times New Roman" w:cs="Times New Roman"/>
          <w:color w:val="000000"/>
          <w:sz w:val="24"/>
          <w:szCs w:val="24"/>
        </w:rPr>
        <w:t>this t</w:t>
      </w:r>
      <w:r w:rsidRPr="00755B79">
        <w:rPr>
          <w:rFonts w:ascii="Times New Roman" w:eastAsia="Times New Roman" w:hAnsi="Times New Roman" w:cs="Times New Roman"/>
          <w:color w:val="000000"/>
          <w:spacing w:val="-1"/>
          <w:sz w:val="24"/>
          <w:szCs w:val="24"/>
        </w:rPr>
        <w:t>a</w:t>
      </w:r>
      <w:r w:rsidRPr="00755B79">
        <w:rPr>
          <w:rFonts w:ascii="Times New Roman" w:eastAsia="Times New Roman" w:hAnsi="Times New Roman" w:cs="Times New Roman"/>
          <w:color w:val="000000"/>
          <w:sz w:val="24"/>
          <w:szCs w:val="24"/>
        </w:rPr>
        <w:t>sk o</w:t>
      </w:r>
      <w:r w:rsidRPr="00755B79">
        <w:rPr>
          <w:rFonts w:ascii="Times New Roman" w:eastAsia="Times New Roman" w:hAnsi="Times New Roman" w:cs="Times New Roman"/>
          <w:color w:val="000000"/>
          <w:spacing w:val="-1"/>
          <w:sz w:val="24"/>
          <w:szCs w:val="24"/>
        </w:rPr>
        <w:t>r</w:t>
      </w:r>
      <w:r w:rsidRPr="00755B79">
        <w:rPr>
          <w:rFonts w:ascii="Times New Roman" w:eastAsia="Times New Roman" w:hAnsi="Times New Roman" w:cs="Times New Roman"/>
          <w:color w:val="000000"/>
          <w:sz w:val="24"/>
          <w:szCs w:val="24"/>
        </w:rPr>
        <w:t>d</w:t>
      </w:r>
      <w:r w:rsidRPr="00755B79">
        <w:rPr>
          <w:rFonts w:ascii="Times New Roman" w:eastAsia="Times New Roman" w:hAnsi="Times New Roman" w:cs="Times New Roman"/>
          <w:color w:val="000000"/>
          <w:spacing w:val="-1"/>
          <w:sz w:val="24"/>
          <w:szCs w:val="24"/>
        </w:rPr>
        <w:t>e</w:t>
      </w:r>
      <w:r w:rsidRPr="00755B79">
        <w:rPr>
          <w:rFonts w:ascii="Times New Roman" w:eastAsia="Times New Roman" w:hAnsi="Times New Roman" w:cs="Times New Roman"/>
          <w:color w:val="000000"/>
          <w:sz w:val="24"/>
          <w:szCs w:val="24"/>
        </w:rPr>
        <w:t>r,</w:t>
      </w:r>
      <w:r w:rsidRPr="00755B79">
        <w:rPr>
          <w:rFonts w:ascii="Times New Roman" w:eastAsia="Times New Roman" w:hAnsi="Times New Roman" w:cs="Times New Roman"/>
          <w:color w:val="000000"/>
          <w:spacing w:val="-1"/>
          <w:sz w:val="24"/>
          <w:szCs w:val="24"/>
        </w:rPr>
        <w:t xml:space="preserve"> </w:t>
      </w:r>
      <w:r w:rsidRPr="00755B79">
        <w:rPr>
          <w:rFonts w:ascii="Times New Roman" w:eastAsia="Times New Roman" w:hAnsi="Times New Roman" w:cs="Times New Roman"/>
          <w:color w:val="000000"/>
          <w:sz w:val="24"/>
          <w:szCs w:val="24"/>
        </w:rPr>
        <w:t>the</w:t>
      </w:r>
      <w:r w:rsidRPr="00755B79">
        <w:rPr>
          <w:rFonts w:ascii="Times New Roman" w:eastAsia="Times New Roman" w:hAnsi="Times New Roman" w:cs="Times New Roman"/>
          <w:color w:val="000000"/>
          <w:spacing w:val="-1"/>
          <w:sz w:val="24"/>
          <w:szCs w:val="24"/>
        </w:rPr>
        <w:t xml:space="preserve"> </w:t>
      </w:r>
      <w:r w:rsidRPr="00755B79">
        <w:rPr>
          <w:rFonts w:ascii="Times New Roman" w:eastAsia="Times New Roman" w:hAnsi="Times New Roman" w:cs="Times New Roman"/>
          <w:color w:val="000000"/>
          <w:sz w:val="24"/>
          <w:szCs w:val="24"/>
        </w:rPr>
        <w:t>lo</w:t>
      </w:r>
      <w:r w:rsidRPr="00755B79">
        <w:rPr>
          <w:rFonts w:ascii="Times New Roman" w:eastAsia="Times New Roman" w:hAnsi="Times New Roman" w:cs="Times New Roman"/>
          <w:color w:val="000000"/>
          <w:spacing w:val="-1"/>
          <w:sz w:val="24"/>
          <w:szCs w:val="24"/>
        </w:rPr>
        <w:t>ca</w:t>
      </w:r>
      <w:r w:rsidRPr="00755B79">
        <w:rPr>
          <w:rFonts w:ascii="Times New Roman" w:eastAsia="Times New Roman" w:hAnsi="Times New Roman" w:cs="Times New Roman"/>
          <w:color w:val="000000"/>
          <w:sz w:val="24"/>
          <w:szCs w:val="24"/>
        </w:rPr>
        <w:t>l</w:t>
      </w:r>
      <w:r w:rsidRPr="00755B79">
        <w:rPr>
          <w:rFonts w:ascii="Times New Roman" w:eastAsia="Times New Roman" w:hAnsi="Times New Roman" w:cs="Times New Roman"/>
          <w:color w:val="000000"/>
          <w:spacing w:val="3"/>
          <w:sz w:val="24"/>
          <w:szCs w:val="24"/>
        </w:rPr>
        <w:t xml:space="preserve"> </w:t>
      </w:r>
      <w:r w:rsidRPr="00755B79">
        <w:rPr>
          <w:rFonts w:ascii="Times New Roman" w:eastAsia="Times New Roman" w:hAnsi="Times New Roman" w:cs="Times New Roman"/>
          <w:color w:val="000000"/>
          <w:spacing w:val="-1"/>
          <w:sz w:val="24"/>
          <w:szCs w:val="24"/>
        </w:rPr>
        <w:t>c</w:t>
      </w:r>
      <w:r w:rsidRPr="00755B79">
        <w:rPr>
          <w:rFonts w:ascii="Times New Roman" w:eastAsia="Times New Roman" w:hAnsi="Times New Roman" w:cs="Times New Roman"/>
          <w:color w:val="000000"/>
          <w:sz w:val="24"/>
          <w:szCs w:val="24"/>
        </w:rPr>
        <w:t>ommut</w:t>
      </w:r>
      <w:r w:rsidRPr="00755B79">
        <w:rPr>
          <w:rFonts w:ascii="Times New Roman" w:eastAsia="Times New Roman" w:hAnsi="Times New Roman" w:cs="Times New Roman"/>
          <w:color w:val="000000"/>
          <w:spacing w:val="-2"/>
          <w:sz w:val="24"/>
          <w:szCs w:val="24"/>
        </w:rPr>
        <w:t>i</w:t>
      </w:r>
      <w:r w:rsidRPr="00755B79">
        <w:rPr>
          <w:rFonts w:ascii="Times New Roman" w:eastAsia="Times New Roman" w:hAnsi="Times New Roman" w:cs="Times New Roman"/>
          <w:color w:val="000000"/>
          <w:sz w:val="24"/>
          <w:szCs w:val="24"/>
        </w:rPr>
        <w:t>ng</w:t>
      </w:r>
      <w:r w:rsidRPr="00755B79">
        <w:rPr>
          <w:rFonts w:ascii="Times New Roman" w:eastAsia="Times New Roman" w:hAnsi="Times New Roman" w:cs="Times New Roman"/>
          <w:color w:val="000000"/>
          <w:spacing w:val="-5"/>
          <w:sz w:val="24"/>
          <w:szCs w:val="24"/>
        </w:rPr>
        <w:t xml:space="preserve"> </w:t>
      </w:r>
      <w:r w:rsidRPr="00755B79">
        <w:rPr>
          <w:rFonts w:ascii="Times New Roman" w:eastAsia="Times New Roman" w:hAnsi="Times New Roman" w:cs="Times New Roman"/>
          <w:color w:val="000000"/>
          <w:spacing w:val="-1"/>
          <w:sz w:val="24"/>
          <w:szCs w:val="24"/>
        </w:rPr>
        <w:t>a</w:t>
      </w:r>
      <w:r w:rsidRPr="00755B79">
        <w:rPr>
          <w:rFonts w:ascii="Times New Roman" w:eastAsia="Times New Roman" w:hAnsi="Times New Roman" w:cs="Times New Roman"/>
          <w:color w:val="000000"/>
          <w:spacing w:val="2"/>
          <w:sz w:val="24"/>
          <w:szCs w:val="24"/>
        </w:rPr>
        <w:t>r</w:t>
      </w:r>
      <w:r w:rsidRPr="00755B79">
        <w:rPr>
          <w:rFonts w:ascii="Times New Roman" w:eastAsia="Times New Roman" w:hAnsi="Times New Roman" w:cs="Times New Roman"/>
          <w:color w:val="000000"/>
          <w:spacing w:val="-1"/>
          <w:sz w:val="24"/>
          <w:szCs w:val="24"/>
        </w:rPr>
        <w:t>e</w:t>
      </w:r>
      <w:r w:rsidRPr="00755B79">
        <w:rPr>
          <w:rFonts w:ascii="Times New Roman" w:eastAsia="Times New Roman" w:hAnsi="Times New Roman" w:cs="Times New Roman"/>
          <w:color w:val="000000"/>
          <w:sz w:val="24"/>
          <w:szCs w:val="24"/>
        </w:rPr>
        <w:t>a</w:t>
      </w:r>
      <w:r w:rsidRPr="00755B79">
        <w:rPr>
          <w:rFonts w:ascii="Times New Roman" w:eastAsia="Times New Roman" w:hAnsi="Times New Roman" w:cs="Times New Roman"/>
          <w:color w:val="000000"/>
          <w:spacing w:val="-1"/>
          <w:sz w:val="24"/>
          <w:szCs w:val="24"/>
        </w:rPr>
        <w:t xml:space="preserve"> </w:t>
      </w:r>
      <w:r w:rsidRPr="00755B79">
        <w:rPr>
          <w:rFonts w:ascii="Times New Roman" w:eastAsia="Times New Roman" w:hAnsi="Times New Roman" w:cs="Times New Roman"/>
          <w:color w:val="000000"/>
          <w:sz w:val="24"/>
          <w:szCs w:val="24"/>
        </w:rPr>
        <w:t>is d</w:t>
      </w:r>
      <w:r w:rsidRPr="00755B79">
        <w:rPr>
          <w:rFonts w:ascii="Times New Roman" w:eastAsia="Times New Roman" w:hAnsi="Times New Roman" w:cs="Times New Roman"/>
          <w:color w:val="000000"/>
          <w:spacing w:val="-1"/>
          <w:sz w:val="24"/>
          <w:szCs w:val="24"/>
        </w:rPr>
        <w:t>ef</w:t>
      </w:r>
      <w:r w:rsidRPr="00755B79">
        <w:rPr>
          <w:rFonts w:ascii="Times New Roman" w:eastAsia="Times New Roman" w:hAnsi="Times New Roman" w:cs="Times New Roman"/>
          <w:color w:val="000000"/>
          <w:sz w:val="24"/>
          <w:szCs w:val="24"/>
        </w:rPr>
        <w:t>in</w:t>
      </w:r>
      <w:r w:rsidRPr="00755B79">
        <w:rPr>
          <w:rFonts w:ascii="Times New Roman" w:eastAsia="Times New Roman" w:hAnsi="Times New Roman" w:cs="Times New Roman"/>
          <w:color w:val="000000"/>
          <w:spacing w:val="-1"/>
          <w:sz w:val="24"/>
          <w:szCs w:val="24"/>
        </w:rPr>
        <w:t>e</w:t>
      </w:r>
      <w:r w:rsidRPr="00755B79">
        <w:rPr>
          <w:rFonts w:ascii="Times New Roman" w:eastAsia="Times New Roman" w:hAnsi="Times New Roman" w:cs="Times New Roman"/>
          <w:color w:val="000000"/>
          <w:sz w:val="24"/>
          <w:szCs w:val="24"/>
        </w:rPr>
        <w:t>d</w:t>
      </w:r>
      <w:r w:rsidRPr="00755B79">
        <w:rPr>
          <w:rFonts w:ascii="Times New Roman" w:eastAsia="Times New Roman" w:hAnsi="Times New Roman" w:cs="Times New Roman"/>
          <w:color w:val="000000"/>
          <w:spacing w:val="2"/>
          <w:sz w:val="24"/>
          <w:szCs w:val="24"/>
        </w:rPr>
        <w:t xml:space="preserve"> </w:t>
      </w:r>
      <w:r w:rsidRPr="00755B79">
        <w:rPr>
          <w:rFonts w:ascii="Times New Roman" w:eastAsia="Times New Roman" w:hAnsi="Times New Roman" w:cs="Times New Roman"/>
          <w:color w:val="000000"/>
          <w:spacing w:val="-1"/>
          <w:sz w:val="24"/>
          <w:szCs w:val="24"/>
        </w:rPr>
        <w:t>a</w:t>
      </w:r>
      <w:r w:rsidRPr="00755B79">
        <w:rPr>
          <w:rFonts w:ascii="Times New Roman" w:eastAsia="Times New Roman" w:hAnsi="Times New Roman" w:cs="Times New Roman"/>
          <w:color w:val="000000"/>
          <w:sz w:val="24"/>
          <w:szCs w:val="24"/>
        </w:rPr>
        <w:t>s</w:t>
      </w:r>
      <w:r w:rsidRPr="00755B79">
        <w:rPr>
          <w:rFonts w:ascii="Times New Roman" w:eastAsia="Times New Roman" w:hAnsi="Times New Roman" w:cs="Times New Roman"/>
          <w:color w:val="000000"/>
          <w:spacing w:val="3"/>
          <w:sz w:val="24"/>
          <w:szCs w:val="24"/>
        </w:rPr>
        <w:t xml:space="preserve"> </w:t>
      </w:r>
      <w:r w:rsidRPr="00755B79">
        <w:rPr>
          <w:rFonts w:ascii="Times New Roman" w:eastAsia="Times New Roman" w:hAnsi="Times New Roman" w:cs="Times New Roman"/>
          <w:color w:val="000000"/>
          <w:sz w:val="24"/>
          <w:szCs w:val="24"/>
        </w:rPr>
        <w:t>a</w:t>
      </w:r>
      <w:r w:rsidRPr="00755B79">
        <w:rPr>
          <w:rFonts w:ascii="Times New Roman" w:eastAsia="Times New Roman" w:hAnsi="Times New Roman" w:cs="Times New Roman"/>
          <w:color w:val="000000"/>
          <w:spacing w:val="-1"/>
          <w:sz w:val="24"/>
          <w:szCs w:val="24"/>
        </w:rPr>
        <w:t xml:space="preserve"> f</w:t>
      </w:r>
      <w:r w:rsidRPr="00755B79">
        <w:rPr>
          <w:rFonts w:ascii="Times New Roman" w:eastAsia="Times New Roman" w:hAnsi="Times New Roman" w:cs="Times New Roman"/>
          <w:color w:val="000000"/>
          <w:sz w:val="24"/>
          <w:szCs w:val="24"/>
        </w:rPr>
        <w:t>i</w:t>
      </w:r>
      <w:r w:rsidRPr="00755B79">
        <w:rPr>
          <w:rFonts w:ascii="Times New Roman" w:eastAsia="Times New Roman" w:hAnsi="Times New Roman" w:cs="Times New Roman"/>
          <w:color w:val="000000"/>
          <w:spacing w:val="-1"/>
          <w:sz w:val="24"/>
          <w:szCs w:val="24"/>
        </w:rPr>
        <w:t>f</w:t>
      </w:r>
      <w:r w:rsidRPr="00755B79">
        <w:rPr>
          <w:rFonts w:ascii="Times New Roman" w:eastAsia="Times New Roman" w:hAnsi="Times New Roman" w:cs="Times New Roman"/>
          <w:color w:val="000000"/>
          <w:spacing w:val="8"/>
          <w:sz w:val="24"/>
          <w:szCs w:val="24"/>
        </w:rPr>
        <w:t>t</w:t>
      </w:r>
      <w:r w:rsidRPr="00755B79">
        <w:rPr>
          <w:rFonts w:ascii="Times New Roman" w:eastAsia="Times New Roman" w:hAnsi="Times New Roman" w:cs="Times New Roman"/>
          <w:color w:val="000000"/>
          <w:sz w:val="24"/>
          <w:szCs w:val="24"/>
        </w:rPr>
        <w:t>y</w:t>
      </w:r>
      <w:r w:rsidRPr="00755B79">
        <w:rPr>
          <w:rFonts w:ascii="Times New Roman" w:eastAsia="Times New Roman" w:hAnsi="Times New Roman" w:cs="Times New Roman"/>
          <w:color w:val="000000"/>
          <w:spacing w:val="-10"/>
          <w:sz w:val="24"/>
          <w:szCs w:val="24"/>
        </w:rPr>
        <w:t xml:space="preserve"> </w:t>
      </w:r>
      <w:r w:rsidRPr="00755B79">
        <w:rPr>
          <w:rFonts w:ascii="Times New Roman" w:eastAsia="Times New Roman" w:hAnsi="Times New Roman" w:cs="Times New Roman"/>
          <w:color w:val="000000"/>
          <w:spacing w:val="-1"/>
          <w:sz w:val="24"/>
          <w:szCs w:val="24"/>
        </w:rPr>
        <w:t>(</w:t>
      </w:r>
      <w:r w:rsidRPr="00755B79">
        <w:rPr>
          <w:rFonts w:ascii="Times New Roman" w:eastAsia="Times New Roman" w:hAnsi="Times New Roman" w:cs="Times New Roman"/>
          <w:color w:val="000000"/>
          <w:sz w:val="24"/>
          <w:szCs w:val="24"/>
        </w:rPr>
        <w:t>50)</w:t>
      </w:r>
      <w:r w:rsidRPr="00755B79">
        <w:rPr>
          <w:rFonts w:ascii="Times New Roman" w:eastAsia="Times New Roman" w:hAnsi="Times New Roman" w:cs="Times New Roman"/>
          <w:color w:val="000000"/>
          <w:spacing w:val="-1"/>
          <w:sz w:val="24"/>
          <w:szCs w:val="24"/>
        </w:rPr>
        <w:t xml:space="preserve"> </w:t>
      </w:r>
      <w:r w:rsidRPr="00755B79">
        <w:rPr>
          <w:rFonts w:ascii="Times New Roman" w:eastAsia="Times New Roman" w:hAnsi="Times New Roman" w:cs="Times New Roman"/>
          <w:color w:val="000000"/>
          <w:sz w:val="24"/>
          <w:szCs w:val="24"/>
        </w:rPr>
        <w:t>mile</w:t>
      </w:r>
      <w:r w:rsidRPr="00755B79">
        <w:rPr>
          <w:rFonts w:ascii="Times New Roman" w:eastAsia="Times New Roman" w:hAnsi="Times New Roman" w:cs="Times New Roman"/>
          <w:color w:val="000000"/>
          <w:spacing w:val="-1"/>
          <w:sz w:val="24"/>
          <w:szCs w:val="24"/>
        </w:rPr>
        <w:t xml:space="preserve"> </w:t>
      </w:r>
      <w:r w:rsidRPr="00755B79">
        <w:rPr>
          <w:rFonts w:ascii="Times New Roman" w:eastAsia="Times New Roman" w:hAnsi="Times New Roman" w:cs="Times New Roman"/>
          <w:color w:val="000000"/>
          <w:spacing w:val="2"/>
          <w:sz w:val="24"/>
          <w:szCs w:val="24"/>
        </w:rPr>
        <w:t>r</w:t>
      </w:r>
      <w:r w:rsidRPr="00755B79">
        <w:rPr>
          <w:rFonts w:ascii="Times New Roman" w:eastAsia="Times New Roman" w:hAnsi="Times New Roman" w:cs="Times New Roman"/>
          <w:color w:val="000000"/>
          <w:spacing w:val="-1"/>
          <w:sz w:val="24"/>
          <w:szCs w:val="24"/>
        </w:rPr>
        <w:t>a</w:t>
      </w:r>
      <w:r w:rsidRPr="00755B79">
        <w:rPr>
          <w:rFonts w:ascii="Times New Roman" w:eastAsia="Times New Roman" w:hAnsi="Times New Roman" w:cs="Times New Roman"/>
          <w:color w:val="000000"/>
          <w:sz w:val="24"/>
          <w:szCs w:val="24"/>
        </w:rPr>
        <w:t xml:space="preserve">dius </w:t>
      </w:r>
      <w:r w:rsidRPr="00755B79">
        <w:rPr>
          <w:rFonts w:ascii="Times New Roman" w:eastAsia="Times New Roman" w:hAnsi="Times New Roman" w:cs="Times New Roman"/>
          <w:color w:val="000000"/>
          <w:spacing w:val="-1"/>
          <w:sz w:val="24"/>
          <w:szCs w:val="24"/>
        </w:rPr>
        <w:t>f</w:t>
      </w:r>
      <w:r w:rsidRPr="00755B79">
        <w:rPr>
          <w:rFonts w:ascii="Times New Roman" w:eastAsia="Times New Roman" w:hAnsi="Times New Roman" w:cs="Times New Roman"/>
          <w:color w:val="000000"/>
          <w:spacing w:val="2"/>
          <w:sz w:val="24"/>
          <w:szCs w:val="24"/>
        </w:rPr>
        <w:t>r</w:t>
      </w:r>
      <w:r w:rsidRPr="00755B79">
        <w:rPr>
          <w:rFonts w:ascii="Times New Roman" w:eastAsia="Times New Roman" w:hAnsi="Times New Roman" w:cs="Times New Roman"/>
          <w:color w:val="000000"/>
          <w:sz w:val="24"/>
          <w:szCs w:val="24"/>
        </w:rPr>
        <w:t>om U</w:t>
      </w:r>
      <w:r w:rsidRPr="00755B79">
        <w:rPr>
          <w:rFonts w:ascii="Times New Roman" w:eastAsia="Times New Roman" w:hAnsi="Times New Roman" w:cs="Times New Roman"/>
          <w:color w:val="000000"/>
          <w:spacing w:val="1"/>
          <w:sz w:val="24"/>
          <w:szCs w:val="24"/>
        </w:rPr>
        <w:t>S</w:t>
      </w:r>
      <w:r w:rsidRPr="00755B79">
        <w:rPr>
          <w:rFonts w:ascii="Times New Roman" w:eastAsia="Times New Roman" w:hAnsi="Times New Roman" w:cs="Times New Roman"/>
          <w:color w:val="000000"/>
          <w:spacing w:val="6"/>
          <w:sz w:val="24"/>
          <w:szCs w:val="24"/>
        </w:rPr>
        <w:t>C</w:t>
      </w:r>
      <w:r w:rsidRPr="00755B79">
        <w:rPr>
          <w:rFonts w:ascii="Times New Roman" w:eastAsia="Times New Roman" w:hAnsi="Times New Roman" w:cs="Times New Roman"/>
          <w:color w:val="000000"/>
          <w:spacing w:val="-10"/>
          <w:sz w:val="24"/>
          <w:szCs w:val="24"/>
        </w:rPr>
        <w:t>I</w:t>
      </w:r>
      <w:r w:rsidRPr="00755B79">
        <w:rPr>
          <w:rFonts w:ascii="Times New Roman" w:eastAsia="Times New Roman" w:hAnsi="Times New Roman" w:cs="Times New Roman"/>
          <w:color w:val="000000"/>
          <w:sz w:val="24"/>
          <w:szCs w:val="24"/>
        </w:rPr>
        <w:t>S</w:t>
      </w:r>
      <w:r w:rsidRPr="00755B79">
        <w:rPr>
          <w:rFonts w:ascii="Times New Roman" w:eastAsia="Times New Roman" w:hAnsi="Times New Roman" w:cs="Times New Roman"/>
          <w:color w:val="000000"/>
          <w:spacing w:val="1"/>
          <w:sz w:val="24"/>
          <w:szCs w:val="24"/>
        </w:rPr>
        <w:t xml:space="preserve"> </w:t>
      </w:r>
      <w:r w:rsidRPr="00755B79">
        <w:rPr>
          <w:rFonts w:ascii="Times New Roman" w:eastAsia="Times New Roman" w:hAnsi="Times New Roman" w:cs="Times New Roman"/>
          <w:color w:val="000000"/>
          <w:sz w:val="24"/>
          <w:szCs w:val="24"/>
        </w:rPr>
        <w:t>o</w:t>
      </w:r>
      <w:r w:rsidRPr="00755B79">
        <w:rPr>
          <w:rFonts w:ascii="Times New Roman" w:eastAsia="Times New Roman" w:hAnsi="Times New Roman" w:cs="Times New Roman"/>
          <w:color w:val="000000"/>
          <w:spacing w:val="-1"/>
          <w:sz w:val="24"/>
          <w:szCs w:val="24"/>
        </w:rPr>
        <w:t>ff</w:t>
      </w:r>
      <w:r w:rsidRPr="00755B79">
        <w:rPr>
          <w:rFonts w:ascii="Times New Roman" w:eastAsia="Times New Roman" w:hAnsi="Times New Roman" w:cs="Times New Roman"/>
          <w:color w:val="000000"/>
          <w:sz w:val="24"/>
          <w:szCs w:val="24"/>
        </w:rPr>
        <w:t>i</w:t>
      </w:r>
      <w:r w:rsidRPr="00755B79">
        <w:rPr>
          <w:rFonts w:ascii="Times New Roman" w:eastAsia="Times New Roman" w:hAnsi="Times New Roman" w:cs="Times New Roman"/>
          <w:color w:val="000000"/>
          <w:spacing w:val="-1"/>
          <w:sz w:val="24"/>
          <w:szCs w:val="24"/>
        </w:rPr>
        <w:t>ce</w:t>
      </w:r>
      <w:r w:rsidRPr="00755B79">
        <w:rPr>
          <w:rFonts w:ascii="Times New Roman" w:eastAsia="Times New Roman" w:hAnsi="Times New Roman" w:cs="Times New Roman"/>
          <w:color w:val="000000"/>
          <w:sz w:val="24"/>
          <w:szCs w:val="24"/>
        </w:rPr>
        <w:t>s lo</w:t>
      </w:r>
      <w:r w:rsidRPr="00755B79">
        <w:rPr>
          <w:rFonts w:ascii="Times New Roman" w:eastAsia="Times New Roman" w:hAnsi="Times New Roman" w:cs="Times New Roman"/>
          <w:color w:val="000000"/>
          <w:spacing w:val="-1"/>
          <w:sz w:val="24"/>
          <w:szCs w:val="24"/>
        </w:rPr>
        <w:t>ca</w:t>
      </w:r>
      <w:r w:rsidRPr="00755B79">
        <w:rPr>
          <w:rFonts w:ascii="Times New Roman" w:eastAsia="Times New Roman" w:hAnsi="Times New Roman" w:cs="Times New Roman"/>
          <w:color w:val="000000"/>
          <w:sz w:val="24"/>
          <w:szCs w:val="24"/>
        </w:rPr>
        <w:t>t</w:t>
      </w:r>
      <w:r w:rsidRPr="00755B79">
        <w:rPr>
          <w:rFonts w:ascii="Times New Roman" w:eastAsia="Times New Roman" w:hAnsi="Times New Roman" w:cs="Times New Roman"/>
          <w:color w:val="000000"/>
          <w:spacing w:val="-1"/>
          <w:sz w:val="24"/>
          <w:szCs w:val="24"/>
        </w:rPr>
        <w:t>e</w:t>
      </w:r>
      <w:r w:rsidRPr="00755B79">
        <w:rPr>
          <w:rFonts w:ascii="Times New Roman" w:eastAsia="Times New Roman" w:hAnsi="Times New Roman" w:cs="Times New Roman"/>
          <w:color w:val="000000"/>
          <w:sz w:val="24"/>
          <w:szCs w:val="24"/>
        </w:rPr>
        <w:t xml:space="preserve">d </w:t>
      </w:r>
      <w:r w:rsidRPr="00755B79">
        <w:rPr>
          <w:rFonts w:ascii="Times New Roman" w:eastAsia="Times New Roman" w:hAnsi="Times New Roman" w:cs="Times New Roman"/>
          <w:color w:val="000000"/>
          <w:spacing w:val="-1"/>
          <w:sz w:val="24"/>
          <w:szCs w:val="24"/>
        </w:rPr>
        <w:t>a</w:t>
      </w:r>
      <w:r w:rsidRPr="00755B79">
        <w:rPr>
          <w:rFonts w:ascii="Times New Roman" w:eastAsia="Times New Roman" w:hAnsi="Times New Roman" w:cs="Times New Roman"/>
          <w:color w:val="000000"/>
          <w:sz w:val="24"/>
          <w:szCs w:val="24"/>
        </w:rPr>
        <w:t xml:space="preserve">t </w:t>
      </w:r>
      <w:r w:rsidRPr="00755B79">
        <w:rPr>
          <w:rFonts w:ascii="Times New Roman" w:eastAsia="Times New Roman" w:hAnsi="Times New Roman" w:cs="Times New Roman"/>
          <w:sz w:val="24"/>
          <w:szCs w:val="24"/>
        </w:rPr>
        <w:t>111 M</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ss</w:t>
      </w:r>
      <w:r w:rsidRPr="00755B79">
        <w:rPr>
          <w:rFonts w:ascii="Times New Roman" w:eastAsia="Times New Roman" w:hAnsi="Times New Roman" w:cs="Times New Roman"/>
          <w:spacing w:val="-1"/>
          <w:sz w:val="24"/>
          <w:szCs w:val="24"/>
        </w:rPr>
        <w:t>ac</w:t>
      </w:r>
      <w:r w:rsidRPr="00755B79">
        <w:rPr>
          <w:rFonts w:ascii="Times New Roman" w:eastAsia="Times New Roman" w:hAnsi="Times New Roman" w:cs="Times New Roman"/>
          <w:sz w:val="24"/>
          <w:szCs w:val="24"/>
        </w:rPr>
        <w:t>h</w:t>
      </w:r>
      <w:r w:rsidRPr="00755B79">
        <w:rPr>
          <w:rFonts w:ascii="Times New Roman" w:eastAsia="Times New Roman" w:hAnsi="Times New Roman" w:cs="Times New Roman"/>
          <w:spacing w:val="2"/>
          <w:sz w:val="24"/>
          <w:szCs w:val="24"/>
        </w:rPr>
        <w:t>u</w:t>
      </w:r>
      <w:r w:rsidRPr="00755B79">
        <w:rPr>
          <w:rFonts w:ascii="Times New Roman" w:eastAsia="Times New Roman" w:hAnsi="Times New Roman" w:cs="Times New Roman"/>
          <w:sz w:val="24"/>
          <w:szCs w:val="24"/>
        </w:rPr>
        <w:t>s</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tts Ave</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N</w:t>
      </w:r>
      <w:r w:rsidRPr="00755B79">
        <w:rPr>
          <w:rFonts w:ascii="Times New Roman" w:eastAsia="Times New Roman" w:hAnsi="Times New Roman" w:cs="Times New Roman"/>
          <w:spacing w:val="1"/>
          <w:sz w:val="24"/>
          <w:szCs w:val="24"/>
        </w:rPr>
        <w:t>W</w:t>
      </w:r>
      <w:r w:rsidRPr="00755B79">
        <w:rPr>
          <w:rFonts w:ascii="Times New Roman" w:eastAsia="Times New Roman" w:hAnsi="Times New Roman" w:cs="Times New Roman"/>
          <w:sz w:val="24"/>
          <w:szCs w:val="24"/>
        </w:rPr>
        <w:t xml:space="preserve">, </w:t>
      </w:r>
      <w:r w:rsidRPr="00755B79">
        <w:rPr>
          <w:rFonts w:ascii="Times New Roman" w:eastAsia="Times New Roman" w:hAnsi="Times New Roman" w:cs="Times New Roman"/>
          <w:spacing w:val="1"/>
          <w:sz w:val="24"/>
          <w:szCs w:val="24"/>
        </w:rPr>
        <w:t>W</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shin</w:t>
      </w:r>
      <w:r w:rsidRPr="00755B79">
        <w:rPr>
          <w:rFonts w:ascii="Times New Roman" w:eastAsia="Times New Roman" w:hAnsi="Times New Roman" w:cs="Times New Roman"/>
          <w:spacing w:val="-5"/>
          <w:sz w:val="24"/>
          <w:szCs w:val="24"/>
        </w:rPr>
        <w:t>g</w:t>
      </w:r>
      <w:r w:rsidRPr="00755B79">
        <w:rPr>
          <w:rFonts w:ascii="Times New Roman" w:eastAsia="Times New Roman" w:hAnsi="Times New Roman" w:cs="Times New Roman"/>
          <w:sz w:val="24"/>
          <w:szCs w:val="24"/>
        </w:rPr>
        <w:t>ton D.</w:t>
      </w:r>
      <w:r w:rsidRPr="00755B79">
        <w:rPr>
          <w:rFonts w:ascii="Times New Roman" w:eastAsia="Times New Roman" w:hAnsi="Times New Roman" w:cs="Times New Roman"/>
          <w:spacing w:val="1"/>
          <w:sz w:val="24"/>
          <w:szCs w:val="24"/>
        </w:rPr>
        <w:t>C</w:t>
      </w:r>
      <w:r w:rsidRPr="00755B79">
        <w:rPr>
          <w:rFonts w:ascii="Times New Roman" w:eastAsia="Times New Roman" w:hAnsi="Times New Roman" w:cs="Times New Roman"/>
          <w:sz w:val="24"/>
          <w:szCs w:val="24"/>
        </w:rPr>
        <w:t>. Home</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to wo</w:t>
      </w:r>
      <w:r w:rsidRPr="00755B79">
        <w:rPr>
          <w:rFonts w:ascii="Times New Roman" w:eastAsia="Times New Roman" w:hAnsi="Times New Roman" w:cs="Times New Roman"/>
          <w:spacing w:val="-1"/>
          <w:sz w:val="24"/>
          <w:szCs w:val="24"/>
        </w:rPr>
        <w:t>r</w:t>
      </w:r>
      <w:r w:rsidRPr="00755B79">
        <w:rPr>
          <w:rFonts w:ascii="Times New Roman" w:eastAsia="Times New Roman" w:hAnsi="Times New Roman" w:cs="Times New Roman"/>
          <w:sz w:val="24"/>
          <w:szCs w:val="24"/>
        </w:rPr>
        <w:t>k t</w:t>
      </w:r>
      <w:r w:rsidRPr="00755B79">
        <w:rPr>
          <w:rFonts w:ascii="Times New Roman" w:eastAsia="Times New Roman" w:hAnsi="Times New Roman" w:cs="Times New Roman"/>
          <w:spacing w:val="-1"/>
          <w:sz w:val="24"/>
          <w:szCs w:val="24"/>
        </w:rPr>
        <w:t>ra</w:t>
      </w:r>
      <w:r w:rsidRPr="00755B79">
        <w:rPr>
          <w:rFonts w:ascii="Times New Roman" w:eastAsia="Times New Roman" w:hAnsi="Times New Roman" w:cs="Times New Roman"/>
          <w:spacing w:val="2"/>
          <w:sz w:val="24"/>
          <w:szCs w:val="24"/>
        </w:rPr>
        <w:t>v</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 xml:space="preserve">l is </w:t>
      </w:r>
      <w:r w:rsidRPr="00755B79">
        <w:rPr>
          <w:rFonts w:ascii="Times New Roman" w:eastAsia="Times New Roman" w:hAnsi="Times New Roman" w:cs="Times New Roman"/>
          <w:spacing w:val="-2"/>
          <w:sz w:val="24"/>
          <w:szCs w:val="24"/>
        </w:rPr>
        <w:t>n</w:t>
      </w:r>
      <w:r w:rsidRPr="00755B79">
        <w:rPr>
          <w:rFonts w:ascii="Times New Roman" w:eastAsia="Times New Roman" w:hAnsi="Times New Roman" w:cs="Times New Roman"/>
          <w:sz w:val="24"/>
          <w:szCs w:val="24"/>
        </w:rPr>
        <w:t xml:space="preserve">ot </w:t>
      </w:r>
      <w:r w:rsidRPr="00755B79">
        <w:rPr>
          <w:rFonts w:ascii="Times New Roman" w:eastAsia="Times New Roman" w:hAnsi="Times New Roman" w:cs="Times New Roman"/>
          <w:spacing w:val="-1"/>
          <w:sz w:val="24"/>
          <w:szCs w:val="24"/>
        </w:rPr>
        <w:t>re</w:t>
      </w:r>
      <w:r w:rsidRPr="00755B79">
        <w:rPr>
          <w:rFonts w:ascii="Times New Roman" w:eastAsia="Times New Roman" w:hAnsi="Times New Roman" w:cs="Times New Roman"/>
          <w:sz w:val="24"/>
          <w:szCs w:val="24"/>
        </w:rPr>
        <w:t>imbu</w:t>
      </w:r>
      <w:r w:rsidRPr="00755B79">
        <w:rPr>
          <w:rFonts w:ascii="Times New Roman" w:eastAsia="Times New Roman" w:hAnsi="Times New Roman" w:cs="Times New Roman"/>
          <w:spacing w:val="-1"/>
          <w:sz w:val="24"/>
          <w:szCs w:val="24"/>
        </w:rPr>
        <w:t>r</w:t>
      </w:r>
      <w:r w:rsidRPr="00755B79">
        <w:rPr>
          <w:rFonts w:ascii="Times New Roman" w:eastAsia="Times New Roman" w:hAnsi="Times New Roman" w:cs="Times New Roman"/>
          <w:sz w:val="24"/>
          <w:szCs w:val="24"/>
        </w:rPr>
        <w:t>s</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bl</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w:t>
      </w:r>
    </w:p>
    <w:p w14:paraId="29AC2588" w14:textId="77777777" w:rsidR="00B639C5" w:rsidRDefault="00B639C5" w:rsidP="00B639C5">
      <w:pPr>
        <w:spacing w:after="0" w:line="240" w:lineRule="auto"/>
        <w:ind w:left="120" w:right="117"/>
        <w:rPr>
          <w:rFonts w:ascii="Times New Roman" w:eastAsia="Times New Roman" w:hAnsi="Times New Roman" w:cs="Times New Roman"/>
          <w:sz w:val="24"/>
          <w:szCs w:val="24"/>
        </w:rPr>
      </w:pPr>
    </w:p>
    <w:p w14:paraId="4C289C83" w14:textId="29CFD575" w:rsidR="00B639C5" w:rsidRDefault="00B639C5" w:rsidP="00B639C5">
      <w:pPr>
        <w:spacing w:after="0" w:line="240" w:lineRule="auto"/>
        <w:ind w:left="120" w:right="117"/>
        <w:rPr>
          <w:rFonts w:ascii="Times New Roman" w:eastAsia="Cambria" w:hAnsi="Times New Roman" w:cs="Times New Roman"/>
          <w:b/>
          <w:bCs/>
          <w:color w:val="44546A" w:themeColor="text2"/>
          <w:spacing w:val="-1"/>
          <w:sz w:val="24"/>
          <w:szCs w:val="24"/>
        </w:rPr>
      </w:pPr>
      <w:r>
        <w:rPr>
          <w:rFonts w:ascii="Times New Roman" w:eastAsia="Cambria" w:hAnsi="Times New Roman" w:cs="Times New Roman"/>
          <w:b/>
          <w:bCs/>
          <w:color w:val="44546A" w:themeColor="text2"/>
          <w:spacing w:val="-1"/>
          <w:sz w:val="24"/>
          <w:szCs w:val="24"/>
        </w:rPr>
        <w:t>9.</w:t>
      </w:r>
      <w:r w:rsidRPr="00F5750D">
        <w:rPr>
          <w:rFonts w:ascii="Times New Roman" w:eastAsia="Cambria" w:hAnsi="Times New Roman" w:cs="Times New Roman"/>
          <w:b/>
          <w:bCs/>
          <w:color w:val="44546A" w:themeColor="text2"/>
          <w:spacing w:val="-1"/>
          <w:sz w:val="24"/>
          <w:szCs w:val="24"/>
        </w:rPr>
        <w:tab/>
        <w:t>PERFORMANCE CRITERIA</w:t>
      </w:r>
    </w:p>
    <w:p w14:paraId="4D0919B7" w14:textId="77777777" w:rsidR="00B639C5" w:rsidRPr="00755B79" w:rsidRDefault="00B639C5" w:rsidP="00B639C5">
      <w:pPr>
        <w:spacing w:before="2" w:after="0" w:line="240" w:lineRule="auto"/>
        <w:rPr>
          <w:rFonts w:ascii="Times New Roman" w:hAnsi="Times New Roman" w:cs="Times New Roman"/>
          <w:sz w:val="24"/>
          <w:szCs w:val="24"/>
        </w:rPr>
      </w:pPr>
    </w:p>
    <w:p w14:paraId="712C704C" w14:textId="77777777" w:rsidR="00B639C5" w:rsidRPr="00755B79" w:rsidRDefault="00B639C5" w:rsidP="00B639C5">
      <w:pPr>
        <w:spacing w:after="0" w:line="240" w:lineRule="auto"/>
        <w:ind w:left="120" w:right="195"/>
        <w:rPr>
          <w:rFonts w:ascii="Times New Roman" w:eastAsia="Times New Roman" w:hAnsi="Times New Roman" w:cs="Times New Roman"/>
          <w:sz w:val="24"/>
          <w:szCs w:val="24"/>
        </w:rPr>
      </w:pPr>
      <w:r w:rsidRPr="00755B79">
        <w:rPr>
          <w:rFonts w:ascii="Times New Roman" w:eastAsia="Times New Roman" w:hAnsi="Times New Roman" w:cs="Times New Roman"/>
          <w:sz w:val="24"/>
          <w:szCs w:val="24"/>
        </w:rPr>
        <w:t>A</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pacing w:val="-2"/>
          <w:sz w:val="24"/>
          <w:szCs w:val="24"/>
        </w:rPr>
        <w:t>B</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l</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pacing w:val="2"/>
          <w:sz w:val="24"/>
          <w:szCs w:val="24"/>
        </w:rPr>
        <w:t>n</w:t>
      </w:r>
      <w:r w:rsidRPr="00755B79">
        <w:rPr>
          <w:rFonts w:ascii="Times New Roman" w:eastAsia="Times New Roman" w:hAnsi="Times New Roman" w:cs="Times New Roman"/>
          <w:spacing w:val="-1"/>
          <w:sz w:val="24"/>
          <w:szCs w:val="24"/>
        </w:rPr>
        <w:t>ce</w:t>
      </w:r>
      <w:r w:rsidRPr="00755B79">
        <w:rPr>
          <w:rFonts w:ascii="Times New Roman" w:eastAsia="Times New Roman" w:hAnsi="Times New Roman" w:cs="Times New Roman"/>
          <w:sz w:val="24"/>
          <w:szCs w:val="24"/>
        </w:rPr>
        <w:t xml:space="preserve">d </w:t>
      </w:r>
      <w:r w:rsidRPr="00755B79">
        <w:rPr>
          <w:rFonts w:ascii="Times New Roman" w:eastAsia="Times New Roman" w:hAnsi="Times New Roman" w:cs="Times New Roman"/>
          <w:spacing w:val="1"/>
          <w:sz w:val="24"/>
          <w:szCs w:val="24"/>
        </w:rPr>
        <w:t>S</w:t>
      </w:r>
      <w:r w:rsidRPr="00755B79">
        <w:rPr>
          <w:rFonts w:ascii="Times New Roman" w:eastAsia="Times New Roman" w:hAnsi="Times New Roman" w:cs="Times New Roman"/>
          <w:spacing w:val="-1"/>
          <w:sz w:val="24"/>
          <w:szCs w:val="24"/>
        </w:rPr>
        <w:t>c</w:t>
      </w:r>
      <w:r w:rsidRPr="00755B79">
        <w:rPr>
          <w:rFonts w:ascii="Times New Roman" w:eastAsia="Times New Roman" w:hAnsi="Times New Roman" w:cs="Times New Roman"/>
          <w:spacing w:val="2"/>
          <w:sz w:val="24"/>
          <w:szCs w:val="24"/>
        </w:rPr>
        <w:t>o</w:t>
      </w:r>
      <w:r w:rsidRPr="00755B79">
        <w:rPr>
          <w:rFonts w:ascii="Times New Roman" w:eastAsia="Times New Roman" w:hAnsi="Times New Roman" w:cs="Times New Roman"/>
          <w:spacing w:val="-1"/>
          <w:sz w:val="24"/>
          <w:szCs w:val="24"/>
        </w:rPr>
        <w:t>re</w:t>
      </w:r>
      <w:r w:rsidRPr="00755B79">
        <w:rPr>
          <w:rFonts w:ascii="Times New Roman" w:eastAsia="Times New Roman" w:hAnsi="Times New Roman" w:cs="Times New Roman"/>
          <w:spacing w:val="1"/>
          <w:sz w:val="24"/>
          <w:szCs w:val="24"/>
        </w:rPr>
        <w:t>c</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pacing w:val="2"/>
          <w:sz w:val="24"/>
          <w:szCs w:val="24"/>
        </w:rPr>
        <w:t>r</w:t>
      </w:r>
      <w:r w:rsidRPr="00755B79">
        <w:rPr>
          <w:rFonts w:ascii="Times New Roman" w:eastAsia="Times New Roman" w:hAnsi="Times New Roman" w:cs="Times New Roman"/>
          <w:sz w:val="24"/>
          <w:szCs w:val="24"/>
        </w:rPr>
        <w:t xml:space="preserve">d </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pp</w:t>
      </w:r>
      <w:r w:rsidRPr="00755B79">
        <w:rPr>
          <w:rFonts w:ascii="Times New Roman" w:eastAsia="Times New Roman" w:hAnsi="Times New Roman" w:cs="Times New Roman"/>
          <w:spacing w:val="-1"/>
          <w:sz w:val="24"/>
          <w:szCs w:val="24"/>
        </w:rPr>
        <w:t>r</w:t>
      </w:r>
      <w:r w:rsidRPr="00755B79">
        <w:rPr>
          <w:rFonts w:ascii="Times New Roman" w:eastAsia="Times New Roman" w:hAnsi="Times New Roman" w:cs="Times New Roman"/>
          <w:sz w:val="24"/>
          <w:szCs w:val="24"/>
        </w:rPr>
        <w:t>o</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pacing w:val="-1"/>
          <w:sz w:val="24"/>
          <w:szCs w:val="24"/>
        </w:rPr>
        <w:t>c</w:t>
      </w:r>
      <w:r w:rsidRPr="00755B79">
        <w:rPr>
          <w:rFonts w:ascii="Times New Roman" w:eastAsia="Times New Roman" w:hAnsi="Times New Roman" w:cs="Times New Roman"/>
          <w:sz w:val="24"/>
          <w:szCs w:val="24"/>
        </w:rPr>
        <w:t xml:space="preserve">h will be used to evaluate contractor performance. </w:t>
      </w:r>
      <w:r w:rsidRPr="00755B79">
        <w:rPr>
          <w:rFonts w:ascii="Times New Roman" w:eastAsia="Times New Roman" w:hAnsi="Times New Roman" w:cs="Times New Roman"/>
          <w:spacing w:val="-1"/>
          <w:sz w:val="24"/>
          <w:szCs w:val="24"/>
        </w:rPr>
        <w:t>The contractor teams</w:t>
      </w:r>
      <w:r w:rsidRPr="00755B79">
        <w:rPr>
          <w:rFonts w:ascii="Times New Roman" w:eastAsia="Times New Roman" w:hAnsi="Times New Roman" w:cs="Times New Roman"/>
          <w:sz w:val="24"/>
          <w:szCs w:val="24"/>
        </w:rPr>
        <w:t xml:space="preserve"> will be</w:t>
      </w:r>
      <w:r w:rsidRPr="00755B79">
        <w:rPr>
          <w:rFonts w:ascii="Times New Roman" w:eastAsia="Times New Roman" w:hAnsi="Times New Roman" w:cs="Times New Roman"/>
          <w:spacing w:val="-1"/>
          <w:sz w:val="24"/>
          <w:szCs w:val="24"/>
        </w:rPr>
        <w:t xml:space="preserve"> e</w:t>
      </w:r>
      <w:r w:rsidRPr="00755B79">
        <w:rPr>
          <w:rFonts w:ascii="Times New Roman" w:eastAsia="Times New Roman" w:hAnsi="Times New Roman" w:cs="Times New Roman"/>
          <w:sz w:val="24"/>
          <w:szCs w:val="24"/>
        </w:rPr>
        <w:t>v</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lu</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t</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d</w:t>
      </w:r>
      <w:r w:rsidRPr="00755B79">
        <w:rPr>
          <w:rFonts w:ascii="Times New Roman" w:eastAsia="Times New Roman" w:hAnsi="Times New Roman" w:cs="Times New Roman"/>
          <w:spacing w:val="2"/>
          <w:sz w:val="24"/>
          <w:szCs w:val="24"/>
        </w:rPr>
        <w:t xml:space="preserve"> </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v</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pacing w:val="4"/>
          <w:sz w:val="24"/>
          <w:szCs w:val="24"/>
        </w:rPr>
        <w:t>r</w:t>
      </w:r>
      <w:r w:rsidRPr="00755B79">
        <w:rPr>
          <w:rFonts w:ascii="Times New Roman" w:eastAsia="Times New Roman" w:hAnsi="Times New Roman" w:cs="Times New Roman"/>
          <w:sz w:val="24"/>
          <w:szCs w:val="24"/>
        </w:rPr>
        <w:t>y</w:t>
      </w:r>
      <w:r w:rsidRPr="00755B79">
        <w:rPr>
          <w:rFonts w:ascii="Times New Roman" w:eastAsia="Times New Roman" w:hAnsi="Times New Roman" w:cs="Times New Roman"/>
          <w:spacing w:val="-5"/>
          <w:sz w:val="24"/>
          <w:szCs w:val="24"/>
        </w:rPr>
        <w:t xml:space="preserve"> </w:t>
      </w:r>
      <w:r w:rsidRPr="00755B79">
        <w:rPr>
          <w:rFonts w:ascii="Times New Roman" w:eastAsia="Times New Roman" w:hAnsi="Times New Roman" w:cs="Times New Roman"/>
          <w:sz w:val="24"/>
          <w:szCs w:val="24"/>
        </w:rPr>
        <w:t>four</w:t>
      </w:r>
      <w:r w:rsidRPr="00755B79">
        <w:rPr>
          <w:rFonts w:ascii="Times New Roman" w:eastAsia="Times New Roman" w:hAnsi="Times New Roman" w:cs="Times New Roman"/>
          <w:spacing w:val="2"/>
          <w:sz w:val="24"/>
          <w:szCs w:val="24"/>
        </w:rPr>
        <w:t xml:space="preserve"> </w:t>
      </w:r>
      <w:r w:rsidRPr="00755B79">
        <w:rPr>
          <w:rFonts w:ascii="Times New Roman" w:eastAsia="Times New Roman" w:hAnsi="Times New Roman" w:cs="Times New Roman"/>
          <w:sz w:val="24"/>
          <w:szCs w:val="24"/>
        </w:rPr>
        <w:t>w</w:t>
      </w:r>
      <w:r w:rsidRPr="00755B79">
        <w:rPr>
          <w:rFonts w:ascii="Times New Roman" w:eastAsia="Times New Roman" w:hAnsi="Times New Roman" w:cs="Times New Roman"/>
          <w:spacing w:val="-1"/>
          <w:sz w:val="24"/>
          <w:szCs w:val="24"/>
        </w:rPr>
        <w:t>ee</w:t>
      </w:r>
      <w:r w:rsidRPr="00755B79">
        <w:rPr>
          <w:rFonts w:ascii="Times New Roman" w:eastAsia="Times New Roman" w:hAnsi="Times New Roman" w:cs="Times New Roman"/>
          <w:sz w:val="24"/>
          <w:szCs w:val="24"/>
        </w:rPr>
        <w:t xml:space="preserve">ks </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nd t</w:t>
      </w:r>
      <w:r w:rsidRPr="00755B79">
        <w:rPr>
          <w:rFonts w:ascii="Times New Roman" w:eastAsia="Times New Roman" w:hAnsi="Times New Roman" w:cs="Times New Roman"/>
          <w:spacing w:val="2"/>
          <w:sz w:val="24"/>
          <w:szCs w:val="24"/>
        </w:rPr>
        <w:t>h</w:t>
      </w:r>
      <w:r w:rsidRPr="00755B79">
        <w:rPr>
          <w:rFonts w:ascii="Times New Roman" w:eastAsia="Times New Roman" w:hAnsi="Times New Roman" w:cs="Times New Roman"/>
          <w:sz w:val="24"/>
          <w:szCs w:val="24"/>
        </w:rPr>
        <w:t>e</w:t>
      </w:r>
      <w:r w:rsidRPr="00755B79">
        <w:rPr>
          <w:rFonts w:ascii="Times New Roman" w:eastAsia="Times New Roman" w:hAnsi="Times New Roman" w:cs="Times New Roman"/>
          <w:spacing w:val="-1"/>
          <w:sz w:val="24"/>
          <w:szCs w:val="24"/>
        </w:rPr>
        <w:t xml:space="preserve"> e</w:t>
      </w:r>
      <w:r w:rsidRPr="00755B79">
        <w:rPr>
          <w:rFonts w:ascii="Times New Roman" w:eastAsia="Times New Roman" w:hAnsi="Times New Roman" w:cs="Times New Roman"/>
          <w:sz w:val="24"/>
          <w:szCs w:val="24"/>
        </w:rPr>
        <w:t>v</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lu</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ti</w:t>
      </w:r>
      <w:r w:rsidRPr="00755B79">
        <w:rPr>
          <w:rFonts w:ascii="Times New Roman" w:eastAsia="Times New Roman" w:hAnsi="Times New Roman" w:cs="Times New Roman"/>
          <w:spacing w:val="2"/>
          <w:sz w:val="24"/>
          <w:szCs w:val="24"/>
        </w:rPr>
        <w:t>o</w:t>
      </w:r>
      <w:r w:rsidRPr="00755B79">
        <w:rPr>
          <w:rFonts w:ascii="Times New Roman" w:eastAsia="Times New Roman" w:hAnsi="Times New Roman" w:cs="Times New Roman"/>
          <w:sz w:val="24"/>
          <w:szCs w:val="24"/>
        </w:rPr>
        <w:t>n will be</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dis</w:t>
      </w:r>
      <w:r w:rsidRPr="00755B79">
        <w:rPr>
          <w:rFonts w:ascii="Times New Roman" w:eastAsia="Times New Roman" w:hAnsi="Times New Roman" w:cs="Times New Roman"/>
          <w:spacing w:val="-1"/>
          <w:sz w:val="24"/>
          <w:szCs w:val="24"/>
        </w:rPr>
        <w:t>c</w:t>
      </w:r>
      <w:r w:rsidRPr="00755B79">
        <w:rPr>
          <w:rFonts w:ascii="Times New Roman" w:eastAsia="Times New Roman" w:hAnsi="Times New Roman" w:cs="Times New Roman"/>
          <w:sz w:val="24"/>
          <w:szCs w:val="24"/>
        </w:rPr>
        <w:t>uss</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d with the</w:t>
      </w:r>
      <w:r w:rsidRPr="00755B79">
        <w:rPr>
          <w:rFonts w:ascii="Times New Roman" w:eastAsia="Times New Roman" w:hAnsi="Times New Roman" w:cs="Times New Roman"/>
          <w:spacing w:val="-1"/>
          <w:sz w:val="24"/>
          <w:szCs w:val="24"/>
        </w:rPr>
        <w:t xml:space="preserve"> c</w:t>
      </w:r>
      <w:r w:rsidRPr="00755B79">
        <w:rPr>
          <w:rFonts w:ascii="Times New Roman" w:eastAsia="Times New Roman" w:hAnsi="Times New Roman" w:cs="Times New Roman"/>
          <w:sz w:val="24"/>
          <w:szCs w:val="24"/>
        </w:rPr>
        <w:t>ont</w:t>
      </w:r>
      <w:r w:rsidRPr="00755B79">
        <w:rPr>
          <w:rFonts w:ascii="Times New Roman" w:eastAsia="Times New Roman" w:hAnsi="Times New Roman" w:cs="Times New Roman"/>
          <w:spacing w:val="-1"/>
          <w:sz w:val="24"/>
          <w:szCs w:val="24"/>
        </w:rPr>
        <w:t>rac</w:t>
      </w:r>
      <w:r w:rsidRPr="00755B79">
        <w:rPr>
          <w:rFonts w:ascii="Times New Roman" w:eastAsia="Times New Roman" w:hAnsi="Times New Roman" w:cs="Times New Roman"/>
          <w:sz w:val="24"/>
          <w:szCs w:val="24"/>
        </w:rPr>
        <w:t>t</w:t>
      </w:r>
      <w:r w:rsidRPr="00755B79">
        <w:rPr>
          <w:rFonts w:ascii="Times New Roman" w:eastAsia="Times New Roman" w:hAnsi="Times New Roman" w:cs="Times New Roman"/>
          <w:spacing w:val="2"/>
          <w:sz w:val="24"/>
          <w:szCs w:val="24"/>
        </w:rPr>
        <w:t>o</w:t>
      </w:r>
      <w:r w:rsidRPr="00755B79">
        <w:rPr>
          <w:rFonts w:ascii="Times New Roman" w:eastAsia="Times New Roman" w:hAnsi="Times New Roman" w:cs="Times New Roman"/>
          <w:spacing w:val="-1"/>
          <w:sz w:val="24"/>
          <w:szCs w:val="24"/>
        </w:rPr>
        <w:t>r</w:t>
      </w:r>
      <w:r w:rsidRPr="00755B79">
        <w:rPr>
          <w:rFonts w:ascii="Times New Roman" w:eastAsia="Times New Roman" w:hAnsi="Times New Roman" w:cs="Times New Roman"/>
          <w:sz w:val="24"/>
          <w:szCs w:val="24"/>
        </w:rPr>
        <w:t>. The</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pu</w:t>
      </w:r>
      <w:r w:rsidRPr="00755B79">
        <w:rPr>
          <w:rFonts w:ascii="Times New Roman" w:eastAsia="Times New Roman" w:hAnsi="Times New Roman" w:cs="Times New Roman"/>
          <w:spacing w:val="-1"/>
          <w:sz w:val="24"/>
          <w:szCs w:val="24"/>
        </w:rPr>
        <w:t>r</w:t>
      </w:r>
      <w:r w:rsidRPr="00755B79">
        <w:rPr>
          <w:rFonts w:ascii="Times New Roman" w:eastAsia="Times New Roman" w:hAnsi="Times New Roman" w:cs="Times New Roman"/>
          <w:sz w:val="24"/>
          <w:szCs w:val="24"/>
        </w:rPr>
        <w:t>p</w:t>
      </w:r>
      <w:r w:rsidRPr="00755B79">
        <w:rPr>
          <w:rFonts w:ascii="Times New Roman" w:eastAsia="Times New Roman" w:hAnsi="Times New Roman" w:cs="Times New Roman"/>
          <w:spacing w:val="2"/>
          <w:sz w:val="24"/>
          <w:szCs w:val="24"/>
        </w:rPr>
        <w:t>o</w:t>
      </w:r>
      <w:r w:rsidRPr="00755B79">
        <w:rPr>
          <w:rFonts w:ascii="Times New Roman" w:eastAsia="Times New Roman" w:hAnsi="Times New Roman" w:cs="Times New Roman"/>
          <w:sz w:val="24"/>
          <w:szCs w:val="24"/>
        </w:rPr>
        <w:t>se</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of</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the</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s</w:t>
      </w:r>
      <w:r w:rsidRPr="00755B79">
        <w:rPr>
          <w:rFonts w:ascii="Times New Roman" w:eastAsia="Times New Roman" w:hAnsi="Times New Roman" w:cs="Times New Roman"/>
          <w:spacing w:val="-1"/>
          <w:sz w:val="24"/>
          <w:szCs w:val="24"/>
        </w:rPr>
        <w:t>c</w:t>
      </w:r>
      <w:r w:rsidRPr="00755B79">
        <w:rPr>
          <w:rFonts w:ascii="Times New Roman" w:eastAsia="Times New Roman" w:hAnsi="Times New Roman" w:cs="Times New Roman"/>
          <w:sz w:val="24"/>
          <w:szCs w:val="24"/>
        </w:rPr>
        <w:t>o</w:t>
      </w:r>
      <w:r w:rsidRPr="00755B79">
        <w:rPr>
          <w:rFonts w:ascii="Times New Roman" w:eastAsia="Times New Roman" w:hAnsi="Times New Roman" w:cs="Times New Roman"/>
          <w:spacing w:val="2"/>
          <w:sz w:val="24"/>
          <w:szCs w:val="24"/>
        </w:rPr>
        <w:t>r</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pacing w:val="1"/>
          <w:sz w:val="24"/>
          <w:szCs w:val="24"/>
        </w:rPr>
        <w:t>c</w:t>
      </w:r>
      <w:r w:rsidRPr="00755B79">
        <w:rPr>
          <w:rFonts w:ascii="Times New Roman" w:eastAsia="Times New Roman" w:hAnsi="Times New Roman" w:cs="Times New Roman"/>
          <w:spacing w:val="-1"/>
          <w:sz w:val="24"/>
          <w:szCs w:val="24"/>
        </w:rPr>
        <w:t>ar</w:t>
      </w:r>
      <w:r w:rsidRPr="00755B79">
        <w:rPr>
          <w:rFonts w:ascii="Times New Roman" w:eastAsia="Times New Roman" w:hAnsi="Times New Roman" w:cs="Times New Roman"/>
          <w:sz w:val="24"/>
          <w:szCs w:val="24"/>
        </w:rPr>
        <w:t xml:space="preserve">d </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nd d</w:t>
      </w:r>
      <w:r w:rsidRPr="00755B79">
        <w:rPr>
          <w:rFonts w:ascii="Times New Roman" w:eastAsia="Times New Roman" w:hAnsi="Times New Roman" w:cs="Times New Roman"/>
          <w:spacing w:val="3"/>
          <w:sz w:val="24"/>
          <w:szCs w:val="24"/>
        </w:rPr>
        <w:t>i</w:t>
      </w:r>
      <w:r w:rsidRPr="00755B79">
        <w:rPr>
          <w:rFonts w:ascii="Times New Roman" w:eastAsia="Times New Roman" w:hAnsi="Times New Roman" w:cs="Times New Roman"/>
          <w:sz w:val="24"/>
          <w:szCs w:val="24"/>
        </w:rPr>
        <w:t>s</w:t>
      </w:r>
      <w:r w:rsidRPr="00755B79">
        <w:rPr>
          <w:rFonts w:ascii="Times New Roman" w:eastAsia="Times New Roman" w:hAnsi="Times New Roman" w:cs="Times New Roman"/>
          <w:spacing w:val="-1"/>
          <w:sz w:val="24"/>
          <w:szCs w:val="24"/>
        </w:rPr>
        <w:t>c</w:t>
      </w:r>
      <w:r w:rsidRPr="00755B79">
        <w:rPr>
          <w:rFonts w:ascii="Times New Roman" w:eastAsia="Times New Roman" w:hAnsi="Times New Roman" w:cs="Times New Roman"/>
          <w:sz w:val="24"/>
          <w:szCs w:val="24"/>
        </w:rPr>
        <w:t xml:space="preserve">ussions is to </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nh</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n</w:t>
      </w:r>
      <w:r w:rsidRPr="00755B79">
        <w:rPr>
          <w:rFonts w:ascii="Times New Roman" w:eastAsia="Times New Roman" w:hAnsi="Times New Roman" w:cs="Times New Roman"/>
          <w:spacing w:val="-1"/>
          <w:sz w:val="24"/>
          <w:szCs w:val="24"/>
        </w:rPr>
        <w:t>c</w:t>
      </w:r>
      <w:r w:rsidRPr="00755B79">
        <w:rPr>
          <w:rFonts w:ascii="Times New Roman" w:eastAsia="Times New Roman" w:hAnsi="Times New Roman" w:cs="Times New Roman"/>
          <w:sz w:val="24"/>
          <w:szCs w:val="24"/>
        </w:rPr>
        <w:t>e</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pacing w:val="2"/>
          <w:sz w:val="24"/>
          <w:szCs w:val="24"/>
        </w:rPr>
        <w:t>p</w:t>
      </w:r>
      <w:r w:rsidRPr="00755B79">
        <w:rPr>
          <w:rFonts w:ascii="Times New Roman" w:eastAsia="Times New Roman" w:hAnsi="Times New Roman" w:cs="Times New Roman"/>
          <w:spacing w:val="-1"/>
          <w:sz w:val="24"/>
          <w:szCs w:val="24"/>
        </w:rPr>
        <w:t>erf</w:t>
      </w:r>
      <w:r w:rsidRPr="00755B79">
        <w:rPr>
          <w:rFonts w:ascii="Times New Roman" w:eastAsia="Times New Roman" w:hAnsi="Times New Roman" w:cs="Times New Roman"/>
          <w:sz w:val="24"/>
          <w:szCs w:val="24"/>
        </w:rPr>
        <w:t>o</w:t>
      </w:r>
      <w:r w:rsidRPr="00755B79">
        <w:rPr>
          <w:rFonts w:ascii="Times New Roman" w:eastAsia="Times New Roman" w:hAnsi="Times New Roman" w:cs="Times New Roman"/>
          <w:spacing w:val="-1"/>
          <w:sz w:val="24"/>
          <w:szCs w:val="24"/>
        </w:rPr>
        <w:t>r</w:t>
      </w:r>
      <w:r w:rsidRPr="00755B79">
        <w:rPr>
          <w:rFonts w:ascii="Times New Roman" w:eastAsia="Times New Roman" w:hAnsi="Times New Roman" w:cs="Times New Roman"/>
          <w:sz w:val="24"/>
          <w:szCs w:val="24"/>
        </w:rPr>
        <w:t>m</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pacing w:val="2"/>
          <w:sz w:val="24"/>
          <w:szCs w:val="24"/>
        </w:rPr>
        <w:t>n</w:t>
      </w:r>
      <w:r w:rsidRPr="00755B79">
        <w:rPr>
          <w:rFonts w:ascii="Times New Roman" w:eastAsia="Times New Roman" w:hAnsi="Times New Roman" w:cs="Times New Roman"/>
          <w:spacing w:val="-1"/>
          <w:sz w:val="24"/>
          <w:szCs w:val="24"/>
        </w:rPr>
        <w:t>ce</w:t>
      </w:r>
      <w:r w:rsidRPr="00755B79">
        <w:rPr>
          <w:rFonts w:ascii="Times New Roman" w:eastAsia="Times New Roman" w:hAnsi="Times New Roman" w:cs="Times New Roman"/>
          <w:sz w:val="24"/>
          <w:szCs w:val="24"/>
        </w:rPr>
        <w:t xml:space="preserve">. </w:t>
      </w:r>
      <w:r w:rsidRPr="00755B79">
        <w:rPr>
          <w:rFonts w:ascii="Times New Roman" w:eastAsia="Times New Roman" w:hAnsi="Times New Roman" w:cs="Times New Roman"/>
          <w:spacing w:val="-3"/>
          <w:sz w:val="24"/>
          <w:szCs w:val="24"/>
        </w:rPr>
        <w:t>I</w:t>
      </w:r>
      <w:r w:rsidRPr="00755B79">
        <w:rPr>
          <w:rFonts w:ascii="Times New Roman" w:eastAsia="Times New Roman" w:hAnsi="Times New Roman" w:cs="Times New Roman"/>
          <w:sz w:val="24"/>
          <w:szCs w:val="24"/>
        </w:rPr>
        <w:t xml:space="preserve">n </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ddition, in the</w:t>
      </w:r>
      <w:r w:rsidRPr="00755B79">
        <w:rPr>
          <w:rFonts w:ascii="Times New Roman" w:eastAsia="Times New Roman" w:hAnsi="Times New Roman" w:cs="Times New Roman"/>
          <w:spacing w:val="-1"/>
          <w:sz w:val="24"/>
          <w:szCs w:val="24"/>
        </w:rPr>
        <w:t xml:space="preserve"> a</w:t>
      </w:r>
      <w:r w:rsidRPr="00755B79">
        <w:rPr>
          <w:rFonts w:ascii="Times New Roman" w:eastAsia="Times New Roman" w:hAnsi="Times New Roman" w:cs="Times New Roman"/>
          <w:sz w:val="24"/>
          <w:szCs w:val="24"/>
        </w:rPr>
        <w:t>g</w:t>
      </w:r>
      <w:r w:rsidRPr="00755B79">
        <w:rPr>
          <w:rFonts w:ascii="Times New Roman" w:eastAsia="Times New Roman" w:hAnsi="Times New Roman" w:cs="Times New Roman"/>
          <w:spacing w:val="-2"/>
          <w:sz w:val="24"/>
          <w:szCs w:val="24"/>
        </w:rPr>
        <w:t>g</w:t>
      </w:r>
      <w:r w:rsidRPr="00755B79">
        <w:rPr>
          <w:rFonts w:ascii="Times New Roman" w:eastAsia="Times New Roman" w:hAnsi="Times New Roman" w:cs="Times New Roman"/>
          <w:spacing w:val="2"/>
          <w:sz w:val="24"/>
          <w:szCs w:val="24"/>
        </w:rPr>
        <w:t>r</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pacing w:val="-2"/>
          <w:sz w:val="24"/>
          <w:szCs w:val="24"/>
        </w:rPr>
        <w:t>g</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t</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 the</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s</w:t>
      </w:r>
      <w:r w:rsidRPr="00755B79">
        <w:rPr>
          <w:rFonts w:ascii="Times New Roman" w:eastAsia="Times New Roman" w:hAnsi="Times New Roman" w:cs="Times New Roman"/>
          <w:spacing w:val="-1"/>
          <w:sz w:val="24"/>
          <w:szCs w:val="24"/>
        </w:rPr>
        <w:t>c</w:t>
      </w:r>
      <w:r w:rsidRPr="00755B79">
        <w:rPr>
          <w:rFonts w:ascii="Times New Roman" w:eastAsia="Times New Roman" w:hAnsi="Times New Roman" w:cs="Times New Roman"/>
          <w:sz w:val="24"/>
          <w:szCs w:val="24"/>
        </w:rPr>
        <w:t>o</w:t>
      </w:r>
      <w:r w:rsidRPr="00755B79">
        <w:rPr>
          <w:rFonts w:ascii="Times New Roman" w:eastAsia="Times New Roman" w:hAnsi="Times New Roman" w:cs="Times New Roman"/>
          <w:spacing w:val="-1"/>
          <w:sz w:val="24"/>
          <w:szCs w:val="24"/>
        </w:rPr>
        <w:t>r</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pacing w:val="-1"/>
          <w:sz w:val="24"/>
          <w:szCs w:val="24"/>
        </w:rPr>
        <w:t>car</w:t>
      </w:r>
      <w:r w:rsidRPr="00755B79">
        <w:rPr>
          <w:rFonts w:ascii="Times New Roman" w:eastAsia="Times New Roman" w:hAnsi="Times New Roman" w:cs="Times New Roman"/>
          <w:sz w:val="24"/>
          <w:szCs w:val="24"/>
        </w:rPr>
        <w:t>ds</w:t>
      </w:r>
      <w:r w:rsidRPr="00755B79">
        <w:rPr>
          <w:rFonts w:ascii="Times New Roman" w:eastAsia="Times New Roman" w:hAnsi="Times New Roman" w:cs="Times New Roman"/>
          <w:spacing w:val="3"/>
          <w:sz w:val="24"/>
          <w:szCs w:val="24"/>
        </w:rPr>
        <w:t xml:space="preserve"> </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nd dis</w:t>
      </w:r>
      <w:r w:rsidRPr="00755B79">
        <w:rPr>
          <w:rFonts w:ascii="Times New Roman" w:eastAsia="Times New Roman" w:hAnsi="Times New Roman" w:cs="Times New Roman"/>
          <w:spacing w:val="1"/>
          <w:sz w:val="24"/>
          <w:szCs w:val="24"/>
        </w:rPr>
        <w:t>c</w:t>
      </w:r>
      <w:r w:rsidRPr="00755B79">
        <w:rPr>
          <w:rFonts w:ascii="Times New Roman" w:eastAsia="Times New Roman" w:hAnsi="Times New Roman" w:cs="Times New Roman"/>
          <w:sz w:val="24"/>
          <w:szCs w:val="24"/>
        </w:rPr>
        <w:t>ussions will be</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us</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d p</w:t>
      </w:r>
      <w:r w:rsidRPr="00755B79">
        <w:rPr>
          <w:rFonts w:ascii="Times New Roman" w:eastAsia="Times New Roman" w:hAnsi="Times New Roman" w:cs="Times New Roman"/>
          <w:spacing w:val="-1"/>
          <w:sz w:val="24"/>
          <w:szCs w:val="24"/>
        </w:rPr>
        <w:t>ar</w:t>
      </w:r>
      <w:r w:rsidRPr="00755B79">
        <w:rPr>
          <w:rFonts w:ascii="Times New Roman" w:eastAsia="Times New Roman" w:hAnsi="Times New Roman" w:cs="Times New Roman"/>
          <w:sz w:val="24"/>
          <w:szCs w:val="24"/>
        </w:rPr>
        <w:t>ti</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l</w:t>
      </w:r>
      <w:r w:rsidRPr="00755B79">
        <w:rPr>
          <w:rFonts w:ascii="Times New Roman" w:eastAsia="Times New Roman" w:hAnsi="Times New Roman" w:cs="Times New Roman"/>
          <w:spacing w:val="3"/>
          <w:sz w:val="24"/>
          <w:szCs w:val="24"/>
        </w:rPr>
        <w:t>l</w:t>
      </w:r>
      <w:r w:rsidRPr="00755B79">
        <w:rPr>
          <w:rFonts w:ascii="Times New Roman" w:eastAsia="Times New Roman" w:hAnsi="Times New Roman" w:cs="Times New Roman"/>
          <w:sz w:val="24"/>
          <w:szCs w:val="24"/>
        </w:rPr>
        <w:t>y</w:t>
      </w:r>
      <w:r w:rsidRPr="00755B79">
        <w:rPr>
          <w:rFonts w:ascii="Times New Roman" w:eastAsia="Times New Roman" w:hAnsi="Times New Roman" w:cs="Times New Roman"/>
          <w:spacing w:val="-5"/>
          <w:sz w:val="24"/>
          <w:szCs w:val="24"/>
        </w:rPr>
        <w:t xml:space="preserve"> </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s</w:t>
      </w:r>
      <w:r w:rsidRPr="00755B79">
        <w:rPr>
          <w:rFonts w:ascii="Times New Roman" w:eastAsia="Times New Roman" w:hAnsi="Times New Roman" w:cs="Times New Roman"/>
          <w:spacing w:val="3"/>
          <w:sz w:val="24"/>
          <w:szCs w:val="24"/>
        </w:rPr>
        <w:t xml:space="preserve"> </w:t>
      </w:r>
      <w:r w:rsidRPr="00755B79">
        <w:rPr>
          <w:rFonts w:ascii="Times New Roman" w:eastAsia="Times New Roman" w:hAnsi="Times New Roman" w:cs="Times New Roman"/>
          <w:sz w:val="24"/>
          <w:szCs w:val="24"/>
        </w:rPr>
        <w:t>a</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b</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 xml:space="preserve">sis </w:t>
      </w:r>
      <w:r w:rsidRPr="00755B79">
        <w:rPr>
          <w:rFonts w:ascii="Times New Roman" w:eastAsia="Times New Roman" w:hAnsi="Times New Roman" w:cs="Times New Roman"/>
          <w:spacing w:val="-1"/>
          <w:sz w:val="24"/>
          <w:szCs w:val="24"/>
        </w:rPr>
        <w:t>f</w:t>
      </w:r>
      <w:r w:rsidRPr="00755B79">
        <w:rPr>
          <w:rFonts w:ascii="Times New Roman" w:eastAsia="Times New Roman" w:hAnsi="Times New Roman" w:cs="Times New Roman"/>
          <w:sz w:val="24"/>
          <w:szCs w:val="24"/>
        </w:rPr>
        <w:t>or</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pacing w:val="2"/>
          <w:sz w:val="24"/>
          <w:szCs w:val="24"/>
        </w:rPr>
        <w:t>p</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st p</w:t>
      </w:r>
      <w:r w:rsidRPr="00755B79">
        <w:rPr>
          <w:rFonts w:ascii="Times New Roman" w:eastAsia="Times New Roman" w:hAnsi="Times New Roman" w:cs="Times New Roman"/>
          <w:spacing w:val="-1"/>
          <w:sz w:val="24"/>
          <w:szCs w:val="24"/>
        </w:rPr>
        <w:t>erf</w:t>
      </w:r>
      <w:r w:rsidRPr="00755B79">
        <w:rPr>
          <w:rFonts w:ascii="Times New Roman" w:eastAsia="Times New Roman" w:hAnsi="Times New Roman" w:cs="Times New Roman"/>
          <w:sz w:val="24"/>
          <w:szCs w:val="24"/>
        </w:rPr>
        <w:t>o</w:t>
      </w:r>
      <w:r w:rsidRPr="00755B79">
        <w:rPr>
          <w:rFonts w:ascii="Times New Roman" w:eastAsia="Times New Roman" w:hAnsi="Times New Roman" w:cs="Times New Roman"/>
          <w:spacing w:val="-1"/>
          <w:sz w:val="24"/>
          <w:szCs w:val="24"/>
        </w:rPr>
        <w:t>r</w:t>
      </w:r>
      <w:r w:rsidRPr="00755B79">
        <w:rPr>
          <w:rFonts w:ascii="Times New Roman" w:eastAsia="Times New Roman" w:hAnsi="Times New Roman" w:cs="Times New Roman"/>
          <w:sz w:val="24"/>
          <w:szCs w:val="24"/>
        </w:rPr>
        <w:t>m</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pacing w:val="2"/>
          <w:sz w:val="24"/>
          <w:szCs w:val="24"/>
        </w:rPr>
        <w:t>n</w:t>
      </w:r>
      <w:r w:rsidRPr="00755B79">
        <w:rPr>
          <w:rFonts w:ascii="Times New Roman" w:eastAsia="Times New Roman" w:hAnsi="Times New Roman" w:cs="Times New Roman"/>
          <w:spacing w:val="-1"/>
          <w:sz w:val="24"/>
          <w:szCs w:val="24"/>
        </w:rPr>
        <w:t>c</w:t>
      </w:r>
      <w:r w:rsidRPr="00755B79">
        <w:rPr>
          <w:rFonts w:ascii="Times New Roman" w:eastAsia="Times New Roman" w:hAnsi="Times New Roman" w:cs="Times New Roman"/>
          <w:sz w:val="24"/>
          <w:szCs w:val="24"/>
        </w:rPr>
        <w:t>e</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pacing w:val="-1"/>
          <w:sz w:val="24"/>
          <w:szCs w:val="24"/>
        </w:rPr>
        <w:t>re</w:t>
      </w:r>
      <w:r w:rsidRPr="00755B79">
        <w:rPr>
          <w:rFonts w:ascii="Times New Roman" w:eastAsia="Times New Roman" w:hAnsi="Times New Roman" w:cs="Times New Roman"/>
          <w:sz w:val="24"/>
          <w:szCs w:val="24"/>
        </w:rPr>
        <w:t>po</w:t>
      </w:r>
      <w:r w:rsidRPr="00755B79">
        <w:rPr>
          <w:rFonts w:ascii="Times New Roman" w:eastAsia="Times New Roman" w:hAnsi="Times New Roman" w:cs="Times New Roman"/>
          <w:spacing w:val="-1"/>
          <w:sz w:val="24"/>
          <w:szCs w:val="24"/>
        </w:rPr>
        <w:t>r</w:t>
      </w:r>
      <w:r w:rsidRPr="00755B79">
        <w:rPr>
          <w:rFonts w:ascii="Times New Roman" w:eastAsia="Times New Roman" w:hAnsi="Times New Roman" w:cs="Times New Roman"/>
          <w:sz w:val="24"/>
          <w:szCs w:val="24"/>
        </w:rPr>
        <w:t>ti</w:t>
      </w:r>
      <w:r w:rsidRPr="00755B79">
        <w:rPr>
          <w:rFonts w:ascii="Times New Roman" w:eastAsia="Times New Roman" w:hAnsi="Times New Roman" w:cs="Times New Roman"/>
          <w:spacing w:val="2"/>
          <w:sz w:val="24"/>
          <w:szCs w:val="24"/>
        </w:rPr>
        <w:t>n</w:t>
      </w:r>
      <w:r w:rsidRPr="00755B79">
        <w:rPr>
          <w:rFonts w:ascii="Times New Roman" w:eastAsia="Times New Roman" w:hAnsi="Times New Roman" w:cs="Times New Roman"/>
          <w:spacing w:val="-2"/>
          <w:sz w:val="24"/>
          <w:szCs w:val="24"/>
        </w:rPr>
        <w:t>g</w:t>
      </w:r>
      <w:r w:rsidRPr="00755B79">
        <w:rPr>
          <w:rFonts w:ascii="Times New Roman" w:eastAsia="Times New Roman" w:hAnsi="Times New Roman" w:cs="Times New Roman"/>
          <w:sz w:val="24"/>
          <w:szCs w:val="24"/>
        </w:rPr>
        <w:t>.</w:t>
      </w:r>
    </w:p>
    <w:p w14:paraId="50DD0640" w14:textId="77777777" w:rsidR="00B639C5" w:rsidRPr="00755B79" w:rsidRDefault="00B639C5" w:rsidP="00B639C5">
      <w:pPr>
        <w:spacing w:after="0" w:line="240" w:lineRule="auto"/>
        <w:ind w:left="120" w:right="66"/>
        <w:rPr>
          <w:rFonts w:ascii="Times New Roman" w:eastAsia="Times New Roman" w:hAnsi="Times New Roman" w:cs="Times New Roman"/>
          <w:sz w:val="24"/>
          <w:szCs w:val="24"/>
        </w:rPr>
      </w:pPr>
    </w:p>
    <w:p w14:paraId="4A459BCB" w14:textId="77777777" w:rsidR="00B639C5" w:rsidRPr="00755B79" w:rsidRDefault="00B639C5" w:rsidP="00B639C5">
      <w:pPr>
        <w:spacing w:after="0" w:line="240" w:lineRule="auto"/>
        <w:ind w:left="120" w:right="66"/>
        <w:rPr>
          <w:rFonts w:ascii="Times New Roman" w:eastAsia="Times New Roman" w:hAnsi="Times New Roman" w:cs="Times New Roman"/>
          <w:spacing w:val="-1"/>
          <w:sz w:val="24"/>
          <w:szCs w:val="24"/>
        </w:rPr>
      </w:pPr>
      <w:r w:rsidRPr="004F09CE">
        <w:rPr>
          <w:rFonts w:ascii="Times New Roman" w:eastAsia="Times New Roman" w:hAnsi="Times New Roman" w:cs="Times New Roman"/>
          <w:sz w:val="24"/>
          <w:szCs w:val="24"/>
        </w:rPr>
        <w:t>T</w:t>
      </w:r>
      <w:r w:rsidRPr="004F09CE">
        <w:rPr>
          <w:rFonts w:ascii="Times New Roman" w:eastAsia="Times New Roman" w:hAnsi="Times New Roman" w:cs="Times New Roman"/>
          <w:spacing w:val="2"/>
          <w:sz w:val="24"/>
          <w:szCs w:val="24"/>
        </w:rPr>
        <w:t>h</w:t>
      </w:r>
      <w:r w:rsidRPr="004F09CE">
        <w:rPr>
          <w:rFonts w:ascii="Times New Roman" w:eastAsia="Times New Roman" w:hAnsi="Times New Roman" w:cs="Times New Roman"/>
          <w:sz w:val="24"/>
          <w:szCs w:val="24"/>
        </w:rPr>
        <w:t>e</w:t>
      </w:r>
      <w:r w:rsidRPr="004F09CE">
        <w:rPr>
          <w:rFonts w:ascii="Times New Roman" w:eastAsia="Times New Roman" w:hAnsi="Times New Roman" w:cs="Times New Roman"/>
          <w:spacing w:val="-1"/>
          <w:sz w:val="24"/>
          <w:szCs w:val="24"/>
        </w:rPr>
        <w:t xml:space="preserve"> </w:t>
      </w:r>
      <w:r w:rsidRPr="004F09CE">
        <w:rPr>
          <w:rFonts w:ascii="Times New Roman" w:eastAsia="Times New Roman" w:hAnsi="Times New Roman" w:cs="Times New Roman"/>
          <w:spacing w:val="2"/>
          <w:sz w:val="24"/>
          <w:szCs w:val="24"/>
        </w:rPr>
        <w:t>r</w:t>
      </w:r>
      <w:r w:rsidRPr="004F09CE">
        <w:rPr>
          <w:rFonts w:ascii="Times New Roman" w:eastAsia="Times New Roman" w:hAnsi="Times New Roman" w:cs="Times New Roman"/>
          <w:spacing w:val="-1"/>
          <w:sz w:val="24"/>
          <w:szCs w:val="24"/>
        </w:rPr>
        <w:t>e</w:t>
      </w:r>
      <w:r w:rsidRPr="004F09CE">
        <w:rPr>
          <w:rFonts w:ascii="Times New Roman" w:eastAsia="Times New Roman" w:hAnsi="Times New Roman" w:cs="Times New Roman"/>
          <w:sz w:val="24"/>
          <w:szCs w:val="24"/>
        </w:rPr>
        <w:t>l</w:t>
      </w:r>
      <w:r w:rsidRPr="004F09CE">
        <w:rPr>
          <w:rFonts w:ascii="Times New Roman" w:eastAsia="Times New Roman" w:hAnsi="Times New Roman" w:cs="Times New Roman"/>
          <w:spacing w:val="-1"/>
          <w:sz w:val="24"/>
          <w:szCs w:val="24"/>
        </w:rPr>
        <w:t>a</w:t>
      </w:r>
      <w:r w:rsidRPr="004F09CE">
        <w:rPr>
          <w:rFonts w:ascii="Times New Roman" w:eastAsia="Times New Roman" w:hAnsi="Times New Roman" w:cs="Times New Roman"/>
          <w:sz w:val="24"/>
          <w:szCs w:val="24"/>
        </w:rPr>
        <w:t>tive</w:t>
      </w:r>
      <w:r w:rsidRPr="004F09CE">
        <w:rPr>
          <w:rFonts w:ascii="Times New Roman" w:eastAsia="Times New Roman" w:hAnsi="Times New Roman" w:cs="Times New Roman"/>
          <w:spacing w:val="1"/>
          <w:sz w:val="24"/>
          <w:szCs w:val="24"/>
        </w:rPr>
        <w:t xml:space="preserve"> </w:t>
      </w:r>
      <w:r w:rsidRPr="004F09CE">
        <w:rPr>
          <w:rFonts w:ascii="Times New Roman" w:eastAsia="Times New Roman" w:hAnsi="Times New Roman" w:cs="Times New Roman"/>
          <w:sz w:val="24"/>
          <w:szCs w:val="24"/>
        </w:rPr>
        <w:t>w</w:t>
      </w:r>
      <w:r w:rsidRPr="004F09CE">
        <w:rPr>
          <w:rFonts w:ascii="Times New Roman" w:eastAsia="Times New Roman" w:hAnsi="Times New Roman" w:cs="Times New Roman"/>
          <w:spacing w:val="-1"/>
          <w:sz w:val="24"/>
          <w:szCs w:val="24"/>
        </w:rPr>
        <w:t>e</w:t>
      </w:r>
      <w:r w:rsidRPr="004F09CE">
        <w:rPr>
          <w:rFonts w:ascii="Times New Roman" w:eastAsia="Times New Roman" w:hAnsi="Times New Roman" w:cs="Times New Roman"/>
          <w:sz w:val="24"/>
          <w:szCs w:val="24"/>
        </w:rPr>
        <w:t>i</w:t>
      </w:r>
      <w:r w:rsidRPr="004F09CE">
        <w:rPr>
          <w:rFonts w:ascii="Times New Roman" w:eastAsia="Times New Roman" w:hAnsi="Times New Roman" w:cs="Times New Roman"/>
          <w:spacing w:val="-2"/>
          <w:sz w:val="24"/>
          <w:szCs w:val="24"/>
        </w:rPr>
        <w:t>g</w:t>
      </w:r>
      <w:r w:rsidRPr="004F09CE">
        <w:rPr>
          <w:rFonts w:ascii="Times New Roman" w:eastAsia="Times New Roman" w:hAnsi="Times New Roman" w:cs="Times New Roman"/>
          <w:sz w:val="24"/>
          <w:szCs w:val="24"/>
        </w:rPr>
        <w:t>hts of</w:t>
      </w:r>
      <w:r w:rsidRPr="004F09CE">
        <w:rPr>
          <w:rFonts w:ascii="Times New Roman" w:eastAsia="Times New Roman" w:hAnsi="Times New Roman" w:cs="Times New Roman"/>
          <w:spacing w:val="-1"/>
          <w:sz w:val="24"/>
          <w:szCs w:val="24"/>
        </w:rPr>
        <w:t xml:space="preserve"> </w:t>
      </w:r>
      <w:r w:rsidRPr="004F09CE">
        <w:rPr>
          <w:rFonts w:ascii="Times New Roman" w:eastAsia="Times New Roman" w:hAnsi="Times New Roman" w:cs="Times New Roman"/>
          <w:sz w:val="24"/>
          <w:szCs w:val="24"/>
        </w:rPr>
        <w:t>t</w:t>
      </w:r>
      <w:r w:rsidRPr="004F09CE">
        <w:rPr>
          <w:rFonts w:ascii="Times New Roman" w:eastAsia="Times New Roman" w:hAnsi="Times New Roman" w:cs="Times New Roman"/>
          <w:spacing w:val="2"/>
          <w:sz w:val="24"/>
          <w:szCs w:val="24"/>
        </w:rPr>
        <w:t>h</w:t>
      </w:r>
      <w:r w:rsidRPr="004F09CE">
        <w:rPr>
          <w:rFonts w:ascii="Times New Roman" w:eastAsia="Times New Roman" w:hAnsi="Times New Roman" w:cs="Times New Roman"/>
          <w:spacing w:val="-1"/>
          <w:sz w:val="24"/>
          <w:szCs w:val="24"/>
        </w:rPr>
        <w:t>e</w:t>
      </w:r>
      <w:r w:rsidRPr="004F09CE">
        <w:rPr>
          <w:rFonts w:ascii="Times New Roman" w:eastAsia="Times New Roman" w:hAnsi="Times New Roman" w:cs="Times New Roman"/>
          <w:sz w:val="24"/>
          <w:szCs w:val="24"/>
        </w:rPr>
        <w:t xml:space="preserve"> evaluation </w:t>
      </w:r>
      <w:r w:rsidRPr="004F09CE">
        <w:rPr>
          <w:rFonts w:ascii="Times New Roman" w:eastAsia="Times New Roman" w:hAnsi="Times New Roman" w:cs="Times New Roman"/>
          <w:spacing w:val="-1"/>
          <w:sz w:val="24"/>
          <w:szCs w:val="24"/>
        </w:rPr>
        <w:t>ca</w:t>
      </w:r>
      <w:r w:rsidRPr="004F09CE">
        <w:rPr>
          <w:rFonts w:ascii="Times New Roman" w:eastAsia="Times New Roman" w:hAnsi="Times New Roman" w:cs="Times New Roman"/>
          <w:sz w:val="24"/>
          <w:szCs w:val="24"/>
        </w:rPr>
        <w:t>t</w:t>
      </w:r>
      <w:r w:rsidRPr="004F09CE">
        <w:rPr>
          <w:rFonts w:ascii="Times New Roman" w:eastAsia="Times New Roman" w:hAnsi="Times New Roman" w:cs="Times New Roman"/>
          <w:spacing w:val="1"/>
          <w:sz w:val="24"/>
          <w:szCs w:val="24"/>
        </w:rPr>
        <w:t>e</w:t>
      </w:r>
      <w:r w:rsidRPr="004F09CE">
        <w:rPr>
          <w:rFonts w:ascii="Times New Roman" w:eastAsia="Times New Roman" w:hAnsi="Times New Roman" w:cs="Times New Roman"/>
          <w:spacing w:val="-2"/>
          <w:sz w:val="24"/>
          <w:szCs w:val="24"/>
        </w:rPr>
        <w:t>g</w:t>
      </w:r>
      <w:r w:rsidRPr="004F09CE">
        <w:rPr>
          <w:rFonts w:ascii="Times New Roman" w:eastAsia="Times New Roman" w:hAnsi="Times New Roman" w:cs="Times New Roman"/>
          <w:sz w:val="24"/>
          <w:szCs w:val="24"/>
        </w:rPr>
        <w:t>o</w:t>
      </w:r>
      <w:r w:rsidRPr="004F09CE">
        <w:rPr>
          <w:rFonts w:ascii="Times New Roman" w:eastAsia="Times New Roman" w:hAnsi="Times New Roman" w:cs="Times New Roman"/>
          <w:spacing w:val="-1"/>
          <w:sz w:val="24"/>
          <w:szCs w:val="24"/>
        </w:rPr>
        <w:t>r</w:t>
      </w:r>
      <w:r w:rsidRPr="004F09CE">
        <w:rPr>
          <w:rFonts w:ascii="Times New Roman" w:eastAsia="Times New Roman" w:hAnsi="Times New Roman" w:cs="Times New Roman"/>
          <w:sz w:val="24"/>
          <w:szCs w:val="24"/>
        </w:rPr>
        <w:t>i</w:t>
      </w:r>
      <w:r w:rsidRPr="004F09CE">
        <w:rPr>
          <w:rFonts w:ascii="Times New Roman" w:eastAsia="Times New Roman" w:hAnsi="Times New Roman" w:cs="Times New Roman"/>
          <w:spacing w:val="-1"/>
          <w:sz w:val="24"/>
          <w:szCs w:val="24"/>
        </w:rPr>
        <w:t>e</w:t>
      </w:r>
      <w:r w:rsidRPr="004F09CE">
        <w:rPr>
          <w:rFonts w:ascii="Times New Roman" w:eastAsia="Times New Roman" w:hAnsi="Times New Roman" w:cs="Times New Roman"/>
          <w:sz w:val="24"/>
          <w:szCs w:val="24"/>
        </w:rPr>
        <w:t>s</w:t>
      </w:r>
      <w:r w:rsidRPr="004F09CE">
        <w:rPr>
          <w:rFonts w:ascii="Times New Roman" w:eastAsia="Times New Roman" w:hAnsi="Times New Roman" w:cs="Times New Roman"/>
          <w:spacing w:val="3"/>
          <w:sz w:val="24"/>
          <w:szCs w:val="24"/>
        </w:rPr>
        <w:t xml:space="preserve"> </w:t>
      </w:r>
      <w:r w:rsidRPr="004F09CE">
        <w:rPr>
          <w:rFonts w:ascii="Times New Roman" w:eastAsia="Times New Roman" w:hAnsi="Times New Roman" w:cs="Times New Roman"/>
          <w:sz w:val="24"/>
          <w:szCs w:val="24"/>
        </w:rPr>
        <w:t>will be</w:t>
      </w:r>
      <w:r w:rsidRPr="004F09CE">
        <w:rPr>
          <w:rFonts w:ascii="Times New Roman" w:eastAsia="Times New Roman" w:hAnsi="Times New Roman" w:cs="Times New Roman"/>
          <w:spacing w:val="-1"/>
          <w:sz w:val="24"/>
          <w:szCs w:val="24"/>
        </w:rPr>
        <w:t xml:space="preserve"> a</w:t>
      </w:r>
      <w:r w:rsidRPr="004F09CE">
        <w:rPr>
          <w:rFonts w:ascii="Times New Roman" w:eastAsia="Times New Roman" w:hAnsi="Times New Roman" w:cs="Times New Roman"/>
          <w:sz w:val="24"/>
          <w:szCs w:val="24"/>
        </w:rPr>
        <w:t>djust</w:t>
      </w:r>
      <w:r w:rsidRPr="004F09CE">
        <w:rPr>
          <w:rFonts w:ascii="Times New Roman" w:eastAsia="Times New Roman" w:hAnsi="Times New Roman" w:cs="Times New Roman"/>
          <w:spacing w:val="1"/>
          <w:sz w:val="24"/>
          <w:szCs w:val="24"/>
        </w:rPr>
        <w:t>e</w:t>
      </w:r>
      <w:r w:rsidRPr="004F09CE">
        <w:rPr>
          <w:rFonts w:ascii="Times New Roman" w:eastAsia="Times New Roman" w:hAnsi="Times New Roman" w:cs="Times New Roman"/>
          <w:sz w:val="24"/>
          <w:szCs w:val="24"/>
        </w:rPr>
        <w:t xml:space="preserve">d </w:t>
      </w:r>
      <w:r w:rsidRPr="004F09CE">
        <w:rPr>
          <w:rFonts w:ascii="Times New Roman" w:eastAsia="Times New Roman" w:hAnsi="Times New Roman" w:cs="Times New Roman"/>
          <w:spacing w:val="2"/>
          <w:sz w:val="24"/>
          <w:szCs w:val="24"/>
        </w:rPr>
        <w:t>b</w:t>
      </w:r>
      <w:r w:rsidRPr="004F09CE">
        <w:rPr>
          <w:rFonts w:ascii="Times New Roman" w:eastAsia="Times New Roman" w:hAnsi="Times New Roman" w:cs="Times New Roman"/>
          <w:sz w:val="24"/>
          <w:szCs w:val="24"/>
        </w:rPr>
        <w:t>y</w:t>
      </w:r>
      <w:r w:rsidRPr="004F09CE">
        <w:rPr>
          <w:rFonts w:ascii="Times New Roman" w:eastAsia="Times New Roman" w:hAnsi="Times New Roman" w:cs="Times New Roman"/>
          <w:spacing w:val="-5"/>
          <w:sz w:val="24"/>
          <w:szCs w:val="24"/>
        </w:rPr>
        <w:t xml:space="preserve"> </w:t>
      </w:r>
      <w:r w:rsidRPr="004F09CE">
        <w:rPr>
          <w:rFonts w:ascii="Times New Roman" w:eastAsia="Times New Roman" w:hAnsi="Times New Roman" w:cs="Times New Roman"/>
          <w:sz w:val="24"/>
          <w:szCs w:val="24"/>
        </w:rPr>
        <w:t>the</w:t>
      </w:r>
      <w:r w:rsidRPr="004F09CE">
        <w:rPr>
          <w:rFonts w:ascii="Times New Roman" w:eastAsia="Times New Roman" w:hAnsi="Times New Roman" w:cs="Times New Roman"/>
          <w:spacing w:val="-1"/>
          <w:sz w:val="24"/>
          <w:szCs w:val="24"/>
        </w:rPr>
        <w:t xml:space="preserve"> </w:t>
      </w:r>
      <w:r w:rsidRPr="004F09CE">
        <w:rPr>
          <w:rFonts w:ascii="Times New Roman" w:eastAsia="Times New Roman" w:hAnsi="Times New Roman" w:cs="Times New Roman"/>
          <w:sz w:val="24"/>
          <w:szCs w:val="24"/>
        </w:rPr>
        <w:t>Go</w:t>
      </w:r>
      <w:r w:rsidRPr="004F09CE">
        <w:rPr>
          <w:rFonts w:ascii="Times New Roman" w:eastAsia="Times New Roman" w:hAnsi="Times New Roman" w:cs="Times New Roman"/>
          <w:spacing w:val="2"/>
          <w:sz w:val="24"/>
          <w:szCs w:val="24"/>
        </w:rPr>
        <w:t>v</w:t>
      </w:r>
      <w:r w:rsidRPr="004F09CE">
        <w:rPr>
          <w:rFonts w:ascii="Times New Roman" w:eastAsia="Times New Roman" w:hAnsi="Times New Roman" w:cs="Times New Roman"/>
          <w:spacing w:val="-1"/>
          <w:sz w:val="24"/>
          <w:szCs w:val="24"/>
        </w:rPr>
        <w:t>er</w:t>
      </w:r>
      <w:r w:rsidRPr="004F09CE">
        <w:rPr>
          <w:rFonts w:ascii="Times New Roman" w:eastAsia="Times New Roman" w:hAnsi="Times New Roman" w:cs="Times New Roman"/>
          <w:sz w:val="24"/>
          <w:szCs w:val="24"/>
        </w:rPr>
        <w:t>nm</w:t>
      </w:r>
      <w:r w:rsidRPr="004F09CE">
        <w:rPr>
          <w:rFonts w:ascii="Times New Roman" w:eastAsia="Times New Roman" w:hAnsi="Times New Roman" w:cs="Times New Roman"/>
          <w:spacing w:val="-1"/>
          <w:sz w:val="24"/>
          <w:szCs w:val="24"/>
        </w:rPr>
        <w:t>e</w:t>
      </w:r>
      <w:r w:rsidRPr="004F09CE">
        <w:rPr>
          <w:rFonts w:ascii="Times New Roman" w:eastAsia="Times New Roman" w:hAnsi="Times New Roman" w:cs="Times New Roman"/>
          <w:sz w:val="24"/>
          <w:szCs w:val="24"/>
        </w:rPr>
        <w:t>nt b</w:t>
      </w:r>
      <w:r w:rsidRPr="004F09CE">
        <w:rPr>
          <w:rFonts w:ascii="Times New Roman" w:eastAsia="Times New Roman" w:hAnsi="Times New Roman" w:cs="Times New Roman"/>
          <w:spacing w:val="-1"/>
          <w:sz w:val="24"/>
          <w:szCs w:val="24"/>
        </w:rPr>
        <w:t>a</w:t>
      </w:r>
      <w:r w:rsidRPr="004F09CE">
        <w:rPr>
          <w:rFonts w:ascii="Times New Roman" w:eastAsia="Times New Roman" w:hAnsi="Times New Roman" w:cs="Times New Roman"/>
          <w:spacing w:val="3"/>
          <w:sz w:val="24"/>
          <w:szCs w:val="24"/>
        </w:rPr>
        <w:t>s</w:t>
      </w:r>
      <w:r w:rsidRPr="004F09CE">
        <w:rPr>
          <w:rFonts w:ascii="Times New Roman" w:eastAsia="Times New Roman" w:hAnsi="Times New Roman" w:cs="Times New Roman"/>
          <w:spacing w:val="-1"/>
          <w:sz w:val="24"/>
          <w:szCs w:val="24"/>
        </w:rPr>
        <w:t>e</w:t>
      </w:r>
      <w:r w:rsidRPr="004F09CE">
        <w:rPr>
          <w:rFonts w:ascii="Times New Roman" w:eastAsia="Times New Roman" w:hAnsi="Times New Roman" w:cs="Times New Roman"/>
          <w:sz w:val="24"/>
          <w:szCs w:val="24"/>
        </w:rPr>
        <w:t xml:space="preserve">d on its </w:t>
      </w:r>
      <w:r w:rsidRPr="004F09CE">
        <w:rPr>
          <w:rFonts w:ascii="Times New Roman" w:eastAsia="Times New Roman" w:hAnsi="Times New Roman" w:cs="Times New Roman"/>
          <w:spacing w:val="-1"/>
          <w:sz w:val="24"/>
          <w:szCs w:val="24"/>
        </w:rPr>
        <w:t>e</w:t>
      </w:r>
      <w:r w:rsidRPr="004F09CE">
        <w:rPr>
          <w:rFonts w:ascii="Times New Roman" w:eastAsia="Times New Roman" w:hAnsi="Times New Roman" w:cs="Times New Roman"/>
          <w:spacing w:val="2"/>
          <w:sz w:val="24"/>
          <w:szCs w:val="24"/>
        </w:rPr>
        <w:t>x</w:t>
      </w:r>
      <w:r w:rsidRPr="004F09CE">
        <w:rPr>
          <w:rFonts w:ascii="Times New Roman" w:eastAsia="Times New Roman" w:hAnsi="Times New Roman" w:cs="Times New Roman"/>
          <w:sz w:val="24"/>
          <w:szCs w:val="24"/>
        </w:rPr>
        <w:t>p</w:t>
      </w:r>
      <w:r w:rsidRPr="004F09CE">
        <w:rPr>
          <w:rFonts w:ascii="Times New Roman" w:eastAsia="Times New Roman" w:hAnsi="Times New Roman" w:cs="Times New Roman"/>
          <w:spacing w:val="-1"/>
          <w:sz w:val="24"/>
          <w:szCs w:val="24"/>
        </w:rPr>
        <w:t>er</w:t>
      </w:r>
      <w:r w:rsidRPr="004F09CE">
        <w:rPr>
          <w:rFonts w:ascii="Times New Roman" w:eastAsia="Times New Roman" w:hAnsi="Times New Roman" w:cs="Times New Roman"/>
          <w:sz w:val="24"/>
          <w:szCs w:val="24"/>
        </w:rPr>
        <w:t>i</w:t>
      </w:r>
      <w:r w:rsidRPr="004F09CE">
        <w:rPr>
          <w:rFonts w:ascii="Times New Roman" w:eastAsia="Times New Roman" w:hAnsi="Times New Roman" w:cs="Times New Roman"/>
          <w:spacing w:val="-1"/>
          <w:sz w:val="24"/>
          <w:szCs w:val="24"/>
        </w:rPr>
        <w:t>e</w:t>
      </w:r>
      <w:r w:rsidRPr="004F09CE">
        <w:rPr>
          <w:rFonts w:ascii="Times New Roman" w:eastAsia="Times New Roman" w:hAnsi="Times New Roman" w:cs="Times New Roman"/>
          <w:sz w:val="24"/>
          <w:szCs w:val="24"/>
        </w:rPr>
        <w:t>n</w:t>
      </w:r>
      <w:r w:rsidRPr="004F09CE">
        <w:rPr>
          <w:rFonts w:ascii="Times New Roman" w:eastAsia="Times New Roman" w:hAnsi="Times New Roman" w:cs="Times New Roman"/>
          <w:spacing w:val="-1"/>
          <w:sz w:val="24"/>
          <w:szCs w:val="24"/>
        </w:rPr>
        <w:t>ce</w:t>
      </w:r>
      <w:r w:rsidRPr="004F09CE">
        <w:rPr>
          <w:rFonts w:ascii="Times New Roman" w:eastAsia="Times New Roman" w:hAnsi="Times New Roman" w:cs="Times New Roman"/>
          <w:sz w:val="24"/>
          <w:szCs w:val="24"/>
        </w:rPr>
        <w:t xml:space="preserve">s, </w:t>
      </w:r>
      <w:r w:rsidRPr="004F09CE">
        <w:rPr>
          <w:rFonts w:ascii="Times New Roman" w:eastAsia="Times New Roman" w:hAnsi="Times New Roman" w:cs="Times New Roman"/>
          <w:spacing w:val="-1"/>
          <w:sz w:val="24"/>
          <w:szCs w:val="24"/>
        </w:rPr>
        <w:t>a</w:t>
      </w:r>
      <w:r w:rsidRPr="004F09CE">
        <w:rPr>
          <w:rFonts w:ascii="Times New Roman" w:eastAsia="Times New Roman" w:hAnsi="Times New Roman" w:cs="Times New Roman"/>
          <w:spacing w:val="2"/>
          <w:sz w:val="24"/>
          <w:szCs w:val="24"/>
        </w:rPr>
        <w:t>n</w:t>
      </w:r>
      <w:r w:rsidRPr="004F09CE">
        <w:rPr>
          <w:rFonts w:ascii="Times New Roman" w:eastAsia="Times New Roman" w:hAnsi="Times New Roman" w:cs="Times New Roman"/>
          <w:sz w:val="24"/>
          <w:szCs w:val="24"/>
        </w:rPr>
        <w:t>d will be</w:t>
      </w:r>
      <w:r w:rsidRPr="004F09CE">
        <w:rPr>
          <w:rFonts w:ascii="Times New Roman" w:eastAsia="Times New Roman" w:hAnsi="Times New Roman" w:cs="Times New Roman"/>
          <w:spacing w:val="-1"/>
          <w:sz w:val="24"/>
          <w:szCs w:val="24"/>
        </w:rPr>
        <w:t xml:space="preserve"> c</w:t>
      </w:r>
      <w:r w:rsidRPr="004F09CE">
        <w:rPr>
          <w:rFonts w:ascii="Times New Roman" w:eastAsia="Times New Roman" w:hAnsi="Times New Roman" w:cs="Times New Roman"/>
          <w:sz w:val="24"/>
          <w:szCs w:val="24"/>
        </w:rPr>
        <w:t>ommuni</w:t>
      </w:r>
      <w:r w:rsidRPr="004F09CE">
        <w:rPr>
          <w:rFonts w:ascii="Times New Roman" w:eastAsia="Times New Roman" w:hAnsi="Times New Roman" w:cs="Times New Roman"/>
          <w:spacing w:val="-1"/>
          <w:sz w:val="24"/>
          <w:szCs w:val="24"/>
        </w:rPr>
        <w:t>ca</w:t>
      </w:r>
      <w:r w:rsidRPr="004F09CE">
        <w:rPr>
          <w:rFonts w:ascii="Times New Roman" w:eastAsia="Times New Roman" w:hAnsi="Times New Roman" w:cs="Times New Roman"/>
          <w:sz w:val="24"/>
          <w:szCs w:val="24"/>
        </w:rPr>
        <w:t>t</w:t>
      </w:r>
      <w:r w:rsidRPr="004F09CE">
        <w:rPr>
          <w:rFonts w:ascii="Times New Roman" w:eastAsia="Times New Roman" w:hAnsi="Times New Roman" w:cs="Times New Roman"/>
          <w:spacing w:val="-1"/>
          <w:sz w:val="24"/>
          <w:szCs w:val="24"/>
        </w:rPr>
        <w:t>e</w:t>
      </w:r>
      <w:r w:rsidRPr="004F09CE">
        <w:rPr>
          <w:rFonts w:ascii="Times New Roman" w:eastAsia="Times New Roman" w:hAnsi="Times New Roman" w:cs="Times New Roman"/>
          <w:sz w:val="24"/>
          <w:szCs w:val="24"/>
        </w:rPr>
        <w:t>d to the</w:t>
      </w:r>
      <w:r w:rsidRPr="004F09CE">
        <w:rPr>
          <w:rFonts w:ascii="Times New Roman" w:eastAsia="Times New Roman" w:hAnsi="Times New Roman" w:cs="Times New Roman"/>
          <w:spacing w:val="-1"/>
          <w:sz w:val="24"/>
          <w:szCs w:val="24"/>
        </w:rPr>
        <w:t xml:space="preserve"> c</w:t>
      </w:r>
      <w:r w:rsidRPr="004F09CE">
        <w:rPr>
          <w:rFonts w:ascii="Times New Roman" w:eastAsia="Times New Roman" w:hAnsi="Times New Roman" w:cs="Times New Roman"/>
          <w:sz w:val="24"/>
          <w:szCs w:val="24"/>
        </w:rPr>
        <w:t>ont</w:t>
      </w:r>
      <w:r w:rsidRPr="004F09CE">
        <w:rPr>
          <w:rFonts w:ascii="Times New Roman" w:eastAsia="Times New Roman" w:hAnsi="Times New Roman" w:cs="Times New Roman"/>
          <w:spacing w:val="-1"/>
          <w:sz w:val="24"/>
          <w:szCs w:val="24"/>
        </w:rPr>
        <w:t>rac</w:t>
      </w:r>
      <w:r w:rsidRPr="004F09CE">
        <w:rPr>
          <w:rFonts w:ascii="Times New Roman" w:eastAsia="Times New Roman" w:hAnsi="Times New Roman" w:cs="Times New Roman"/>
          <w:sz w:val="24"/>
          <w:szCs w:val="24"/>
        </w:rPr>
        <w:t>to</w:t>
      </w:r>
      <w:r w:rsidRPr="004F09CE">
        <w:rPr>
          <w:rFonts w:ascii="Times New Roman" w:eastAsia="Times New Roman" w:hAnsi="Times New Roman" w:cs="Times New Roman"/>
          <w:spacing w:val="-1"/>
          <w:sz w:val="24"/>
          <w:szCs w:val="24"/>
        </w:rPr>
        <w:t>r</w:t>
      </w:r>
      <w:r w:rsidRPr="004F09CE">
        <w:rPr>
          <w:rFonts w:ascii="Times New Roman" w:eastAsia="Times New Roman" w:hAnsi="Times New Roman" w:cs="Times New Roman"/>
          <w:sz w:val="24"/>
          <w:szCs w:val="24"/>
        </w:rPr>
        <w:t xml:space="preserve"> </w:t>
      </w:r>
      <w:r w:rsidRPr="004F09CE">
        <w:rPr>
          <w:rFonts w:ascii="Times New Roman" w:eastAsia="Times New Roman" w:hAnsi="Times New Roman" w:cs="Times New Roman"/>
          <w:spacing w:val="2"/>
          <w:sz w:val="24"/>
          <w:szCs w:val="24"/>
        </w:rPr>
        <w:t>after each monthly cycle</w:t>
      </w:r>
      <w:r w:rsidRPr="004F09CE">
        <w:rPr>
          <w:rFonts w:ascii="Times New Roman" w:eastAsia="Times New Roman" w:hAnsi="Times New Roman" w:cs="Times New Roman"/>
          <w:sz w:val="24"/>
          <w:szCs w:val="24"/>
        </w:rPr>
        <w:t>.</w:t>
      </w:r>
      <w:r w:rsidRPr="00755B79">
        <w:rPr>
          <w:rFonts w:ascii="Times New Roman" w:eastAsia="Times New Roman" w:hAnsi="Times New Roman" w:cs="Times New Roman"/>
          <w:sz w:val="24"/>
          <w:szCs w:val="24"/>
        </w:rPr>
        <w:t xml:space="preserve"> The</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pacing w:val="1"/>
          <w:sz w:val="24"/>
          <w:szCs w:val="24"/>
        </w:rPr>
        <w:t>c</w:t>
      </w:r>
      <w:r w:rsidRPr="00755B79">
        <w:rPr>
          <w:rFonts w:ascii="Times New Roman" w:eastAsia="Times New Roman" w:hAnsi="Times New Roman" w:cs="Times New Roman"/>
          <w:sz w:val="24"/>
          <w:szCs w:val="24"/>
        </w:rPr>
        <w:t>ont</w:t>
      </w:r>
      <w:r w:rsidRPr="00755B79">
        <w:rPr>
          <w:rFonts w:ascii="Times New Roman" w:eastAsia="Times New Roman" w:hAnsi="Times New Roman" w:cs="Times New Roman"/>
          <w:spacing w:val="-1"/>
          <w:sz w:val="24"/>
          <w:szCs w:val="24"/>
        </w:rPr>
        <w:t>rac</w:t>
      </w:r>
      <w:r w:rsidRPr="00755B79">
        <w:rPr>
          <w:rFonts w:ascii="Times New Roman" w:eastAsia="Times New Roman" w:hAnsi="Times New Roman" w:cs="Times New Roman"/>
          <w:sz w:val="24"/>
          <w:szCs w:val="24"/>
        </w:rPr>
        <w:t xml:space="preserve">tor and the CO will </w:t>
      </w:r>
      <w:r w:rsidRPr="00755B79">
        <w:rPr>
          <w:rFonts w:ascii="Times New Roman" w:eastAsia="Times New Roman" w:hAnsi="Times New Roman" w:cs="Times New Roman"/>
          <w:spacing w:val="-1"/>
          <w:sz w:val="24"/>
          <w:szCs w:val="24"/>
        </w:rPr>
        <w:t>rece</w:t>
      </w:r>
      <w:r w:rsidRPr="00755B79">
        <w:rPr>
          <w:rFonts w:ascii="Times New Roman" w:eastAsia="Times New Roman" w:hAnsi="Times New Roman" w:cs="Times New Roman"/>
          <w:sz w:val="24"/>
          <w:szCs w:val="24"/>
        </w:rPr>
        <w:t>ive</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a</w:t>
      </w:r>
      <w:r w:rsidRPr="00755B79">
        <w:rPr>
          <w:rFonts w:ascii="Times New Roman" w:eastAsia="Times New Roman" w:hAnsi="Times New Roman" w:cs="Times New Roman"/>
          <w:spacing w:val="-1"/>
          <w:sz w:val="24"/>
          <w:szCs w:val="24"/>
        </w:rPr>
        <w:t xml:space="preserve"> c</w:t>
      </w:r>
      <w:r w:rsidRPr="00755B79">
        <w:rPr>
          <w:rFonts w:ascii="Times New Roman" w:eastAsia="Times New Roman" w:hAnsi="Times New Roman" w:cs="Times New Roman"/>
          <w:sz w:val="24"/>
          <w:szCs w:val="24"/>
        </w:rPr>
        <w:t>o</w:t>
      </w:r>
      <w:r w:rsidRPr="00755B79">
        <w:rPr>
          <w:rFonts w:ascii="Times New Roman" w:eastAsia="Times New Roman" w:hAnsi="Times New Roman" w:cs="Times New Roman"/>
          <w:spacing w:val="5"/>
          <w:sz w:val="24"/>
          <w:szCs w:val="24"/>
        </w:rPr>
        <w:t>p</w:t>
      </w:r>
      <w:r w:rsidRPr="00755B79">
        <w:rPr>
          <w:rFonts w:ascii="Times New Roman" w:eastAsia="Times New Roman" w:hAnsi="Times New Roman" w:cs="Times New Roman"/>
          <w:sz w:val="24"/>
          <w:szCs w:val="24"/>
        </w:rPr>
        <w:t>y</w:t>
      </w:r>
      <w:r w:rsidRPr="00755B79">
        <w:rPr>
          <w:rFonts w:ascii="Times New Roman" w:eastAsia="Times New Roman" w:hAnsi="Times New Roman" w:cs="Times New Roman"/>
          <w:spacing w:val="-5"/>
          <w:sz w:val="24"/>
          <w:szCs w:val="24"/>
        </w:rPr>
        <w:t xml:space="preserve"> </w:t>
      </w:r>
      <w:r w:rsidRPr="00755B79">
        <w:rPr>
          <w:rFonts w:ascii="Times New Roman" w:eastAsia="Times New Roman" w:hAnsi="Times New Roman" w:cs="Times New Roman"/>
          <w:sz w:val="24"/>
          <w:szCs w:val="24"/>
        </w:rPr>
        <w:t>of</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t</w:t>
      </w:r>
      <w:r w:rsidRPr="00755B79">
        <w:rPr>
          <w:rFonts w:ascii="Times New Roman" w:eastAsia="Times New Roman" w:hAnsi="Times New Roman" w:cs="Times New Roman"/>
          <w:spacing w:val="2"/>
          <w:sz w:val="24"/>
          <w:szCs w:val="24"/>
        </w:rPr>
        <w:t>h</w:t>
      </w:r>
      <w:r w:rsidRPr="00755B79">
        <w:rPr>
          <w:rFonts w:ascii="Times New Roman" w:eastAsia="Times New Roman" w:hAnsi="Times New Roman" w:cs="Times New Roman"/>
          <w:sz w:val="24"/>
          <w:szCs w:val="24"/>
        </w:rPr>
        <w:t>e</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v</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lu</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 xml:space="preserve">tion. </w:t>
      </w:r>
      <w:r w:rsidRPr="00755B79">
        <w:rPr>
          <w:rFonts w:ascii="Times New Roman" w:eastAsia="Times New Roman" w:hAnsi="Times New Roman" w:cs="Times New Roman"/>
          <w:spacing w:val="1"/>
          <w:sz w:val="24"/>
          <w:szCs w:val="24"/>
        </w:rPr>
        <w:t xml:space="preserve">The </w:t>
      </w:r>
      <w:r w:rsidRPr="00755B79">
        <w:rPr>
          <w:rFonts w:ascii="Times New Roman" w:eastAsia="Times New Roman" w:hAnsi="Times New Roman" w:cs="Times New Roman"/>
          <w:sz w:val="24"/>
          <w:szCs w:val="24"/>
        </w:rPr>
        <w:t>con</w:t>
      </w:r>
      <w:r w:rsidRPr="00755B79">
        <w:rPr>
          <w:rFonts w:ascii="Times New Roman" w:eastAsia="Times New Roman" w:hAnsi="Times New Roman" w:cs="Times New Roman"/>
          <w:spacing w:val="-1"/>
          <w:sz w:val="24"/>
          <w:szCs w:val="24"/>
        </w:rPr>
        <w:t>tra</w:t>
      </w:r>
      <w:r w:rsidRPr="00755B79">
        <w:rPr>
          <w:rFonts w:ascii="Times New Roman" w:eastAsia="Times New Roman" w:hAnsi="Times New Roman" w:cs="Times New Roman"/>
          <w:sz w:val="24"/>
          <w:szCs w:val="24"/>
        </w:rPr>
        <w:t>ct</w:t>
      </w:r>
      <w:r w:rsidRPr="00755B79">
        <w:rPr>
          <w:rFonts w:ascii="Times New Roman" w:eastAsia="Times New Roman" w:hAnsi="Times New Roman" w:cs="Times New Roman"/>
          <w:spacing w:val="-1"/>
          <w:sz w:val="24"/>
          <w:szCs w:val="24"/>
        </w:rPr>
        <w:t>or</w:t>
      </w:r>
      <w:r w:rsidRPr="00755B79">
        <w:rPr>
          <w:rFonts w:ascii="Times New Roman" w:eastAsia="Times New Roman" w:hAnsi="Times New Roman" w:cs="Times New Roman"/>
          <w:spacing w:val="3"/>
          <w:sz w:val="24"/>
          <w:szCs w:val="24"/>
        </w:rPr>
        <w:t xml:space="preserve"> </w:t>
      </w:r>
      <w:r w:rsidRPr="00755B79">
        <w:rPr>
          <w:rFonts w:ascii="Times New Roman" w:eastAsia="Times New Roman" w:hAnsi="Times New Roman" w:cs="Times New Roman"/>
          <w:sz w:val="24"/>
          <w:szCs w:val="24"/>
        </w:rPr>
        <w:t>m</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y</w:t>
      </w:r>
      <w:r w:rsidRPr="00755B79">
        <w:rPr>
          <w:rFonts w:ascii="Times New Roman" w:eastAsia="Times New Roman" w:hAnsi="Times New Roman" w:cs="Times New Roman"/>
          <w:spacing w:val="-5"/>
          <w:sz w:val="24"/>
          <w:szCs w:val="24"/>
        </w:rPr>
        <w:t xml:space="preserve"> </w:t>
      </w:r>
      <w:r w:rsidRPr="00755B79">
        <w:rPr>
          <w:rFonts w:ascii="Times New Roman" w:eastAsia="Times New Roman" w:hAnsi="Times New Roman" w:cs="Times New Roman"/>
          <w:sz w:val="24"/>
          <w:szCs w:val="24"/>
        </w:rPr>
        <w:t>p</w:t>
      </w:r>
      <w:r w:rsidRPr="00755B79">
        <w:rPr>
          <w:rFonts w:ascii="Times New Roman" w:eastAsia="Times New Roman" w:hAnsi="Times New Roman" w:cs="Times New Roman"/>
          <w:spacing w:val="-1"/>
          <w:sz w:val="24"/>
          <w:szCs w:val="24"/>
        </w:rPr>
        <w:t>r</w:t>
      </w:r>
      <w:r w:rsidRPr="00755B79">
        <w:rPr>
          <w:rFonts w:ascii="Times New Roman" w:eastAsia="Times New Roman" w:hAnsi="Times New Roman" w:cs="Times New Roman"/>
          <w:sz w:val="24"/>
          <w:szCs w:val="24"/>
        </w:rPr>
        <w:t>ovi</w:t>
      </w:r>
      <w:r w:rsidRPr="00755B79">
        <w:rPr>
          <w:rFonts w:ascii="Times New Roman" w:eastAsia="Times New Roman" w:hAnsi="Times New Roman" w:cs="Times New Roman"/>
          <w:spacing w:val="2"/>
          <w:sz w:val="24"/>
          <w:szCs w:val="24"/>
        </w:rPr>
        <w:t>d</w:t>
      </w:r>
      <w:r w:rsidRPr="00755B79">
        <w:rPr>
          <w:rFonts w:ascii="Times New Roman" w:eastAsia="Times New Roman" w:hAnsi="Times New Roman" w:cs="Times New Roman"/>
          <w:sz w:val="24"/>
          <w:szCs w:val="24"/>
        </w:rPr>
        <w:t>e</w:t>
      </w:r>
      <w:r w:rsidRPr="00755B79">
        <w:rPr>
          <w:rFonts w:ascii="Times New Roman" w:eastAsia="Times New Roman" w:hAnsi="Times New Roman" w:cs="Times New Roman"/>
          <w:spacing w:val="-1"/>
          <w:sz w:val="24"/>
          <w:szCs w:val="24"/>
        </w:rPr>
        <w:t xml:space="preserve"> c</w:t>
      </w:r>
      <w:r w:rsidRPr="00755B79">
        <w:rPr>
          <w:rFonts w:ascii="Times New Roman" w:eastAsia="Times New Roman" w:hAnsi="Times New Roman" w:cs="Times New Roman"/>
          <w:sz w:val="24"/>
          <w:szCs w:val="24"/>
        </w:rPr>
        <w:t>omm</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nts</w:t>
      </w:r>
      <w:r w:rsidRPr="00755B79">
        <w:rPr>
          <w:rFonts w:ascii="Times New Roman" w:eastAsia="Times New Roman" w:hAnsi="Times New Roman" w:cs="Times New Roman"/>
          <w:spacing w:val="2"/>
          <w:sz w:val="24"/>
          <w:szCs w:val="24"/>
        </w:rPr>
        <w:t xml:space="preserve"> </w:t>
      </w:r>
      <w:r w:rsidRPr="00755B79">
        <w:rPr>
          <w:rFonts w:ascii="Times New Roman" w:eastAsia="Times New Roman" w:hAnsi="Times New Roman" w:cs="Times New Roman"/>
          <w:sz w:val="24"/>
          <w:szCs w:val="24"/>
        </w:rPr>
        <w:t>or</w:t>
      </w:r>
      <w:r w:rsidRPr="00755B79">
        <w:rPr>
          <w:rFonts w:ascii="Times New Roman" w:eastAsia="Times New Roman" w:hAnsi="Times New Roman" w:cs="Times New Roman"/>
          <w:spacing w:val="-1"/>
          <w:sz w:val="24"/>
          <w:szCs w:val="24"/>
        </w:rPr>
        <w:t xml:space="preserve"> re</w:t>
      </w:r>
      <w:r w:rsidRPr="00755B79">
        <w:rPr>
          <w:rFonts w:ascii="Times New Roman" w:eastAsia="Times New Roman" w:hAnsi="Times New Roman" w:cs="Times New Roman"/>
          <w:sz w:val="24"/>
          <w:szCs w:val="24"/>
        </w:rPr>
        <w:t>spons</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s to the s</w:t>
      </w:r>
      <w:r w:rsidRPr="00755B79">
        <w:rPr>
          <w:rFonts w:ascii="Times New Roman" w:eastAsia="Times New Roman" w:hAnsi="Times New Roman" w:cs="Times New Roman"/>
          <w:spacing w:val="-1"/>
          <w:sz w:val="24"/>
          <w:szCs w:val="24"/>
        </w:rPr>
        <w:t>c</w:t>
      </w:r>
      <w:r w:rsidRPr="00755B79">
        <w:rPr>
          <w:rFonts w:ascii="Times New Roman" w:eastAsia="Times New Roman" w:hAnsi="Times New Roman" w:cs="Times New Roman"/>
          <w:sz w:val="24"/>
          <w:szCs w:val="24"/>
        </w:rPr>
        <w:t>o</w:t>
      </w:r>
      <w:r w:rsidRPr="00755B79">
        <w:rPr>
          <w:rFonts w:ascii="Times New Roman" w:eastAsia="Times New Roman" w:hAnsi="Times New Roman" w:cs="Times New Roman"/>
          <w:spacing w:val="-1"/>
          <w:sz w:val="24"/>
          <w:szCs w:val="24"/>
        </w:rPr>
        <w:t>re</w:t>
      </w:r>
      <w:r w:rsidRPr="00755B79">
        <w:rPr>
          <w:rFonts w:ascii="Times New Roman" w:eastAsia="Times New Roman" w:hAnsi="Times New Roman" w:cs="Times New Roman"/>
          <w:spacing w:val="1"/>
          <w:sz w:val="24"/>
          <w:szCs w:val="24"/>
        </w:rPr>
        <w:t>c</w:t>
      </w:r>
      <w:r w:rsidRPr="00755B79">
        <w:rPr>
          <w:rFonts w:ascii="Times New Roman" w:eastAsia="Times New Roman" w:hAnsi="Times New Roman" w:cs="Times New Roman"/>
          <w:spacing w:val="-1"/>
          <w:sz w:val="24"/>
          <w:szCs w:val="24"/>
        </w:rPr>
        <w:t>ar</w:t>
      </w:r>
      <w:r w:rsidRPr="00755B79">
        <w:rPr>
          <w:rFonts w:ascii="Times New Roman" w:eastAsia="Times New Roman" w:hAnsi="Times New Roman" w:cs="Times New Roman"/>
          <w:sz w:val="24"/>
          <w:szCs w:val="24"/>
        </w:rPr>
        <w:t>ds to the</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pacing w:val="1"/>
          <w:sz w:val="24"/>
          <w:szCs w:val="24"/>
        </w:rPr>
        <w:t>C</w:t>
      </w:r>
      <w:r w:rsidRPr="00755B79">
        <w:rPr>
          <w:rFonts w:ascii="Times New Roman" w:eastAsia="Times New Roman" w:hAnsi="Times New Roman" w:cs="Times New Roman"/>
          <w:sz w:val="24"/>
          <w:szCs w:val="24"/>
        </w:rPr>
        <w:t>OR</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pacing w:val="2"/>
          <w:sz w:val="24"/>
          <w:szCs w:val="24"/>
        </w:rPr>
        <w:t>n</w:t>
      </w:r>
      <w:r w:rsidRPr="00755B79">
        <w:rPr>
          <w:rFonts w:ascii="Times New Roman" w:eastAsia="Times New Roman" w:hAnsi="Times New Roman" w:cs="Times New Roman"/>
          <w:sz w:val="24"/>
          <w:szCs w:val="24"/>
        </w:rPr>
        <w:t>d the</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pacing w:val="1"/>
          <w:sz w:val="24"/>
          <w:szCs w:val="24"/>
        </w:rPr>
        <w:t>C</w:t>
      </w:r>
      <w:r w:rsidRPr="00755B79">
        <w:rPr>
          <w:rFonts w:ascii="Times New Roman" w:eastAsia="Times New Roman" w:hAnsi="Times New Roman" w:cs="Times New Roman"/>
          <w:sz w:val="24"/>
          <w:szCs w:val="24"/>
        </w:rPr>
        <w:t>O</w:t>
      </w:r>
      <w:r w:rsidRPr="00755B79">
        <w:rPr>
          <w:rFonts w:ascii="Times New Roman" w:eastAsia="Times New Roman" w:hAnsi="Times New Roman" w:cs="Times New Roman"/>
          <w:spacing w:val="2"/>
          <w:sz w:val="24"/>
          <w:szCs w:val="24"/>
        </w:rPr>
        <w:t xml:space="preserve"> </w:t>
      </w:r>
      <w:r w:rsidRPr="00755B79">
        <w:rPr>
          <w:rFonts w:ascii="Times New Roman" w:eastAsia="Times New Roman" w:hAnsi="Times New Roman" w:cs="Times New Roman"/>
          <w:sz w:val="24"/>
          <w:szCs w:val="24"/>
        </w:rPr>
        <w:t>within one</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w</w:t>
      </w:r>
      <w:r w:rsidRPr="00755B79">
        <w:rPr>
          <w:rFonts w:ascii="Times New Roman" w:eastAsia="Times New Roman" w:hAnsi="Times New Roman" w:cs="Times New Roman"/>
          <w:spacing w:val="-1"/>
          <w:sz w:val="24"/>
          <w:szCs w:val="24"/>
        </w:rPr>
        <w:t>ee</w:t>
      </w:r>
      <w:r w:rsidRPr="00755B79">
        <w:rPr>
          <w:rFonts w:ascii="Times New Roman" w:eastAsia="Times New Roman" w:hAnsi="Times New Roman" w:cs="Times New Roman"/>
          <w:sz w:val="24"/>
          <w:szCs w:val="24"/>
        </w:rPr>
        <w:t xml:space="preserve">k </w:t>
      </w:r>
      <w:r w:rsidRPr="00755B79">
        <w:rPr>
          <w:rFonts w:ascii="Times New Roman" w:eastAsia="Times New Roman" w:hAnsi="Times New Roman" w:cs="Times New Roman"/>
          <w:spacing w:val="1"/>
          <w:sz w:val="24"/>
          <w:szCs w:val="24"/>
        </w:rPr>
        <w:t>of</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pacing w:val="2"/>
          <w:sz w:val="24"/>
          <w:szCs w:val="24"/>
        </w:rPr>
        <w:t>r</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pacing w:val="1"/>
          <w:sz w:val="24"/>
          <w:szCs w:val="24"/>
        </w:rPr>
        <w:t>c</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ipt of</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the</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z w:val="24"/>
          <w:szCs w:val="24"/>
        </w:rPr>
        <w:t>s</w:t>
      </w:r>
      <w:r w:rsidRPr="00755B79">
        <w:rPr>
          <w:rFonts w:ascii="Times New Roman" w:eastAsia="Times New Roman" w:hAnsi="Times New Roman" w:cs="Times New Roman"/>
          <w:spacing w:val="-1"/>
          <w:sz w:val="24"/>
          <w:szCs w:val="24"/>
        </w:rPr>
        <w:t>c</w:t>
      </w:r>
      <w:r w:rsidRPr="00755B79">
        <w:rPr>
          <w:rFonts w:ascii="Times New Roman" w:eastAsia="Times New Roman" w:hAnsi="Times New Roman" w:cs="Times New Roman"/>
          <w:sz w:val="24"/>
          <w:szCs w:val="24"/>
        </w:rPr>
        <w:t>o</w:t>
      </w:r>
      <w:r w:rsidRPr="00755B79">
        <w:rPr>
          <w:rFonts w:ascii="Times New Roman" w:eastAsia="Times New Roman" w:hAnsi="Times New Roman" w:cs="Times New Roman"/>
          <w:spacing w:val="-1"/>
          <w:sz w:val="24"/>
          <w:szCs w:val="24"/>
        </w:rPr>
        <w:t>r</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pacing w:val="-1"/>
          <w:sz w:val="24"/>
          <w:szCs w:val="24"/>
        </w:rPr>
        <w:t>car</w:t>
      </w:r>
      <w:r w:rsidRPr="00755B79">
        <w:rPr>
          <w:rFonts w:ascii="Times New Roman" w:eastAsia="Times New Roman" w:hAnsi="Times New Roman" w:cs="Times New Roman"/>
          <w:sz w:val="24"/>
          <w:szCs w:val="24"/>
        </w:rPr>
        <w:t>d</w:t>
      </w:r>
      <w:r w:rsidRPr="00755B79">
        <w:rPr>
          <w:rFonts w:ascii="Times New Roman" w:eastAsia="Times New Roman" w:hAnsi="Times New Roman" w:cs="Times New Roman"/>
          <w:spacing w:val="2"/>
          <w:sz w:val="24"/>
          <w:szCs w:val="24"/>
        </w:rPr>
        <w:t xml:space="preserve"> </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 xml:space="preserve">nd </w:t>
      </w:r>
      <w:r w:rsidRPr="00755B79">
        <w:rPr>
          <w:rFonts w:ascii="Times New Roman" w:eastAsia="Times New Roman" w:hAnsi="Times New Roman" w:cs="Times New Roman"/>
          <w:spacing w:val="-2"/>
          <w:sz w:val="24"/>
          <w:szCs w:val="24"/>
        </w:rPr>
        <w:t>g</w:t>
      </w:r>
      <w:r w:rsidRPr="00755B79">
        <w:rPr>
          <w:rFonts w:ascii="Times New Roman" w:eastAsia="Times New Roman" w:hAnsi="Times New Roman" w:cs="Times New Roman"/>
          <w:spacing w:val="2"/>
          <w:sz w:val="24"/>
          <w:szCs w:val="24"/>
        </w:rPr>
        <w:t>r</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d</w:t>
      </w:r>
      <w:r w:rsidRPr="00755B79">
        <w:rPr>
          <w:rFonts w:ascii="Times New Roman" w:eastAsia="Times New Roman" w:hAnsi="Times New Roman" w:cs="Times New Roman"/>
          <w:spacing w:val="-1"/>
          <w:sz w:val="24"/>
          <w:szCs w:val="24"/>
        </w:rPr>
        <w:t>e.</w:t>
      </w:r>
    </w:p>
    <w:p w14:paraId="6B768CB7" w14:textId="77777777" w:rsidR="00B639C5" w:rsidRPr="00755B79" w:rsidRDefault="00B639C5" w:rsidP="00B639C5">
      <w:pPr>
        <w:spacing w:after="0" w:line="240" w:lineRule="auto"/>
        <w:ind w:left="120" w:right="195"/>
        <w:rPr>
          <w:rFonts w:ascii="Times New Roman" w:eastAsia="Times New Roman" w:hAnsi="Times New Roman" w:cs="Times New Roman"/>
          <w:sz w:val="24"/>
          <w:szCs w:val="24"/>
        </w:rPr>
      </w:pPr>
    </w:p>
    <w:p w14:paraId="6E08DA53" w14:textId="77777777" w:rsidR="00B639C5" w:rsidRPr="00755B79" w:rsidRDefault="00B639C5" w:rsidP="00B639C5">
      <w:pPr>
        <w:pStyle w:val="ListParagraph"/>
        <w:spacing w:after="0" w:line="240" w:lineRule="auto"/>
        <w:ind w:left="1628" w:right="68"/>
        <w:rPr>
          <w:rFonts w:ascii="Times New Roman" w:eastAsia="Times New Roman" w:hAnsi="Times New Roman" w:cs="Times New Roman"/>
          <w:sz w:val="24"/>
          <w:szCs w:val="24"/>
        </w:rPr>
      </w:pPr>
    </w:p>
    <w:p w14:paraId="1F230AF3" w14:textId="39041B47" w:rsidR="003A3EFB" w:rsidRDefault="003A7014" w:rsidP="003A7014">
      <w:pPr>
        <w:spacing w:after="0" w:line="240" w:lineRule="auto"/>
        <w:ind w:left="120" w:right="117"/>
        <w:rPr>
          <w:rFonts w:ascii="Times New Roman" w:eastAsia="Cambria" w:hAnsi="Times New Roman" w:cs="Times New Roman"/>
          <w:b/>
          <w:bCs/>
          <w:color w:val="44546A" w:themeColor="text2"/>
          <w:spacing w:val="-1"/>
          <w:sz w:val="24"/>
          <w:szCs w:val="24"/>
        </w:rPr>
      </w:pPr>
      <w:r>
        <w:rPr>
          <w:rFonts w:ascii="Times New Roman" w:eastAsia="Cambria" w:hAnsi="Times New Roman" w:cs="Times New Roman"/>
          <w:b/>
          <w:bCs/>
          <w:color w:val="44546A" w:themeColor="text2"/>
          <w:spacing w:val="-1"/>
          <w:sz w:val="24"/>
          <w:szCs w:val="24"/>
        </w:rPr>
        <w:lastRenderedPageBreak/>
        <w:t>10.</w:t>
      </w:r>
      <w:r>
        <w:rPr>
          <w:rFonts w:ascii="Times New Roman" w:eastAsia="Cambria" w:hAnsi="Times New Roman" w:cs="Times New Roman"/>
          <w:b/>
          <w:bCs/>
          <w:color w:val="44546A" w:themeColor="text2"/>
          <w:spacing w:val="-1"/>
          <w:sz w:val="24"/>
          <w:szCs w:val="24"/>
        </w:rPr>
        <w:tab/>
      </w:r>
      <w:r w:rsidR="003A3EFB">
        <w:rPr>
          <w:rFonts w:ascii="Times New Roman" w:eastAsia="Cambria" w:hAnsi="Times New Roman" w:cs="Times New Roman"/>
          <w:b/>
          <w:bCs/>
          <w:color w:val="44546A" w:themeColor="text2"/>
          <w:spacing w:val="-1"/>
          <w:sz w:val="24"/>
          <w:szCs w:val="24"/>
        </w:rPr>
        <w:t>PERFORMANCE REQUIREMENTS SUMMARY</w:t>
      </w:r>
    </w:p>
    <w:p w14:paraId="638A43AD" w14:textId="2CB4853A" w:rsidR="003A3EFB" w:rsidRPr="00755B79" w:rsidRDefault="003A3EFB" w:rsidP="003A3EFB">
      <w:pPr>
        <w:spacing w:after="0" w:line="240" w:lineRule="auto"/>
        <w:ind w:right="195"/>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 xml:space="preserve">The contractor will be evaluated every 4 weeks using a Balanced Scorecard approach. </w:t>
      </w:r>
      <w:r w:rsidRPr="00755B79">
        <w:rPr>
          <w:rFonts w:ascii="Times New Roman" w:eastAsia="Times New Roman" w:hAnsi="Times New Roman" w:cs="Times New Roman"/>
          <w:spacing w:val="-3"/>
          <w:sz w:val="24"/>
          <w:szCs w:val="24"/>
        </w:rPr>
        <w:t>I</w:t>
      </w:r>
      <w:r w:rsidRPr="00755B79">
        <w:rPr>
          <w:rFonts w:ascii="Times New Roman" w:eastAsia="Times New Roman" w:hAnsi="Times New Roman" w:cs="Times New Roman"/>
          <w:sz w:val="24"/>
          <w:szCs w:val="24"/>
        </w:rPr>
        <w:t>t</w:t>
      </w:r>
      <w:r w:rsidRPr="00755B79">
        <w:rPr>
          <w:rFonts w:ascii="Times New Roman" w:eastAsia="Times New Roman" w:hAnsi="Times New Roman" w:cs="Times New Roman"/>
          <w:spacing w:val="3"/>
          <w:sz w:val="24"/>
          <w:szCs w:val="24"/>
        </w:rPr>
        <w:t xml:space="preserve"> </w:t>
      </w:r>
      <w:r w:rsidRPr="00755B79">
        <w:rPr>
          <w:rFonts w:ascii="Times New Roman" w:eastAsia="Times New Roman" w:hAnsi="Times New Roman" w:cs="Times New Roman"/>
          <w:sz w:val="24"/>
          <w:szCs w:val="24"/>
        </w:rPr>
        <w:t xml:space="preserve">is </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nti</w:t>
      </w:r>
      <w:r w:rsidRPr="00755B79">
        <w:rPr>
          <w:rFonts w:ascii="Times New Roman" w:eastAsia="Times New Roman" w:hAnsi="Times New Roman" w:cs="Times New Roman"/>
          <w:spacing w:val="-1"/>
          <w:sz w:val="24"/>
          <w:szCs w:val="24"/>
        </w:rPr>
        <w:t>c</w:t>
      </w:r>
      <w:r w:rsidRPr="00755B79">
        <w:rPr>
          <w:rFonts w:ascii="Times New Roman" w:eastAsia="Times New Roman" w:hAnsi="Times New Roman" w:cs="Times New Roman"/>
          <w:sz w:val="24"/>
          <w:szCs w:val="24"/>
        </w:rPr>
        <w:t>ip</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t</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d th</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 xml:space="preserve">t the </w:t>
      </w:r>
      <w:r w:rsidRPr="00755B79">
        <w:rPr>
          <w:rFonts w:ascii="Times New Roman" w:eastAsia="Times New Roman" w:hAnsi="Times New Roman" w:cs="Times New Roman"/>
          <w:spacing w:val="-1"/>
          <w:sz w:val="24"/>
          <w:szCs w:val="24"/>
        </w:rPr>
        <w:t>c</w:t>
      </w:r>
      <w:r w:rsidRPr="00755B79">
        <w:rPr>
          <w:rFonts w:ascii="Times New Roman" w:eastAsia="Times New Roman" w:hAnsi="Times New Roman" w:cs="Times New Roman"/>
          <w:sz w:val="24"/>
          <w:szCs w:val="24"/>
        </w:rPr>
        <w:t>ont</w:t>
      </w:r>
      <w:r w:rsidRPr="00755B79">
        <w:rPr>
          <w:rFonts w:ascii="Times New Roman" w:eastAsia="Times New Roman" w:hAnsi="Times New Roman" w:cs="Times New Roman"/>
          <w:spacing w:val="-1"/>
          <w:sz w:val="24"/>
          <w:szCs w:val="24"/>
        </w:rPr>
        <w:t>rac</w:t>
      </w:r>
      <w:r w:rsidRPr="00755B79">
        <w:rPr>
          <w:rFonts w:ascii="Times New Roman" w:eastAsia="Times New Roman" w:hAnsi="Times New Roman" w:cs="Times New Roman"/>
          <w:sz w:val="24"/>
          <w:szCs w:val="24"/>
        </w:rPr>
        <w:t>to</w:t>
      </w:r>
      <w:r w:rsidRPr="00755B79">
        <w:rPr>
          <w:rFonts w:ascii="Times New Roman" w:eastAsia="Times New Roman" w:hAnsi="Times New Roman" w:cs="Times New Roman"/>
          <w:spacing w:val="-1"/>
          <w:sz w:val="24"/>
          <w:szCs w:val="24"/>
        </w:rPr>
        <w:t>r</w:t>
      </w:r>
      <w:r w:rsidRPr="00755B79">
        <w:rPr>
          <w:rFonts w:ascii="Times New Roman" w:eastAsia="Times New Roman" w:hAnsi="Times New Roman" w:cs="Times New Roman"/>
          <w:sz w:val="24"/>
          <w:szCs w:val="24"/>
        </w:rPr>
        <w:t xml:space="preserve"> will be</w:t>
      </w:r>
      <w:r w:rsidRPr="00755B79">
        <w:rPr>
          <w:rFonts w:ascii="Times New Roman" w:eastAsia="Times New Roman" w:hAnsi="Times New Roman" w:cs="Times New Roman"/>
          <w:spacing w:val="1"/>
          <w:sz w:val="24"/>
          <w:szCs w:val="24"/>
        </w:rPr>
        <w:t xml:space="preserve"> </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v</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l</w:t>
      </w:r>
      <w:r w:rsidRPr="00755B79">
        <w:rPr>
          <w:rFonts w:ascii="Times New Roman" w:eastAsia="Times New Roman" w:hAnsi="Times New Roman" w:cs="Times New Roman"/>
          <w:spacing w:val="2"/>
          <w:sz w:val="24"/>
          <w:szCs w:val="24"/>
        </w:rPr>
        <w:t>u</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t</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 xml:space="preserve">d </w:t>
      </w:r>
      <w:r w:rsidRPr="00755B79">
        <w:rPr>
          <w:rFonts w:ascii="Times New Roman" w:eastAsia="Times New Roman" w:hAnsi="Times New Roman" w:cs="Times New Roman"/>
          <w:spacing w:val="-1"/>
          <w:sz w:val="24"/>
          <w:szCs w:val="24"/>
        </w:rPr>
        <w:t>a</w:t>
      </w:r>
      <w:r w:rsidRPr="00755B79">
        <w:rPr>
          <w:rFonts w:ascii="Times New Roman" w:eastAsia="Times New Roman" w:hAnsi="Times New Roman" w:cs="Times New Roman"/>
          <w:sz w:val="24"/>
          <w:szCs w:val="24"/>
        </w:rPr>
        <w:t>lo</w:t>
      </w:r>
      <w:r w:rsidRPr="00755B79">
        <w:rPr>
          <w:rFonts w:ascii="Times New Roman" w:eastAsia="Times New Roman" w:hAnsi="Times New Roman" w:cs="Times New Roman"/>
          <w:spacing w:val="2"/>
          <w:sz w:val="24"/>
          <w:szCs w:val="24"/>
        </w:rPr>
        <w:t>n</w:t>
      </w:r>
      <w:r w:rsidRPr="00755B79">
        <w:rPr>
          <w:rFonts w:ascii="Times New Roman" w:eastAsia="Times New Roman" w:hAnsi="Times New Roman" w:cs="Times New Roman"/>
          <w:sz w:val="24"/>
          <w:szCs w:val="24"/>
        </w:rPr>
        <w:t>g</w:t>
      </w:r>
      <w:r w:rsidRPr="00755B79">
        <w:rPr>
          <w:rFonts w:ascii="Times New Roman" w:eastAsia="Times New Roman" w:hAnsi="Times New Roman" w:cs="Times New Roman"/>
          <w:spacing w:val="-2"/>
          <w:sz w:val="24"/>
          <w:szCs w:val="24"/>
        </w:rPr>
        <w:t xml:space="preserve"> </w:t>
      </w:r>
      <w:r w:rsidRPr="00755B79">
        <w:rPr>
          <w:rFonts w:ascii="Times New Roman" w:eastAsia="Times New Roman" w:hAnsi="Times New Roman" w:cs="Times New Roman"/>
          <w:sz w:val="24"/>
          <w:szCs w:val="24"/>
        </w:rPr>
        <w:t xml:space="preserve">the </w:t>
      </w:r>
      <w:r w:rsidRPr="00755B79">
        <w:rPr>
          <w:rFonts w:ascii="Times New Roman" w:eastAsia="Times New Roman" w:hAnsi="Times New Roman" w:cs="Times New Roman"/>
          <w:spacing w:val="-1"/>
          <w:sz w:val="24"/>
          <w:szCs w:val="24"/>
        </w:rPr>
        <w:t>f</w:t>
      </w:r>
      <w:r w:rsidRPr="00755B79">
        <w:rPr>
          <w:rFonts w:ascii="Times New Roman" w:eastAsia="Times New Roman" w:hAnsi="Times New Roman" w:cs="Times New Roman"/>
          <w:sz w:val="24"/>
          <w:szCs w:val="24"/>
        </w:rPr>
        <w:t>ollowing</w:t>
      </w:r>
      <w:r w:rsidRPr="00755B79">
        <w:rPr>
          <w:rFonts w:ascii="Times New Roman" w:eastAsia="Times New Roman" w:hAnsi="Times New Roman" w:cs="Times New Roman"/>
          <w:spacing w:val="-2"/>
          <w:sz w:val="24"/>
          <w:szCs w:val="24"/>
        </w:rPr>
        <w:t xml:space="preserve"> </w:t>
      </w:r>
      <w:r w:rsidRPr="00755B79">
        <w:rPr>
          <w:rFonts w:ascii="Times New Roman" w:eastAsia="Times New Roman" w:hAnsi="Times New Roman" w:cs="Times New Roman"/>
          <w:sz w:val="24"/>
          <w:szCs w:val="24"/>
        </w:rPr>
        <w:t>dim</w:t>
      </w:r>
      <w:r w:rsidRPr="00755B79">
        <w:rPr>
          <w:rFonts w:ascii="Times New Roman" w:eastAsia="Times New Roman" w:hAnsi="Times New Roman" w:cs="Times New Roman"/>
          <w:spacing w:val="-1"/>
          <w:sz w:val="24"/>
          <w:szCs w:val="24"/>
        </w:rPr>
        <w:t>e</w:t>
      </w:r>
      <w:r w:rsidRPr="00755B79">
        <w:rPr>
          <w:rFonts w:ascii="Times New Roman" w:eastAsia="Times New Roman" w:hAnsi="Times New Roman" w:cs="Times New Roman"/>
          <w:sz w:val="24"/>
          <w:szCs w:val="24"/>
        </w:rPr>
        <w:t>nsions:</w:t>
      </w:r>
    </w:p>
    <w:p w14:paraId="4A532F4B" w14:textId="77777777" w:rsidR="003A3EFB" w:rsidRPr="00755B79" w:rsidRDefault="003A3EFB" w:rsidP="003A3EFB">
      <w:pPr>
        <w:spacing w:before="10" w:after="0" w:line="240" w:lineRule="auto"/>
        <w:rPr>
          <w:rFonts w:ascii="Times New Roman" w:hAnsi="Times New Roman" w:cs="Times New Roman"/>
          <w:sz w:val="24"/>
          <w:szCs w:val="24"/>
        </w:rPr>
      </w:pPr>
    </w:p>
    <w:p w14:paraId="744A3C37" w14:textId="77777777" w:rsidR="003A3EFB" w:rsidRPr="00755B79" w:rsidRDefault="003A3EFB" w:rsidP="003A3EFB">
      <w:pPr>
        <w:pStyle w:val="ListParagraph"/>
        <w:numPr>
          <w:ilvl w:val="0"/>
          <w:numId w:val="2"/>
        </w:numPr>
        <w:spacing w:after="0" w:line="240" w:lineRule="auto"/>
        <w:ind w:right="68"/>
        <w:rPr>
          <w:rFonts w:ascii="Times New Roman" w:eastAsia="Times New Roman" w:hAnsi="Times New Roman" w:cs="Times New Roman"/>
          <w:sz w:val="24"/>
          <w:szCs w:val="24"/>
        </w:rPr>
      </w:pPr>
      <w:r w:rsidRPr="005E18CE">
        <w:rPr>
          <w:rFonts w:ascii="Times New Roman" w:eastAsia="Times New Roman" w:hAnsi="Times New Roman" w:cs="Times New Roman"/>
          <w:sz w:val="24"/>
          <w:szCs w:val="24"/>
          <w:u w:val="single"/>
        </w:rPr>
        <w:t>Code Quality and Standards Adherence</w:t>
      </w:r>
      <w:r w:rsidRPr="00755B79">
        <w:rPr>
          <w:rFonts w:ascii="Times New Roman" w:eastAsia="Times New Roman" w:hAnsi="Times New Roman" w:cs="Times New Roman"/>
          <w:sz w:val="24"/>
          <w:szCs w:val="24"/>
        </w:rPr>
        <w:t xml:space="preserve">.  Contractor code will be evaluated by Government teams and IV&amp;V providers.  </w:t>
      </w:r>
    </w:p>
    <w:p w14:paraId="5EF5005E" w14:textId="77777777" w:rsidR="003A3EFB" w:rsidRPr="00755B79" w:rsidRDefault="003A3EFB" w:rsidP="003A3EFB">
      <w:pPr>
        <w:pStyle w:val="ListParagraph"/>
        <w:numPr>
          <w:ilvl w:val="0"/>
          <w:numId w:val="2"/>
        </w:numPr>
        <w:spacing w:after="0" w:line="240" w:lineRule="auto"/>
        <w:ind w:right="68"/>
        <w:rPr>
          <w:rFonts w:ascii="Times New Roman" w:eastAsia="Times New Roman" w:hAnsi="Times New Roman" w:cs="Times New Roman"/>
          <w:sz w:val="24"/>
          <w:szCs w:val="24"/>
        </w:rPr>
      </w:pPr>
      <w:r w:rsidRPr="005E18CE">
        <w:rPr>
          <w:rFonts w:ascii="Times New Roman" w:eastAsia="Times New Roman" w:hAnsi="Times New Roman" w:cs="Times New Roman"/>
          <w:sz w:val="24"/>
          <w:szCs w:val="24"/>
          <w:u w:val="single"/>
        </w:rPr>
        <w:t>Business Satisfaction</w:t>
      </w:r>
      <w:r w:rsidRPr="00755B79">
        <w:rPr>
          <w:rFonts w:ascii="Times New Roman" w:eastAsia="Times New Roman" w:hAnsi="Times New Roman" w:cs="Times New Roman"/>
          <w:sz w:val="24"/>
          <w:szCs w:val="24"/>
        </w:rPr>
        <w:t>. Each feature completed by a contractor team will be evaluated by the Government Product Owner for that team, and possibly by SMEs assigned to the team. At each iteration review, the functionality will be evaluated by a wider audience of Government employees.</w:t>
      </w:r>
    </w:p>
    <w:p w14:paraId="781BEFAF" w14:textId="77777777" w:rsidR="003A3EFB" w:rsidRPr="00755B79" w:rsidRDefault="003A3EFB" w:rsidP="003A3EFB">
      <w:pPr>
        <w:pStyle w:val="ListParagraph"/>
        <w:numPr>
          <w:ilvl w:val="0"/>
          <w:numId w:val="2"/>
        </w:numPr>
        <w:spacing w:after="0" w:line="240" w:lineRule="auto"/>
        <w:ind w:right="68"/>
        <w:rPr>
          <w:rFonts w:ascii="Times New Roman" w:eastAsia="Times New Roman" w:hAnsi="Times New Roman" w:cs="Times New Roman"/>
          <w:sz w:val="24"/>
          <w:szCs w:val="24"/>
        </w:rPr>
      </w:pPr>
      <w:r w:rsidRPr="005E18CE">
        <w:rPr>
          <w:rFonts w:ascii="Times New Roman" w:eastAsia="Times New Roman" w:hAnsi="Times New Roman" w:cs="Times New Roman"/>
          <w:sz w:val="24"/>
          <w:szCs w:val="24"/>
          <w:u w:val="single"/>
        </w:rPr>
        <w:t>Test Quality and Test Coverage</w:t>
      </w:r>
      <w:r w:rsidRPr="00755B79">
        <w:rPr>
          <w:rFonts w:ascii="Times New Roman" w:eastAsia="Times New Roman" w:hAnsi="Times New Roman" w:cs="Times New Roman"/>
          <w:sz w:val="24"/>
          <w:szCs w:val="24"/>
        </w:rPr>
        <w:t>. Because automated tests are a key component of this process, test scripts and code will be treated as deliverables under this task order. These test scripts and code will be assessed for their quality and for the extent to which they test the appropriate functions. This evaluation will be performed by the IV&amp;V test team or Government employees.</w:t>
      </w:r>
    </w:p>
    <w:p w14:paraId="62C70F19" w14:textId="77777777" w:rsidR="003A3EFB" w:rsidRPr="00755B79" w:rsidRDefault="003A3EFB" w:rsidP="003A3EFB">
      <w:pPr>
        <w:pStyle w:val="ListParagraph"/>
        <w:numPr>
          <w:ilvl w:val="0"/>
          <w:numId w:val="2"/>
        </w:numPr>
        <w:spacing w:after="0" w:line="240" w:lineRule="auto"/>
        <w:ind w:right="68"/>
        <w:rPr>
          <w:rFonts w:ascii="Times New Roman" w:eastAsia="Times New Roman" w:hAnsi="Times New Roman" w:cs="Times New Roman"/>
          <w:sz w:val="24"/>
          <w:szCs w:val="24"/>
        </w:rPr>
      </w:pPr>
      <w:r w:rsidRPr="005E18CE">
        <w:rPr>
          <w:rFonts w:ascii="Times New Roman" w:eastAsia="Times New Roman" w:hAnsi="Times New Roman" w:cs="Times New Roman"/>
          <w:sz w:val="24"/>
          <w:szCs w:val="24"/>
          <w:u w:val="single"/>
        </w:rPr>
        <w:t>Production Performance</w:t>
      </w:r>
      <w:r w:rsidRPr="00755B79">
        <w:rPr>
          <w:rFonts w:ascii="Times New Roman" w:eastAsia="Times New Roman" w:hAnsi="Times New Roman" w:cs="Times New Roman"/>
          <w:sz w:val="24"/>
          <w:szCs w:val="24"/>
        </w:rPr>
        <w:t>. The contractor will be evaluated on the performance of their code in production: its availability, response time, usability, accuracy and lack of defects.</w:t>
      </w:r>
    </w:p>
    <w:p w14:paraId="099B1C1C" w14:textId="77777777" w:rsidR="003A3EFB" w:rsidRPr="00755B79" w:rsidRDefault="003A3EFB" w:rsidP="003A3EFB">
      <w:pPr>
        <w:pStyle w:val="ListParagraph"/>
        <w:numPr>
          <w:ilvl w:val="0"/>
          <w:numId w:val="2"/>
        </w:numPr>
        <w:spacing w:after="0" w:line="240" w:lineRule="auto"/>
        <w:ind w:right="68"/>
        <w:rPr>
          <w:rFonts w:ascii="Times New Roman" w:eastAsia="Times New Roman" w:hAnsi="Times New Roman" w:cs="Times New Roman"/>
          <w:sz w:val="24"/>
          <w:szCs w:val="24"/>
        </w:rPr>
      </w:pPr>
      <w:r w:rsidRPr="005E18CE">
        <w:rPr>
          <w:rFonts w:ascii="Times New Roman" w:eastAsia="Times New Roman" w:hAnsi="Times New Roman" w:cs="Times New Roman"/>
          <w:sz w:val="24"/>
          <w:szCs w:val="24"/>
          <w:u w:val="single"/>
        </w:rPr>
        <w:t>Process and Continuous Improvement</w:t>
      </w:r>
      <w:r w:rsidRPr="00755B79">
        <w:rPr>
          <w:rFonts w:ascii="Times New Roman" w:eastAsia="Times New Roman" w:hAnsi="Times New Roman" w:cs="Times New Roman"/>
          <w:sz w:val="24"/>
          <w:szCs w:val="24"/>
        </w:rPr>
        <w:t>. The contractor teams will be assessed on the processes they implement, their conformance to USCIS processes, their conformance with Systems Engineering Life Cycle (SELC) and other required frameworks, and their use of retrospectives to continuously improve these processes.</w:t>
      </w:r>
    </w:p>
    <w:p w14:paraId="1E921279" w14:textId="77777777" w:rsidR="003A3EFB" w:rsidRPr="00755B79" w:rsidRDefault="003A3EFB" w:rsidP="003A3EFB">
      <w:pPr>
        <w:pStyle w:val="ListParagraph"/>
        <w:numPr>
          <w:ilvl w:val="0"/>
          <w:numId w:val="2"/>
        </w:numPr>
        <w:spacing w:after="0" w:line="240" w:lineRule="auto"/>
        <w:ind w:right="68"/>
        <w:rPr>
          <w:rFonts w:ascii="Times New Roman" w:eastAsia="Times New Roman" w:hAnsi="Times New Roman" w:cs="Times New Roman"/>
          <w:sz w:val="24"/>
          <w:szCs w:val="24"/>
        </w:rPr>
      </w:pPr>
      <w:r w:rsidRPr="005E18CE">
        <w:rPr>
          <w:rFonts w:ascii="Times New Roman" w:eastAsia="Times New Roman" w:hAnsi="Times New Roman" w:cs="Times New Roman"/>
          <w:sz w:val="24"/>
          <w:szCs w:val="24"/>
          <w:u w:val="single"/>
        </w:rPr>
        <w:t>Collaboration and Innovation</w:t>
      </w:r>
      <w:r w:rsidRPr="00755B79">
        <w:rPr>
          <w:rFonts w:ascii="Times New Roman" w:eastAsia="Times New Roman" w:hAnsi="Times New Roman" w:cs="Times New Roman"/>
          <w:sz w:val="24"/>
          <w:szCs w:val="24"/>
        </w:rPr>
        <w:t>. The contractors will operate within an ecosystem of federal and contractor staff, with multiple contractor teams working in parallel and with constant interaction with USCIS employees. The contractor will be graded based on their willingness, effort, and ability to work collaboratively.</w:t>
      </w:r>
    </w:p>
    <w:p w14:paraId="64DB7D8D" w14:textId="77777777" w:rsidR="003A3EFB" w:rsidRPr="00755B79" w:rsidRDefault="003A3EFB" w:rsidP="003A3EFB">
      <w:pPr>
        <w:pStyle w:val="ListParagraph"/>
        <w:numPr>
          <w:ilvl w:val="0"/>
          <w:numId w:val="2"/>
        </w:numPr>
        <w:spacing w:after="0" w:line="240" w:lineRule="auto"/>
        <w:ind w:right="68"/>
        <w:rPr>
          <w:rFonts w:ascii="Times New Roman" w:eastAsia="Times New Roman" w:hAnsi="Times New Roman" w:cs="Times New Roman"/>
          <w:sz w:val="24"/>
          <w:szCs w:val="24"/>
        </w:rPr>
      </w:pPr>
      <w:r w:rsidRPr="005E18CE">
        <w:rPr>
          <w:rFonts w:ascii="Times New Roman" w:eastAsia="Times New Roman" w:hAnsi="Times New Roman" w:cs="Times New Roman"/>
          <w:sz w:val="24"/>
          <w:szCs w:val="24"/>
          <w:u w:val="single"/>
        </w:rPr>
        <w:t>Productivity</w:t>
      </w:r>
      <w:r w:rsidRPr="00755B79">
        <w:rPr>
          <w:rFonts w:ascii="Times New Roman" w:eastAsia="Times New Roman" w:hAnsi="Times New Roman" w:cs="Times New Roman"/>
          <w:sz w:val="24"/>
          <w:szCs w:val="24"/>
        </w:rPr>
        <w:t>. Velocity and story point completion will be measured and compared against historic team averages, the Government will evaluate the value delivered and also to note any unproductive behavior.</w:t>
      </w:r>
    </w:p>
    <w:p w14:paraId="536C8302" w14:textId="77777777" w:rsidR="003A3EFB" w:rsidRPr="00755B79" w:rsidRDefault="003A3EFB" w:rsidP="003A3EFB">
      <w:pPr>
        <w:pStyle w:val="ListParagraph"/>
        <w:numPr>
          <w:ilvl w:val="0"/>
          <w:numId w:val="2"/>
        </w:numPr>
        <w:spacing w:after="0" w:line="240" w:lineRule="auto"/>
        <w:ind w:right="68"/>
        <w:rPr>
          <w:rFonts w:ascii="Times New Roman" w:eastAsia="Times New Roman" w:hAnsi="Times New Roman" w:cs="Times New Roman"/>
          <w:sz w:val="24"/>
          <w:szCs w:val="24"/>
        </w:rPr>
      </w:pPr>
      <w:r w:rsidRPr="005E18CE">
        <w:rPr>
          <w:rFonts w:ascii="Times New Roman" w:eastAsia="Times New Roman" w:hAnsi="Times New Roman" w:cs="Times New Roman"/>
          <w:sz w:val="24"/>
          <w:szCs w:val="24"/>
          <w:u w:val="single"/>
        </w:rPr>
        <w:t>Compliance</w:t>
      </w:r>
      <w:r w:rsidRPr="00755B79">
        <w:rPr>
          <w:rFonts w:ascii="Times New Roman" w:eastAsia="Times New Roman" w:hAnsi="Times New Roman" w:cs="Times New Roman"/>
          <w:sz w:val="24"/>
          <w:szCs w:val="24"/>
        </w:rPr>
        <w:t>.  Maintaining system boundary authority to operate.</w:t>
      </w:r>
    </w:p>
    <w:p w14:paraId="04EAB614" w14:textId="77777777" w:rsidR="003A3EFB" w:rsidRPr="00755B79" w:rsidRDefault="003A3EFB" w:rsidP="003A3EFB">
      <w:pPr>
        <w:pStyle w:val="ListParagraph"/>
        <w:numPr>
          <w:ilvl w:val="0"/>
          <w:numId w:val="2"/>
        </w:numPr>
        <w:spacing w:after="0" w:line="240" w:lineRule="auto"/>
        <w:ind w:right="68"/>
        <w:rPr>
          <w:rFonts w:ascii="Times New Roman" w:eastAsia="Times New Roman" w:hAnsi="Times New Roman" w:cs="Times New Roman"/>
          <w:sz w:val="24"/>
          <w:szCs w:val="24"/>
        </w:rPr>
      </w:pPr>
      <w:r w:rsidRPr="00755B79">
        <w:rPr>
          <w:rFonts w:ascii="Times New Roman" w:eastAsia="Times New Roman" w:hAnsi="Times New Roman" w:cs="Times New Roman"/>
          <w:sz w:val="24"/>
          <w:szCs w:val="24"/>
        </w:rPr>
        <w:t>Performance of technical support response times to outages and customer-initiated issues</w:t>
      </w:r>
    </w:p>
    <w:p w14:paraId="582D9864" w14:textId="77777777" w:rsidR="003A3EFB" w:rsidRDefault="003A3EFB" w:rsidP="003A7014">
      <w:pPr>
        <w:spacing w:after="0" w:line="240" w:lineRule="auto"/>
        <w:ind w:left="120" w:right="117"/>
        <w:rPr>
          <w:rFonts w:ascii="Times New Roman" w:eastAsia="Cambria" w:hAnsi="Times New Roman" w:cs="Times New Roman"/>
          <w:b/>
          <w:bCs/>
          <w:color w:val="44546A" w:themeColor="text2"/>
          <w:spacing w:val="-1"/>
          <w:sz w:val="24"/>
          <w:szCs w:val="24"/>
        </w:rPr>
      </w:pPr>
    </w:p>
    <w:p w14:paraId="0310BF75" w14:textId="414FAF2E" w:rsidR="003969FF" w:rsidRPr="003969FF" w:rsidRDefault="003969FF" w:rsidP="003969FF">
      <w:pPr>
        <w:rPr>
          <w:rFonts w:ascii="Times New Roman" w:hAnsi="Times New Roman" w:cs="Times New Roman"/>
          <w:sz w:val="24"/>
          <w:szCs w:val="24"/>
        </w:rPr>
      </w:pPr>
      <w:r w:rsidRPr="003969FF">
        <w:rPr>
          <w:rFonts w:ascii="Times New Roman" w:hAnsi="Times New Roman" w:cs="Times New Roman"/>
          <w:sz w:val="24"/>
          <w:szCs w:val="24"/>
        </w:rPr>
        <w:t xml:space="preserve"> </w:t>
      </w:r>
    </w:p>
    <w:sectPr w:rsidR="003969FF" w:rsidRPr="003969FF" w:rsidSect="00520B0F">
      <w:footerReference w:type="default" r:id="rId13"/>
      <w:pgSz w:w="12240" w:h="15840"/>
      <w:pgMar w:top="1500" w:right="660" w:bottom="280" w:left="106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51318C" w14:textId="77777777" w:rsidR="00BE2C5C" w:rsidRDefault="00BE2C5C">
      <w:pPr>
        <w:spacing w:after="0" w:line="240" w:lineRule="auto"/>
      </w:pPr>
      <w:r>
        <w:separator/>
      </w:r>
    </w:p>
  </w:endnote>
  <w:endnote w:type="continuationSeparator" w:id="0">
    <w:p w14:paraId="0DEB45DB" w14:textId="77777777" w:rsidR="00BE2C5C" w:rsidRDefault="00BE2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ymbolMT">
    <w:altName w:val="Malgun Gothic Semilight"/>
    <w:panose1 w:val="00000000000000000000"/>
    <w:charset w:val="88"/>
    <w:family w:val="auto"/>
    <w:notTrueType/>
    <w:pitch w:val="default"/>
    <w:sig w:usb0="00000000"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16F8E7" w14:textId="4493E491" w:rsidR="000219F3" w:rsidRDefault="000219F3" w:rsidP="00520B0F">
    <w:pPr>
      <w:pStyle w:val="Footer"/>
      <w:tabs>
        <w:tab w:val="left" w:pos="5274"/>
      </w:tabs>
    </w:pPr>
    <w:r>
      <w:tab/>
    </w:r>
    <w:sdt>
      <w:sdtPr>
        <w:id w:val="-28890027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062652">
          <w:rPr>
            <w:noProof/>
          </w:rPr>
          <w:t>17</w:t>
        </w:r>
        <w:r>
          <w:rPr>
            <w:noProof/>
          </w:rPr>
          <w:fldChar w:fldCharType="end"/>
        </w:r>
      </w:sdtContent>
    </w:sdt>
    <w:r>
      <w:rPr>
        <w:noProof/>
      </w:rPr>
      <w:tab/>
    </w:r>
  </w:p>
  <w:p w14:paraId="12577B28" w14:textId="77777777" w:rsidR="000219F3" w:rsidRDefault="000219F3">
    <w:pPr>
      <w:spacing w:after="0" w:line="200" w:lineRule="exac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0BDD4E" w14:textId="77777777" w:rsidR="00BE2C5C" w:rsidRDefault="00BE2C5C">
      <w:pPr>
        <w:spacing w:after="0" w:line="240" w:lineRule="auto"/>
      </w:pPr>
      <w:r>
        <w:separator/>
      </w:r>
    </w:p>
  </w:footnote>
  <w:footnote w:type="continuationSeparator" w:id="0">
    <w:p w14:paraId="5186D57C" w14:textId="77777777" w:rsidR="00BE2C5C" w:rsidRDefault="00BE2C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02"/>
    <w:multiLevelType w:val="multilevel"/>
    <w:tmpl w:val="00000885"/>
    <w:lvl w:ilvl="0">
      <w:start w:val="1"/>
      <w:numFmt w:val="decimal"/>
      <w:lvlText w:val="%1."/>
      <w:lvlJc w:val="left"/>
      <w:pPr>
        <w:ind w:left="1820" w:hanging="720"/>
      </w:pPr>
      <w:rPr>
        <w:rFonts w:ascii="Times New Roman" w:hAnsi="Times New Roman" w:cs="Times New Roman"/>
        <w:b w:val="0"/>
        <w:bCs w:val="0"/>
        <w:spacing w:val="-13"/>
        <w:w w:val="100"/>
        <w:sz w:val="24"/>
        <w:szCs w:val="24"/>
      </w:rPr>
    </w:lvl>
    <w:lvl w:ilvl="1">
      <w:numFmt w:val="bullet"/>
      <w:lvlText w:val="•"/>
      <w:lvlJc w:val="left"/>
      <w:pPr>
        <w:ind w:left="2690" w:hanging="720"/>
      </w:pPr>
    </w:lvl>
    <w:lvl w:ilvl="2">
      <w:numFmt w:val="bullet"/>
      <w:lvlText w:val="•"/>
      <w:lvlJc w:val="left"/>
      <w:pPr>
        <w:ind w:left="3560" w:hanging="720"/>
      </w:pPr>
    </w:lvl>
    <w:lvl w:ilvl="3">
      <w:numFmt w:val="bullet"/>
      <w:lvlText w:val="•"/>
      <w:lvlJc w:val="left"/>
      <w:pPr>
        <w:ind w:left="4430" w:hanging="720"/>
      </w:pPr>
    </w:lvl>
    <w:lvl w:ilvl="4">
      <w:numFmt w:val="bullet"/>
      <w:lvlText w:val="•"/>
      <w:lvlJc w:val="left"/>
      <w:pPr>
        <w:ind w:left="5300" w:hanging="720"/>
      </w:pPr>
    </w:lvl>
    <w:lvl w:ilvl="5">
      <w:numFmt w:val="bullet"/>
      <w:lvlText w:val="•"/>
      <w:lvlJc w:val="left"/>
      <w:pPr>
        <w:ind w:left="6170" w:hanging="720"/>
      </w:pPr>
    </w:lvl>
    <w:lvl w:ilvl="6">
      <w:numFmt w:val="bullet"/>
      <w:lvlText w:val="•"/>
      <w:lvlJc w:val="left"/>
      <w:pPr>
        <w:ind w:left="7040" w:hanging="720"/>
      </w:pPr>
    </w:lvl>
    <w:lvl w:ilvl="7">
      <w:numFmt w:val="bullet"/>
      <w:lvlText w:val="•"/>
      <w:lvlJc w:val="left"/>
      <w:pPr>
        <w:ind w:left="7910" w:hanging="720"/>
      </w:pPr>
    </w:lvl>
    <w:lvl w:ilvl="8">
      <w:numFmt w:val="bullet"/>
      <w:lvlText w:val="•"/>
      <w:lvlJc w:val="left"/>
      <w:pPr>
        <w:ind w:left="8780" w:hanging="720"/>
      </w:pPr>
    </w:lvl>
  </w:abstractNum>
  <w:abstractNum w:abstractNumId="1" w15:restartNumberingAfterBreak="0">
    <w:nsid w:val="00000403"/>
    <w:multiLevelType w:val="multilevel"/>
    <w:tmpl w:val="00000886"/>
    <w:lvl w:ilvl="0">
      <w:numFmt w:val="bullet"/>
      <w:lvlText w:val="•"/>
      <w:lvlJc w:val="left"/>
      <w:pPr>
        <w:ind w:left="1150" w:hanging="360"/>
      </w:pPr>
      <w:rPr>
        <w:rFonts w:ascii="Times New Roman" w:hAnsi="Times New Roman" w:cs="Times New Roman"/>
        <w:b w:val="0"/>
        <w:bCs w:val="0"/>
        <w:w w:val="130"/>
        <w:sz w:val="24"/>
        <w:szCs w:val="24"/>
      </w:rPr>
    </w:lvl>
    <w:lvl w:ilvl="1">
      <w:numFmt w:val="bullet"/>
      <w:lvlText w:val="•"/>
      <w:lvlJc w:val="left"/>
      <w:pPr>
        <w:ind w:left="2096" w:hanging="360"/>
      </w:pPr>
    </w:lvl>
    <w:lvl w:ilvl="2">
      <w:numFmt w:val="bullet"/>
      <w:lvlText w:val="•"/>
      <w:lvlJc w:val="left"/>
      <w:pPr>
        <w:ind w:left="3032" w:hanging="360"/>
      </w:pPr>
    </w:lvl>
    <w:lvl w:ilvl="3">
      <w:numFmt w:val="bullet"/>
      <w:lvlText w:val="•"/>
      <w:lvlJc w:val="left"/>
      <w:pPr>
        <w:ind w:left="3968" w:hanging="360"/>
      </w:pPr>
    </w:lvl>
    <w:lvl w:ilvl="4">
      <w:numFmt w:val="bullet"/>
      <w:lvlText w:val="•"/>
      <w:lvlJc w:val="left"/>
      <w:pPr>
        <w:ind w:left="4904" w:hanging="360"/>
      </w:pPr>
    </w:lvl>
    <w:lvl w:ilvl="5">
      <w:numFmt w:val="bullet"/>
      <w:lvlText w:val="•"/>
      <w:lvlJc w:val="left"/>
      <w:pPr>
        <w:ind w:left="5840" w:hanging="360"/>
      </w:pPr>
    </w:lvl>
    <w:lvl w:ilvl="6">
      <w:numFmt w:val="bullet"/>
      <w:lvlText w:val="•"/>
      <w:lvlJc w:val="left"/>
      <w:pPr>
        <w:ind w:left="6776" w:hanging="360"/>
      </w:pPr>
    </w:lvl>
    <w:lvl w:ilvl="7">
      <w:numFmt w:val="bullet"/>
      <w:lvlText w:val="•"/>
      <w:lvlJc w:val="left"/>
      <w:pPr>
        <w:ind w:left="7712" w:hanging="360"/>
      </w:pPr>
    </w:lvl>
    <w:lvl w:ilvl="8">
      <w:numFmt w:val="bullet"/>
      <w:lvlText w:val="•"/>
      <w:lvlJc w:val="left"/>
      <w:pPr>
        <w:ind w:left="8648" w:hanging="360"/>
      </w:pPr>
    </w:lvl>
  </w:abstractNum>
  <w:abstractNum w:abstractNumId="2" w15:restartNumberingAfterBreak="0">
    <w:nsid w:val="00000404"/>
    <w:multiLevelType w:val="multilevel"/>
    <w:tmpl w:val="00000887"/>
    <w:lvl w:ilvl="0">
      <w:numFmt w:val="bullet"/>
      <w:lvlText w:val=""/>
      <w:lvlJc w:val="left"/>
      <w:pPr>
        <w:ind w:left="1150" w:hanging="360"/>
      </w:pPr>
      <w:rPr>
        <w:rFonts w:ascii="Symbol" w:hAnsi="Symbol" w:cs="Symbol"/>
        <w:b w:val="0"/>
        <w:bCs w:val="0"/>
        <w:w w:val="99"/>
        <w:sz w:val="20"/>
        <w:szCs w:val="20"/>
      </w:rPr>
    </w:lvl>
    <w:lvl w:ilvl="1">
      <w:numFmt w:val="bullet"/>
      <w:lvlText w:val="•"/>
      <w:lvlJc w:val="left"/>
      <w:pPr>
        <w:ind w:left="2096" w:hanging="360"/>
      </w:pPr>
    </w:lvl>
    <w:lvl w:ilvl="2">
      <w:numFmt w:val="bullet"/>
      <w:lvlText w:val="•"/>
      <w:lvlJc w:val="left"/>
      <w:pPr>
        <w:ind w:left="3032" w:hanging="360"/>
      </w:pPr>
    </w:lvl>
    <w:lvl w:ilvl="3">
      <w:numFmt w:val="bullet"/>
      <w:lvlText w:val="•"/>
      <w:lvlJc w:val="left"/>
      <w:pPr>
        <w:ind w:left="3968" w:hanging="360"/>
      </w:pPr>
    </w:lvl>
    <w:lvl w:ilvl="4">
      <w:numFmt w:val="bullet"/>
      <w:lvlText w:val="•"/>
      <w:lvlJc w:val="left"/>
      <w:pPr>
        <w:ind w:left="4904" w:hanging="360"/>
      </w:pPr>
    </w:lvl>
    <w:lvl w:ilvl="5">
      <w:numFmt w:val="bullet"/>
      <w:lvlText w:val="•"/>
      <w:lvlJc w:val="left"/>
      <w:pPr>
        <w:ind w:left="5840" w:hanging="360"/>
      </w:pPr>
    </w:lvl>
    <w:lvl w:ilvl="6">
      <w:numFmt w:val="bullet"/>
      <w:lvlText w:val="•"/>
      <w:lvlJc w:val="left"/>
      <w:pPr>
        <w:ind w:left="6776" w:hanging="360"/>
      </w:pPr>
    </w:lvl>
    <w:lvl w:ilvl="7">
      <w:numFmt w:val="bullet"/>
      <w:lvlText w:val="•"/>
      <w:lvlJc w:val="left"/>
      <w:pPr>
        <w:ind w:left="7712" w:hanging="360"/>
      </w:pPr>
    </w:lvl>
    <w:lvl w:ilvl="8">
      <w:numFmt w:val="bullet"/>
      <w:lvlText w:val="•"/>
      <w:lvlJc w:val="left"/>
      <w:pPr>
        <w:ind w:left="8648" w:hanging="360"/>
      </w:pPr>
    </w:lvl>
  </w:abstractNum>
  <w:abstractNum w:abstractNumId="3" w15:restartNumberingAfterBreak="0">
    <w:nsid w:val="00000405"/>
    <w:multiLevelType w:val="multilevel"/>
    <w:tmpl w:val="00000888"/>
    <w:lvl w:ilvl="0">
      <w:numFmt w:val="bullet"/>
      <w:lvlText w:val="•"/>
      <w:lvlJc w:val="left"/>
      <w:pPr>
        <w:ind w:left="1150" w:hanging="360"/>
      </w:pPr>
      <w:rPr>
        <w:rFonts w:ascii="Times New Roman" w:hAnsi="Times New Roman" w:cs="Times New Roman"/>
        <w:b w:val="0"/>
        <w:bCs w:val="0"/>
        <w:w w:val="130"/>
        <w:sz w:val="24"/>
        <w:szCs w:val="24"/>
      </w:rPr>
    </w:lvl>
    <w:lvl w:ilvl="1">
      <w:numFmt w:val="bullet"/>
      <w:lvlText w:val="•"/>
      <w:lvlJc w:val="left"/>
      <w:pPr>
        <w:ind w:left="2096" w:hanging="360"/>
      </w:pPr>
    </w:lvl>
    <w:lvl w:ilvl="2">
      <w:numFmt w:val="bullet"/>
      <w:lvlText w:val="•"/>
      <w:lvlJc w:val="left"/>
      <w:pPr>
        <w:ind w:left="3032" w:hanging="360"/>
      </w:pPr>
    </w:lvl>
    <w:lvl w:ilvl="3">
      <w:numFmt w:val="bullet"/>
      <w:lvlText w:val="•"/>
      <w:lvlJc w:val="left"/>
      <w:pPr>
        <w:ind w:left="3968" w:hanging="360"/>
      </w:pPr>
    </w:lvl>
    <w:lvl w:ilvl="4">
      <w:numFmt w:val="bullet"/>
      <w:lvlText w:val="•"/>
      <w:lvlJc w:val="left"/>
      <w:pPr>
        <w:ind w:left="4904" w:hanging="360"/>
      </w:pPr>
    </w:lvl>
    <w:lvl w:ilvl="5">
      <w:numFmt w:val="bullet"/>
      <w:lvlText w:val="•"/>
      <w:lvlJc w:val="left"/>
      <w:pPr>
        <w:ind w:left="5840" w:hanging="360"/>
      </w:pPr>
    </w:lvl>
    <w:lvl w:ilvl="6">
      <w:numFmt w:val="bullet"/>
      <w:lvlText w:val="•"/>
      <w:lvlJc w:val="left"/>
      <w:pPr>
        <w:ind w:left="6776" w:hanging="360"/>
      </w:pPr>
    </w:lvl>
    <w:lvl w:ilvl="7">
      <w:numFmt w:val="bullet"/>
      <w:lvlText w:val="•"/>
      <w:lvlJc w:val="left"/>
      <w:pPr>
        <w:ind w:left="7712" w:hanging="360"/>
      </w:pPr>
    </w:lvl>
    <w:lvl w:ilvl="8">
      <w:numFmt w:val="bullet"/>
      <w:lvlText w:val="•"/>
      <w:lvlJc w:val="left"/>
      <w:pPr>
        <w:ind w:left="8648" w:hanging="360"/>
      </w:pPr>
    </w:lvl>
  </w:abstractNum>
  <w:abstractNum w:abstractNumId="4" w15:restartNumberingAfterBreak="0">
    <w:nsid w:val="00000406"/>
    <w:multiLevelType w:val="multilevel"/>
    <w:tmpl w:val="00000889"/>
    <w:lvl w:ilvl="0">
      <w:numFmt w:val="bullet"/>
      <w:lvlText w:val="•"/>
      <w:lvlJc w:val="left"/>
      <w:pPr>
        <w:ind w:left="999" w:hanging="341"/>
      </w:pPr>
      <w:rPr>
        <w:rFonts w:ascii="Times New Roman" w:hAnsi="Times New Roman" w:cs="Times New Roman"/>
        <w:b w:val="0"/>
        <w:bCs w:val="0"/>
        <w:w w:val="130"/>
        <w:sz w:val="24"/>
        <w:szCs w:val="24"/>
      </w:rPr>
    </w:lvl>
    <w:lvl w:ilvl="1">
      <w:numFmt w:val="bullet"/>
      <w:lvlText w:val="•"/>
      <w:lvlJc w:val="left"/>
      <w:pPr>
        <w:ind w:left="1952" w:hanging="341"/>
      </w:pPr>
    </w:lvl>
    <w:lvl w:ilvl="2">
      <w:numFmt w:val="bullet"/>
      <w:lvlText w:val="•"/>
      <w:lvlJc w:val="left"/>
      <w:pPr>
        <w:ind w:left="2904" w:hanging="341"/>
      </w:pPr>
    </w:lvl>
    <w:lvl w:ilvl="3">
      <w:numFmt w:val="bullet"/>
      <w:lvlText w:val="•"/>
      <w:lvlJc w:val="left"/>
      <w:pPr>
        <w:ind w:left="3856" w:hanging="341"/>
      </w:pPr>
    </w:lvl>
    <w:lvl w:ilvl="4">
      <w:numFmt w:val="bullet"/>
      <w:lvlText w:val="•"/>
      <w:lvlJc w:val="left"/>
      <w:pPr>
        <w:ind w:left="4808" w:hanging="341"/>
      </w:pPr>
    </w:lvl>
    <w:lvl w:ilvl="5">
      <w:numFmt w:val="bullet"/>
      <w:lvlText w:val="•"/>
      <w:lvlJc w:val="left"/>
      <w:pPr>
        <w:ind w:left="5760" w:hanging="341"/>
      </w:pPr>
    </w:lvl>
    <w:lvl w:ilvl="6">
      <w:numFmt w:val="bullet"/>
      <w:lvlText w:val="•"/>
      <w:lvlJc w:val="left"/>
      <w:pPr>
        <w:ind w:left="6712" w:hanging="341"/>
      </w:pPr>
    </w:lvl>
    <w:lvl w:ilvl="7">
      <w:numFmt w:val="bullet"/>
      <w:lvlText w:val="•"/>
      <w:lvlJc w:val="left"/>
      <w:pPr>
        <w:ind w:left="7664" w:hanging="341"/>
      </w:pPr>
    </w:lvl>
    <w:lvl w:ilvl="8">
      <w:numFmt w:val="bullet"/>
      <w:lvlText w:val="•"/>
      <w:lvlJc w:val="left"/>
      <w:pPr>
        <w:ind w:left="8616" w:hanging="341"/>
      </w:pPr>
    </w:lvl>
  </w:abstractNum>
  <w:abstractNum w:abstractNumId="5" w15:restartNumberingAfterBreak="0">
    <w:nsid w:val="00000407"/>
    <w:multiLevelType w:val="multilevel"/>
    <w:tmpl w:val="0000088A"/>
    <w:lvl w:ilvl="0">
      <w:numFmt w:val="bullet"/>
      <w:lvlText w:val="•"/>
      <w:lvlJc w:val="left"/>
      <w:pPr>
        <w:ind w:left="1100" w:hanging="360"/>
      </w:pPr>
      <w:rPr>
        <w:rFonts w:ascii="Times New Roman" w:hAnsi="Times New Roman" w:cs="Times New Roman"/>
        <w:b w:val="0"/>
        <w:bCs w:val="0"/>
        <w:w w:val="130"/>
        <w:sz w:val="24"/>
        <w:szCs w:val="24"/>
      </w:rPr>
    </w:lvl>
    <w:lvl w:ilvl="1">
      <w:numFmt w:val="bullet"/>
      <w:lvlText w:val="•"/>
      <w:lvlJc w:val="left"/>
      <w:pPr>
        <w:ind w:left="2042" w:hanging="360"/>
      </w:pPr>
    </w:lvl>
    <w:lvl w:ilvl="2">
      <w:numFmt w:val="bullet"/>
      <w:lvlText w:val="•"/>
      <w:lvlJc w:val="left"/>
      <w:pPr>
        <w:ind w:left="2984" w:hanging="360"/>
      </w:pPr>
    </w:lvl>
    <w:lvl w:ilvl="3">
      <w:numFmt w:val="bullet"/>
      <w:lvlText w:val="•"/>
      <w:lvlJc w:val="left"/>
      <w:pPr>
        <w:ind w:left="3926" w:hanging="360"/>
      </w:pPr>
    </w:lvl>
    <w:lvl w:ilvl="4">
      <w:numFmt w:val="bullet"/>
      <w:lvlText w:val="•"/>
      <w:lvlJc w:val="left"/>
      <w:pPr>
        <w:ind w:left="4868" w:hanging="360"/>
      </w:pPr>
    </w:lvl>
    <w:lvl w:ilvl="5">
      <w:numFmt w:val="bullet"/>
      <w:lvlText w:val="•"/>
      <w:lvlJc w:val="left"/>
      <w:pPr>
        <w:ind w:left="5810" w:hanging="360"/>
      </w:pPr>
    </w:lvl>
    <w:lvl w:ilvl="6">
      <w:numFmt w:val="bullet"/>
      <w:lvlText w:val="•"/>
      <w:lvlJc w:val="left"/>
      <w:pPr>
        <w:ind w:left="6752" w:hanging="360"/>
      </w:pPr>
    </w:lvl>
    <w:lvl w:ilvl="7">
      <w:numFmt w:val="bullet"/>
      <w:lvlText w:val="•"/>
      <w:lvlJc w:val="left"/>
      <w:pPr>
        <w:ind w:left="7694" w:hanging="360"/>
      </w:pPr>
    </w:lvl>
    <w:lvl w:ilvl="8">
      <w:numFmt w:val="bullet"/>
      <w:lvlText w:val="•"/>
      <w:lvlJc w:val="left"/>
      <w:pPr>
        <w:ind w:left="8636" w:hanging="360"/>
      </w:pPr>
    </w:lvl>
  </w:abstractNum>
  <w:abstractNum w:abstractNumId="6" w15:restartNumberingAfterBreak="0">
    <w:nsid w:val="00000408"/>
    <w:multiLevelType w:val="multilevel"/>
    <w:tmpl w:val="0000088B"/>
    <w:lvl w:ilvl="0">
      <w:numFmt w:val="bullet"/>
      <w:lvlText w:val="•"/>
      <w:lvlJc w:val="left"/>
      <w:pPr>
        <w:ind w:left="1100" w:hanging="360"/>
      </w:pPr>
      <w:rPr>
        <w:rFonts w:ascii="Times New Roman" w:hAnsi="Times New Roman" w:cs="Times New Roman"/>
        <w:b w:val="0"/>
        <w:bCs w:val="0"/>
        <w:w w:val="130"/>
        <w:sz w:val="24"/>
        <w:szCs w:val="24"/>
      </w:rPr>
    </w:lvl>
    <w:lvl w:ilvl="1">
      <w:numFmt w:val="bullet"/>
      <w:lvlText w:val="•"/>
      <w:lvlJc w:val="left"/>
      <w:pPr>
        <w:ind w:left="2042" w:hanging="360"/>
      </w:pPr>
    </w:lvl>
    <w:lvl w:ilvl="2">
      <w:numFmt w:val="bullet"/>
      <w:lvlText w:val="•"/>
      <w:lvlJc w:val="left"/>
      <w:pPr>
        <w:ind w:left="2984" w:hanging="360"/>
      </w:pPr>
    </w:lvl>
    <w:lvl w:ilvl="3">
      <w:numFmt w:val="bullet"/>
      <w:lvlText w:val="•"/>
      <w:lvlJc w:val="left"/>
      <w:pPr>
        <w:ind w:left="3926" w:hanging="360"/>
      </w:pPr>
    </w:lvl>
    <w:lvl w:ilvl="4">
      <w:numFmt w:val="bullet"/>
      <w:lvlText w:val="•"/>
      <w:lvlJc w:val="left"/>
      <w:pPr>
        <w:ind w:left="4868" w:hanging="360"/>
      </w:pPr>
    </w:lvl>
    <w:lvl w:ilvl="5">
      <w:numFmt w:val="bullet"/>
      <w:lvlText w:val="•"/>
      <w:lvlJc w:val="left"/>
      <w:pPr>
        <w:ind w:left="5810" w:hanging="360"/>
      </w:pPr>
    </w:lvl>
    <w:lvl w:ilvl="6">
      <w:numFmt w:val="bullet"/>
      <w:lvlText w:val="•"/>
      <w:lvlJc w:val="left"/>
      <w:pPr>
        <w:ind w:left="6752" w:hanging="360"/>
      </w:pPr>
    </w:lvl>
    <w:lvl w:ilvl="7">
      <w:numFmt w:val="bullet"/>
      <w:lvlText w:val="•"/>
      <w:lvlJc w:val="left"/>
      <w:pPr>
        <w:ind w:left="7694" w:hanging="360"/>
      </w:pPr>
    </w:lvl>
    <w:lvl w:ilvl="8">
      <w:numFmt w:val="bullet"/>
      <w:lvlText w:val="•"/>
      <w:lvlJc w:val="left"/>
      <w:pPr>
        <w:ind w:left="8636" w:hanging="360"/>
      </w:pPr>
    </w:lvl>
  </w:abstractNum>
  <w:abstractNum w:abstractNumId="7" w15:restartNumberingAfterBreak="0">
    <w:nsid w:val="00000409"/>
    <w:multiLevelType w:val="multilevel"/>
    <w:tmpl w:val="0000088C"/>
    <w:lvl w:ilvl="0">
      <w:numFmt w:val="bullet"/>
      <w:lvlText w:val="•"/>
      <w:lvlJc w:val="left"/>
      <w:pPr>
        <w:ind w:left="1100" w:hanging="360"/>
      </w:pPr>
      <w:rPr>
        <w:rFonts w:ascii="Times New Roman" w:hAnsi="Times New Roman" w:cs="Times New Roman"/>
        <w:b w:val="0"/>
        <w:bCs w:val="0"/>
        <w:w w:val="130"/>
        <w:sz w:val="24"/>
        <w:szCs w:val="24"/>
      </w:rPr>
    </w:lvl>
    <w:lvl w:ilvl="1">
      <w:numFmt w:val="bullet"/>
      <w:lvlText w:val="•"/>
      <w:lvlJc w:val="left"/>
      <w:pPr>
        <w:ind w:left="2042" w:hanging="360"/>
      </w:pPr>
    </w:lvl>
    <w:lvl w:ilvl="2">
      <w:numFmt w:val="bullet"/>
      <w:lvlText w:val="•"/>
      <w:lvlJc w:val="left"/>
      <w:pPr>
        <w:ind w:left="2984" w:hanging="360"/>
      </w:pPr>
    </w:lvl>
    <w:lvl w:ilvl="3">
      <w:numFmt w:val="bullet"/>
      <w:lvlText w:val="•"/>
      <w:lvlJc w:val="left"/>
      <w:pPr>
        <w:ind w:left="3926" w:hanging="360"/>
      </w:pPr>
    </w:lvl>
    <w:lvl w:ilvl="4">
      <w:numFmt w:val="bullet"/>
      <w:lvlText w:val="•"/>
      <w:lvlJc w:val="left"/>
      <w:pPr>
        <w:ind w:left="4868" w:hanging="360"/>
      </w:pPr>
    </w:lvl>
    <w:lvl w:ilvl="5">
      <w:numFmt w:val="bullet"/>
      <w:lvlText w:val="•"/>
      <w:lvlJc w:val="left"/>
      <w:pPr>
        <w:ind w:left="5810" w:hanging="360"/>
      </w:pPr>
    </w:lvl>
    <w:lvl w:ilvl="6">
      <w:numFmt w:val="bullet"/>
      <w:lvlText w:val="•"/>
      <w:lvlJc w:val="left"/>
      <w:pPr>
        <w:ind w:left="6752" w:hanging="360"/>
      </w:pPr>
    </w:lvl>
    <w:lvl w:ilvl="7">
      <w:numFmt w:val="bullet"/>
      <w:lvlText w:val="•"/>
      <w:lvlJc w:val="left"/>
      <w:pPr>
        <w:ind w:left="7694" w:hanging="360"/>
      </w:pPr>
    </w:lvl>
    <w:lvl w:ilvl="8">
      <w:numFmt w:val="bullet"/>
      <w:lvlText w:val="•"/>
      <w:lvlJc w:val="left"/>
      <w:pPr>
        <w:ind w:left="8636" w:hanging="360"/>
      </w:pPr>
    </w:lvl>
  </w:abstractNum>
  <w:abstractNum w:abstractNumId="8" w15:restartNumberingAfterBreak="0">
    <w:nsid w:val="0000040A"/>
    <w:multiLevelType w:val="multilevel"/>
    <w:tmpl w:val="0000088D"/>
    <w:lvl w:ilvl="0">
      <w:numFmt w:val="bullet"/>
      <w:lvlText w:val="•"/>
      <w:lvlJc w:val="left"/>
      <w:pPr>
        <w:ind w:left="1100" w:hanging="360"/>
      </w:pPr>
      <w:rPr>
        <w:rFonts w:ascii="Times New Roman" w:hAnsi="Times New Roman" w:cs="Times New Roman"/>
        <w:b w:val="0"/>
        <w:bCs w:val="0"/>
        <w:w w:val="130"/>
        <w:sz w:val="24"/>
        <w:szCs w:val="24"/>
      </w:rPr>
    </w:lvl>
    <w:lvl w:ilvl="1">
      <w:numFmt w:val="bullet"/>
      <w:lvlText w:val="•"/>
      <w:lvlJc w:val="left"/>
      <w:pPr>
        <w:ind w:left="2042" w:hanging="360"/>
      </w:pPr>
    </w:lvl>
    <w:lvl w:ilvl="2">
      <w:numFmt w:val="bullet"/>
      <w:lvlText w:val="•"/>
      <w:lvlJc w:val="left"/>
      <w:pPr>
        <w:ind w:left="2984" w:hanging="360"/>
      </w:pPr>
    </w:lvl>
    <w:lvl w:ilvl="3">
      <w:numFmt w:val="bullet"/>
      <w:lvlText w:val="•"/>
      <w:lvlJc w:val="left"/>
      <w:pPr>
        <w:ind w:left="3926" w:hanging="360"/>
      </w:pPr>
    </w:lvl>
    <w:lvl w:ilvl="4">
      <w:numFmt w:val="bullet"/>
      <w:lvlText w:val="•"/>
      <w:lvlJc w:val="left"/>
      <w:pPr>
        <w:ind w:left="4868" w:hanging="360"/>
      </w:pPr>
    </w:lvl>
    <w:lvl w:ilvl="5">
      <w:numFmt w:val="bullet"/>
      <w:lvlText w:val="•"/>
      <w:lvlJc w:val="left"/>
      <w:pPr>
        <w:ind w:left="5810" w:hanging="360"/>
      </w:pPr>
    </w:lvl>
    <w:lvl w:ilvl="6">
      <w:numFmt w:val="bullet"/>
      <w:lvlText w:val="•"/>
      <w:lvlJc w:val="left"/>
      <w:pPr>
        <w:ind w:left="6752" w:hanging="360"/>
      </w:pPr>
    </w:lvl>
    <w:lvl w:ilvl="7">
      <w:numFmt w:val="bullet"/>
      <w:lvlText w:val="•"/>
      <w:lvlJc w:val="left"/>
      <w:pPr>
        <w:ind w:left="7694" w:hanging="360"/>
      </w:pPr>
    </w:lvl>
    <w:lvl w:ilvl="8">
      <w:numFmt w:val="bullet"/>
      <w:lvlText w:val="•"/>
      <w:lvlJc w:val="left"/>
      <w:pPr>
        <w:ind w:left="8636" w:hanging="360"/>
      </w:pPr>
    </w:lvl>
  </w:abstractNum>
  <w:abstractNum w:abstractNumId="9" w15:restartNumberingAfterBreak="0">
    <w:nsid w:val="0000040B"/>
    <w:multiLevelType w:val="multilevel"/>
    <w:tmpl w:val="0000088E"/>
    <w:lvl w:ilvl="0">
      <w:numFmt w:val="bullet"/>
      <w:lvlText w:val="•"/>
      <w:lvlJc w:val="left"/>
      <w:pPr>
        <w:ind w:left="1100" w:hanging="360"/>
      </w:pPr>
      <w:rPr>
        <w:rFonts w:ascii="Times New Roman" w:hAnsi="Times New Roman" w:cs="Times New Roman"/>
        <w:b w:val="0"/>
        <w:bCs w:val="0"/>
        <w:w w:val="130"/>
        <w:sz w:val="24"/>
        <w:szCs w:val="24"/>
      </w:rPr>
    </w:lvl>
    <w:lvl w:ilvl="1">
      <w:numFmt w:val="bullet"/>
      <w:lvlText w:val="•"/>
      <w:lvlJc w:val="left"/>
      <w:pPr>
        <w:ind w:left="2042" w:hanging="360"/>
      </w:pPr>
    </w:lvl>
    <w:lvl w:ilvl="2">
      <w:numFmt w:val="bullet"/>
      <w:lvlText w:val="•"/>
      <w:lvlJc w:val="left"/>
      <w:pPr>
        <w:ind w:left="2984" w:hanging="360"/>
      </w:pPr>
    </w:lvl>
    <w:lvl w:ilvl="3">
      <w:numFmt w:val="bullet"/>
      <w:lvlText w:val="•"/>
      <w:lvlJc w:val="left"/>
      <w:pPr>
        <w:ind w:left="3926" w:hanging="360"/>
      </w:pPr>
    </w:lvl>
    <w:lvl w:ilvl="4">
      <w:numFmt w:val="bullet"/>
      <w:lvlText w:val="•"/>
      <w:lvlJc w:val="left"/>
      <w:pPr>
        <w:ind w:left="4868" w:hanging="360"/>
      </w:pPr>
    </w:lvl>
    <w:lvl w:ilvl="5">
      <w:numFmt w:val="bullet"/>
      <w:lvlText w:val="•"/>
      <w:lvlJc w:val="left"/>
      <w:pPr>
        <w:ind w:left="5810" w:hanging="360"/>
      </w:pPr>
    </w:lvl>
    <w:lvl w:ilvl="6">
      <w:numFmt w:val="bullet"/>
      <w:lvlText w:val="•"/>
      <w:lvlJc w:val="left"/>
      <w:pPr>
        <w:ind w:left="6752" w:hanging="360"/>
      </w:pPr>
    </w:lvl>
    <w:lvl w:ilvl="7">
      <w:numFmt w:val="bullet"/>
      <w:lvlText w:val="•"/>
      <w:lvlJc w:val="left"/>
      <w:pPr>
        <w:ind w:left="7694" w:hanging="360"/>
      </w:pPr>
    </w:lvl>
    <w:lvl w:ilvl="8">
      <w:numFmt w:val="bullet"/>
      <w:lvlText w:val="•"/>
      <w:lvlJc w:val="left"/>
      <w:pPr>
        <w:ind w:left="8636" w:hanging="360"/>
      </w:pPr>
    </w:lvl>
  </w:abstractNum>
  <w:abstractNum w:abstractNumId="10" w15:restartNumberingAfterBreak="0">
    <w:nsid w:val="007F2FA0"/>
    <w:multiLevelType w:val="hybridMultilevel"/>
    <w:tmpl w:val="55A2B1C2"/>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1" w15:restartNumberingAfterBreak="0">
    <w:nsid w:val="018576EF"/>
    <w:multiLevelType w:val="hybridMultilevel"/>
    <w:tmpl w:val="F50C4FBC"/>
    <w:lvl w:ilvl="0" w:tplc="001232B0">
      <w:start w:val="1"/>
      <w:numFmt w:val="lowerRoman"/>
      <w:lvlText w:val="(%1)"/>
      <w:lvlJc w:val="left"/>
      <w:pPr>
        <w:ind w:left="1800" w:hanging="720"/>
      </w:pPr>
      <w:rPr>
        <w:rFonts w:hint="default"/>
      </w:rPr>
    </w:lvl>
    <w:lvl w:ilvl="1" w:tplc="593E3146">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19C62B3"/>
    <w:multiLevelType w:val="hybridMultilevel"/>
    <w:tmpl w:val="E9B2F54E"/>
    <w:lvl w:ilvl="0" w:tplc="8EF84E62">
      <w:start w:val="1"/>
      <w:numFmt w:val="decimal"/>
      <w:lvlText w:val="(%1)"/>
      <w:lvlJc w:val="left"/>
      <w:pPr>
        <w:ind w:left="1170" w:hanging="360"/>
      </w:pPr>
      <w:rPr>
        <w:rFonts w:hint="default"/>
      </w:rPr>
    </w:lvl>
    <w:lvl w:ilvl="1" w:tplc="A7E8E798">
      <w:start w:val="1"/>
      <w:numFmt w:val="lowerRoman"/>
      <w:lvlText w:val="(%2)"/>
      <w:lvlJc w:val="left"/>
      <w:pPr>
        <w:ind w:left="1890" w:hanging="360"/>
      </w:pPr>
      <w:rPr>
        <w:rFonts w:hint="default"/>
      </w:r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15:restartNumberingAfterBreak="0">
    <w:nsid w:val="02BD388E"/>
    <w:multiLevelType w:val="hybridMultilevel"/>
    <w:tmpl w:val="C820308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4" w15:restartNumberingAfterBreak="0">
    <w:nsid w:val="19325A0A"/>
    <w:multiLevelType w:val="hybridMultilevel"/>
    <w:tmpl w:val="A6906484"/>
    <w:lvl w:ilvl="0" w:tplc="419EAA76">
      <w:start w:val="1"/>
      <w:numFmt w:val="decimal"/>
      <w:lvlText w:val="(%1)"/>
      <w:lvlJc w:val="left"/>
      <w:pPr>
        <w:ind w:left="720" w:hanging="360"/>
      </w:pPr>
      <w:rPr>
        <w:rFonts w:hint="default"/>
      </w:rPr>
    </w:lvl>
    <w:lvl w:ilvl="1" w:tplc="9302351C">
      <w:start w:val="1"/>
      <w:numFmt w:val="lowerRoman"/>
      <w:lvlText w:val="(%2)"/>
      <w:lvlJc w:val="left"/>
      <w:pPr>
        <w:ind w:left="1440" w:hanging="360"/>
      </w:pPr>
      <w:rPr>
        <w:rFonts w:ascii="Times New Roman" w:eastAsia="Calibr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4A4478"/>
    <w:multiLevelType w:val="hybridMultilevel"/>
    <w:tmpl w:val="D39A558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6" w15:restartNumberingAfterBreak="0">
    <w:nsid w:val="1D963516"/>
    <w:multiLevelType w:val="multilevel"/>
    <w:tmpl w:val="B936C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DCF3C3F"/>
    <w:multiLevelType w:val="multilevel"/>
    <w:tmpl w:val="ECFE901E"/>
    <w:lvl w:ilvl="0">
      <w:start w:val="5"/>
      <w:numFmt w:val="decimal"/>
      <w:lvlText w:val="%1"/>
      <w:lvlJc w:val="left"/>
      <w:pPr>
        <w:ind w:left="360" w:hanging="360"/>
      </w:pPr>
      <w:rPr>
        <w:rFonts w:eastAsia="SymbolMT" w:hint="default"/>
        <w:b/>
      </w:rPr>
    </w:lvl>
    <w:lvl w:ilvl="1">
      <w:start w:val="3"/>
      <w:numFmt w:val="decimal"/>
      <w:lvlText w:val="%1.%2"/>
      <w:lvlJc w:val="left"/>
      <w:pPr>
        <w:ind w:left="360" w:hanging="360"/>
      </w:pPr>
      <w:rPr>
        <w:rFonts w:eastAsia="SymbolMT" w:hint="default"/>
        <w:b/>
      </w:rPr>
    </w:lvl>
    <w:lvl w:ilvl="2">
      <w:start w:val="1"/>
      <w:numFmt w:val="decimal"/>
      <w:lvlText w:val="%1.%2.%3"/>
      <w:lvlJc w:val="left"/>
      <w:pPr>
        <w:ind w:left="720" w:hanging="720"/>
      </w:pPr>
      <w:rPr>
        <w:rFonts w:eastAsia="SymbolMT" w:hint="default"/>
        <w:b/>
      </w:rPr>
    </w:lvl>
    <w:lvl w:ilvl="3">
      <w:start w:val="1"/>
      <w:numFmt w:val="decimal"/>
      <w:lvlText w:val="%1.%2.%3.%4"/>
      <w:lvlJc w:val="left"/>
      <w:pPr>
        <w:ind w:left="720" w:hanging="720"/>
      </w:pPr>
      <w:rPr>
        <w:rFonts w:eastAsia="SymbolMT" w:hint="default"/>
        <w:b/>
      </w:rPr>
    </w:lvl>
    <w:lvl w:ilvl="4">
      <w:start w:val="1"/>
      <w:numFmt w:val="decimal"/>
      <w:lvlText w:val="%1.%2.%3.%4.%5"/>
      <w:lvlJc w:val="left"/>
      <w:pPr>
        <w:ind w:left="1080" w:hanging="1080"/>
      </w:pPr>
      <w:rPr>
        <w:rFonts w:eastAsia="SymbolMT" w:hint="default"/>
        <w:b/>
      </w:rPr>
    </w:lvl>
    <w:lvl w:ilvl="5">
      <w:start w:val="1"/>
      <w:numFmt w:val="decimal"/>
      <w:lvlText w:val="%1.%2.%3.%4.%5.%6"/>
      <w:lvlJc w:val="left"/>
      <w:pPr>
        <w:ind w:left="1080" w:hanging="1080"/>
      </w:pPr>
      <w:rPr>
        <w:rFonts w:eastAsia="SymbolMT" w:hint="default"/>
        <w:b/>
      </w:rPr>
    </w:lvl>
    <w:lvl w:ilvl="6">
      <w:start w:val="1"/>
      <w:numFmt w:val="decimal"/>
      <w:lvlText w:val="%1.%2.%3.%4.%5.%6.%7"/>
      <w:lvlJc w:val="left"/>
      <w:pPr>
        <w:ind w:left="1440" w:hanging="1440"/>
      </w:pPr>
      <w:rPr>
        <w:rFonts w:eastAsia="SymbolMT" w:hint="default"/>
        <w:b/>
      </w:rPr>
    </w:lvl>
    <w:lvl w:ilvl="7">
      <w:start w:val="1"/>
      <w:numFmt w:val="decimal"/>
      <w:lvlText w:val="%1.%2.%3.%4.%5.%6.%7.%8"/>
      <w:lvlJc w:val="left"/>
      <w:pPr>
        <w:ind w:left="1440" w:hanging="1440"/>
      </w:pPr>
      <w:rPr>
        <w:rFonts w:eastAsia="SymbolMT" w:hint="default"/>
        <w:b/>
      </w:rPr>
    </w:lvl>
    <w:lvl w:ilvl="8">
      <w:start w:val="1"/>
      <w:numFmt w:val="decimal"/>
      <w:lvlText w:val="%1.%2.%3.%4.%5.%6.%7.%8.%9"/>
      <w:lvlJc w:val="left"/>
      <w:pPr>
        <w:ind w:left="1800" w:hanging="1800"/>
      </w:pPr>
      <w:rPr>
        <w:rFonts w:eastAsia="SymbolMT" w:hint="default"/>
        <w:b/>
      </w:rPr>
    </w:lvl>
  </w:abstractNum>
  <w:abstractNum w:abstractNumId="18" w15:restartNumberingAfterBreak="0">
    <w:nsid w:val="202C76A9"/>
    <w:multiLevelType w:val="hybridMultilevel"/>
    <w:tmpl w:val="F50C4FBC"/>
    <w:lvl w:ilvl="0" w:tplc="001232B0">
      <w:start w:val="1"/>
      <w:numFmt w:val="lowerRoman"/>
      <w:lvlText w:val="(%1)"/>
      <w:lvlJc w:val="left"/>
      <w:pPr>
        <w:ind w:left="1800" w:hanging="720"/>
      </w:pPr>
      <w:rPr>
        <w:rFonts w:hint="default"/>
      </w:rPr>
    </w:lvl>
    <w:lvl w:ilvl="1" w:tplc="593E3146">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15F0007"/>
    <w:multiLevelType w:val="hybridMultilevel"/>
    <w:tmpl w:val="8382894A"/>
    <w:lvl w:ilvl="0" w:tplc="3594D628">
      <w:start w:val="1"/>
      <w:numFmt w:val="lowerRoman"/>
      <w:lvlText w:val="(%1)"/>
      <w:lvlJc w:val="left"/>
      <w:pPr>
        <w:tabs>
          <w:tab w:val="num" w:pos="2880"/>
        </w:tabs>
        <w:ind w:left="2880" w:hanging="360"/>
      </w:pPr>
      <w:rPr>
        <w:rFonts w:ascii="Times New Roman" w:eastAsia="Times New Roman" w:hAnsi="Times New Roman" w:cs="Times New Roman" w:hint="default"/>
      </w:rPr>
    </w:lvl>
    <w:lvl w:ilvl="1" w:tplc="A7E8E798">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9334F9"/>
    <w:multiLevelType w:val="multilevel"/>
    <w:tmpl w:val="DB2811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0BB2B48"/>
    <w:multiLevelType w:val="hybridMultilevel"/>
    <w:tmpl w:val="1E18DCB0"/>
    <w:lvl w:ilvl="0" w:tplc="4CFCCDCC">
      <w:start w:val="1"/>
      <w:numFmt w:val="bullet"/>
      <w:pStyle w:val="StyleBulletLeft025Firstline0Before5ptAfter"/>
      <w:lvlText w:val=""/>
      <w:lvlJc w:val="left"/>
      <w:pPr>
        <w:tabs>
          <w:tab w:val="num" w:pos="720"/>
        </w:tabs>
        <w:ind w:left="720" w:hanging="360"/>
      </w:pPr>
      <w:rPr>
        <w:rFonts w:ascii="Symbol" w:hAnsi="Symbol" w:hint="default"/>
        <w:color w:val="auto"/>
      </w:rPr>
    </w:lvl>
    <w:lvl w:ilvl="1" w:tplc="BAA600D6">
      <w:start w:val="1"/>
      <w:numFmt w:val="bullet"/>
      <w:lvlText w:val="o"/>
      <w:lvlJc w:val="left"/>
      <w:pPr>
        <w:tabs>
          <w:tab w:val="num" w:pos="1080"/>
        </w:tabs>
        <w:ind w:left="1080" w:hanging="360"/>
      </w:pPr>
      <w:rPr>
        <w:rFonts w:ascii="Courier New" w:hAnsi="Courier New" w:hint="default"/>
      </w:rPr>
    </w:lvl>
    <w:lvl w:ilvl="2" w:tplc="64CA294A" w:tentative="1">
      <w:start w:val="1"/>
      <w:numFmt w:val="bullet"/>
      <w:lvlText w:val=""/>
      <w:lvlJc w:val="left"/>
      <w:pPr>
        <w:tabs>
          <w:tab w:val="num" w:pos="1800"/>
        </w:tabs>
        <w:ind w:left="1800" w:hanging="360"/>
      </w:pPr>
      <w:rPr>
        <w:rFonts w:ascii="Wingdings" w:hAnsi="Wingdings" w:hint="default"/>
      </w:rPr>
    </w:lvl>
    <w:lvl w:ilvl="3" w:tplc="8A9613AE" w:tentative="1">
      <w:start w:val="1"/>
      <w:numFmt w:val="bullet"/>
      <w:lvlText w:val=""/>
      <w:lvlJc w:val="left"/>
      <w:pPr>
        <w:tabs>
          <w:tab w:val="num" w:pos="2520"/>
        </w:tabs>
        <w:ind w:left="2520" w:hanging="360"/>
      </w:pPr>
      <w:rPr>
        <w:rFonts w:ascii="Symbol" w:hAnsi="Symbol" w:hint="default"/>
      </w:rPr>
    </w:lvl>
    <w:lvl w:ilvl="4" w:tplc="82A68E42" w:tentative="1">
      <w:start w:val="1"/>
      <w:numFmt w:val="bullet"/>
      <w:lvlText w:val="o"/>
      <w:lvlJc w:val="left"/>
      <w:pPr>
        <w:tabs>
          <w:tab w:val="num" w:pos="3240"/>
        </w:tabs>
        <w:ind w:left="3240" w:hanging="360"/>
      </w:pPr>
      <w:rPr>
        <w:rFonts w:ascii="Courier New" w:hAnsi="Courier New" w:hint="default"/>
      </w:rPr>
    </w:lvl>
    <w:lvl w:ilvl="5" w:tplc="031215F6" w:tentative="1">
      <w:start w:val="1"/>
      <w:numFmt w:val="bullet"/>
      <w:lvlText w:val=""/>
      <w:lvlJc w:val="left"/>
      <w:pPr>
        <w:tabs>
          <w:tab w:val="num" w:pos="3960"/>
        </w:tabs>
        <w:ind w:left="3960" w:hanging="360"/>
      </w:pPr>
      <w:rPr>
        <w:rFonts w:ascii="Wingdings" w:hAnsi="Wingdings" w:hint="default"/>
      </w:rPr>
    </w:lvl>
    <w:lvl w:ilvl="6" w:tplc="ED0A289E" w:tentative="1">
      <w:start w:val="1"/>
      <w:numFmt w:val="bullet"/>
      <w:lvlText w:val=""/>
      <w:lvlJc w:val="left"/>
      <w:pPr>
        <w:tabs>
          <w:tab w:val="num" w:pos="4680"/>
        </w:tabs>
        <w:ind w:left="4680" w:hanging="360"/>
      </w:pPr>
      <w:rPr>
        <w:rFonts w:ascii="Symbol" w:hAnsi="Symbol" w:hint="default"/>
      </w:rPr>
    </w:lvl>
    <w:lvl w:ilvl="7" w:tplc="84B8E5C8" w:tentative="1">
      <w:start w:val="1"/>
      <w:numFmt w:val="bullet"/>
      <w:lvlText w:val="o"/>
      <w:lvlJc w:val="left"/>
      <w:pPr>
        <w:tabs>
          <w:tab w:val="num" w:pos="5400"/>
        </w:tabs>
        <w:ind w:left="5400" w:hanging="360"/>
      </w:pPr>
      <w:rPr>
        <w:rFonts w:ascii="Courier New" w:hAnsi="Courier New" w:hint="default"/>
      </w:rPr>
    </w:lvl>
    <w:lvl w:ilvl="8" w:tplc="A732DA40"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49036F7"/>
    <w:multiLevelType w:val="hybridMultilevel"/>
    <w:tmpl w:val="FC4204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5BC3966"/>
    <w:multiLevelType w:val="multilevel"/>
    <w:tmpl w:val="901E7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2669DA"/>
    <w:multiLevelType w:val="hybridMultilevel"/>
    <w:tmpl w:val="27429836"/>
    <w:lvl w:ilvl="0" w:tplc="04090001">
      <w:start w:val="1"/>
      <w:numFmt w:val="bullet"/>
      <w:lvlText w:val=""/>
      <w:lvlJc w:val="left"/>
      <w:pPr>
        <w:ind w:left="840" w:hanging="360"/>
      </w:pPr>
      <w:rPr>
        <w:rFonts w:ascii="Symbol" w:hAnsi="Symbol"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5" w15:restartNumberingAfterBreak="0">
    <w:nsid w:val="3DD54279"/>
    <w:multiLevelType w:val="multilevel"/>
    <w:tmpl w:val="C2387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FF0988"/>
    <w:multiLevelType w:val="hybridMultilevel"/>
    <w:tmpl w:val="2D40785A"/>
    <w:lvl w:ilvl="0" w:tplc="1534B1C0">
      <w:start w:val="1"/>
      <w:numFmt w:val="decimal"/>
      <w:lvlText w:val="(%1)"/>
      <w:lvlJc w:val="left"/>
      <w:pPr>
        <w:ind w:left="2880" w:hanging="360"/>
      </w:pPr>
      <w:rPr>
        <w:rFonts w:hint="default"/>
      </w:rPr>
    </w:lvl>
    <w:lvl w:ilvl="1" w:tplc="3594D628">
      <w:start w:val="1"/>
      <w:numFmt w:val="lowerRoman"/>
      <w:lvlText w:val="(%2)"/>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C576DA"/>
    <w:multiLevelType w:val="multilevel"/>
    <w:tmpl w:val="A8BEECCC"/>
    <w:lvl w:ilvl="0">
      <w:start w:val="4"/>
      <w:numFmt w:val="decimal"/>
      <w:lvlText w:val="%1"/>
      <w:lvlJc w:val="left"/>
      <w:pPr>
        <w:ind w:left="360" w:hanging="360"/>
      </w:pPr>
      <w:rPr>
        <w:rFonts w:eastAsia="SymbolMT" w:hint="default"/>
        <w:b/>
      </w:rPr>
    </w:lvl>
    <w:lvl w:ilvl="1">
      <w:start w:val="3"/>
      <w:numFmt w:val="decimal"/>
      <w:lvlText w:val="%1.%2"/>
      <w:lvlJc w:val="left"/>
      <w:pPr>
        <w:ind w:left="360" w:hanging="360"/>
      </w:pPr>
      <w:rPr>
        <w:rFonts w:eastAsia="SymbolMT" w:hint="default"/>
        <w:b/>
      </w:rPr>
    </w:lvl>
    <w:lvl w:ilvl="2">
      <w:start w:val="1"/>
      <w:numFmt w:val="decimal"/>
      <w:lvlText w:val="%1.%2.%3"/>
      <w:lvlJc w:val="left"/>
      <w:pPr>
        <w:ind w:left="720" w:hanging="720"/>
      </w:pPr>
      <w:rPr>
        <w:rFonts w:eastAsia="SymbolMT" w:hint="default"/>
        <w:b/>
      </w:rPr>
    </w:lvl>
    <w:lvl w:ilvl="3">
      <w:start w:val="1"/>
      <w:numFmt w:val="decimal"/>
      <w:lvlText w:val="%1.%2.%3.%4"/>
      <w:lvlJc w:val="left"/>
      <w:pPr>
        <w:ind w:left="720" w:hanging="720"/>
      </w:pPr>
      <w:rPr>
        <w:rFonts w:eastAsia="SymbolMT" w:hint="default"/>
        <w:b/>
      </w:rPr>
    </w:lvl>
    <w:lvl w:ilvl="4">
      <w:start w:val="1"/>
      <w:numFmt w:val="decimal"/>
      <w:lvlText w:val="%1.%2.%3.%4.%5"/>
      <w:lvlJc w:val="left"/>
      <w:pPr>
        <w:ind w:left="1080" w:hanging="1080"/>
      </w:pPr>
      <w:rPr>
        <w:rFonts w:eastAsia="SymbolMT" w:hint="default"/>
        <w:b/>
      </w:rPr>
    </w:lvl>
    <w:lvl w:ilvl="5">
      <w:start w:val="1"/>
      <w:numFmt w:val="decimal"/>
      <w:lvlText w:val="%1.%2.%3.%4.%5.%6"/>
      <w:lvlJc w:val="left"/>
      <w:pPr>
        <w:ind w:left="1080" w:hanging="1080"/>
      </w:pPr>
      <w:rPr>
        <w:rFonts w:eastAsia="SymbolMT" w:hint="default"/>
        <w:b/>
      </w:rPr>
    </w:lvl>
    <w:lvl w:ilvl="6">
      <w:start w:val="1"/>
      <w:numFmt w:val="decimal"/>
      <w:lvlText w:val="%1.%2.%3.%4.%5.%6.%7"/>
      <w:lvlJc w:val="left"/>
      <w:pPr>
        <w:ind w:left="1440" w:hanging="1440"/>
      </w:pPr>
      <w:rPr>
        <w:rFonts w:eastAsia="SymbolMT" w:hint="default"/>
        <w:b/>
      </w:rPr>
    </w:lvl>
    <w:lvl w:ilvl="7">
      <w:start w:val="1"/>
      <w:numFmt w:val="decimal"/>
      <w:lvlText w:val="%1.%2.%3.%4.%5.%6.%7.%8"/>
      <w:lvlJc w:val="left"/>
      <w:pPr>
        <w:ind w:left="1440" w:hanging="1440"/>
      </w:pPr>
      <w:rPr>
        <w:rFonts w:eastAsia="SymbolMT" w:hint="default"/>
        <w:b/>
      </w:rPr>
    </w:lvl>
    <w:lvl w:ilvl="8">
      <w:start w:val="1"/>
      <w:numFmt w:val="decimal"/>
      <w:lvlText w:val="%1.%2.%3.%4.%5.%6.%7.%8.%9"/>
      <w:lvlJc w:val="left"/>
      <w:pPr>
        <w:ind w:left="1800" w:hanging="1800"/>
      </w:pPr>
      <w:rPr>
        <w:rFonts w:eastAsia="SymbolMT" w:hint="default"/>
        <w:b/>
      </w:rPr>
    </w:lvl>
  </w:abstractNum>
  <w:abstractNum w:abstractNumId="28" w15:restartNumberingAfterBreak="0">
    <w:nsid w:val="45516CEE"/>
    <w:multiLevelType w:val="multilevel"/>
    <w:tmpl w:val="6DE43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F60EE7"/>
    <w:multiLevelType w:val="multilevel"/>
    <w:tmpl w:val="E7484A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D241C02"/>
    <w:multiLevelType w:val="hybridMultilevel"/>
    <w:tmpl w:val="4538F160"/>
    <w:lvl w:ilvl="0" w:tplc="04090001">
      <w:start w:val="1"/>
      <w:numFmt w:val="bullet"/>
      <w:lvlText w:val=""/>
      <w:lvlJc w:val="left"/>
      <w:pPr>
        <w:ind w:left="840" w:hanging="360"/>
      </w:pPr>
      <w:rPr>
        <w:rFonts w:ascii="Symbol" w:hAnsi="Symbol" w:hint="default"/>
      </w:rPr>
    </w:lvl>
    <w:lvl w:ilvl="1" w:tplc="04090003">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1" w15:restartNumberingAfterBreak="0">
    <w:nsid w:val="4E3D3171"/>
    <w:multiLevelType w:val="multilevel"/>
    <w:tmpl w:val="F5845E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0B74776"/>
    <w:multiLevelType w:val="hybridMultilevel"/>
    <w:tmpl w:val="844003D2"/>
    <w:lvl w:ilvl="0" w:tplc="04090001">
      <w:start w:val="1"/>
      <w:numFmt w:val="bullet"/>
      <w:lvlText w:val=""/>
      <w:lvlJc w:val="left"/>
      <w:pPr>
        <w:ind w:left="840" w:hanging="360"/>
      </w:pPr>
      <w:rPr>
        <w:rFonts w:ascii="Symbol" w:hAnsi="Symbol" w:hint="default"/>
      </w:rPr>
    </w:lvl>
    <w:lvl w:ilvl="1" w:tplc="04090003">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53844344"/>
    <w:multiLevelType w:val="hybridMultilevel"/>
    <w:tmpl w:val="AB30E35E"/>
    <w:lvl w:ilvl="0" w:tplc="04090001">
      <w:start w:val="1"/>
      <w:numFmt w:val="bullet"/>
      <w:lvlText w:val=""/>
      <w:lvlJc w:val="left"/>
      <w:pPr>
        <w:ind w:left="908" w:hanging="360"/>
      </w:pPr>
      <w:rPr>
        <w:rFonts w:ascii="Symbol" w:hAnsi="Symbol" w:hint="default"/>
      </w:rPr>
    </w:lvl>
    <w:lvl w:ilvl="1" w:tplc="04090003" w:tentative="1">
      <w:start w:val="1"/>
      <w:numFmt w:val="bullet"/>
      <w:lvlText w:val="o"/>
      <w:lvlJc w:val="left"/>
      <w:pPr>
        <w:ind w:left="1628" w:hanging="360"/>
      </w:pPr>
      <w:rPr>
        <w:rFonts w:ascii="Courier New" w:hAnsi="Courier New" w:cs="Courier New" w:hint="default"/>
      </w:rPr>
    </w:lvl>
    <w:lvl w:ilvl="2" w:tplc="04090005" w:tentative="1">
      <w:start w:val="1"/>
      <w:numFmt w:val="bullet"/>
      <w:lvlText w:val=""/>
      <w:lvlJc w:val="left"/>
      <w:pPr>
        <w:ind w:left="2348" w:hanging="360"/>
      </w:pPr>
      <w:rPr>
        <w:rFonts w:ascii="Wingdings" w:hAnsi="Wingdings" w:hint="default"/>
      </w:rPr>
    </w:lvl>
    <w:lvl w:ilvl="3" w:tplc="04090001" w:tentative="1">
      <w:start w:val="1"/>
      <w:numFmt w:val="bullet"/>
      <w:lvlText w:val=""/>
      <w:lvlJc w:val="left"/>
      <w:pPr>
        <w:ind w:left="3068" w:hanging="360"/>
      </w:pPr>
      <w:rPr>
        <w:rFonts w:ascii="Symbol" w:hAnsi="Symbol" w:hint="default"/>
      </w:rPr>
    </w:lvl>
    <w:lvl w:ilvl="4" w:tplc="04090003" w:tentative="1">
      <w:start w:val="1"/>
      <w:numFmt w:val="bullet"/>
      <w:lvlText w:val="o"/>
      <w:lvlJc w:val="left"/>
      <w:pPr>
        <w:ind w:left="3788" w:hanging="360"/>
      </w:pPr>
      <w:rPr>
        <w:rFonts w:ascii="Courier New" w:hAnsi="Courier New" w:cs="Courier New" w:hint="default"/>
      </w:rPr>
    </w:lvl>
    <w:lvl w:ilvl="5" w:tplc="04090005" w:tentative="1">
      <w:start w:val="1"/>
      <w:numFmt w:val="bullet"/>
      <w:lvlText w:val=""/>
      <w:lvlJc w:val="left"/>
      <w:pPr>
        <w:ind w:left="4508" w:hanging="360"/>
      </w:pPr>
      <w:rPr>
        <w:rFonts w:ascii="Wingdings" w:hAnsi="Wingdings" w:hint="default"/>
      </w:rPr>
    </w:lvl>
    <w:lvl w:ilvl="6" w:tplc="04090001" w:tentative="1">
      <w:start w:val="1"/>
      <w:numFmt w:val="bullet"/>
      <w:lvlText w:val=""/>
      <w:lvlJc w:val="left"/>
      <w:pPr>
        <w:ind w:left="5228" w:hanging="360"/>
      </w:pPr>
      <w:rPr>
        <w:rFonts w:ascii="Symbol" w:hAnsi="Symbol" w:hint="default"/>
      </w:rPr>
    </w:lvl>
    <w:lvl w:ilvl="7" w:tplc="04090003" w:tentative="1">
      <w:start w:val="1"/>
      <w:numFmt w:val="bullet"/>
      <w:lvlText w:val="o"/>
      <w:lvlJc w:val="left"/>
      <w:pPr>
        <w:ind w:left="5948" w:hanging="360"/>
      </w:pPr>
      <w:rPr>
        <w:rFonts w:ascii="Courier New" w:hAnsi="Courier New" w:cs="Courier New" w:hint="default"/>
      </w:rPr>
    </w:lvl>
    <w:lvl w:ilvl="8" w:tplc="04090005" w:tentative="1">
      <w:start w:val="1"/>
      <w:numFmt w:val="bullet"/>
      <w:lvlText w:val=""/>
      <w:lvlJc w:val="left"/>
      <w:pPr>
        <w:ind w:left="6668" w:hanging="360"/>
      </w:pPr>
      <w:rPr>
        <w:rFonts w:ascii="Wingdings" w:hAnsi="Wingdings" w:hint="default"/>
      </w:rPr>
    </w:lvl>
  </w:abstractNum>
  <w:abstractNum w:abstractNumId="34" w15:restartNumberingAfterBreak="0">
    <w:nsid w:val="5ADA208F"/>
    <w:multiLevelType w:val="multilevel"/>
    <w:tmpl w:val="8FAEAB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D047A70"/>
    <w:multiLevelType w:val="multilevel"/>
    <w:tmpl w:val="E11E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F167A8D"/>
    <w:multiLevelType w:val="hybridMultilevel"/>
    <w:tmpl w:val="8EF848D4"/>
    <w:lvl w:ilvl="0" w:tplc="04090001">
      <w:start w:val="1"/>
      <w:numFmt w:val="bullet"/>
      <w:lvlText w:val=""/>
      <w:lvlJc w:val="left"/>
      <w:pPr>
        <w:ind w:left="840" w:hanging="360"/>
      </w:pPr>
      <w:rPr>
        <w:rFonts w:ascii="Symbol" w:hAnsi="Symbol" w:hint="default"/>
      </w:rPr>
    </w:lvl>
    <w:lvl w:ilvl="1" w:tplc="04090003">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7" w15:restartNumberingAfterBreak="0">
    <w:nsid w:val="7E165663"/>
    <w:multiLevelType w:val="hybridMultilevel"/>
    <w:tmpl w:val="9CE4778E"/>
    <w:lvl w:ilvl="0" w:tplc="4B3218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33"/>
  </w:num>
  <w:num w:numId="3">
    <w:abstractNumId w:val="13"/>
  </w:num>
  <w:num w:numId="4">
    <w:abstractNumId w:val="24"/>
  </w:num>
  <w:num w:numId="5">
    <w:abstractNumId w:val="36"/>
  </w:num>
  <w:num w:numId="6">
    <w:abstractNumId w:val="32"/>
  </w:num>
  <w:num w:numId="7">
    <w:abstractNumId w:val="21"/>
  </w:num>
  <w:num w:numId="8">
    <w:abstractNumId w:val="10"/>
  </w:num>
  <w:num w:numId="9">
    <w:abstractNumId w:val="15"/>
  </w:num>
  <w:num w:numId="10">
    <w:abstractNumId w:val="25"/>
  </w:num>
  <w:num w:numId="11">
    <w:abstractNumId w:val="29"/>
  </w:num>
  <w:num w:numId="12">
    <w:abstractNumId w:val="28"/>
  </w:num>
  <w:num w:numId="13">
    <w:abstractNumId w:val="31"/>
  </w:num>
  <w:num w:numId="14">
    <w:abstractNumId w:val="23"/>
  </w:num>
  <w:num w:numId="15">
    <w:abstractNumId w:val="37"/>
  </w:num>
  <w:num w:numId="16">
    <w:abstractNumId w:val="35"/>
  </w:num>
  <w:num w:numId="17">
    <w:abstractNumId w:val="20"/>
  </w:num>
  <w:num w:numId="18">
    <w:abstractNumId w:val="34"/>
  </w:num>
  <w:num w:numId="19">
    <w:abstractNumId w:val="19"/>
  </w:num>
  <w:num w:numId="20">
    <w:abstractNumId w:val="14"/>
  </w:num>
  <w:num w:numId="21">
    <w:abstractNumId w:val="12"/>
  </w:num>
  <w:num w:numId="22">
    <w:abstractNumId w:val="18"/>
  </w:num>
  <w:num w:numId="23">
    <w:abstractNumId w:val="26"/>
  </w:num>
  <w:num w:numId="24">
    <w:abstractNumId w:val="11"/>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0"/>
  </w:num>
  <w:num w:numId="35">
    <w:abstractNumId w:val="17"/>
  </w:num>
  <w:num w:numId="36">
    <w:abstractNumId w:val="27"/>
  </w:num>
  <w:num w:numId="37">
    <w:abstractNumId w:val="22"/>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02E"/>
    <w:rsid w:val="000219F3"/>
    <w:rsid w:val="00062652"/>
    <w:rsid w:val="000D6286"/>
    <w:rsid w:val="001614E1"/>
    <w:rsid w:val="00226BA1"/>
    <w:rsid w:val="002606C4"/>
    <w:rsid w:val="002E5016"/>
    <w:rsid w:val="003604C8"/>
    <w:rsid w:val="003969FF"/>
    <w:rsid w:val="003A3614"/>
    <w:rsid w:val="003A3EFB"/>
    <w:rsid w:val="003A7014"/>
    <w:rsid w:val="004540AF"/>
    <w:rsid w:val="00512019"/>
    <w:rsid w:val="00520B0F"/>
    <w:rsid w:val="0052102E"/>
    <w:rsid w:val="005415D6"/>
    <w:rsid w:val="0057399C"/>
    <w:rsid w:val="005A468A"/>
    <w:rsid w:val="00717498"/>
    <w:rsid w:val="00793179"/>
    <w:rsid w:val="00800C5A"/>
    <w:rsid w:val="0088470F"/>
    <w:rsid w:val="008B556B"/>
    <w:rsid w:val="00951010"/>
    <w:rsid w:val="00975333"/>
    <w:rsid w:val="009E41E4"/>
    <w:rsid w:val="00A37CDA"/>
    <w:rsid w:val="00A71324"/>
    <w:rsid w:val="00A87258"/>
    <w:rsid w:val="00AD0418"/>
    <w:rsid w:val="00B2271F"/>
    <w:rsid w:val="00B33BCD"/>
    <w:rsid w:val="00B62D19"/>
    <w:rsid w:val="00B639C5"/>
    <w:rsid w:val="00B766AC"/>
    <w:rsid w:val="00BE2C2F"/>
    <w:rsid w:val="00BE2C5C"/>
    <w:rsid w:val="00BF35EF"/>
    <w:rsid w:val="00C06144"/>
    <w:rsid w:val="00C5542A"/>
    <w:rsid w:val="00E61740"/>
    <w:rsid w:val="00E74D35"/>
    <w:rsid w:val="00F85C55"/>
    <w:rsid w:val="00FC1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489F6E"/>
  <w15:docId w15:val="{B4C16552-63CD-49F0-916E-1AF8573E5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0AF"/>
    <w:pPr>
      <w:widowControl w:val="0"/>
      <w:spacing w:after="200" w:line="276" w:lineRule="auto"/>
    </w:pPr>
  </w:style>
  <w:style w:type="paragraph" w:styleId="Heading1">
    <w:name w:val="heading 1"/>
    <w:basedOn w:val="Normal"/>
    <w:next w:val="Normal"/>
    <w:link w:val="Heading1Char"/>
    <w:uiPriority w:val="9"/>
    <w:qFormat/>
    <w:rsid w:val="00B639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39C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B639C5"/>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9C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639C5"/>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B639C5"/>
    <w:rPr>
      <w:rFonts w:asciiTheme="majorHAnsi" w:eastAsiaTheme="majorEastAsia" w:hAnsiTheme="majorHAnsi" w:cstheme="majorBidi"/>
      <w:b/>
      <w:bCs/>
      <w:color w:val="5B9BD5" w:themeColor="accent1"/>
    </w:rPr>
  </w:style>
  <w:style w:type="paragraph" w:styleId="BalloonText">
    <w:name w:val="Balloon Text"/>
    <w:basedOn w:val="Normal"/>
    <w:link w:val="BalloonTextChar"/>
    <w:uiPriority w:val="99"/>
    <w:semiHidden/>
    <w:unhideWhenUsed/>
    <w:rsid w:val="00B639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39C5"/>
    <w:rPr>
      <w:rFonts w:ascii="Tahoma" w:hAnsi="Tahoma" w:cs="Tahoma"/>
      <w:sz w:val="16"/>
      <w:szCs w:val="16"/>
    </w:rPr>
  </w:style>
  <w:style w:type="character" w:styleId="CommentReference">
    <w:name w:val="annotation reference"/>
    <w:basedOn w:val="DefaultParagraphFont"/>
    <w:uiPriority w:val="99"/>
    <w:semiHidden/>
    <w:unhideWhenUsed/>
    <w:rsid w:val="00B639C5"/>
    <w:rPr>
      <w:sz w:val="16"/>
      <w:szCs w:val="16"/>
    </w:rPr>
  </w:style>
  <w:style w:type="paragraph" w:styleId="CommentText">
    <w:name w:val="annotation text"/>
    <w:basedOn w:val="Normal"/>
    <w:link w:val="CommentTextChar"/>
    <w:uiPriority w:val="99"/>
    <w:unhideWhenUsed/>
    <w:rsid w:val="00B639C5"/>
    <w:pPr>
      <w:spacing w:line="240" w:lineRule="auto"/>
    </w:pPr>
    <w:rPr>
      <w:sz w:val="20"/>
      <w:szCs w:val="20"/>
    </w:rPr>
  </w:style>
  <w:style w:type="character" w:customStyle="1" w:styleId="CommentTextChar">
    <w:name w:val="Comment Text Char"/>
    <w:basedOn w:val="DefaultParagraphFont"/>
    <w:link w:val="CommentText"/>
    <w:uiPriority w:val="99"/>
    <w:rsid w:val="00B639C5"/>
    <w:rPr>
      <w:sz w:val="20"/>
      <w:szCs w:val="20"/>
    </w:rPr>
  </w:style>
  <w:style w:type="paragraph" w:styleId="CommentSubject">
    <w:name w:val="annotation subject"/>
    <w:basedOn w:val="CommentText"/>
    <w:next w:val="CommentText"/>
    <w:link w:val="CommentSubjectChar"/>
    <w:uiPriority w:val="99"/>
    <w:semiHidden/>
    <w:unhideWhenUsed/>
    <w:rsid w:val="00B639C5"/>
    <w:rPr>
      <w:b/>
      <w:bCs/>
    </w:rPr>
  </w:style>
  <w:style w:type="character" w:customStyle="1" w:styleId="CommentSubjectChar">
    <w:name w:val="Comment Subject Char"/>
    <w:basedOn w:val="CommentTextChar"/>
    <w:link w:val="CommentSubject"/>
    <w:uiPriority w:val="99"/>
    <w:semiHidden/>
    <w:rsid w:val="00B639C5"/>
    <w:rPr>
      <w:b/>
      <w:bCs/>
      <w:sz w:val="20"/>
      <w:szCs w:val="20"/>
    </w:rPr>
  </w:style>
  <w:style w:type="paragraph" w:styleId="Header">
    <w:name w:val="header"/>
    <w:basedOn w:val="Normal"/>
    <w:link w:val="HeaderChar"/>
    <w:uiPriority w:val="99"/>
    <w:unhideWhenUsed/>
    <w:rsid w:val="00B639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39C5"/>
  </w:style>
  <w:style w:type="paragraph" w:styleId="Footer">
    <w:name w:val="footer"/>
    <w:basedOn w:val="Normal"/>
    <w:link w:val="FooterChar"/>
    <w:uiPriority w:val="99"/>
    <w:unhideWhenUsed/>
    <w:rsid w:val="00B639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39C5"/>
  </w:style>
  <w:style w:type="paragraph" w:styleId="ListParagraph">
    <w:name w:val="List Paragraph"/>
    <w:basedOn w:val="Normal"/>
    <w:uiPriority w:val="1"/>
    <w:qFormat/>
    <w:rsid w:val="00B639C5"/>
    <w:pPr>
      <w:ind w:left="720"/>
      <w:contextualSpacing/>
    </w:pPr>
  </w:style>
  <w:style w:type="paragraph" w:styleId="Revision">
    <w:name w:val="Revision"/>
    <w:hidden/>
    <w:uiPriority w:val="99"/>
    <w:semiHidden/>
    <w:rsid w:val="00B639C5"/>
    <w:pPr>
      <w:spacing w:after="0" w:line="240" w:lineRule="auto"/>
    </w:pPr>
  </w:style>
  <w:style w:type="paragraph" w:customStyle="1" w:styleId="Default">
    <w:name w:val="Default"/>
    <w:rsid w:val="00B639C5"/>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B639C5"/>
    <w:rPr>
      <w:color w:val="0563C1" w:themeColor="hyperlink"/>
      <w:u w:val="single"/>
    </w:rPr>
  </w:style>
  <w:style w:type="table" w:styleId="TableGrid">
    <w:name w:val="Table Grid"/>
    <w:basedOn w:val="TableNormal"/>
    <w:uiPriority w:val="59"/>
    <w:rsid w:val="00B63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1">
    <w:name w:val="Medium Shading 2 Accent 1"/>
    <w:basedOn w:val="TableNormal"/>
    <w:uiPriority w:val="64"/>
    <w:rsid w:val="00B639C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
    <w:name w:val="Light List"/>
    <w:basedOn w:val="TableNormal"/>
    <w:uiPriority w:val="61"/>
    <w:rsid w:val="00B639C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StyleBulletLeft025Firstline0Before5ptAfter">
    <w:name w:val="Style Bullet + Left:  0.25&quot; First line:  0&quot; Before:  5 pt After:..."/>
    <w:basedOn w:val="Normal"/>
    <w:link w:val="StyleBulletLeft025Firstline0Before5ptAfterChar"/>
    <w:autoRedefine/>
    <w:uiPriority w:val="99"/>
    <w:rsid w:val="00B639C5"/>
    <w:pPr>
      <w:widowControl/>
      <w:numPr>
        <w:numId w:val="7"/>
      </w:numPr>
      <w:spacing w:before="120" w:after="0" w:line="240" w:lineRule="auto"/>
    </w:pPr>
    <w:rPr>
      <w:rFonts w:ascii="Times New Roman" w:eastAsia="Times New Roman" w:hAnsi="Times New Roman" w:cs="Times New Roman"/>
      <w:sz w:val="24"/>
      <w:szCs w:val="20"/>
    </w:rPr>
  </w:style>
  <w:style w:type="character" w:customStyle="1" w:styleId="StyleBulletLeft025Firstline0Before5ptAfterChar">
    <w:name w:val="Style Bullet + Left:  0.25&quot; First line:  0&quot; Before:  5 pt After:... Char"/>
    <w:link w:val="StyleBulletLeft025Firstline0Before5ptAfter"/>
    <w:uiPriority w:val="99"/>
    <w:rsid w:val="00B639C5"/>
    <w:rPr>
      <w:rFonts w:ascii="Times New Roman" w:eastAsia="Times New Roman" w:hAnsi="Times New Roman" w:cs="Times New Roman"/>
      <w:sz w:val="24"/>
      <w:szCs w:val="20"/>
    </w:rPr>
  </w:style>
  <w:style w:type="paragraph" w:styleId="BodyText">
    <w:name w:val="Body Text"/>
    <w:basedOn w:val="Normal"/>
    <w:link w:val="BodyTextChar"/>
    <w:qFormat/>
    <w:rsid w:val="00B639C5"/>
    <w:pPr>
      <w:widowControl/>
      <w:spacing w:before="60" w:after="120" w:line="24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B639C5"/>
    <w:rPr>
      <w:rFonts w:ascii="Times New Roman" w:eastAsia="Times New Roman" w:hAnsi="Times New Roman" w:cs="Times New Roman"/>
      <w:szCs w:val="24"/>
    </w:rPr>
  </w:style>
  <w:style w:type="character" w:styleId="Strong">
    <w:name w:val="Strong"/>
    <w:basedOn w:val="DefaultParagraphFont"/>
    <w:uiPriority w:val="22"/>
    <w:qFormat/>
    <w:rsid w:val="00B639C5"/>
    <w:rPr>
      <w:b/>
      <w:bCs/>
    </w:rPr>
  </w:style>
  <w:style w:type="character" w:customStyle="1" w:styleId="st1">
    <w:name w:val="st1"/>
    <w:basedOn w:val="DefaultParagraphFont"/>
    <w:rsid w:val="00B639C5"/>
  </w:style>
  <w:style w:type="paragraph" w:styleId="NormalWeb">
    <w:name w:val="Normal (Web)"/>
    <w:basedOn w:val="Normal"/>
    <w:uiPriority w:val="99"/>
    <w:unhideWhenUsed/>
    <w:rsid w:val="00B639C5"/>
    <w:pPr>
      <w:widowControl/>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3969FF"/>
    <w:pPr>
      <w:spacing w:after="100"/>
      <w:ind w:left="220"/>
    </w:pPr>
  </w:style>
  <w:style w:type="paragraph" w:styleId="TOCHeading">
    <w:name w:val="TOC Heading"/>
    <w:basedOn w:val="Heading1"/>
    <w:next w:val="Normal"/>
    <w:uiPriority w:val="39"/>
    <w:unhideWhenUsed/>
    <w:qFormat/>
    <w:rsid w:val="003969FF"/>
    <w:pPr>
      <w:widowControl/>
      <w:spacing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5465850">
      <w:bodyDiv w:val="1"/>
      <w:marLeft w:val="0"/>
      <w:marRight w:val="0"/>
      <w:marTop w:val="0"/>
      <w:marBottom w:val="0"/>
      <w:divBdr>
        <w:top w:val="none" w:sz="0" w:space="0" w:color="auto"/>
        <w:left w:val="none" w:sz="0" w:space="0" w:color="auto"/>
        <w:bottom w:val="none" w:sz="0" w:space="0" w:color="auto"/>
        <w:right w:val="none" w:sz="0" w:space="0" w:color="auto"/>
      </w:divBdr>
    </w:div>
    <w:div w:id="1209297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foiaerr.nrc@uscis.dhs.gov"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48C85B05E2F84183B1BB60A230F532" ma:contentTypeVersion="13" ma:contentTypeDescription="Create a new document." ma:contentTypeScope="" ma:versionID="4f725581939e80305eb9f7cf4b94c5cf">
  <xsd:schema xmlns:xsd="http://www.w3.org/2001/XMLSchema" xmlns:xs="http://www.w3.org/2001/XMLSchema" xmlns:p="http://schemas.microsoft.com/office/2006/metadata/properties" xmlns:ns2="c8d2ca9d-001e-4180-827d-6b537c74c1ad" xmlns:ns3="8216135e-103b-44e4-ad14-daf22b161698" xmlns:ns4="95023e72-c243-421a-b5ac-50ab6983daad" targetNamespace="http://schemas.microsoft.com/office/2006/metadata/properties" ma:root="true" ma:fieldsID="44d765b9a50af734f01ba25924251115" ns2:_="" ns3:_="" ns4:_="">
    <xsd:import namespace="c8d2ca9d-001e-4180-827d-6b537c74c1ad"/>
    <xsd:import namespace="8216135e-103b-44e4-ad14-daf22b161698"/>
    <xsd:import namespace="95023e72-c243-421a-b5ac-50ab6983daad"/>
    <xsd:element name="properties">
      <xsd:complexType>
        <xsd:sequence>
          <xsd:element name="documentManagement">
            <xsd:complexType>
              <xsd:all>
                <xsd:element ref="ns2:_dlc_DocId" minOccurs="0"/>
                <xsd:element ref="ns2:_dlc_DocIdUrl" minOccurs="0"/>
                <xsd:element ref="ns2:_dlc_DocIdPersistId" minOccurs="0"/>
                <xsd:element ref="ns3:Section"/>
                <xsd:element ref="ns3:Document_x0020_Type"/>
                <xsd:element ref="ns3:Doc_x0020_Version"/>
                <xsd:element ref="ns4: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d2ca9d-001e-4180-827d-6b537c74c1a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8216135e-103b-44e4-ad14-daf22b161698" elementFormDefault="qualified">
    <xsd:import namespace="http://schemas.microsoft.com/office/2006/documentManagement/types"/>
    <xsd:import namespace="http://schemas.microsoft.com/office/infopath/2007/PartnerControls"/>
    <xsd:element name="Section" ma:index="11" ma:displayName="Section" ma:default="Contracting Office" ma:format="Dropdown" ma:internalName="Section">
      <xsd:simpleType>
        <xsd:restriction base="dms:Choice">
          <xsd:enumeration value="Additional Information"/>
          <xsd:enumeration value="Contracting Office"/>
          <xsd:enumeration value="Work in Progress"/>
        </xsd:restriction>
      </xsd:simpleType>
    </xsd:element>
    <xsd:element name="Document_x0020_Type" ma:index="12" ma:displayName="Document Type" ma:format="Dropdown" ma:internalName="Document_x0020_Type">
      <xsd:simpleType>
        <xsd:restriction base="dms:Choice">
          <xsd:enumeration value="ACB Checklist"/>
          <xsd:enumeration value="Acquisition Plan"/>
          <xsd:enumeration value="Acquisition Point of Contact"/>
          <xsd:enumeration value="Advance Acquisition Planning (AAP)"/>
          <xsd:enumeration value="Award Document"/>
          <xsd:enumeration value="Balance Workforce Assessment Tool (BWAT)"/>
          <xsd:enumeration value="CARB"/>
          <xsd:enumeration value="CSD Checklist"/>
          <xsd:enumeration value="Determination of Best Procurement"/>
          <xsd:enumeration value="Eagle II TORP/First Source II/PACTS Checklist"/>
          <xsd:enumeration value="Funded Requisition (G-514)"/>
          <xsd:enumeration value="HSAM Appendix G"/>
          <xsd:enumeration value="IAA Data Sheet"/>
          <xsd:enumeration value="IAA Form (DHS 710 or 7600A &amp; B)"/>
          <xsd:enumeration value="Independent Government Cost Estimate (IGCE)"/>
          <xsd:enumeration value="ITAR"/>
          <xsd:enumeration value="IUS Checklist"/>
          <xsd:enumeration value="Justification and Approval (J&amp;A) Sole Source/ Limited Source/Brand Name (BNJ)"/>
          <xsd:enumeration value="Market Research"/>
          <xsd:enumeration value="Nomination Letter"/>
          <xsd:enumeration value="OIT Requisition Request (F-7001)"/>
          <xsd:enumeration value="OIT Requisition Routing Sheet (F-7000)"/>
          <xsd:enumeration value="OTC Routing Sheet"/>
          <xsd:enumeration value="Other"/>
          <xsd:enumeration value="Personal Identifiable Information (PII)"/>
          <xsd:enumeration value="Security Requirements Review (Form ER-857)"/>
          <xsd:enumeration value="Source Selection Plan (SSP)/Technical Evaluation Plan (TEP)"/>
          <xsd:enumeration value="SOW/SOO/PWS (services) or Description of Requirements (supplies)"/>
          <xsd:enumeration value="Space Request Form (G-1141)"/>
          <xsd:enumeration value="Terms &amp; Conditions"/>
          <xsd:enumeration value="Transformation Funding Request"/>
        </xsd:restriction>
      </xsd:simpleType>
    </xsd:element>
    <xsd:element name="Doc_x0020_Version" ma:index="13" ma:displayName="Doc Version" ma:default="Draft" ma:format="Dropdown" ma:internalName="Doc_x0020_Version">
      <xsd:simpleType>
        <xsd:restriction base="dms:Choice">
          <xsd:enumeration value="Draft"/>
          <xsd:enumeration value="Final"/>
        </xsd:restriction>
      </xsd:simpleType>
    </xsd:element>
  </xsd:schema>
  <xsd:schema xmlns:xsd="http://www.w3.org/2001/XMLSchema" xmlns:xs="http://www.w3.org/2001/XMLSchema" xmlns:dms="http://schemas.microsoft.com/office/2006/documentManagement/types" xmlns:pc="http://schemas.microsoft.com/office/infopath/2007/PartnerControls" targetNamespace="95023e72-c243-421a-b5ac-50ab6983daad" elementFormDefault="qualified">
    <xsd:import namespace="http://schemas.microsoft.com/office/2006/documentManagement/types"/>
    <xsd:import namespace="http://schemas.microsoft.com/office/infopath/2007/PartnerControls"/>
    <xsd:element name="SharedWithUsers" ma:index="14"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ection xmlns="8216135e-103b-44e4-ad14-daf22b161698">Contracting Office</Section>
    <Doc_x0020_Version xmlns="8216135e-103b-44e4-ad14-daf22b161698">Final</Doc_x0020_Version>
    <Document_x0020_Type xmlns="8216135e-103b-44e4-ad14-daf22b161698">SOW/SOO/PWS (services) or Description of Requirements (supplies)</Document_x0020_Type>
    <_dlc_DocId xmlns="c8d2ca9d-001e-4180-827d-6b537c74c1ad">MGMT-7754-4706</_dlc_DocId>
    <_dlc_DocIdUrl xmlns="c8d2ca9d-001e-4180-827d-6b537c74c1ad">
      <Url>https://ecn.uscis.dhs.gov/team/mgtoit/Offices/oit/RMD/ABS/_layouts/15/DocIdRedir.aspx?ID=MGMT-7754-4706</Url>
      <Description>MGMT-7754-4706</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B96A00-4D99-4E98-BD4C-8819E7BD6F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d2ca9d-001e-4180-827d-6b537c74c1ad"/>
    <ds:schemaRef ds:uri="8216135e-103b-44e4-ad14-daf22b161698"/>
    <ds:schemaRef ds:uri="95023e72-c243-421a-b5ac-50ab6983da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DCBB4B-D37B-4646-87A5-257CA7166265}">
  <ds:schemaRefs>
    <ds:schemaRef ds:uri="http://schemas.microsoft.com/office/2006/metadata/properties"/>
    <ds:schemaRef ds:uri="http://schemas.microsoft.com/office/infopath/2007/PartnerControls"/>
    <ds:schemaRef ds:uri="8216135e-103b-44e4-ad14-daf22b161698"/>
    <ds:schemaRef ds:uri="c8d2ca9d-001e-4180-827d-6b537c74c1ad"/>
  </ds:schemaRefs>
</ds:datastoreItem>
</file>

<file path=customXml/itemProps3.xml><?xml version="1.0" encoding="utf-8"?>
<ds:datastoreItem xmlns:ds="http://schemas.openxmlformats.org/officeDocument/2006/customXml" ds:itemID="{C9ADE5E2-D3AA-447A-8FF9-2D0D808AE576}">
  <ds:schemaRefs>
    <ds:schemaRef ds:uri="http://schemas.microsoft.com/sharepoint/v3/contenttype/forms"/>
  </ds:schemaRefs>
</ds:datastoreItem>
</file>

<file path=customXml/itemProps4.xml><?xml version="1.0" encoding="utf-8"?>
<ds:datastoreItem xmlns:ds="http://schemas.openxmlformats.org/officeDocument/2006/customXml" ds:itemID="{591711CC-2435-4DAD-BE30-606BECD18B6E}">
  <ds:schemaRefs>
    <ds:schemaRef ds:uri="http://schemas.microsoft.com/sharepoint/events"/>
  </ds:schemaRefs>
</ds:datastoreItem>
</file>

<file path=customXml/itemProps5.xml><?xml version="1.0" encoding="utf-8"?>
<ds:datastoreItem xmlns:ds="http://schemas.openxmlformats.org/officeDocument/2006/customXml" ds:itemID="{8CA62F60-DED8-40B0-A524-E94EBFC69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18</Pages>
  <Words>6856</Words>
  <Characters>39083</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SOW</vt:lpstr>
    </vt:vector>
  </TitlesOfParts>
  <Company>USCIS</Company>
  <LinksUpToDate>false</LinksUpToDate>
  <CharactersWithSpaces>45848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SOW</dc:title>
  <dc:creator>Stokes, Regina R</dc:creator>
  <cp:lastModifiedBy>Lyndsey Hoe</cp:lastModifiedBy>
  <cp:revision>4</cp:revision>
  <dcterms:created xsi:type="dcterms:W3CDTF">2019-06-05T17:33:00Z</dcterms:created>
  <dcterms:modified xsi:type="dcterms:W3CDTF">2019-07-10T15:14:00Z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0x010100BD48C85B05E2F84183B1BB60A230F532</vt:lpwstr>
  </property>
  <property fmtid="{D5CDD505-2E9C-101B-9397-08002B2CF9AE}" pid="3" name="_dlc_DocIdItemGuid">
    <vt:lpwstr>48220c4c-60e8-44e9-90de-570a305a2d2d</vt:lpwstr>
  </property>
</Properties>
</file>